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62" w:afterLines="20"/>
        <w:jc w:val="center"/>
        <w:rPr>
          <w:rFonts w:hint="eastAsia"/>
        </w:rPr>
      </w:pPr>
      <w:r>
        <w:rPr>
          <w:rFonts w:hint="eastAsia"/>
        </w:rPr>
        <w:t xml:space="preserve"> </w:t>
      </w:r>
      <w:r>
        <w:rPr>
          <w:rFonts w:hint="eastAsia" w:eastAsia="楷体_GB2312"/>
          <w:sz w:val="56"/>
        </w:rPr>
        <w:drawing>
          <wp:inline distT="0" distB="0" distL="0" distR="0">
            <wp:extent cx="4086225" cy="925195"/>
            <wp:effectExtent l="0" t="0" r="8890" b="8255"/>
            <wp:docPr id="1026" name="图片 2"/>
            <wp:cNvGraphicFramePr/>
            <a:graphic xmlns:a="http://schemas.openxmlformats.org/drawingml/2006/main">
              <a:graphicData uri="http://schemas.openxmlformats.org/drawingml/2006/picture">
                <pic:pic xmlns:pic="http://schemas.openxmlformats.org/drawingml/2006/picture">
                  <pic:nvPicPr>
                    <pic:cNvPr id="1026" name="图片 2"/>
                    <pic:cNvPicPr/>
                  </pic:nvPicPr>
                  <pic:blipFill>
                    <a:blip r:embed="rId6" cstate="print">
                      <a:biLevel thresh="50000"/>
                      <a:grayscl/>
                      <a:lum contrast="36000"/>
                    </a:blip>
                    <a:srcRect/>
                    <a:stretch>
                      <a:fillRect/>
                    </a:stretch>
                  </pic:blipFill>
                  <pic:spPr>
                    <a:xfrm>
                      <a:off x="0" y="0"/>
                      <a:ext cx="4086859" cy="925195"/>
                    </a:xfrm>
                    <a:prstGeom prst="rect">
                      <a:avLst/>
                    </a:prstGeom>
                    <a:ln>
                      <a:noFill/>
                    </a:ln>
                  </pic:spPr>
                </pic:pic>
              </a:graphicData>
            </a:graphic>
          </wp:inline>
        </w:drawing>
      </w:r>
    </w:p>
    <w:p>
      <w:pPr>
        <w:pStyle w:val="5"/>
        <w:ind w:right="-722" w:rightChars="-301"/>
        <w:jc w:val="center"/>
        <w:rPr>
          <w:rFonts w:hint="eastAsia" w:ascii="楷体_GB2312" w:eastAsia="楷体_GB2312"/>
          <w:sz w:val="100"/>
          <w:szCs w:val="100"/>
        </w:rPr>
      </w:pPr>
      <w:r>
        <w:rPr>
          <w:rFonts w:hint="eastAsia" w:ascii="楷体_GB2312" w:eastAsia="楷体_GB2312"/>
          <w:sz w:val="100"/>
          <w:szCs w:val="100"/>
        </w:rPr>
        <w:t>毕业设计说明书</w:t>
      </w:r>
    </w:p>
    <w:p>
      <w:pPr>
        <w:jc w:val="center"/>
        <w:rPr>
          <w:rFonts w:hint="eastAsia"/>
          <w:sz w:val="28"/>
          <w:szCs w:val="28"/>
        </w:rPr>
      </w:pPr>
    </w:p>
    <w:p>
      <w:pPr>
        <w:snapToGrid w:val="0"/>
        <w:jc w:val="center"/>
        <w:rPr>
          <w:rFonts w:hint="eastAsia"/>
          <w:sz w:val="28"/>
          <w:szCs w:val="28"/>
        </w:rPr>
      </w:pPr>
    </w:p>
    <w:p>
      <w:pPr>
        <w:snapToGrid w:val="0"/>
        <w:jc w:val="center"/>
        <w:rPr>
          <w:rFonts w:hint="eastAsia"/>
          <w:sz w:val="28"/>
          <w:szCs w:val="28"/>
        </w:rPr>
      </w:pPr>
    </w:p>
    <w:p>
      <w:pPr>
        <w:snapToGrid w:val="0"/>
        <w:jc w:val="center"/>
        <w:rPr>
          <w:rFonts w:hint="eastAsia"/>
          <w:sz w:val="28"/>
          <w:szCs w:val="28"/>
        </w:rPr>
      </w:pPr>
    </w:p>
    <w:p>
      <w:pPr>
        <w:snapToGrid w:val="0"/>
        <w:jc w:val="center"/>
        <w:rPr>
          <w:sz w:val="28"/>
          <w:szCs w:val="28"/>
        </w:rPr>
      </w:pPr>
    </w:p>
    <w:p>
      <w:pPr>
        <w:snapToGrid w:val="0"/>
        <w:jc w:val="center"/>
        <w:rPr>
          <w:rFonts w:hint="eastAsia"/>
          <w:sz w:val="28"/>
          <w:szCs w:val="28"/>
        </w:rPr>
      </w:pPr>
    </w:p>
    <w:p>
      <w:pPr>
        <w:snapToGrid w:val="0"/>
        <w:spacing w:line="360" w:lineRule="auto"/>
        <w:ind w:firstLine="960" w:firstLineChars="300"/>
        <w:rPr>
          <w:rFonts w:eastAsia="楷体_GB2312"/>
          <w:sz w:val="32"/>
          <w:u w:val="single"/>
        </w:rPr>
      </w:pPr>
      <w:r>
        <w:rPr>
          <w:rFonts w:eastAsia="楷体_GB2312"/>
          <w:sz w:val="32"/>
        </w:rPr>
        <w:t>学生姓名：</w:t>
      </w:r>
      <w:r>
        <w:rPr>
          <w:rFonts w:eastAsia="楷体"/>
          <w:sz w:val="32"/>
          <w:u w:val="single"/>
        </w:rPr>
        <w:t xml:space="preserve">  </w:t>
      </w:r>
      <w:r>
        <w:rPr>
          <w:rFonts w:eastAsia="楷体_GB2312"/>
          <w:sz w:val="32"/>
          <w:u w:val="single"/>
        </w:rPr>
        <w:t xml:space="preserve">  </w:t>
      </w:r>
      <w:r>
        <w:rPr>
          <w:rFonts w:hint="eastAsia" w:eastAsia="楷体_GB2312"/>
          <w:sz w:val="32"/>
          <w:u w:val="single"/>
          <w:lang w:val="en-US" w:eastAsia="zh-CN"/>
        </w:rPr>
        <w:t xml:space="preserve"> 王梦婧</w:t>
      </w:r>
      <w:r>
        <w:rPr>
          <w:rFonts w:eastAsia="楷体_GB2312"/>
          <w:sz w:val="32"/>
          <w:u w:val="single"/>
        </w:rPr>
        <w:t xml:space="preserve">  </w:t>
      </w:r>
      <w:r>
        <w:rPr>
          <w:rFonts w:eastAsia="楷体"/>
          <w:sz w:val="32"/>
          <w:u w:val="single"/>
        </w:rPr>
        <w:t xml:space="preserve">    </w:t>
      </w:r>
      <w:r>
        <w:rPr>
          <w:rFonts w:eastAsia="楷体"/>
          <w:sz w:val="30"/>
        </w:rPr>
        <w:t xml:space="preserve"> </w:t>
      </w:r>
      <w:r>
        <w:rPr>
          <w:rFonts w:eastAsia="楷体_GB2312"/>
          <w:sz w:val="32"/>
        </w:rPr>
        <w:t>学  号：</w:t>
      </w:r>
      <w:r>
        <w:rPr>
          <w:rFonts w:eastAsia="楷体_GB2312"/>
          <w:sz w:val="32"/>
          <w:u w:val="single"/>
        </w:rPr>
        <w:t xml:space="preserve">  </w:t>
      </w:r>
      <w:r>
        <w:rPr>
          <w:rFonts w:hint="eastAsia" w:eastAsia="楷体_GB2312"/>
          <w:sz w:val="32"/>
          <w:u w:val="single"/>
          <w:lang w:val="en-US" w:eastAsia="zh-CN"/>
        </w:rPr>
        <w:t xml:space="preserve"> 20134671 </w:t>
      </w:r>
      <w:r>
        <w:rPr>
          <w:rFonts w:eastAsia="楷体_GB2312"/>
          <w:sz w:val="32"/>
          <w:u w:val="single"/>
        </w:rPr>
        <w:t xml:space="preserve"> </w:t>
      </w:r>
    </w:p>
    <w:p>
      <w:pPr>
        <w:snapToGrid w:val="0"/>
        <w:spacing w:line="360" w:lineRule="auto"/>
        <w:ind w:firstLine="960" w:firstLineChars="300"/>
        <w:rPr>
          <w:rFonts w:eastAsia="楷体_GB2312"/>
          <w:sz w:val="32"/>
          <w:u w:val="single"/>
        </w:rPr>
      </w:pPr>
      <w:r>
        <w:rPr>
          <w:rFonts w:eastAsia="楷体_GB2312"/>
          <w:sz w:val="32"/>
        </w:rPr>
        <w:t>学　  院：</w:t>
      </w:r>
      <w:r>
        <w:rPr>
          <w:rFonts w:eastAsia="楷体_GB2312"/>
          <w:sz w:val="32"/>
          <w:u w:val="single"/>
        </w:rPr>
        <w:t xml:space="preserve">     计算机与信息工程学院               </w:t>
      </w:r>
    </w:p>
    <w:p>
      <w:pPr>
        <w:snapToGrid w:val="0"/>
        <w:spacing w:line="360" w:lineRule="auto"/>
        <w:ind w:firstLine="960" w:firstLineChars="300"/>
        <w:rPr>
          <w:rFonts w:eastAsia="楷体_GB2312"/>
          <w:sz w:val="32"/>
          <w:u w:val="single"/>
        </w:rPr>
      </w:pPr>
      <w:r>
        <w:rPr>
          <w:rFonts w:eastAsia="楷体_GB2312"/>
          <w:sz w:val="32"/>
        </w:rPr>
        <w:t>专业年级：</w:t>
      </w:r>
      <w:r>
        <w:rPr>
          <w:rFonts w:eastAsia="楷体_GB2312"/>
          <w:sz w:val="32"/>
          <w:u w:val="single"/>
        </w:rPr>
        <w:t xml:space="preserve">     </w:t>
      </w:r>
      <w:r>
        <w:rPr>
          <w:rFonts w:hint="eastAsia" w:eastAsia="楷体_GB2312"/>
          <w:sz w:val="32"/>
          <w:u w:val="single"/>
          <w:lang w:val="en-US" w:eastAsia="zh-CN"/>
        </w:rPr>
        <w:t>2013</w:t>
      </w:r>
      <w:r>
        <w:rPr>
          <w:rFonts w:eastAsia="楷体_GB2312"/>
          <w:sz w:val="32"/>
          <w:u w:val="single"/>
        </w:rPr>
        <w:t xml:space="preserve">级软件工程                      </w:t>
      </w:r>
    </w:p>
    <w:p>
      <w:pPr>
        <w:snapToGrid w:val="0"/>
        <w:spacing w:line="360" w:lineRule="auto"/>
        <w:ind w:firstLine="960" w:firstLineChars="300"/>
        <w:rPr>
          <w:rFonts w:eastAsia="楷体_GB2312"/>
          <w:sz w:val="32"/>
          <w:u w:val="single"/>
        </w:rPr>
      </w:pPr>
      <w:r>
        <w:rPr>
          <w:rFonts w:eastAsia="楷体_GB2312"/>
          <w:sz w:val="32"/>
        </w:rPr>
        <w:t>题    目：</w:t>
      </w:r>
      <w:r>
        <w:rPr>
          <w:rFonts w:eastAsia="楷体_GB2312"/>
          <w:sz w:val="32"/>
          <w:u w:val="single"/>
        </w:rPr>
        <w:t xml:space="preserve">  </w:t>
      </w:r>
      <w:r>
        <w:rPr>
          <w:rFonts w:hint="eastAsia" w:eastAsia="楷体_GB2312"/>
          <w:sz w:val="32"/>
          <w:u w:val="single"/>
          <w:lang w:val="en-US" w:eastAsia="zh-CN"/>
        </w:rPr>
        <w:t xml:space="preserve">   </w:t>
      </w:r>
      <w:r>
        <w:rPr>
          <w:rFonts w:hint="eastAsia" w:ascii="楷体_GB2312"/>
          <w:sz w:val="28"/>
          <w:u w:val="single"/>
        </w:rPr>
        <w:t>基于移动终端的学习平台设计</w:t>
      </w:r>
      <w:r>
        <w:rPr>
          <w:rFonts w:hint="eastAsia" w:ascii="宋体" w:hAnsi="宋体"/>
          <w:sz w:val="32"/>
          <w:szCs w:val="32"/>
          <w:u w:val="single"/>
        </w:rPr>
        <w:t xml:space="preserve">  </w:t>
      </w:r>
      <w:r>
        <w:rPr>
          <w:rFonts w:hint="eastAsia" w:eastAsia="楷体_GB2312"/>
          <w:sz w:val="32"/>
          <w:u w:val="single"/>
          <w:lang w:val="en-US" w:eastAsia="zh-CN"/>
        </w:rPr>
        <w:t xml:space="preserve">    </w:t>
      </w:r>
      <w:r>
        <w:rPr>
          <w:rFonts w:eastAsia="楷体_GB2312"/>
          <w:sz w:val="32"/>
          <w:u w:val="single"/>
        </w:rPr>
        <w:t xml:space="preserve">     </w:t>
      </w:r>
    </w:p>
    <w:p>
      <w:pPr>
        <w:snapToGrid w:val="0"/>
        <w:spacing w:line="360" w:lineRule="auto"/>
        <w:ind w:firstLine="960" w:firstLineChars="300"/>
        <w:rPr>
          <w:rFonts w:eastAsia="楷体_GB2312"/>
          <w:sz w:val="32"/>
          <w:u w:val="single"/>
        </w:rPr>
      </w:pPr>
      <w:r>
        <w:rPr>
          <w:rFonts w:eastAsia="楷体_GB2312"/>
          <w:sz w:val="32"/>
        </w:rPr>
        <w:t>指导教师：</w:t>
      </w:r>
      <w:r>
        <w:rPr>
          <w:rFonts w:eastAsia="楷体_GB2312"/>
          <w:sz w:val="32"/>
          <w:u w:val="single"/>
        </w:rPr>
        <w:t xml:space="preserve">     </w:t>
      </w:r>
      <w:r>
        <w:rPr>
          <w:rFonts w:hint="eastAsia" w:eastAsia="楷体_GB2312"/>
          <w:sz w:val="32"/>
          <w:u w:val="single"/>
          <w:lang w:val="en-US" w:eastAsia="zh-CN"/>
        </w:rPr>
        <w:t>何  岸</w:t>
      </w:r>
      <w:r>
        <w:rPr>
          <w:rFonts w:eastAsia="楷体_GB2312"/>
          <w:sz w:val="32"/>
          <w:u w:val="single"/>
        </w:rPr>
        <w:t>(</w:t>
      </w:r>
      <w:r>
        <w:rPr>
          <w:rFonts w:hint="eastAsia" w:eastAsia="楷体_GB2312"/>
          <w:sz w:val="32"/>
          <w:u w:val="single"/>
          <w:lang w:val="en-US" w:eastAsia="zh-CN"/>
        </w:rPr>
        <w:t>讲  师</w:t>
      </w:r>
      <w:r>
        <w:rPr>
          <w:rFonts w:eastAsia="楷体_GB2312"/>
          <w:sz w:val="32"/>
          <w:u w:val="single"/>
        </w:rPr>
        <w:t xml:space="preserve">)                     </w:t>
      </w:r>
    </w:p>
    <w:p>
      <w:pPr>
        <w:snapToGrid w:val="0"/>
        <w:ind w:firstLine="782"/>
        <w:jc w:val="both"/>
        <w:rPr>
          <w:rFonts w:hint="eastAsia"/>
        </w:rPr>
      </w:pPr>
      <w:r>
        <w:rPr>
          <w:rFonts w:hint="eastAsia" w:eastAsia="楷体_GB2312"/>
          <w:sz w:val="32"/>
          <w:lang w:val="en-US" w:eastAsia="zh-CN"/>
        </w:rPr>
        <w:t xml:space="preserve"> </w:t>
      </w:r>
      <w:r>
        <w:rPr>
          <w:rFonts w:eastAsia="楷体_GB2312"/>
          <w:sz w:val="32"/>
        </w:rPr>
        <w:t>评阅教师：</w:t>
      </w:r>
      <w:r>
        <w:rPr>
          <w:rFonts w:eastAsia="楷体_GB2312"/>
          <w:sz w:val="32"/>
          <w:u w:val="single"/>
        </w:rPr>
        <w:t xml:space="preserve">     </w:t>
      </w:r>
      <w:r>
        <w:rPr>
          <w:rFonts w:hint="eastAsia" w:ascii="宋体" w:hAnsi="宋体"/>
          <w:sz w:val="32"/>
          <w:u w:val="single"/>
        </w:rPr>
        <w:t>黄华军</w:t>
      </w:r>
      <w:r>
        <w:rPr>
          <w:rFonts w:hint="eastAsia" w:ascii="楷体_GB2312" w:eastAsia="楷体_GB2312"/>
          <w:sz w:val="32"/>
          <w:u w:val="single"/>
        </w:rPr>
        <w:t>（</w:t>
      </w:r>
      <w:r>
        <w:rPr>
          <w:rFonts w:hint="eastAsia" w:ascii="宋体" w:hAnsi="宋体"/>
          <w:sz w:val="32"/>
          <w:u w:val="single"/>
        </w:rPr>
        <w:t>教授</w:t>
      </w:r>
      <w:r>
        <w:rPr>
          <w:rFonts w:hint="eastAsia" w:ascii="宋体" w:hAnsi="宋体"/>
          <w:sz w:val="32"/>
          <w:szCs w:val="32"/>
          <w:u w:val="single"/>
        </w:rPr>
        <w:t>）</w:t>
      </w:r>
      <w:r>
        <w:rPr>
          <w:rFonts w:eastAsia="楷体_GB2312"/>
          <w:sz w:val="32"/>
          <w:u w:val="single"/>
        </w:rPr>
        <w:t xml:space="preserve">                  </w:t>
      </w:r>
      <w:r>
        <w:rPr>
          <w:rFonts w:hint="eastAsia"/>
        </w:rPr>
        <w:t xml:space="preserve">   </w:t>
      </w:r>
    </w:p>
    <w:p>
      <w:pPr>
        <w:snapToGrid w:val="0"/>
        <w:rPr>
          <w:sz w:val="32"/>
        </w:rPr>
      </w:pPr>
    </w:p>
    <w:p>
      <w:pPr>
        <w:snapToGrid w:val="0"/>
        <w:rPr>
          <w:rFonts w:hint="eastAsia"/>
          <w:sz w:val="32"/>
        </w:rPr>
      </w:pPr>
    </w:p>
    <w:p>
      <w:pPr>
        <w:snapToGrid w:val="0"/>
        <w:jc w:val="center"/>
        <w:rPr>
          <w:rFonts w:hint="eastAsia"/>
        </w:rPr>
      </w:pPr>
      <w:r>
        <w:rPr>
          <w:rFonts w:hint="eastAsia" w:ascii="宋体" w:hAnsi="宋体"/>
          <w:sz w:val="36"/>
        </w:rPr>
        <w:t>201</w:t>
      </w:r>
      <w:r>
        <w:rPr>
          <w:rFonts w:hint="eastAsia" w:ascii="宋体" w:hAnsi="宋体"/>
          <w:sz w:val="36"/>
          <w:lang w:val="en-US" w:eastAsia="zh-CN"/>
        </w:rPr>
        <w:t>7</w:t>
      </w:r>
      <w:r>
        <w:rPr>
          <w:rFonts w:hint="eastAsia" w:ascii="宋体" w:hAnsi="宋体"/>
          <w:sz w:val="36"/>
        </w:rPr>
        <w:t>年</w:t>
      </w:r>
      <w:r>
        <w:rPr>
          <w:rFonts w:hint="eastAsia" w:ascii="宋体" w:hAnsi="宋体"/>
          <w:sz w:val="36"/>
          <w:lang w:val="en-US" w:eastAsia="zh-CN"/>
        </w:rPr>
        <w:t>6</w:t>
      </w:r>
      <w:r>
        <w:rPr>
          <w:rFonts w:hint="eastAsia" w:ascii="宋体" w:hAnsi="宋体"/>
          <w:sz w:val="36"/>
        </w:rPr>
        <w:t>月</w:t>
      </w:r>
    </w:p>
    <w:p>
      <w:pPr>
        <w:rPr>
          <w:rFonts w:hint="eastAsia" w:eastAsia="宋体"/>
          <w:lang w:val="en-US" w:eastAsia="zh-CN"/>
        </w:rPr>
      </w:pPr>
    </w:p>
    <w:p/>
    <w:p/>
    <w:p/>
    <w:p>
      <w:pPr>
        <w:snapToGrid w:val="0"/>
        <w:spacing w:line="360" w:lineRule="auto"/>
        <w:jc w:val="center"/>
        <w:rPr>
          <w:rFonts w:hint="eastAsia"/>
          <w:b/>
          <w:bCs/>
          <w:spacing w:val="40"/>
          <w:kern w:val="18"/>
          <w:sz w:val="36"/>
        </w:rPr>
      </w:pPr>
    </w:p>
    <w:p>
      <w:pPr>
        <w:snapToGrid w:val="0"/>
        <w:spacing w:line="360" w:lineRule="auto"/>
        <w:jc w:val="center"/>
        <w:rPr>
          <w:rFonts w:hint="eastAsia"/>
          <w:b/>
          <w:bCs/>
          <w:spacing w:val="40"/>
          <w:kern w:val="18"/>
          <w:sz w:val="36"/>
        </w:rPr>
      </w:pPr>
      <w:r>
        <w:rPr>
          <w:rFonts w:hint="eastAsia"/>
          <w:b/>
          <w:bCs/>
          <w:spacing w:val="40"/>
          <w:kern w:val="18"/>
          <w:sz w:val="36"/>
        </w:rPr>
        <w:t>摘要</w:t>
      </w:r>
    </w:p>
    <w:p>
      <w:pPr>
        <w:snapToGrid w:val="0"/>
        <w:spacing w:line="360" w:lineRule="auto"/>
        <w:jc w:val="center"/>
        <w:rPr>
          <w:rFonts w:hint="eastAsia"/>
          <w:b/>
          <w:bCs/>
          <w:spacing w:val="40"/>
          <w:kern w:val="18"/>
          <w:sz w:val="36"/>
        </w:rPr>
      </w:pPr>
    </w:p>
    <w:p>
      <w:pPr>
        <w:spacing w:line="360" w:lineRule="auto"/>
        <w:rPr>
          <w:rFonts w:hint="eastAsia" w:ascii="宋体" w:hAnsi="宋体"/>
          <w:sz w:val="24"/>
          <w:lang w:val="en-US" w:eastAsia="zh-CN"/>
        </w:rPr>
      </w:pPr>
      <w:r>
        <w:rPr>
          <w:rFonts w:hint="eastAsia" w:ascii="宋体" w:hAnsi="宋体"/>
          <w:sz w:val="24"/>
          <w:lang w:val="en-US" w:eastAsia="zh-CN"/>
        </w:rPr>
        <w:t xml:space="preserve">   移动学习平台可以不受学习时间和学习场所的限制，选择合适自己的移动设备进行学习，学习者可以利用一些零散时间进行学习，可以随意的安排自身的学习，学习方式变得灵活，有不懂的问题随时可以和老师进行交流。本系统从b/s系统架构开发的基本过程入手，结合软件工程开发思想，对系统进行需求分析、总体设计、详细设计、编码与测试，运用所学知识和专业技能完成了对平台功能设置主要包括课程信息功能模块、生成试卷功能模块、作业练习功能模块、问题答疑功能模块、个人中心功能模块、在线测试功能模块、在线作业功能模块、在线提问功能模块。</w:t>
      </w:r>
    </w:p>
    <w:p>
      <w:pPr>
        <w:spacing w:line="360" w:lineRule="auto"/>
        <w:rPr>
          <w:rFonts w:hint="eastAsia" w:ascii="宋体" w:hAnsi="宋体"/>
          <w:sz w:val="24"/>
          <w:lang w:val="en-US" w:eastAsia="zh-CN"/>
        </w:rPr>
      </w:pPr>
      <w:r>
        <w:rPr>
          <w:rFonts w:hint="eastAsia" w:ascii="宋体" w:hAnsi="宋体"/>
          <w:sz w:val="24"/>
          <w:lang w:val="en-US" w:eastAsia="zh-CN"/>
        </w:rPr>
        <w:t xml:space="preserve">   总之，传统的教学模式显然已经满足不了我们的要求，为顺应时代的发展，我们应该向移动学习发展，在这样的背景之下，发展一个基于移动终端的学习平台已经成为一个非常主流性的问题， </w:t>
      </w:r>
    </w:p>
    <w:p>
      <w:pPr>
        <w:spacing w:line="360" w:lineRule="auto"/>
        <w:rPr>
          <w:rFonts w:ascii="宋体" w:hAnsi="宋体"/>
          <w:color w:val="FF0000"/>
          <w:sz w:val="24"/>
        </w:rPr>
      </w:pPr>
      <w:r>
        <w:rPr>
          <w:rFonts w:hint="eastAsia" w:ascii="宋体" w:hAnsi="宋体"/>
          <w:sz w:val="24"/>
          <w:lang w:val="en-US" w:eastAsia="zh-CN"/>
        </w:rPr>
        <w:t xml:space="preserve">   本论文详细介绍了基于移动终端学习平台开发的全过程，包括研究背景、需求分析、总体设计、详细设计等。</w:t>
      </w:r>
    </w:p>
    <w:p>
      <w:pPr>
        <w:spacing w:line="360" w:lineRule="auto"/>
        <w:rPr>
          <w:rFonts w:ascii="宋体" w:hAnsi="宋体"/>
          <w:color w:val="FF0000"/>
          <w:sz w:val="24"/>
        </w:rPr>
      </w:pPr>
    </w:p>
    <w:p>
      <w:pPr>
        <w:adjustRightInd w:val="0"/>
        <w:snapToGrid w:val="0"/>
        <w:spacing w:line="360" w:lineRule="auto"/>
        <w:rPr>
          <w:rFonts w:ascii="黑体" w:hAnsi="宋体" w:eastAsia="黑体"/>
          <w:b w:val="0"/>
          <w:bCs w:val="0"/>
          <w:color w:val="0000FF"/>
          <w:sz w:val="24"/>
        </w:rPr>
      </w:pPr>
      <w:r>
        <w:rPr>
          <w:rFonts w:hint="eastAsia" w:ascii="黑体" w:hAnsi="宋体" w:eastAsia="黑体"/>
          <w:sz w:val="24"/>
        </w:rPr>
        <w:t xml:space="preserve">关键词  </w:t>
      </w:r>
      <w:r>
        <w:rPr>
          <w:rFonts w:hint="eastAsia" w:asciiTheme="minorEastAsia" w:hAnsiTheme="minorEastAsia" w:eastAsiaTheme="minorEastAsia" w:cstheme="minorEastAsia"/>
          <w:b w:val="0"/>
          <w:bCs w:val="0"/>
          <w:sz w:val="24"/>
          <w:lang w:eastAsia="zh-CN"/>
        </w:rPr>
        <w:t>移动终端</w:t>
      </w:r>
      <w:r>
        <w:rPr>
          <w:rFonts w:hint="eastAsia" w:asciiTheme="minorEastAsia" w:hAnsiTheme="minorEastAsia" w:eastAsiaTheme="minorEastAsia" w:cstheme="minorEastAsia"/>
          <w:b w:val="0"/>
          <w:bCs w:val="0"/>
          <w:sz w:val="24"/>
        </w:rPr>
        <w:t>；</w:t>
      </w:r>
      <w:r>
        <w:rPr>
          <w:rFonts w:hint="eastAsia" w:ascii="宋体" w:hAnsi="宋体"/>
          <w:b w:val="0"/>
          <w:bCs w:val="0"/>
          <w:sz w:val="24"/>
        </w:rPr>
        <w:t xml:space="preserve"> </w:t>
      </w:r>
      <w:r>
        <w:rPr>
          <w:rFonts w:hint="eastAsia" w:ascii="宋体" w:hAnsi="宋体"/>
          <w:b w:val="0"/>
          <w:bCs w:val="0"/>
          <w:sz w:val="24"/>
          <w:lang w:val="en-US" w:eastAsia="zh-CN"/>
        </w:rPr>
        <w:t>b/s</w:t>
      </w:r>
      <w:r>
        <w:rPr>
          <w:rFonts w:ascii="黑体" w:hAnsi="宋体" w:eastAsia="黑体"/>
          <w:b w:val="0"/>
          <w:bCs w:val="0"/>
          <w:color w:val="0000FF"/>
          <w:sz w:val="24"/>
        </w:rPr>
        <w:t xml:space="preserve"> </w:t>
      </w:r>
    </w:p>
    <w:p/>
    <w:p/>
    <w:p/>
    <w:p/>
    <w:p/>
    <w:p/>
    <w:p/>
    <w:p/>
    <w:p/>
    <w:p>
      <w:pPr>
        <w:spacing w:line="360" w:lineRule="auto"/>
        <w:ind w:left="1269" w:hanging="1264" w:hangingChars="395"/>
        <w:rPr>
          <w:rFonts w:hint="eastAsia" w:ascii="黑体" w:eastAsia="黑体"/>
          <w:b/>
          <w:bCs/>
          <w:sz w:val="32"/>
        </w:rPr>
      </w:pPr>
    </w:p>
    <w:p>
      <w:pPr>
        <w:spacing w:line="360" w:lineRule="auto"/>
        <w:ind w:left="1269" w:hanging="1264" w:hangingChars="395"/>
        <w:rPr>
          <w:rFonts w:hint="eastAsia" w:ascii="黑体" w:eastAsia="黑体"/>
          <w:sz w:val="32"/>
          <w:u w:val="single"/>
        </w:rPr>
      </w:pPr>
      <w:r>
        <w:rPr>
          <w:rFonts w:hint="eastAsia" w:ascii="黑体" w:eastAsia="黑体"/>
          <w:b/>
          <w:bCs/>
          <w:sz w:val="32"/>
        </w:rPr>
        <w:t xml:space="preserve">Title  </w:t>
      </w:r>
      <w:r>
        <w:rPr>
          <w:rFonts w:ascii="宋体" w:hAnsi="宋体"/>
          <w:sz w:val="28"/>
          <w:u w:val="single"/>
        </w:rPr>
        <w:t xml:space="preserve"> </w:t>
      </w:r>
      <w:r>
        <w:rPr>
          <w:sz w:val="28"/>
          <w:u w:val="single"/>
        </w:rPr>
        <w:t xml:space="preserve"> The </w:t>
      </w:r>
      <w:r>
        <w:rPr>
          <w:rFonts w:hint="eastAsia"/>
          <w:sz w:val="28"/>
          <w:u w:val="single"/>
          <w:lang w:val="en-US" w:eastAsia="zh-CN"/>
        </w:rPr>
        <w:t>d</w:t>
      </w:r>
      <w:r>
        <w:rPr>
          <w:rFonts w:hint="eastAsia"/>
          <w:sz w:val="28"/>
          <w:u w:val="single"/>
        </w:rPr>
        <w:t>esign of learning platform based on mobile terminal</w:t>
      </w:r>
      <w:r>
        <w:rPr>
          <w:rFonts w:ascii="宋体" w:hAnsi="宋体"/>
          <w:sz w:val="28"/>
          <w:u w:val="single"/>
        </w:rPr>
        <w:t xml:space="preserve">  </w:t>
      </w:r>
      <w:r>
        <w:rPr>
          <w:rFonts w:hint="eastAsia" w:ascii="宋体" w:hAnsi="宋体"/>
          <w:sz w:val="28"/>
          <w:u w:val="single"/>
        </w:rPr>
        <w:t xml:space="preserve">                                       </w:t>
      </w:r>
      <w:r>
        <w:rPr>
          <w:rFonts w:ascii="宋体" w:hAnsi="宋体"/>
          <w:sz w:val="28"/>
          <w:u w:val="single"/>
        </w:rPr>
        <w:t xml:space="preserve">  </w:t>
      </w:r>
    </w:p>
    <w:p>
      <w:pPr>
        <w:spacing w:line="360" w:lineRule="exact"/>
        <w:rPr>
          <w:sz w:val="32"/>
          <w:u w:val="single"/>
        </w:rPr>
      </w:pPr>
    </w:p>
    <w:p>
      <w:pPr>
        <w:spacing w:line="360" w:lineRule="exact"/>
        <w:rPr>
          <w:rFonts w:hint="eastAsia" w:ascii="宋体" w:hAnsi="宋体"/>
          <w:sz w:val="28"/>
          <w:u w:val="single"/>
        </w:rPr>
      </w:pPr>
    </w:p>
    <w:p>
      <w:pPr>
        <w:spacing w:line="360" w:lineRule="auto"/>
        <w:outlineLvl w:val="0"/>
        <w:rPr>
          <w:rFonts w:hint="eastAsia" w:eastAsia="黑体"/>
          <w:b/>
          <w:bCs/>
          <w:sz w:val="32"/>
        </w:rPr>
      </w:pPr>
      <w:bookmarkStart w:id="0" w:name="_Toc30164"/>
      <w:bookmarkStart w:id="1" w:name="_Toc13162"/>
      <w:bookmarkStart w:id="2" w:name="_Toc28391"/>
      <w:bookmarkStart w:id="3" w:name="_Toc1712"/>
      <w:r>
        <w:rPr>
          <w:rFonts w:eastAsia="黑体"/>
          <w:b/>
          <w:bCs/>
          <w:sz w:val="32"/>
        </w:rPr>
        <w:t>Abstract</w:t>
      </w:r>
      <w:r>
        <w:rPr>
          <w:rFonts w:hint="eastAsia" w:eastAsia="黑体"/>
          <w:b/>
          <w:bCs/>
          <w:sz w:val="32"/>
        </w:rPr>
        <w:t>:</w:t>
      </w:r>
      <w:bookmarkEnd w:id="0"/>
      <w:bookmarkEnd w:id="1"/>
      <w:bookmarkEnd w:id="2"/>
      <w:bookmarkEnd w:id="3"/>
    </w:p>
    <w:p>
      <w:pPr>
        <w:spacing w:line="360" w:lineRule="auto"/>
        <w:ind w:firstLine="420" w:firstLineChars="0"/>
        <w:rPr>
          <w:rFonts w:hint="eastAsia"/>
          <w:sz w:val="24"/>
          <w:lang w:val="en-US" w:eastAsia="zh-CN"/>
        </w:rPr>
      </w:pPr>
      <w:r>
        <w:rPr>
          <w:rFonts w:hint="eastAsia"/>
          <w:sz w:val="24"/>
          <w:lang w:val="en-US" w:eastAsia="zh-CN"/>
        </w:rPr>
        <w:t>Mobile learning platform can be free from learning time and learning places restrictions, choose your own mobile equipment for learning, learners can use some scattered time to learn, you can arrange your own learning, learning methods become flexible.if you do not understand the problem ,you can communicate with the teacher at any time . This system starts from the basic process of b / s system architecture development, combined with the idea of software engineering development, needs analysis, overall design, detailed design, coding and testing of the system, using the knowledge and professional skills to complete the main function of the platform Including the course information function module, generate the paper function module, the job practice function module, the question answering function module, the personal center function module, the online test function module, the online job function module and the online question function module.</w:t>
      </w:r>
    </w:p>
    <w:p>
      <w:pPr>
        <w:spacing w:line="360" w:lineRule="auto"/>
        <w:ind w:firstLine="420" w:firstLineChars="0"/>
        <w:rPr>
          <w:rFonts w:hint="eastAsia"/>
          <w:sz w:val="24"/>
          <w:lang w:val="en-US" w:eastAsia="zh-CN"/>
        </w:rPr>
      </w:pPr>
      <w:r>
        <w:rPr>
          <w:rFonts w:hint="eastAsia"/>
          <w:sz w:val="24"/>
          <w:lang w:val="en-US" w:eastAsia="zh-CN"/>
        </w:rPr>
        <w:t>In short, the traditional teaching model has clearly failed to meet our requirements, in order to conform to the development of the times, we should develop to mobile learning, in this context, the development of a mobile terminal based learning platform has become a very mainstream issue.</w:t>
      </w:r>
    </w:p>
    <w:p>
      <w:pPr>
        <w:spacing w:line="360" w:lineRule="auto"/>
        <w:rPr>
          <w:rFonts w:hint="eastAsia"/>
          <w:sz w:val="24"/>
          <w:lang w:val="en-US" w:eastAsia="zh-CN"/>
        </w:rPr>
      </w:pPr>
      <w:r>
        <w:rPr>
          <w:rFonts w:hint="eastAsia"/>
          <w:sz w:val="24"/>
          <w:lang w:val="en-US" w:eastAsia="zh-CN"/>
        </w:rPr>
        <w:t xml:space="preserve">   This paper introduces the whole process of developing mobile terminal learning platform, including research background, requirement analysis, general design, detailed design and so on.</w:t>
      </w:r>
    </w:p>
    <w:p>
      <w:pPr>
        <w:spacing w:line="360" w:lineRule="auto"/>
        <w:rPr>
          <w:rFonts w:hint="eastAsia"/>
          <w:sz w:val="24"/>
          <w:lang w:val="en-US" w:eastAsia="zh-CN"/>
        </w:rPr>
      </w:pPr>
    </w:p>
    <w:p>
      <w:pPr>
        <w:spacing w:line="360" w:lineRule="auto"/>
        <w:rPr>
          <w:rFonts w:hint="eastAsia"/>
          <w:sz w:val="24"/>
          <w:lang w:val="en-US" w:eastAsia="zh-CN"/>
        </w:rPr>
      </w:pPr>
    </w:p>
    <w:p>
      <w:pPr>
        <w:spacing w:line="360" w:lineRule="auto"/>
        <w:rPr>
          <w:rFonts w:hint="eastAsia"/>
          <w:b w:val="0"/>
          <w:bCs w:val="0"/>
          <w:spacing w:val="40"/>
          <w:kern w:val="18"/>
          <w:sz w:val="24"/>
          <w:szCs w:val="24"/>
        </w:rPr>
      </w:pPr>
      <w:r>
        <w:rPr>
          <w:rFonts w:eastAsia="黑体"/>
          <w:b/>
          <w:sz w:val="24"/>
        </w:rPr>
        <w:t>Keywords</w:t>
      </w:r>
      <w:r>
        <w:rPr>
          <w:rFonts w:hint="eastAsia" w:eastAsia="黑体"/>
          <w:b/>
          <w:sz w:val="24"/>
        </w:rPr>
        <w:t>:</w:t>
      </w:r>
      <w:r>
        <w:rPr>
          <w:sz w:val="24"/>
        </w:rPr>
        <w:t xml:space="preserve"> </w:t>
      </w:r>
      <w:r>
        <w:rPr>
          <w:rFonts w:hint="eastAsia"/>
          <w:sz w:val="24"/>
          <w:lang w:val="en-US" w:eastAsia="zh-CN"/>
        </w:rPr>
        <w:t xml:space="preserve"> mobile terminal</w:t>
      </w:r>
      <w:r>
        <w:rPr>
          <w:rFonts w:cs="Arial"/>
          <w:b w:val="0"/>
          <w:bCs w:val="0"/>
          <w:sz w:val="24"/>
          <w:szCs w:val="24"/>
          <w:shd w:val="clear" w:color="auto" w:fill="FFFFFF"/>
        </w:rPr>
        <w:t>;</w:t>
      </w:r>
      <w:r>
        <w:rPr>
          <w:rFonts w:hint="eastAsia" w:cs="Arial"/>
          <w:b w:val="0"/>
          <w:bCs w:val="0"/>
          <w:sz w:val="24"/>
          <w:szCs w:val="24"/>
          <w:shd w:val="clear" w:color="auto" w:fill="FFFFFF"/>
          <w:lang w:val="en-US" w:eastAsia="zh-CN"/>
        </w:rPr>
        <w:t xml:space="preserve">  b/s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
    <w:p/>
    <w:p/>
    <w:p>
      <w:pPr>
        <w:pStyle w:val="7"/>
        <w:tabs>
          <w:tab w:val="right" w:leader="dot" w:pos="8325"/>
        </w:tabs>
        <w:adjustRightInd w:val="0"/>
        <w:snapToGrid w:val="0"/>
        <w:spacing w:line="360" w:lineRule="exact"/>
        <w:ind w:left="0" w:leftChars="0"/>
        <w:jc w:val="both"/>
        <w:rPr>
          <w:rFonts w:hint="eastAsia" w:ascii="黑体" w:hAnsi="宋体" w:eastAsia="黑体"/>
          <w:sz w:val="28"/>
        </w:rPr>
      </w:pPr>
    </w:p>
    <w:p>
      <w:pPr>
        <w:pStyle w:val="7"/>
        <w:tabs>
          <w:tab w:val="right" w:leader="dot" w:pos="8325"/>
        </w:tabs>
        <w:adjustRightInd w:val="0"/>
        <w:snapToGrid w:val="0"/>
        <w:spacing w:line="360" w:lineRule="exact"/>
        <w:ind w:left="0" w:leftChars="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p>
    <w:p>
      <w:pPr>
        <w:pStyle w:val="7"/>
        <w:tabs>
          <w:tab w:val="right" w:leader="dot" w:pos="8325"/>
        </w:tabs>
        <w:adjustRightInd w:val="0"/>
        <w:snapToGrid w:val="0"/>
        <w:spacing w:line="360" w:lineRule="exact"/>
        <w:ind w:left="0" w:leftChars="0"/>
        <w:jc w:val="center"/>
        <w:rPr>
          <w:rFonts w:hint="eastAsia" w:ascii="黑体" w:hAnsi="黑体" w:eastAsia="黑体" w:cs="黑体"/>
          <w:sz w:val="28"/>
          <w:szCs w:val="28"/>
        </w:rPr>
      </w:pPr>
    </w:p>
    <w:p>
      <w:pPr>
        <w:pStyle w:val="7"/>
        <w:tabs>
          <w:tab w:val="right" w:leader="dot" w:pos="8325"/>
        </w:tabs>
        <w:adjustRightInd w:val="0"/>
        <w:snapToGrid w:val="0"/>
        <w:spacing w:line="360" w:lineRule="exact"/>
        <w:ind w:left="0" w:leftChars="0"/>
        <w:jc w:val="center"/>
        <w:rPr>
          <w:rFonts w:hint="eastAsia" w:ascii="黑体" w:hAnsi="黑体" w:eastAsia="黑体" w:cs="黑体"/>
          <w:sz w:val="28"/>
          <w:szCs w:val="28"/>
        </w:rPr>
      </w:pPr>
      <w:r>
        <w:rPr>
          <w:rFonts w:hint="eastAsia" w:ascii="黑体" w:hAnsi="黑体" w:eastAsia="黑体" w:cs="黑体"/>
          <w:sz w:val="28"/>
          <w:szCs w:val="28"/>
        </w:rPr>
        <w:t>目   录</w:t>
      </w:r>
    </w:p>
    <w:p>
      <w:pPr>
        <w:rPr>
          <w:rFonts w:hint="eastAsia"/>
        </w:rPr>
      </w:pPr>
    </w:p>
    <w:p>
      <w:pPr>
        <w:pStyle w:val="10"/>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sz w:val="24"/>
          <w:szCs w:val="24"/>
          <w:lang w:val="zh-CN" w:eastAsia="zh-CN"/>
        </w:rPr>
        <w:fldChar w:fldCharType="begin"/>
      </w:r>
      <w:r>
        <w:rPr>
          <w:rStyle w:val="16"/>
          <w:rFonts w:hint="eastAsia" w:asciiTheme="minorEastAsia" w:hAnsiTheme="minorEastAsia" w:eastAsiaTheme="minorEastAsia" w:cstheme="minorEastAsia"/>
          <w:b w:val="0"/>
          <w:bCs w:val="0"/>
          <w:sz w:val="24"/>
          <w:szCs w:val="24"/>
          <w:lang w:val="zh-CN" w:eastAsia="zh-CN"/>
        </w:rPr>
        <w:instrText xml:space="preserve"> TOC \o "1-3" \h \z \u </w:instrText>
      </w:r>
      <w:r>
        <w:rPr>
          <w:rFonts w:hint="eastAsia" w:asciiTheme="minorEastAsia" w:hAnsiTheme="minorEastAsia" w:eastAsiaTheme="minorEastAsia" w:cstheme="minorEastAsia"/>
          <w:b w:val="0"/>
          <w:bCs w:val="0"/>
          <w:sz w:val="24"/>
          <w:szCs w:val="24"/>
          <w:lang w:val="zh-CN" w:eastAsia="zh-CN"/>
        </w:rPr>
        <w:fldChar w:fldCharType="separate"/>
      </w: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_Toc14137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1</w:t>
      </w:r>
      <w:r>
        <w:rPr>
          <w:rFonts w:hint="eastAsia" w:asciiTheme="minorEastAsia" w:hAnsiTheme="minorEastAsia" w:eastAsiaTheme="minorEastAsia" w:cstheme="minorEastAsia"/>
          <w:b w:val="0"/>
          <w:bCs w:val="0"/>
        </w:rPr>
        <w:t xml:space="preserve">  </w:t>
      </w:r>
      <w:r>
        <w:rPr>
          <w:rFonts w:hint="eastAsia" w:asciiTheme="minorEastAsia" w:hAnsiTheme="minorEastAsia" w:eastAsiaTheme="minorEastAsia" w:cstheme="minorEastAsia"/>
          <w:b w:val="0"/>
          <w:bCs w:val="0"/>
          <w:lang w:val="en-US" w:eastAsia="zh-CN"/>
        </w:rPr>
        <w:t>绪 论</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_Toc14137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1</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_Toc23160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rPr>
        <w:t>1.1  课题背景</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_Toc23160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1</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_Toc30628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rPr>
        <w:t>1.2  课题的目的和意义</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_Toc30628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1</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_Toc5082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rPr>
        <w:t>1.</w:t>
      </w:r>
      <w:r>
        <w:rPr>
          <w:rFonts w:hint="eastAsia" w:asciiTheme="minorEastAsia" w:hAnsiTheme="minorEastAsia" w:eastAsiaTheme="minorEastAsia" w:cstheme="minorEastAsia"/>
          <w:b w:val="0"/>
          <w:bCs w:val="0"/>
          <w:szCs w:val="24"/>
          <w:lang w:val="en-US" w:eastAsia="zh-CN"/>
        </w:rPr>
        <w:t>3</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szCs w:val="24"/>
          <w:lang w:val="en-US" w:eastAsia="zh-CN"/>
        </w:rPr>
        <w:t>研究内容</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_Toc5082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0"/>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_Toc2746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2</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lang w:val="en-US" w:eastAsia="zh-CN"/>
        </w:rPr>
        <w:t>可行性分析</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_Toc2746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_Toc3972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2</w:t>
      </w:r>
      <w:r>
        <w:rPr>
          <w:rFonts w:hint="eastAsia" w:asciiTheme="minorEastAsia" w:hAnsiTheme="minorEastAsia" w:eastAsiaTheme="minorEastAsia" w:cstheme="minorEastAsia"/>
          <w:b w:val="0"/>
          <w:bCs w:val="0"/>
        </w:rPr>
        <w:t>.</w:t>
      </w:r>
      <w:r>
        <w:rPr>
          <w:rFonts w:hint="eastAsia" w:asciiTheme="minorEastAsia" w:hAnsiTheme="minorEastAsia" w:eastAsiaTheme="minorEastAsia" w:cstheme="minorEastAsia"/>
          <w:b w:val="0"/>
          <w:bCs w:val="0"/>
          <w:lang w:val="en-US" w:eastAsia="zh-CN"/>
        </w:rPr>
        <w:t>1</w:t>
      </w:r>
      <w:r>
        <w:rPr>
          <w:rFonts w:hint="eastAsia" w:asciiTheme="minorEastAsia" w:hAnsiTheme="minorEastAsia" w:eastAsiaTheme="minorEastAsia" w:cstheme="minorEastAsia"/>
          <w:b w:val="0"/>
          <w:bCs w:val="0"/>
        </w:rPr>
        <w:t xml:space="preserve">  </w:t>
      </w:r>
      <w:r>
        <w:rPr>
          <w:rFonts w:hint="eastAsia" w:asciiTheme="minorEastAsia" w:hAnsiTheme="minorEastAsia" w:eastAsiaTheme="minorEastAsia" w:cstheme="minorEastAsia"/>
          <w:b w:val="0"/>
          <w:bCs w:val="0"/>
          <w:lang w:val="en-US" w:eastAsia="zh-CN"/>
        </w:rPr>
        <w:t>经济</w:t>
      </w:r>
      <w:r>
        <w:rPr>
          <w:rFonts w:hint="eastAsia" w:asciiTheme="minorEastAsia" w:hAnsiTheme="minorEastAsia" w:eastAsiaTheme="minorEastAsia" w:cstheme="minorEastAsia"/>
          <w:b w:val="0"/>
          <w:bCs w:val="0"/>
        </w:rPr>
        <w:t>可行性</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_Toc3972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_Toc8474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lang w:val="en-US" w:eastAsia="zh-CN"/>
        </w:rPr>
        <w:t>2</w:t>
      </w:r>
      <w:r>
        <w:rPr>
          <w:rFonts w:hint="eastAsia" w:asciiTheme="minorEastAsia" w:hAnsiTheme="minorEastAsia" w:eastAsiaTheme="minorEastAsia" w:cstheme="minorEastAsia"/>
          <w:b w:val="0"/>
          <w:bCs w:val="0"/>
          <w:szCs w:val="24"/>
        </w:rPr>
        <w:t>.2  技术可行性</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_Toc8474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_Toc14314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lang w:val="en-US" w:eastAsia="zh-CN"/>
        </w:rPr>
        <w:t>2</w:t>
      </w:r>
      <w:r>
        <w:rPr>
          <w:rFonts w:hint="eastAsia" w:asciiTheme="minorEastAsia" w:hAnsiTheme="minorEastAsia" w:eastAsiaTheme="minorEastAsia" w:cstheme="minorEastAsia"/>
          <w:b w:val="0"/>
          <w:bCs w:val="0"/>
          <w:szCs w:val="24"/>
        </w:rPr>
        <w:t>.</w:t>
      </w:r>
      <w:r>
        <w:rPr>
          <w:rFonts w:hint="eastAsia" w:asciiTheme="minorEastAsia" w:hAnsiTheme="minorEastAsia" w:eastAsiaTheme="minorEastAsia" w:cstheme="minorEastAsia"/>
          <w:b w:val="0"/>
          <w:bCs w:val="0"/>
          <w:szCs w:val="24"/>
          <w:lang w:val="en-US" w:eastAsia="zh-CN"/>
        </w:rPr>
        <w:t>3</w:t>
      </w:r>
      <w:r>
        <w:rPr>
          <w:rFonts w:hint="eastAsia" w:asciiTheme="minorEastAsia" w:hAnsiTheme="minorEastAsia" w:eastAsiaTheme="minorEastAsia" w:cstheme="minorEastAsia"/>
          <w:b w:val="0"/>
          <w:bCs w:val="0"/>
          <w:szCs w:val="24"/>
        </w:rPr>
        <w:t xml:space="preserve">  操作可行性</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_Toc14314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0"/>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_Toc20079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3</w:t>
      </w:r>
      <w:r>
        <w:rPr>
          <w:rFonts w:hint="eastAsia" w:asciiTheme="minorEastAsia" w:hAnsiTheme="minorEastAsia" w:eastAsiaTheme="minorEastAsia" w:cstheme="minorEastAsia"/>
          <w:b w:val="0"/>
          <w:bCs w:val="0"/>
        </w:rPr>
        <w:t xml:space="preserve">  </w:t>
      </w:r>
      <w:r>
        <w:rPr>
          <w:rFonts w:hint="eastAsia" w:asciiTheme="minorEastAsia" w:hAnsiTheme="minorEastAsia" w:eastAsiaTheme="minorEastAsia" w:cstheme="minorEastAsia"/>
          <w:b w:val="0"/>
          <w:bCs w:val="0"/>
          <w:lang w:val="en-US" w:eastAsia="zh-CN"/>
        </w:rPr>
        <w:t>需求分析</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_Toc20079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_Toc240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lang w:val="en-US" w:eastAsia="zh-CN"/>
        </w:rPr>
        <w:t>3</w:t>
      </w:r>
      <w:r>
        <w:rPr>
          <w:rFonts w:hint="eastAsia" w:asciiTheme="minorEastAsia" w:hAnsiTheme="minorEastAsia" w:eastAsiaTheme="minorEastAsia" w:cstheme="minorEastAsia"/>
          <w:b w:val="0"/>
          <w:bCs w:val="0"/>
          <w:szCs w:val="24"/>
        </w:rPr>
        <w:t>.</w:t>
      </w:r>
      <w:r>
        <w:rPr>
          <w:rFonts w:hint="eastAsia" w:asciiTheme="minorEastAsia" w:hAnsiTheme="minorEastAsia" w:eastAsiaTheme="minorEastAsia" w:cstheme="minorEastAsia"/>
          <w:b w:val="0"/>
          <w:bCs w:val="0"/>
          <w:szCs w:val="24"/>
          <w:lang w:val="en-US" w:eastAsia="zh-CN"/>
        </w:rPr>
        <w:t>1</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szCs w:val="24"/>
          <w:lang w:val="en-US" w:eastAsia="zh-CN"/>
        </w:rPr>
        <w:t xml:space="preserve"> </w:t>
      </w:r>
      <w:r>
        <w:rPr>
          <w:rFonts w:hint="eastAsia" w:asciiTheme="minorEastAsia" w:hAnsiTheme="minorEastAsia" w:eastAsiaTheme="minorEastAsia" w:cstheme="minorEastAsia"/>
          <w:b w:val="0"/>
          <w:bCs w:val="0"/>
          <w:szCs w:val="24"/>
          <w:lang w:eastAsia="zh-CN"/>
        </w:rPr>
        <w:t>功能需求</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_Toc240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_Toc12906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lang w:val="en-US" w:eastAsia="zh-CN"/>
        </w:rPr>
        <w:t>3</w:t>
      </w:r>
      <w:r>
        <w:rPr>
          <w:rFonts w:hint="eastAsia" w:asciiTheme="minorEastAsia" w:hAnsiTheme="minorEastAsia" w:eastAsiaTheme="minorEastAsia" w:cstheme="minorEastAsia"/>
          <w:b w:val="0"/>
          <w:bCs w:val="0"/>
          <w:szCs w:val="24"/>
        </w:rPr>
        <w:t>.</w:t>
      </w:r>
      <w:r>
        <w:rPr>
          <w:rFonts w:hint="eastAsia" w:asciiTheme="minorEastAsia" w:hAnsiTheme="minorEastAsia" w:eastAsiaTheme="minorEastAsia" w:cstheme="minorEastAsia"/>
          <w:b w:val="0"/>
          <w:bCs w:val="0"/>
          <w:szCs w:val="24"/>
          <w:lang w:val="en-US" w:eastAsia="zh-CN"/>
        </w:rPr>
        <w:t>2</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szCs w:val="24"/>
          <w:lang w:val="en-US" w:eastAsia="zh-CN"/>
        </w:rPr>
        <w:t xml:space="preserve"> </w:t>
      </w:r>
      <w:r>
        <w:rPr>
          <w:rFonts w:hint="eastAsia" w:asciiTheme="minorEastAsia" w:hAnsiTheme="minorEastAsia" w:eastAsiaTheme="minorEastAsia" w:cstheme="minorEastAsia"/>
          <w:b w:val="0"/>
          <w:bCs w:val="0"/>
          <w:szCs w:val="24"/>
          <w:lang w:eastAsia="zh-CN"/>
        </w:rPr>
        <w:t>系统用例分析</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_Toc12906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0"/>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_Toc374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4</w:t>
      </w:r>
      <w:r>
        <w:rPr>
          <w:rFonts w:hint="eastAsia" w:asciiTheme="minorEastAsia" w:hAnsiTheme="minorEastAsia" w:eastAsiaTheme="minorEastAsia" w:cstheme="minorEastAsia"/>
          <w:b w:val="0"/>
          <w:bCs w:val="0"/>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rPr>
        <w:t>系统开发平台及运行环境</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_Toc374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5</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7"/>
        <w:tabs>
          <w:tab w:val="right" w:leader="dot" w:pos="8306"/>
        </w:tabs>
        <w:ind w:left="0" w:leftChars="0" w:firstLine="0" w:firstLineChars="0"/>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t xml:space="preserve">    </w:t>
      </w: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_Toc28310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kern w:val="2"/>
          <w:szCs w:val="28"/>
          <w:lang w:val="en-US" w:eastAsia="zh-CN" w:bidi="ar-SA"/>
        </w:rPr>
        <w:t>4.1  系统开发平台</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_Toc28310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5</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7"/>
        <w:tabs>
          <w:tab w:val="right" w:leader="dot" w:pos="8306"/>
        </w:tabs>
        <w:ind w:left="0" w:leftChars="0" w:firstLine="0" w:firstLineChars="0"/>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t xml:space="preserve">    </w:t>
      </w: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_Toc19035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kern w:val="2"/>
          <w:szCs w:val="28"/>
          <w:lang w:val="en-US" w:eastAsia="zh-CN" w:bidi="ar-SA"/>
        </w:rPr>
        <w:t>4.2  运行环境</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_Toc19035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5</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0"/>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_Toc30670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5</w:t>
      </w:r>
      <w:r>
        <w:rPr>
          <w:rFonts w:hint="eastAsia" w:asciiTheme="minorEastAsia" w:hAnsiTheme="minorEastAsia" w:eastAsiaTheme="minorEastAsia" w:cstheme="minorEastAsia"/>
          <w:b w:val="0"/>
          <w:bCs w:val="0"/>
        </w:rPr>
        <w:t xml:space="preserve">  </w:t>
      </w:r>
      <w:r>
        <w:rPr>
          <w:rFonts w:hint="eastAsia" w:asciiTheme="minorEastAsia" w:hAnsiTheme="minorEastAsia" w:eastAsiaTheme="minorEastAsia" w:cstheme="minorEastAsia"/>
          <w:b w:val="0"/>
          <w:bCs w:val="0"/>
          <w:lang w:val="en-US" w:eastAsia="zh-CN"/>
        </w:rPr>
        <w:t>数据库设计</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_Toc30670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6</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_Toc28319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5.1</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szCs w:val="24"/>
          <w:lang w:val="en-US" w:eastAsia="zh-CN"/>
        </w:rPr>
        <w:t>Mysql</w:t>
      </w:r>
      <w:r>
        <w:rPr>
          <w:rFonts w:hint="eastAsia" w:asciiTheme="minorEastAsia" w:hAnsiTheme="minorEastAsia" w:eastAsiaTheme="minorEastAsia" w:cstheme="minorEastAsia"/>
          <w:b w:val="0"/>
          <w:bCs w:val="0"/>
          <w:lang w:val="en-US" w:eastAsia="zh-CN"/>
        </w:rPr>
        <w:t>数据库介绍</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_Toc28319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6</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_Toc2140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5.2</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rPr>
        <w:t>数据库结构</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_Toc2140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6</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_Toc3465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5.3</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lang w:val="en-US" w:eastAsia="zh-CN"/>
        </w:rPr>
        <w:t>ER图</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_Toc3465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6</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_Toc24581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5.4</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rPr>
        <w:t>数据库表</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_Toc24581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11</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0"/>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_Toc30456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6</w:t>
      </w:r>
      <w:r>
        <w:rPr>
          <w:rFonts w:hint="eastAsia" w:asciiTheme="minorEastAsia" w:hAnsiTheme="minorEastAsia" w:eastAsiaTheme="minorEastAsia" w:cstheme="minorEastAsia"/>
          <w:b w:val="0"/>
          <w:bCs w:val="0"/>
        </w:rPr>
        <w:t xml:space="preserve">  </w:t>
      </w:r>
      <w:r>
        <w:rPr>
          <w:rFonts w:hint="eastAsia" w:asciiTheme="minorEastAsia" w:hAnsiTheme="minorEastAsia" w:eastAsiaTheme="minorEastAsia" w:cstheme="minorEastAsia"/>
          <w:b w:val="0"/>
          <w:bCs w:val="0"/>
          <w:lang w:val="en-US" w:eastAsia="zh-CN"/>
        </w:rPr>
        <w:t>整体设计</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_Toc30456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18</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_Toc10646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6.1</w:t>
      </w:r>
      <w:r>
        <w:rPr>
          <w:rFonts w:hint="eastAsia" w:asciiTheme="minorEastAsia" w:hAnsiTheme="minorEastAsia" w:eastAsiaTheme="minorEastAsia" w:cstheme="minorEastAsia"/>
          <w:b w:val="0"/>
          <w:bCs w:val="0"/>
        </w:rPr>
        <w:t xml:space="preserve">  系统的技术介绍</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_Toc10646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18</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7"/>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_Toc845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lang w:val="en-US" w:eastAsia="zh-CN"/>
        </w:rPr>
        <w:t>6.1</w:t>
      </w:r>
      <w:r>
        <w:rPr>
          <w:rFonts w:hint="eastAsia" w:asciiTheme="minorEastAsia" w:hAnsiTheme="minorEastAsia" w:eastAsiaTheme="minorEastAsia" w:cstheme="minorEastAsia"/>
          <w:b w:val="0"/>
          <w:bCs w:val="0"/>
          <w:szCs w:val="24"/>
        </w:rPr>
        <w:t>.</w:t>
      </w:r>
      <w:r>
        <w:rPr>
          <w:rFonts w:hint="eastAsia" w:asciiTheme="minorEastAsia" w:hAnsiTheme="minorEastAsia" w:eastAsiaTheme="minorEastAsia" w:cstheme="minorEastAsia"/>
          <w:b w:val="0"/>
          <w:bCs w:val="0"/>
          <w:szCs w:val="24"/>
          <w:lang w:val="en-US" w:eastAsia="zh-CN"/>
        </w:rPr>
        <w:t>1</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szCs w:val="24"/>
          <w:lang w:val="en-US" w:eastAsia="zh-CN"/>
        </w:rPr>
        <w:t>CSS技术</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_Toc845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18</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7"/>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_Toc22950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lang w:val="en-US" w:eastAsia="zh-CN"/>
        </w:rPr>
        <w:t xml:space="preserve">6.1.2 </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szCs w:val="24"/>
          <w:lang w:val="en-US" w:eastAsia="zh-CN"/>
        </w:rPr>
        <w:t>MVC</w:t>
      </w:r>
      <w:r>
        <w:rPr>
          <w:rFonts w:hint="eastAsia" w:asciiTheme="minorEastAsia" w:hAnsiTheme="minorEastAsia" w:eastAsiaTheme="minorEastAsia" w:cstheme="minorEastAsia"/>
          <w:b w:val="0"/>
          <w:bCs w:val="0"/>
          <w:szCs w:val="24"/>
        </w:rPr>
        <w:t>介绍</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_Toc22950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19</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7"/>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_Toc17293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lang w:val="en-US" w:eastAsia="zh-CN"/>
        </w:rPr>
        <w:t>6.1.</w:t>
      </w:r>
      <w:r>
        <w:rPr>
          <w:rFonts w:hint="eastAsia" w:asciiTheme="minorEastAsia" w:hAnsiTheme="minorEastAsia" w:eastAsiaTheme="minorEastAsia" w:cstheme="minorEastAsia"/>
          <w:b w:val="0"/>
          <w:bCs w:val="0"/>
          <w:szCs w:val="24"/>
        </w:rPr>
        <w:t xml:space="preserve">3  </w:t>
      </w:r>
      <w:r>
        <w:rPr>
          <w:rFonts w:hint="eastAsia" w:asciiTheme="minorEastAsia" w:hAnsiTheme="minorEastAsia" w:eastAsiaTheme="minorEastAsia" w:cstheme="minorEastAsia"/>
          <w:b w:val="0"/>
          <w:bCs w:val="0"/>
          <w:szCs w:val="24"/>
          <w:lang w:val="en-US" w:eastAsia="zh-CN"/>
        </w:rPr>
        <w:t>AngularJS技术</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_Toc17293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20</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_Toc14513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6.2</w:t>
      </w:r>
      <w:r>
        <w:rPr>
          <w:rFonts w:hint="eastAsia" w:asciiTheme="minorEastAsia" w:hAnsiTheme="minorEastAsia" w:eastAsiaTheme="minorEastAsia" w:cstheme="minorEastAsia"/>
          <w:b w:val="0"/>
          <w:bCs w:val="0"/>
        </w:rPr>
        <w:t xml:space="preserve">  </w:t>
      </w:r>
      <w:r>
        <w:rPr>
          <w:rFonts w:hint="eastAsia" w:asciiTheme="minorEastAsia" w:hAnsiTheme="minorEastAsia" w:eastAsiaTheme="minorEastAsia" w:cstheme="minorEastAsia"/>
          <w:b w:val="0"/>
          <w:bCs w:val="0"/>
          <w:lang w:eastAsia="zh-CN"/>
        </w:rPr>
        <w:t>各功能模块设计</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_Toc14513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21</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t xml:space="preserve">    </w:t>
      </w: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_Toc5036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lang w:val="en-US" w:eastAsia="zh-CN"/>
        </w:rPr>
        <w:t>6.2.1</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szCs w:val="24"/>
          <w:lang w:val="en-US" w:eastAsia="zh-CN"/>
        </w:rPr>
        <w:t>老师生成试卷模块</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_Toc5036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22</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t xml:space="preserve">    </w:t>
      </w: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_Toc6836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lang w:val="en-US" w:eastAsia="zh-CN"/>
        </w:rPr>
        <w:t>6.2.2</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szCs w:val="24"/>
          <w:lang w:val="en-US" w:eastAsia="zh-CN"/>
        </w:rPr>
        <w:t>老师作业练习模块</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_Toc6836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22</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t xml:space="preserve">    </w:t>
      </w: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_Toc10276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lang w:val="en-US" w:eastAsia="zh-CN"/>
        </w:rPr>
        <w:t>6.2.3</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szCs w:val="24"/>
          <w:lang w:val="en-US" w:eastAsia="zh-CN"/>
        </w:rPr>
        <w:t>老师问题答疑模块</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_Toc10276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t xml:space="preserve">    </w:t>
      </w: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_Toc6380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lang w:val="en-US" w:eastAsia="zh-CN"/>
        </w:rPr>
        <w:t>6.2.4</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szCs w:val="24"/>
          <w:lang w:val="en-US" w:eastAsia="zh-CN"/>
        </w:rPr>
        <w:t>老师个人中心模块</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_Toc6380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t xml:space="preserve">    </w:t>
      </w: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_Toc14655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lang w:val="en-US" w:eastAsia="zh-CN"/>
        </w:rPr>
        <w:t>6.2.5</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szCs w:val="24"/>
          <w:lang w:val="en-US" w:eastAsia="zh-CN"/>
        </w:rPr>
        <w:t>学生在线测试模块</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_Toc14655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t xml:space="preserve">    </w:t>
      </w: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_Toc1650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lang w:val="en-US" w:eastAsia="zh-CN"/>
        </w:rPr>
        <w:t>6.2.6</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szCs w:val="24"/>
          <w:lang w:val="en-US" w:eastAsia="zh-CN"/>
        </w:rPr>
        <w:t>学生在线作业模块</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_Toc1650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t xml:space="preserve">    </w:t>
      </w: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_Toc16834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lang w:val="en-US" w:eastAsia="zh-CN"/>
        </w:rPr>
        <w:t>6.2.7</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szCs w:val="24"/>
          <w:lang w:val="en-US" w:eastAsia="zh-CN"/>
        </w:rPr>
        <w:t>学生在线提问模块</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_Toc16834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t xml:space="preserve">    </w:t>
      </w: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_Toc24260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lang w:val="en-US" w:eastAsia="zh-CN"/>
        </w:rPr>
        <w:t>6.2.8</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szCs w:val="24"/>
          <w:lang w:val="en-US" w:eastAsia="zh-CN"/>
        </w:rPr>
        <w:t>学生查看课程信息模块</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_Toc24260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t xml:space="preserve">    </w:t>
      </w: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_Toc13273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szCs w:val="24"/>
          <w:lang w:val="en-US" w:eastAsia="zh-CN"/>
        </w:rPr>
        <w:t>6.2.9</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szCs w:val="24"/>
          <w:lang w:val="en-US" w:eastAsia="zh-CN"/>
        </w:rPr>
        <w:t>学生个人中心模块</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_Toc13273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24</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0"/>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_Toc9593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7</w:t>
      </w:r>
      <w:r>
        <w:rPr>
          <w:rFonts w:hint="eastAsia" w:asciiTheme="minorEastAsia" w:hAnsiTheme="minorEastAsia" w:eastAsiaTheme="minorEastAsia" w:cstheme="minorEastAsia"/>
          <w:b w:val="0"/>
          <w:bCs w:val="0"/>
        </w:rPr>
        <w:t xml:space="preserve">  </w:t>
      </w:r>
      <w:r>
        <w:rPr>
          <w:rFonts w:hint="eastAsia" w:asciiTheme="minorEastAsia" w:hAnsiTheme="minorEastAsia" w:eastAsiaTheme="minorEastAsia" w:cstheme="minorEastAsia"/>
          <w:b w:val="0"/>
          <w:bCs w:val="0"/>
          <w:lang w:val="en-US" w:eastAsia="zh-CN"/>
        </w:rPr>
        <w:t>详细设计</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_Toc9593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25</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_Toc24177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7.1</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lang w:val="en-US" w:eastAsia="zh-CN"/>
        </w:rPr>
        <w:t>老师生成试卷功能</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_Toc24177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25</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_Toc10416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7.3</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lang w:val="en-US" w:eastAsia="zh-CN"/>
        </w:rPr>
        <w:t>老师布置作业功能</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_Toc10416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28</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_Toc20074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7.4</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lang w:val="en-US" w:eastAsia="zh-CN"/>
        </w:rPr>
        <w:t>老师创建班级功能</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_Toc20074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29</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_Toc25607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7.5</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lang w:val="en-US" w:eastAsia="zh-CN"/>
        </w:rPr>
        <w:t>学生在线测试功能</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_Toc25607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31</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1"/>
        <w:tabs>
          <w:tab w:val="right" w:leader="dot" w:pos="8306"/>
        </w:tabs>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_Toc4673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7.6</w:t>
      </w:r>
      <w:r>
        <w:rPr>
          <w:rFonts w:hint="eastAsia" w:asciiTheme="minorEastAsia" w:hAnsiTheme="minorEastAsia" w:eastAsiaTheme="minorEastAsia" w:cstheme="minorEastAsia"/>
          <w:b w:val="0"/>
          <w:bCs w:val="0"/>
          <w:szCs w:val="24"/>
        </w:rPr>
        <w:t xml:space="preserve">  </w:t>
      </w:r>
      <w:r>
        <w:rPr>
          <w:rFonts w:hint="eastAsia" w:asciiTheme="minorEastAsia" w:hAnsiTheme="minorEastAsia" w:eastAsiaTheme="minorEastAsia" w:cstheme="minorEastAsia"/>
          <w:b w:val="0"/>
          <w:bCs w:val="0"/>
          <w:lang w:val="en-US" w:eastAsia="zh-CN"/>
        </w:rPr>
        <w:t>学生在线作业模块</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_Toc4673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31</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0"/>
        <w:tabs>
          <w:tab w:val="right" w:leader="dot" w:pos="8306"/>
        </w:tabs>
        <w:rPr>
          <w:rFonts w:hint="eastAsia" w:asciiTheme="minorEastAsia" w:hAnsiTheme="minorEastAsia" w:eastAsiaTheme="minorEastAsia" w:cstheme="minorEastAsia"/>
          <w:b w:val="0"/>
          <w:bCs w:val="0"/>
          <w:kern w:val="2"/>
          <w:szCs w:val="24"/>
          <w:lang w:val="en-US" w:eastAsia="zh-CN" w:bidi="ar-SA"/>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_Toc28687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结论</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_Toc28687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33</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pStyle w:val="10"/>
        <w:tabs>
          <w:tab w:val="right" w:leader="dot" w:pos="8306"/>
        </w:tabs>
        <w:rPr>
          <w:rFonts w:hint="eastAsia"/>
        </w:rPr>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_Toc28687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lang w:val="en-US" w:eastAsia="zh-CN"/>
        </w:rPr>
        <w:t>致谢</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lang w:val="en-US" w:eastAsia="zh-CN"/>
        </w:rPr>
        <w:t>34</w:t>
      </w:r>
      <w:r>
        <w:rPr>
          <w:rFonts w:hint="eastAsia" w:asciiTheme="minorEastAsia" w:hAnsiTheme="minorEastAsia" w:eastAsiaTheme="minorEastAsia" w:cstheme="minorEastAsia"/>
          <w:b w:val="0"/>
          <w:bCs w:val="0"/>
          <w:kern w:val="2"/>
          <w:szCs w:val="24"/>
          <w:lang w:val="en-US" w:eastAsia="zh-CN" w:bidi="ar-SA"/>
        </w:rPr>
        <w:fldChar w:fldCharType="end"/>
      </w:r>
    </w:p>
    <w:p>
      <w:pPr>
        <w:pStyle w:val="10"/>
        <w:tabs>
          <w:tab w:val="right" w:leader="dot" w:pos="8306"/>
        </w:tabs>
      </w:pPr>
      <w:r>
        <w:rPr>
          <w:rFonts w:hint="eastAsia" w:asciiTheme="minorEastAsia" w:hAnsiTheme="minorEastAsia" w:eastAsiaTheme="minorEastAsia" w:cstheme="minorEastAsia"/>
          <w:b w:val="0"/>
          <w:bCs w:val="0"/>
          <w:kern w:val="2"/>
          <w:szCs w:val="24"/>
          <w:lang w:val="en-US" w:eastAsia="zh-CN" w:bidi="ar-SA"/>
        </w:rPr>
        <w:fldChar w:fldCharType="begin"/>
      </w:r>
      <w:r>
        <w:rPr>
          <w:rFonts w:hint="eastAsia" w:asciiTheme="minorEastAsia" w:hAnsiTheme="minorEastAsia" w:eastAsiaTheme="minorEastAsia" w:cstheme="minorEastAsia"/>
          <w:b w:val="0"/>
          <w:bCs w:val="0"/>
          <w:kern w:val="2"/>
          <w:szCs w:val="24"/>
          <w:lang w:val="en-US" w:eastAsia="zh-CN" w:bidi="ar-SA"/>
        </w:rPr>
        <w:instrText xml:space="preserve"> HYPERLINK \l _Toc15395 </w:instrText>
      </w:r>
      <w:r>
        <w:rPr>
          <w:rFonts w:hint="eastAsia" w:asciiTheme="minorEastAsia" w:hAnsiTheme="minorEastAsia" w:eastAsiaTheme="minorEastAsia" w:cstheme="minorEastAsia"/>
          <w:b w:val="0"/>
          <w:bCs w:val="0"/>
          <w:kern w:val="2"/>
          <w:szCs w:val="24"/>
          <w:lang w:val="en-US" w:eastAsia="zh-CN" w:bidi="ar-SA"/>
        </w:rPr>
        <w:fldChar w:fldCharType="separate"/>
      </w:r>
      <w:r>
        <w:rPr>
          <w:rFonts w:hint="eastAsia" w:asciiTheme="minorEastAsia" w:hAnsiTheme="minorEastAsia" w:eastAsiaTheme="minorEastAsia" w:cstheme="minorEastAsia"/>
          <w:b w:val="0"/>
          <w:bCs w:val="0"/>
        </w:rPr>
        <w:t>参考文献</w:t>
      </w:r>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fldChar w:fldCharType="begin"/>
      </w:r>
      <w:r>
        <w:rPr>
          <w:rFonts w:hint="eastAsia" w:asciiTheme="minorEastAsia" w:hAnsiTheme="minorEastAsia" w:eastAsiaTheme="minorEastAsia" w:cstheme="minorEastAsia"/>
          <w:b w:val="0"/>
          <w:bCs w:val="0"/>
        </w:rPr>
        <w:instrText xml:space="preserve"> PAGEREF _Toc15395 </w:instrText>
      </w:r>
      <w:r>
        <w:rPr>
          <w:rFonts w:hint="eastAsia" w:asciiTheme="minorEastAsia" w:hAnsiTheme="minorEastAsia" w:eastAsiaTheme="minorEastAsia" w:cstheme="minorEastAsia"/>
          <w:b w:val="0"/>
          <w:bCs w:val="0"/>
        </w:rPr>
        <w:fldChar w:fldCharType="separate"/>
      </w:r>
      <w:r>
        <w:rPr>
          <w:rFonts w:hint="eastAsia" w:asciiTheme="minorEastAsia" w:hAnsiTheme="minorEastAsia" w:eastAsiaTheme="minorEastAsia" w:cstheme="minorEastAsia"/>
          <w:b w:val="0"/>
          <w:bCs w:val="0"/>
        </w:rPr>
        <w:t>35</w:t>
      </w:r>
      <w:r>
        <w:rPr>
          <w:rFonts w:hint="eastAsia" w:asciiTheme="minorEastAsia" w:hAnsiTheme="minorEastAsia" w:eastAsiaTheme="minorEastAsia" w:cstheme="minorEastAsia"/>
          <w:b w:val="0"/>
          <w:bCs w:val="0"/>
        </w:rPr>
        <w:fldChar w:fldCharType="end"/>
      </w:r>
      <w:r>
        <w:rPr>
          <w:rFonts w:hint="eastAsia" w:asciiTheme="minorEastAsia" w:hAnsiTheme="minorEastAsia" w:eastAsiaTheme="minorEastAsia" w:cstheme="minorEastAsia"/>
          <w:b w:val="0"/>
          <w:bCs w:val="0"/>
          <w:kern w:val="2"/>
          <w:szCs w:val="24"/>
          <w:lang w:val="en-US" w:eastAsia="zh-CN" w:bidi="ar-SA"/>
        </w:rPr>
        <w:fldChar w:fldCharType="end"/>
      </w:r>
    </w:p>
    <w:p>
      <w:pPr>
        <w:rPr>
          <w:rFonts w:hint="eastAsia" w:asciiTheme="minorEastAsia" w:hAnsiTheme="minorEastAsia" w:eastAsiaTheme="minorEastAsia" w:cstheme="minorEastAsia"/>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stheme="minorEastAsia"/>
          <w:b w:val="0"/>
          <w:bCs w:val="0"/>
          <w:kern w:val="2"/>
          <w:szCs w:val="24"/>
          <w:lang w:val="en-US" w:eastAsia="zh-CN" w:bidi="ar-SA"/>
        </w:rPr>
        <w:fldChar w:fldCharType="end"/>
      </w:r>
    </w:p>
    <w:p>
      <w:pPr>
        <w:keepNext w:val="0"/>
        <w:keepLines w:val="0"/>
        <w:pageBreakBefore w:val="0"/>
        <w:widowControl w:val="0"/>
        <w:tabs>
          <w:tab w:val="left" w:pos="1266"/>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cs="宋体"/>
          <w:kern w:val="2"/>
          <w:szCs w:val="24"/>
          <w:lang w:val="en-US" w:eastAsia="zh-CN" w:bidi="ar-SA"/>
        </w:rPr>
        <w:tab/>
      </w:r>
    </w:p>
    <w:p>
      <w:pPr>
        <w:pStyle w:val="2"/>
        <w:rPr>
          <w:rFonts w:hint="eastAsia"/>
          <w:lang w:val="en-US" w:eastAsia="zh-CN"/>
        </w:rPr>
      </w:pPr>
      <w:bookmarkStart w:id="4" w:name="_Toc14137"/>
      <w:r>
        <w:rPr>
          <w:rFonts w:hint="eastAsia"/>
          <w:lang w:val="en-US" w:eastAsia="zh-CN"/>
        </w:rPr>
        <w:t>1</w:t>
      </w:r>
      <w:r>
        <w:rPr>
          <w:rFonts w:hint="eastAsia"/>
        </w:rPr>
        <w:t xml:space="preserve">  </w:t>
      </w:r>
      <w:r>
        <w:rPr>
          <w:rFonts w:hint="eastAsia"/>
          <w:lang w:val="en-US" w:eastAsia="zh-CN"/>
        </w:rPr>
        <w:t>绪 论</w:t>
      </w:r>
      <w:bookmarkEnd w:id="4"/>
    </w:p>
    <w:p>
      <w:pPr>
        <w:pStyle w:val="3"/>
        <w:rPr>
          <w:rFonts w:hint="eastAsia" w:eastAsia="宋体"/>
          <w:lang w:val="en-US" w:eastAsia="zh-CN"/>
        </w:rPr>
      </w:pPr>
      <w:bookmarkStart w:id="5" w:name="_Toc201652650"/>
      <w:bookmarkStart w:id="6" w:name="_Toc23160"/>
      <w:bookmarkStart w:id="7" w:name="_Toc389654673"/>
      <w:bookmarkStart w:id="8" w:name="_Toc170493487"/>
      <w:bookmarkStart w:id="9" w:name="_Toc170807330"/>
      <w:bookmarkStart w:id="10" w:name="_Toc200276363"/>
      <w:bookmarkStart w:id="11" w:name="_Toc170667128"/>
      <w:bookmarkStart w:id="12" w:name="_Toc170671091"/>
      <w:bookmarkStart w:id="13" w:name="_Toc170654691"/>
      <w:bookmarkStart w:id="14" w:name="_Toc170666988"/>
      <w:r>
        <w:t>1</w:t>
      </w:r>
      <w:r>
        <w:rPr>
          <w:rFonts w:hint="eastAsia"/>
        </w:rPr>
        <w:t xml:space="preserve">.1  </w:t>
      </w:r>
      <w:r>
        <w:t>课题背景</w:t>
      </w:r>
      <w:bookmarkEnd w:id="5"/>
      <w:bookmarkEnd w:id="6"/>
      <w:bookmarkEnd w:id="7"/>
      <w:bookmarkEnd w:id="8"/>
      <w:bookmarkEnd w:id="9"/>
      <w:bookmarkEnd w:id="10"/>
      <w:bookmarkEnd w:id="11"/>
      <w:bookmarkEnd w:id="12"/>
      <w:bookmarkEnd w:id="13"/>
      <w:bookmarkEnd w:id="14"/>
    </w:p>
    <w:p>
      <w:pPr>
        <w:ind w:firstLine="420" w:firstLineChars="0"/>
        <w:rPr>
          <w:rFonts w:hint="eastAsia"/>
          <w:sz w:val="24"/>
        </w:rPr>
      </w:pPr>
      <w:r>
        <w:rPr>
          <w:rFonts w:hint="eastAsia"/>
          <w:lang w:val="en-US" w:eastAsia="zh-CN"/>
        </w:rPr>
        <w:t>目前，我国的网民越来越多，传统的教学模式已经无法满足我们的需求，国家也推动加强数字化教学，积极鼓励学生能够自主学习，能够让学生更好的得到教学资源，提高学生的自主学习能力。</w:t>
      </w:r>
    </w:p>
    <w:p>
      <w:pPr>
        <w:snapToGrid w:val="0"/>
        <w:spacing w:line="360" w:lineRule="auto"/>
        <w:rPr>
          <w:rFonts w:hint="eastAsia" w:ascii="宋体" w:hAnsi="宋体"/>
          <w:sz w:val="24"/>
          <w:lang w:val="en-US" w:eastAsia="zh-CN"/>
        </w:rPr>
      </w:pPr>
      <w:r>
        <w:rPr>
          <w:rFonts w:hint="eastAsia" w:ascii="宋体" w:hAnsi="宋体"/>
          <w:sz w:val="24"/>
          <w:lang w:val="en-US" w:eastAsia="zh-CN"/>
        </w:rPr>
        <w:t xml:space="preserve">   在许多场所，我们都能见到低头族，许多用户都喜欢拿着手机上网买东西、看新闻，看电视和学习，可见移动终端很受大家喜欢。传统的教学模式显然已经满足不了我们的要求，为顺应时代的发展，我们应该向移动学习发展，在网络上进行学习，这无疑是个更高效的学习方法。</w:t>
      </w:r>
    </w:p>
    <w:p>
      <w:pPr>
        <w:snapToGrid w:val="0"/>
        <w:spacing w:line="360" w:lineRule="auto"/>
        <w:rPr>
          <w:rFonts w:hint="eastAsia"/>
          <w:sz w:val="24"/>
        </w:rPr>
      </w:pPr>
      <w:r>
        <w:rPr>
          <w:rFonts w:hint="eastAsia" w:ascii="宋体" w:hAnsi="宋体"/>
          <w:sz w:val="24"/>
          <w:lang w:val="en-US" w:eastAsia="zh-CN"/>
        </w:rPr>
        <w:t xml:space="preserve">   </w:t>
      </w:r>
      <w:r>
        <w:rPr>
          <w:rFonts w:hint="eastAsia"/>
          <w:sz w:val="24"/>
        </w:rPr>
        <w:t>在这样的背景之下，发展</w:t>
      </w:r>
      <w:r>
        <w:rPr>
          <w:rFonts w:hint="eastAsia"/>
          <w:sz w:val="24"/>
          <w:lang w:eastAsia="zh-CN"/>
        </w:rPr>
        <w:t>一个基于移动终端的学习平台</w:t>
      </w:r>
      <w:r>
        <w:rPr>
          <w:rFonts w:hint="eastAsia"/>
          <w:sz w:val="24"/>
        </w:rPr>
        <w:t>已经成为一个非常主流性的问题，</w:t>
      </w:r>
      <w:r>
        <w:rPr>
          <w:rFonts w:hint="eastAsia"/>
          <w:sz w:val="24"/>
          <w:lang w:eastAsia="zh-CN"/>
        </w:rPr>
        <w:t>至于如何实现也是本文需要讨论到的问题</w:t>
      </w:r>
      <w:r>
        <w:rPr>
          <w:rFonts w:hint="eastAsia"/>
          <w:sz w:val="24"/>
        </w:rPr>
        <w:t xml:space="preserve">。 </w:t>
      </w:r>
      <w:bookmarkStart w:id="15" w:name="_Toc200996440"/>
      <w:bookmarkStart w:id="16" w:name="_Toc201652651"/>
      <w:bookmarkStart w:id="17" w:name="_Toc389654674"/>
      <w:bookmarkStart w:id="18" w:name="_Toc165225885"/>
    </w:p>
    <w:p>
      <w:pPr>
        <w:pStyle w:val="3"/>
        <w:adjustRightInd w:val="0"/>
        <w:snapToGrid w:val="0"/>
        <w:spacing w:before="0" w:after="0" w:line="360" w:lineRule="auto"/>
        <w:rPr>
          <w:rFonts w:ascii="黑体" w:hAnsi="宋体" w:eastAsia="黑体"/>
          <w:sz w:val="28"/>
          <w:szCs w:val="24"/>
        </w:rPr>
      </w:pPr>
      <w:bookmarkStart w:id="19" w:name="_Toc30628"/>
      <w:r>
        <w:rPr>
          <w:rFonts w:ascii="黑体" w:hAnsi="宋体" w:eastAsia="黑体"/>
          <w:sz w:val="28"/>
          <w:szCs w:val="24"/>
        </w:rPr>
        <w:t>1</w:t>
      </w:r>
      <w:r>
        <w:rPr>
          <w:rFonts w:hint="eastAsia" w:ascii="黑体" w:hAnsi="宋体" w:eastAsia="黑体"/>
          <w:sz w:val="28"/>
          <w:szCs w:val="24"/>
        </w:rPr>
        <w:t>.</w:t>
      </w:r>
      <w:r>
        <w:rPr>
          <w:rFonts w:ascii="黑体" w:hAnsi="宋体" w:eastAsia="黑体"/>
          <w:sz w:val="28"/>
          <w:szCs w:val="24"/>
        </w:rPr>
        <w:t>2</w:t>
      </w:r>
      <w:r>
        <w:rPr>
          <w:rFonts w:hint="eastAsia" w:ascii="黑体" w:hAnsi="宋体" w:eastAsia="黑体"/>
          <w:sz w:val="28"/>
          <w:szCs w:val="24"/>
        </w:rPr>
        <w:t xml:space="preserve">  </w:t>
      </w:r>
      <w:r>
        <w:rPr>
          <w:rFonts w:ascii="黑体" w:hAnsi="宋体" w:eastAsia="黑体"/>
          <w:sz w:val="28"/>
          <w:szCs w:val="24"/>
        </w:rPr>
        <w:t>课题</w:t>
      </w:r>
      <w:r>
        <w:rPr>
          <w:rFonts w:hint="eastAsia" w:ascii="黑体" w:hAnsi="宋体" w:eastAsia="黑体"/>
          <w:sz w:val="28"/>
          <w:szCs w:val="24"/>
        </w:rPr>
        <w:t>的</w:t>
      </w:r>
      <w:r>
        <w:rPr>
          <w:rFonts w:ascii="黑体" w:hAnsi="宋体" w:eastAsia="黑体"/>
          <w:sz w:val="28"/>
          <w:szCs w:val="24"/>
        </w:rPr>
        <w:t>目的和意义</w:t>
      </w:r>
      <w:bookmarkEnd w:id="15"/>
      <w:bookmarkEnd w:id="16"/>
      <w:bookmarkEnd w:id="17"/>
      <w:bookmarkEnd w:id="19"/>
    </w:p>
    <w:p>
      <w:pPr>
        <w:rPr>
          <w:rFonts w:hint="eastAsia"/>
          <w:lang w:val="en-US" w:eastAsia="zh-CN"/>
        </w:rPr>
      </w:pPr>
      <w:r>
        <w:rPr>
          <w:rFonts w:hint="eastAsia"/>
          <w:lang w:val="en-US" w:eastAsia="zh-CN"/>
        </w:rPr>
        <w:t xml:space="preserve">   在过去的几十年里，移动学习进行了漫长的发展过程，一开始在教室黑板上写字，但这并不能满足我们的学习需求，它时间场所受限制。如今我国4G网络已经覆盖以及无线网络的普及，加上智能手机的低廉，移动学习越来越在我们的学习上占很大的作用。目前，移动学习平台也已经得到广泛的开发和运用，它为人们提供了一种更高效的学习方法。我们只要有网络并且有一台智能手机便能实现随时随地的学习，让我们的时间花的更有意义。</w:t>
      </w:r>
    </w:p>
    <w:p>
      <w:pPr>
        <w:spacing w:line="360" w:lineRule="auto"/>
        <w:rPr>
          <w:rFonts w:hint="eastAsia"/>
          <w:lang w:val="en-US" w:eastAsia="zh-CN"/>
        </w:rPr>
      </w:pPr>
      <w:r>
        <w:rPr>
          <w:rFonts w:hint="eastAsia"/>
          <w:lang w:val="en-US" w:eastAsia="zh-CN"/>
        </w:rPr>
        <w:t xml:space="preserve">   就发展趋势来说，移动终端的学习一定会越来越普及。随着移动互联网的快速发展以及智能移动终端设备的逐渐普及，为智能移动设备上开发软件提供了前所未有的市场空间。教学方式不应该局限于传统的模式，应该丰富教师的教学工具和学生的学习工具，提高教学效率。我国的网民日益增多加上传统教学模式的局限性，人们会越来越依赖于在网上学习，学习者可以不受课堂与书本的束缚，利用互联网访问各种资源，不用出门就能学习到很多知识。在网络上学习很好的填补了传统学习方式的缺陷，能够享受到传统学习环境所不能给予的学习体验。利用移动终端设备为学习者提供一种不受时间场所限制，且有大量学习资源的学习方式，使得我们的学习方式更加灵活。</w:t>
      </w:r>
      <w:r>
        <w:rPr>
          <w:rFonts w:hint="eastAsia"/>
          <w:sz w:val="24"/>
        </w:rPr>
        <w:t>设计一种功能全面，学习资源内容丰富，学习模式多样，费用低，能让师生实现个性化，实效性的应用学习服务，抬建出更为便捷的学习平台将是未来移动学习平台的发展方向。</w:t>
      </w:r>
      <w:bookmarkEnd w:id="18"/>
    </w:p>
    <w:p>
      <w:pPr>
        <w:pStyle w:val="3"/>
        <w:adjustRightInd w:val="0"/>
        <w:snapToGrid w:val="0"/>
        <w:spacing w:before="0" w:after="0" w:line="360" w:lineRule="auto"/>
        <w:rPr>
          <w:rFonts w:hint="eastAsia" w:ascii="黑体" w:hAnsi="宋体" w:eastAsia="黑体"/>
          <w:sz w:val="28"/>
          <w:szCs w:val="24"/>
          <w:lang w:val="en-US" w:eastAsia="zh-CN"/>
        </w:rPr>
      </w:pPr>
      <w:bookmarkStart w:id="20" w:name="_Toc200996442"/>
      <w:bookmarkStart w:id="21" w:name="_Toc165225886"/>
      <w:bookmarkStart w:id="22" w:name="_Toc200902187"/>
      <w:bookmarkStart w:id="23" w:name="_Toc200902135"/>
      <w:bookmarkStart w:id="24" w:name="_Toc201652653"/>
      <w:bookmarkStart w:id="25" w:name="_Toc389654676"/>
      <w:bookmarkStart w:id="26" w:name="_Toc5082"/>
      <w:r>
        <w:rPr>
          <w:rFonts w:ascii="黑体" w:hAnsi="宋体" w:eastAsia="黑体"/>
          <w:sz w:val="28"/>
          <w:szCs w:val="24"/>
        </w:rPr>
        <w:t>1</w:t>
      </w:r>
      <w:r>
        <w:rPr>
          <w:rFonts w:hint="eastAsia" w:ascii="黑体" w:hAnsi="宋体" w:eastAsia="黑体"/>
          <w:sz w:val="28"/>
          <w:szCs w:val="24"/>
        </w:rPr>
        <w:t>.</w:t>
      </w:r>
      <w:bookmarkEnd w:id="20"/>
      <w:bookmarkEnd w:id="21"/>
      <w:bookmarkEnd w:id="22"/>
      <w:bookmarkEnd w:id="23"/>
      <w:r>
        <w:rPr>
          <w:rFonts w:hint="eastAsia" w:ascii="黑体" w:hAnsi="宋体"/>
          <w:sz w:val="28"/>
          <w:szCs w:val="24"/>
          <w:lang w:val="en-US" w:eastAsia="zh-CN"/>
        </w:rPr>
        <w:t>3</w:t>
      </w:r>
      <w:r>
        <w:rPr>
          <w:rFonts w:hint="eastAsia" w:ascii="黑体" w:hAnsi="宋体" w:eastAsia="黑体"/>
          <w:sz w:val="28"/>
          <w:szCs w:val="24"/>
        </w:rPr>
        <w:t xml:space="preserve">  </w:t>
      </w:r>
      <w:bookmarkEnd w:id="24"/>
      <w:bookmarkEnd w:id="25"/>
      <w:r>
        <w:rPr>
          <w:rFonts w:hint="eastAsia" w:ascii="黑体" w:hAnsi="宋体" w:eastAsia="黑体"/>
          <w:sz w:val="28"/>
          <w:szCs w:val="24"/>
          <w:lang w:val="en-US" w:eastAsia="zh-CN"/>
        </w:rPr>
        <w:t>研究内容</w:t>
      </w:r>
      <w:bookmarkEnd w:id="26"/>
    </w:p>
    <w:p>
      <w:pPr>
        <w:keepNext w:val="0"/>
        <w:keepLines w:val="0"/>
        <w:pageBreakBefore w:val="0"/>
        <w:widowControl w:val="0"/>
        <w:kinsoku/>
        <w:wordWrap/>
        <w:overflowPunct/>
        <w:topLinePunct w:val="0"/>
        <w:autoSpaceDE w:val="0"/>
        <w:autoSpaceDN w:val="0"/>
        <w:bidi w:val="0"/>
        <w:adjustRightInd w:val="0"/>
        <w:snapToGrid w:val="0"/>
        <w:spacing w:line="360" w:lineRule="auto"/>
        <w:ind w:left="0" w:leftChars="0" w:right="0" w:rightChars="0" w:firstLine="420" w:firstLineChars="0"/>
        <w:jc w:val="both"/>
        <w:textAlignment w:val="auto"/>
        <w:outlineLvl w:val="9"/>
        <w:rPr>
          <w:rFonts w:hint="eastAsia"/>
          <w:sz w:val="24"/>
          <w:lang w:val="en-US" w:eastAsia="zh-CN"/>
        </w:rPr>
      </w:pPr>
      <w:r>
        <w:rPr>
          <w:rFonts w:hint="eastAsia"/>
          <w:sz w:val="24"/>
          <w:lang w:val="en-US" w:eastAsia="zh-CN"/>
        </w:rPr>
        <w:t>本课题将研究如何做出一款基于移动终端的学习平台，将涉及如下几个技术方面：</w:t>
      </w:r>
    </w:p>
    <w:p>
      <w:pPr>
        <w:keepNext w:val="0"/>
        <w:keepLines w:val="0"/>
        <w:pageBreakBefore w:val="0"/>
        <w:widowControl w:val="0"/>
        <w:numPr>
          <w:ilvl w:val="0"/>
          <w:numId w:val="1"/>
        </w:numPr>
        <w:kinsoku/>
        <w:wordWrap/>
        <w:overflowPunct/>
        <w:topLinePunct w:val="0"/>
        <w:autoSpaceDE w:val="0"/>
        <w:autoSpaceDN w:val="0"/>
        <w:bidi w:val="0"/>
        <w:adjustRightInd w:val="0"/>
        <w:snapToGrid w:val="0"/>
        <w:spacing w:line="360" w:lineRule="auto"/>
        <w:ind w:left="0" w:leftChars="0" w:right="0" w:rightChars="0" w:firstLine="420" w:firstLineChars="0"/>
        <w:jc w:val="both"/>
        <w:textAlignment w:val="auto"/>
        <w:outlineLvl w:val="9"/>
        <w:rPr>
          <w:rFonts w:hint="eastAsia"/>
          <w:sz w:val="24"/>
          <w:highlight w:val="none"/>
          <w:lang w:val="en-US" w:eastAsia="zh-CN"/>
        </w:rPr>
      </w:pPr>
      <w:r>
        <w:rPr>
          <w:rFonts w:hint="eastAsia"/>
          <w:sz w:val="24"/>
          <w:lang w:val="en-US" w:eastAsia="zh-CN"/>
        </w:rPr>
        <w:t>本软件</w:t>
      </w:r>
      <w:r>
        <w:rPr>
          <w:rFonts w:hint="eastAsia"/>
          <w:sz w:val="24"/>
          <w:highlight w:val="none"/>
          <w:lang w:val="en-US" w:eastAsia="zh-CN"/>
        </w:rPr>
        <w:t>基于B/S架构开发，因此需要了解java,servlet,javascript，javabean等基础知识。</w:t>
      </w:r>
    </w:p>
    <w:p>
      <w:pPr>
        <w:keepNext w:val="0"/>
        <w:keepLines w:val="0"/>
        <w:pageBreakBefore w:val="0"/>
        <w:widowControl w:val="0"/>
        <w:numPr>
          <w:ilvl w:val="0"/>
          <w:numId w:val="1"/>
        </w:numPr>
        <w:kinsoku/>
        <w:wordWrap/>
        <w:overflowPunct/>
        <w:topLinePunct w:val="0"/>
        <w:autoSpaceDE w:val="0"/>
        <w:autoSpaceDN w:val="0"/>
        <w:bidi w:val="0"/>
        <w:adjustRightInd w:val="0"/>
        <w:snapToGrid w:val="0"/>
        <w:spacing w:line="360" w:lineRule="auto"/>
        <w:ind w:left="0" w:leftChars="0" w:right="0" w:rightChars="0" w:firstLine="420" w:firstLineChars="0"/>
        <w:jc w:val="both"/>
        <w:textAlignment w:val="auto"/>
        <w:outlineLvl w:val="9"/>
        <w:rPr>
          <w:rFonts w:hint="eastAsia"/>
          <w:sz w:val="24"/>
          <w:lang w:val="en-US" w:eastAsia="zh-CN"/>
        </w:rPr>
      </w:pPr>
      <w:r>
        <w:rPr>
          <w:rFonts w:hint="eastAsia"/>
          <w:sz w:val="24"/>
          <w:highlight w:val="none"/>
          <w:lang w:val="en-US" w:eastAsia="zh-CN"/>
        </w:rPr>
        <w:t>本软件在前端使用angularjs技术框架进行界面的设计和功能实现。因此需要学习angularjs技术的使用。</w:t>
      </w: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line="360" w:lineRule="auto"/>
        <w:ind w:right="0" w:rightChars="0" w:firstLine="420" w:firstLineChars="0"/>
        <w:jc w:val="both"/>
        <w:textAlignment w:val="auto"/>
        <w:outlineLvl w:val="9"/>
        <w:rPr>
          <w:rFonts w:hint="eastAsia"/>
          <w:sz w:val="24"/>
          <w:lang w:val="en-US" w:eastAsia="zh-CN"/>
        </w:rPr>
      </w:pPr>
      <w:r>
        <w:rPr>
          <w:rFonts w:hint="eastAsia"/>
          <w:sz w:val="24"/>
          <w:lang w:val="en-US" w:eastAsia="zh-CN"/>
        </w:rPr>
        <w:t>在上述基础上，基于移动终端的学习平台的相关功能如下：</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学生注册功能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老师注册功能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登录功能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老师生成试卷功能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老师发布试卷功能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老师查看试卷功能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老师查看成绩功能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老师添加试题功能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老师发布作业功能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老师查看作业功能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老师查看作业完成情况功能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老师查看提问功能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老师回复提问功能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老师查看个人信息功能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老师修改个人信息功能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老师创建班级功能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老师查看已存在的班级功能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老师给学生分班功能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学生根据学科选择试题进行在线测试功能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学生查看历史试卷功能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学生查看自己已提问题功能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学生发布问题功能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学生回复解答功能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lang w:val="en-US" w:eastAsia="zh-CN"/>
        </w:rPr>
        <w:t>学生查看个人信息功能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lang w:val="en-US" w:eastAsia="zh-CN"/>
        </w:rPr>
        <w:t>学生修改个人信息功能</w:t>
      </w:r>
    </w:p>
    <w:p>
      <w:pPr>
        <w:pStyle w:val="2"/>
        <w:keepNext/>
        <w:keepLines/>
        <w:pageBreakBefore w:val="0"/>
        <w:widowControl w:val="0"/>
        <w:kinsoku/>
        <w:wordWrap/>
        <w:overflowPunct/>
        <w:topLinePunct w:val="0"/>
        <w:autoSpaceDE/>
        <w:autoSpaceDN/>
        <w:bidi w:val="0"/>
        <w:adjustRightInd w:val="0"/>
        <w:snapToGrid w:val="0"/>
        <w:spacing w:before="157" w:beforeLines="50" w:after="157" w:afterLines="50" w:line="360" w:lineRule="auto"/>
        <w:ind w:left="0" w:leftChars="0" w:right="0" w:rightChars="0" w:firstLine="0" w:firstLineChars="0"/>
        <w:jc w:val="left"/>
        <w:textAlignment w:val="auto"/>
        <w:outlineLvl w:val="0"/>
        <w:rPr>
          <w:rFonts w:hint="eastAsia"/>
        </w:rPr>
      </w:pPr>
      <w:bookmarkStart w:id="27" w:name="_Toc2746"/>
      <w:r>
        <w:rPr>
          <w:rFonts w:hint="eastAsia"/>
          <w:lang w:val="en-US" w:eastAsia="zh-CN"/>
        </w:rPr>
        <w:t>2</w:t>
      </w:r>
      <w:r>
        <w:rPr>
          <w:rFonts w:hint="eastAsia" w:ascii="黑体" w:hAnsi="宋体" w:eastAsia="黑体"/>
          <w:sz w:val="28"/>
          <w:szCs w:val="24"/>
        </w:rPr>
        <w:t xml:space="preserve">  </w:t>
      </w:r>
      <w:r>
        <w:rPr>
          <w:rFonts w:hint="eastAsia"/>
          <w:lang w:val="en-US" w:eastAsia="zh-CN"/>
        </w:rPr>
        <w:t>可行性分析</w:t>
      </w:r>
      <w:bookmarkEnd w:id="27"/>
    </w:p>
    <w:p>
      <w:pPr>
        <w:pageBreakBefore w:val="0"/>
        <w:widowControl w:val="0"/>
        <w:kinsoku/>
        <w:wordWrap/>
        <w:overflowPunct/>
        <w:topLinePunct w:val="0"/>
        <w:autoSpaceDE w:val="0"/>
        <w:autoSpaceDN w:val="0"/>
        <w:bidi w:val="0"/>
        <w:adjustRightInd w:val="0"/>
        <w:snapToGrid w:val="0"/>
        <w:spacing w:line="360" w:lineRule="auto"/>
        <w:ind w:left="0" w:leftChars="0" w:right="0" w:rightChars="0" w:firstLine="480" w:firstLineChars="200"/>
        <w:jc w:val="both"/>
        <w:textAlignment w:val="auto"/>
        <w:rPr>
          <w:sz w:val="24"/>
          <w:lang w:val="zh-CN"/>
        </w:rPr>
      </w:pPr>
      <w:r>
        <w:rPr>
          <w:sz w:val="24"/>
          <w:lang w:val="zh-CN"/>
        </w:rPr>
        <w:t>可行性分析就是在系统调查的基础上，针对新系统的开发是否具备必要性和可能性，对新系统的开发从技术、经济、社会的方面进行分析和研究，以避免投资失误，保证新系统的开发成功。可行性研究的目的就是用最小的代价在尽可能短的时间内确定问题是否能够解决。该系统的可行性分析包括以下几个方面的内容。</w:t>
      </w:r>
      <w:bookmarkStart w:id="28" w:name="_Toc170378375"/>
      <w:bookmarkStart w:id="29" w:name="_Toc200996447"/>
      <w:bookmarkStart w:id="30" w:name="_Toc199646086"/>
      <w:bookmarkStart w:id="31" w:name="_Toc170379391"/>
      <w:bookmarkStart w:id="32" w:name="_Toc200102894"/>
      <w:bookmarkStart w:id="33" w:name="_Toc169865337"/>
      <w:bookmarkStart w:id="34" w:name="_Toc199645943"/>
      <w:bookmarkStart w:id="35" w:name="_Toc170380085"/>
      <w:bookmarkStart w:id="36" w:name="_Toc199601589"/>
      <w:bookmarkStart w:id="37" w:name="_Toc199649038"/>
      <w:bookmarkStart w:id="38" w:name="_Toc389654679"/>
      <w:bookmarkStart w:id="39" w:name="_Toc201652656"/>
      <w:bookmarkStart w:id="40" w:name="_Toc169863152"/>
      <w:bookmarkStart w:id="41" w:name="_Toc169865036"/>
      <w:bookmarkStart w:id="42" w:name="_Toc200429457"/>
    </w:p>
    <w:p>
      <w:pPr>
        <w:pStyle w:val="3"/>
        <w:pageBreakBefore w:val="0"/>
        <w:widowControl w:val="0"/>
        <w:kinsoku/>
        <w:wordWrap/>
        <w:overflowPunct/>
        <w:topLinePunct w:val="0"/>
        <w:bidi w:val="0"/>
        <w:spacing w:line="360" w:lineRule="auto"/>
        <w:ind w:left="0" w:leftChars="0" w:right="0" w:rightChars="0"/>
        <w:jc w:val="both"/>
        <w:textAlignment w:val="auto"/>
        <w:rPr>
          <w:rFonts w:hint="eastAsia"/>
        </w:rPr>
      </w:pPr>
      <w:bookmarkStart w:id="43" w:name="_Toc3972"/>
      <w:r>
        <w:rPr>
          <w:rFonts w:hint="eastAsia"/>
          <w:lang w:val="en-US" w:eastAsia="zh-CN"/>
        </w:rPr>
        <w:t>2</w:t>
      </w:r>
      <w:r>
        <w:rPr>
          <w:rFonts w:hint="eastAsia"/>
        </w:rPr>
        <w:t>.</w:t>
      </w:r>
      <w:r>
        <w:rPr>
          <w:rFonts w:hint="eastAsia"/>
          <w:lang w:val="en-US" w:eastAsia="zh-CN"/>
        </w:rPr>
        <w:t>1</w:t>
      </w:r>
      <w:r>
        <w:rPr>
          <w:rFonts w:hint="eastAsia"/>
        </w:rPr>
        <w:t xml:space="preserve">  </w:t>
      </w:r>
      <w:r>
        <w:rPr>
          <w:rFonts w:hint="eastAsia"/>
          <w:lang w:val="en-US" w:eastAsia="zh-CN"/>
        </w:rPr>
        <w:t>经济</w:t>
      </w:r>
      <w:r>
        <w:t>可行性</w:t>
      </w:r>
      <w:bookmarkEnd w:id="43"/>
    </w:p>
    <w:p>
      <w:pPr>
        <w:pageBreakBefore w:val="0"/>
        <w:widowControl w:val="0"/>
        <w:kinsoku/>
        <w:wordWrap/>
        <w:overflowPunct/>
        <w:topLinePunct w:val="0"/>
        <w:autoSpaceDE w:val="0"/>
        <w:autoSpaceDN w:val="0"/>
        <w:bidi w:val="0"/>
        <w:adjustRightInd w:val="0"/>
        <w:snapToGrid w:val="0"/>
        <w:spacing w:line="360" w:lineRule="auto"/>
        <w:ind w:right="0" w:rightChars="0"/>
        <w:jc w:val="both"/>
        <w:textAlignment w:val="auto"/>
        <w:rPr>
          <w:rFonts w:hint="eastAsia" w:ascii="Times New Roman" w:hAnsi="Times New Roman" w:eastAsia="宋体" w:cs="Times New Roman"/>
          <w:b w:val="0"/>
          <w:bCs w:val="0"/>
          <w:kern w:val="2"/>
          <w:sz w:val="24"/>
          <w:szCs w:val="24"/>
          <w:lang w:val="en-US" w:eastAsia="zh-CN" w:bidi="ar-SA"/>
        </w:rPr>
      </w:pP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本系统研发用到的工具，Tomcat，</w:t>
      </w:r>
      <w:r>
        <w:rPr>
          <w:rFonts w:hint="eastAsia" w:ascii="宋体" w:hAnsi="宋体" w:cs="宋体"/>
          <w:b w:val="0"/>
          <w:bCs w:val="0"/>
          <w:sz w:val="24"/>
          <w:szCs w:val="24"/>
          <w:lang w:val="en-US" w:eastAsia="zh-CN"/>
        </w:rPr>
        <w:t>mysql</w:t>
      </w:r>
      <w:r>
        <w:rPr>
          <w:rFonts w:hint="eastAsia" w:ascii="宋体" w:hAnsi="宋体" w:eastAsia="宋体" w:cs="宋体"/>
          <w:b w:val="0"/>
          <w:bCs w:val="0"/>
          <w:sz w:val="24"/>
          <w:szCs w:val="24"/>
          <w:lang w:val="en-US" w:eastAsia="zh-CN"/>
        </w:rPr>
        <w:t>都有相应免费版本，只需配置一台计算机进行操作，</w:t>
      </w:r>
      <w:r>
        <w:rPr>
          <w:rFonts w:hint="eastAsia" w:ascii="宋体" w:hAnsi="宋体" w:cs="宋体"/>
          <w:b w:val="0"/>
          <w:bCs w:val="0"/>
          <w:sz w:val="24"/>
          <w:szCs w:val="24"/>
          <w:lang w:val="en-US" w:eastAsia="zh-CN"/>
        </w:rPr>
        <w:t>加上一部手机进行测试，</w:t>
      </w:r>
      <w:r>
        <w:rPr>
          <w:rFonts w:hint="eastAsia" w:ascii="宋体" w:hAnsi="宋体" w:eastAsia="宋体" w:cs="宋体"/>
          <w:b w:val="0"/>
          <w:bCs w:val="0"/>
          <w:sz w:val="24"/>
          <w:szCs w:val="24"/>
          <w:lang w:val="en-US" w:eastAsia="zh-CN"/>
        </w:rPr>
        <w:t>在计算机具备的条件下，只需付出相应人力劳动，其余并无太多经济支出。</w:t>
      </w:r>
      <w:r>
        <w:rPr>
          <w:rFonts w:hint="eastAsia" w:ascii="宋体" w:hAnsi="宋体" w:cs="宋体"/>
          <w:b w:val="0"/>
          <w:bCs w:val="0"/>
          <w:sz w:val="24"/>
          <w:szCs w:val="24"/>
          <w:lang w:val="en-US" w:eastAsia="zh-CN"/>
        </w:rPr>
        <w:t>固</w:t>
      </w:r>
      <w:r>
        <w:rPr>
          <w:rFonts w:hint="eastAsia" w:ascii="宋体" w:hAnsi="宋体" w:eastAsia="宋体" w:cs="宋体"/>
          <w:b w:val="0"/>
          <w:bCs w:val="0"/>
          <w:sz w:val="24"/>
          <w:szCs w:val="24"/>
          <w:lang w:val="en-US" w:eastAsia="zh-CN"/>
        </w:rPr>
        <w:t>经济方面可行。</w:t>
      </w:r>
    </w:p>
    <w:p>
      <w:pPr>
        <w:pStyle w:val="3"/>
        <w:adjustRightInd w:val="0"/>
        <w:snapToGrid w:val="0"/>
        <w:spacing w:before="0" w:after="0" w:line="360" w:lineRule="auto"/>
        <w:rPr>
          <w:rFonts w:hint="eastAsia"/>
          <w:szCs w:val="24"/>
        </w:rPr>
      </w:pPr>
      <w:bookmarkStart w:id="44" w:name="_Toc8474"/>
      <w:r>
        <w:rPr>
          <w:rFonts w:hint="eastAsia" w:ascii="黑体" w:hAnsi="宋体" w:eastAsia="黑体"/>
          <w:sz w:val="28"/>
          <w:szCs w:val="24"/>
          <w:lang w:val="en-US" w:eastAsia="zh-CN"/>
        </w:rPr>
        <w:t>2</w:t>
      </w:r>
      <w:r>
        <w:rPr>
          <w:rFonts w:hint="eastAsia" w:ascii="黑体" w:hAnsi="宋体" w:eastAsia="黑体"/>
          <w:sz w:val="28"/>
          <w:szCs w:val="24"/>
        </w:rPr>
        <w:t>.</w:t>
      </w:r>
      <w:r>
        <w:rPr>
          <w:rFonts w:ascii="黑体" w:hAnsi="宋体" w:eastAsia="黑体"/>
          <w:sz w:val="28"/>
          <w:szCs w:val="24"/>
        </w:rPr>
        <w:t>2</w:t>
      </w:r>
      <w:r>
        <w:rPr>
          <w:rFonts w:hint="eastAsia" w:ascii="黑体" w:hAnsi="宋体" w:eastAsia="黑体"/>
          <w:sz w:val="28"/>
          <w:szCs w:val="24"/>
        </w:rPr>
        <w:t xml:space="preserve">  </w:t>
      </w:r>
      <w:r>
        <w:rPr>
          <w:rFonts w:ascii="黑体" w:hAnsi="宋体" w:eastAsia="黑体"/>
          <w:sz w:val="28"/>
          <w:szCs w:val="24"/>
        </w:rPr>
        <w:t>技术可行性</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4"/>
    </w:p>
    <w:p>
      <w:pPr>
        <w:autoSpaceDE w:val="0"/>
        <w:autoSpaceDN w:val="0"/>
        <w:adjustRightInd w:val="0"/>
        <w:snapToGrid w:val="0"/>
        <w:spacing w:line="360" w:lineRule="auto"/>
        <w:ind w:firstLine="480" w:firstLineChars="200"/>
        <w:rPr>
          <w:rFonts w:hint="eastAsia"/>
          <w:sz w:val="24"/>
          <w:lang w:val="zh-CN"/>
        </w:rPr>
      </w:pPr>
      <w:r>
        <w:rPr>
          <w:rFonts w:hint="eastAsia"/>
          <w:sz w:val="24"/>
          <w:szCs w:val="24"/>
          <w:lang w:val="en-US" w:eastAsia="zh-CN"/>
        </w:rPr>
        <w:t>本系统采用mysql数据库，主要开发工具是eclispe软件和Tomcat服务器。后台采用java,servlet,javabean等技术，前端采用angularjs,css,html,jsp等技术，技术方面并不是十分难实现。只要功能需求设计清楚，并划分成一个个细小的模块，清楚系统的架构，把系统设计的详细些，用这些技术实现起来还是可以的。固技术方面可行。</w:t>
      </w:r>
    </w:p>
    <w:p>
      <w:pPr>
        <w:pStyle w:val="3"/>
        <w:adjustRightInd w:val="0"/>
        <w:snapToGrid w:val="0"/>
        <w:spacing w:before="0" w:after="0" w:line="360" w:lineRule="auto"/>
        <w:rPr>
          <w:rFonts w:ascii="黑体" w:hAnsi="宋体" w:eastAsia="黑体"/>
          <w:sz w:val="28"/>
          <w:szCs w:val="24"/>
        </w:rPr>
      </w:pPr>
      <w:bookmarkStart w:id="45" w:name="_Toc200996448"/>
      <w:bookmarkStart w:id="46" w:name="_Toc389654680"/>
      <w:bookmarkStart w:id="47" w:name="_Toc199646087"/>
      <w:bookmarkStart w:id="48" w:name="_Toc201652657"/>
      <w:bookmarkStart w:id="49" w:name="_Toc14314"/>
      <w:bookmarkStart w:id="50" w:name="_Toc199649039"/>
      <w:bookmarkStart w:id="51" w:name="_Toc200102895"/>
      <w:bookmarkStart w:id="52" w:name="_Toc199645944"/>
      <w:bookmarkStart w:id="53" w:name="_Toc200429458"/>
      <w:bookmarkStart w:id="54" w:name="_Toc199601590"/>
      <w:r>
        <w:rPr>
          <w:rFonts w:hint="eastAsia" w:ascii="黑体" w:hAnsi="宋体" w:eastAsia="黑体"/>
          <w:sz w:val="28"/>
          <w:szCs w:val="24"/>
          <w:lang w:val="en-US" w:eastAsia="zh-CN"/>
        </w:rPr>
        <w:t>2</w:t>
      </w:r>
      <w:r>
        <w:rPr>
          <w:rFonts w:hint="eastAsia" w:ascii="黑体" w:hAnsi="宋体" w:eastAsia="黑体"/>
          <w:sz w:val="28"/>
          <w:szCs w:val="24"/>
        </w:rPr>
        <w:t>.</w:t>
      </w:r>
      <w:r>
        <w:rPr>
          <w:rFonts w:hint="eastAsia" w:ascii="黑体" w:hAnsi="宋体" w:eastAsia="黑体"/>
          <w:sz w:val="28"/>
          <w:szCs w:val="24"/>
          <w:lang w:val="en-US" w:eastAsia="zh-CN"/>
        </w:rPr>
        <w:t>3</w:t>
      </w:r>
      <w:r>
        <w:rPr>
          <w:rFonts w:hint="eastAsia" w:ascii="黑体" w:hAnsi="宋体" w:eastAsia="黑体"/>
          <w:sz w:val="28"/>
          <w:szCs w:val="24"/>
        </w:rPr>
        <w:t xml:space="preserve">  </w:t>
      </w:r>
      <w:r>
        <w:rPr>
          <w:rFonts w:ascii="黑体" w:hAnsi="宋体" w:eastAsia="黑体"/>
          <w:sz w:val="28"/>
          <w:szCs w:val="24"/>
        </w:rPr>
        <w:t>操作可行性</w:t>
      </w:r>
      <w:bookmarkEnd w:id="45"/>
      <w:bookmarkEnd w:id="46"/>
      <w:bookmarkEnd w:id="47"/>
      <w:bookmarkEnd w:id="48"/>
      <w:bookmarkEnd w:id="49"/>
      <w:bookmarkEnd w:id="50"/>
      <w:bookmarkEnd w:id="51"/>
      <w:bookmarkEnd w:id="52"/>
      <w:bookmarkEnd w:id="53"/>
      <w:bookmarkEnd w:id="54"/>
    </w:p>
    <w:p>
      <w:pPr>
        <w:jc w:val="left"/>
        <w:rPr>
          <w:rFonts w:hint="eastAsia" w:ascii="宋体" w:hAnsi="宋体" w:eastAsia="宋体" w:cs="宋体"/>
          <w:b w:val="0"/>
          <w:i w:val="0"/>
          <w:caps w:val="0"/>
          <w:color w:val="000000"/>
          <w:spacing w:val="0"/>
          <w:sz w:val="24"/>
          <w:szCs w:val="24"/>
          <w:shd w:val="clear" w:color="auto" w:fill="FFFFFF"/>
          <w:lang w:val="en-US" w:eastAsia="zh-CN"/>
        </w:rPr>
      </w:pP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本软件界面要做到简洁友好、功能齐全，保证了用户操作的简单化。可以简单明了地了解软件的操作。</w:t>
      </w:r>
      <w:r>
        <w:rPr>
          <w:rFonts w:hint="eastAsia" w:ascii="宋体" w:hAnsi="宋体" w:cs="宋体"/>
          <w:b w:val="0"/>
          <w:bCs w:val="0"/>
          <w:sz w:val="24"/>
          <w:szCs w:val="24"/>
          <w:lang w:val="en-US" w:eastAsia="zh-CN"/>
        </w:rPr>
        <w:t>且用户都可以实现直接通过手机浏览器访问，只要有一台手机便可以使用本系统，耗费资源少，因此本系统在操作可行上是可行的。</w:t>
      </w:r>
      <w:bookmarkStart w:id="55" w:name="_Toc200902188"/>
      <w:bookmarkStart w:id="56" w:name="_Toc200902136"/>
    </w:p>
    <w:bookmarkEnd w:id="55"/>
    <w:bookmarkEnd w:id="56"/>
    <w:p>
      <w:pPr>
        <w:pStyle w:val="2"/>
        <w:rPr>
          <w:rFonts w:hint="eastAsia"/>
          <w:lang w:val="en-US" w:eastAsia="zh-CN"/>
        </w:rPr>
      </w:pPr>
      <w:bookmarkStart w:id="57" w:name="_Toc20079"/>
      <w:r>
        <w:rPr>
          <w:rFonts w:hint="eastAsia"/>
          <w:lang w:val="en-US" w:eastAsia="zh-CN"/>
        </w:rPr>
        <w:t>3</w:t>
      </w:r>
      <w:r>
        <w:rPr>
          <w:rFonts w:hint="eastAsia"/>
        </w:rPr>
        <w:t xml:space="preserve">  </w:t>
      </w:r>
      <w:r>
        <w:rPr>
          <w:rFonts w:hint="eastAsia"/>
          <w:lang w:val="en-US" w:eastAsia="zh-CN"/>
        </w:rPr>
        <w:t>需求分析</w:t>
      </w:r>
      <w:bookmarkEnd w:id="57"/>
    </w:p>
    <w:p>
      <w:pPr>
        <w:pStyle w:val="3"/>
        <w:pageBreakBefore w:val="0"/>
        <w:widowControl w:val="0"/>
        <w:kinsoku/>
        <w:wordWrap/>
        <w:overflowPunct/>
        <w:topLinePunct w:val="0"/>
        <w:autoSpaceDE/>
        <w:autoSpaceDN/>
        <w:bidi w:val="0"/>
        <w:adjustRightInd w:val="0"/>
        <w:snapToGrid w:val="0"/>
        <w:spacing w:line="360" w:lineRule="auto"/>
        <w:ind w:left="0" w:leftChars="0" w:right="0" w:rightChars="0" w:firstLine="0" w:firstLineChars="0"/>
        <w:jc w:val="both"/>
        <w:textAlignment w:val="auto"/>
        <w:rPr>
          <w:rFonts w:hint="eastAsia"/>
          <w:lang w:val="en-US" w:eastAsia="zh-CN"/>
        </w:rPr>
      </w:pPr>
      <w:bookmarkStart w:id="58" w:name="_Toc240"/>
      <w:r>
        <w:rPr>
          <w:rFonts w:hint="eastAsia" w:ascii="黑体" w:hAnsi="宋体"/>
          <w:sz w:val="28"/>
          <w:szCs w:val="24"/>
          <w:lang w:val="en-US" w:eastAsia="zh-CN"/>
        </w:rPr>
        <w:t>3</w:t>
      </w:r>
      <w:r>
        <w:rPr>
          <w:rFonts w:hint="eastAsia" w:ascii="黑体" w:hAnsi="宋体" w:eastAsia="黑体"/>
          <w:sz w:val="28"/>
          <w:szCs w:val="24"/>
        </w:rPr>
        <w:t>.</w:t>
      </w:r>
      <w:r>
        <w:rPr>
          <w:rFonts w:hint="eastAsia" w:ascii="黑体" w:hAnsi="宋体"/>
          <w:sz w:val="28"/>
          <w:szCs w:val="24"/>
          <w:lang w:val="en-US" w:eastAsia="zh-CN"/>
        </w:rPr>
        <w:t>1</w:t>
      </w:r>
      <w:r>
        <w:rPr>
          <w:rFonts w:hint="eastAsia" w:ascii="黑体" w:hAnsi="宋体" w:eastAsia="黑体"/>
          <w:sz w:val="28"/>
          <w:szCs w:val="24"/>
        </w:rPr>
        <w:t xml:space="preserve"> </w:t>
      </w:r>
      <w:r>
        <w:rPr>
          <w:rFonts w:hint="eastAsia" w:ascii="黑体" w:hAnsi="宋体"/>
          <w:sz w:val="28"/>
          <w:szCs w:val="24"/>
          <w:lang w:eastAsia="zh-CN"/>
        </w:rPr>
        <w:t>功能需求</w:t>
      </w:r>
      <w:bookmarkEnd w:id="58"/>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lang w:val="en-US" w:eastAsia="zh-CN"/>
        </w:rPr>
        <w:t xml:space="preserve"> </w:t>
      </w:r>
      <w:r>
        <w:rPr>
          <w:rFonts w:hint="eastAsia" w:ascii="宋体" w:hAnsi="宋体" w:eastAsia="宋体" w:cs="宋体"/>
          <w:sz w:val="24"/>
          <w:szCs w:val="24"/>
          <w:lang w:val="en-US" w:eastAsia="zh-CN"/>
        </w:rPr>
        <w:t>系统需求通常是根据用户给出，包括问题范围、功能需求、性能需求、接口需求、应用环境等。下面是基于移动终端的学习平台的功能需求如下：</w:t>
      </w:r>
    </w:p>
    <w:p>
      <w:pPr>
        <w:rPr>
          <w:rFonts w:hint="eastAsia"/>
          <w:lang w:val="en-US" w:eastAsia="zh-CN"/>
        </w:rPr>
      </w:pPr>
      <w:r>
        <w:rPr>
          <w:rFonts w:hint="eastAsia" w:ascii="宋体" w:hAnsi="宋体" w:eastAsia="宋体" w:cs="宋体"/>
          <w:sz w:val="24"/>
          <w:szCs w:val="24"/>
          <w:lang w:val="en-US" w:eastAsia="zh-CN"/>
        </w:rPr>
        <w:t xml:space="preserve">   1、</w:t>
      </w:r>
      <w:r>
        <w:rPr>
          <w:rFonts w:hint="eastAsia"/>
          <w:lang w:eastAsia="zh-CN"/>
        </w:rPr>
        <w:t>教师的主要功能：教师可以选择题型进行选题，添加题目并进行保存生成试卷。教师可向学习者在线发布作业，学习者通过移动终端在线完成老师布置的作业。学习者在移动学习平台学习时发现有任何问题可向教师提问，教师帮助学生解决其提出的问题以</w:t>
      </w:r>
      <w:r>
        <w:rPr>
          <w:rFonts w:hint="eastAsia"/>
          <w:lang w:val="en-US" w:eastAsia="zh-CN"/>
        </w:rPr>
        <w:t>及可以修改信息。</w:t>
      </w:r>
    </w:p>
    <w:p>
      <w:pPr>
        <w:rPr>
          <w:rFonts w:hint="eastAsia"/>
          <w:lang w:val="en-US" w:eastAsia="zh-CN"/>
        </w:rPr>
      </w:pPr>
      <w:r>
        <w:rPr>
          <w:rFonts w:hint="eastAsia"/>
          <w:lang w:val="en-US" w:eastAsia="zh-CN"/>
        </w:rPr>
        <w:t xml:space="preserve">   2、学习者的主要功能：学生可查看自己的信息，以及可以修改信息。</w:t>
      </w:r>
      <w:r>
        <w:rPr>
          <w:rFonts w:hint="eastAsia"/>
        </w:rPr>
        <w:t>通过登陆软件</w:t>
      </w:r>
      <w:r>
        <w:rPr>
          <w:rFonts w:hint="eastAsia"/>
          <w:lang w:eastAsia="zh-CN"/>
        </w:rPr>
        <w:t>后查看课程信息。</w:t>
      </w:r>
      <w:r>
        <w:rPr>
          <w:rFonts w:hint="eastAsia"/>
          <w:lang w:val="en-US" w:eastAsia="zh-CN"/>
        </w:rPr>
        <w:t>学生可选择学科测试试卷进行测试，测试完会有个测试分数。学生收到老师布置的作业并在线完成提交。学生可以对在学习过程中遇到的问题进行提问，提问时要选择相应的学科进行提问。</w:t>
      </w:r>
    </w:p>
    <w:p>
      <w:pPr>
        <w:pStyle w:val="3"/>
        <w:pageBreakBefore w:val="0"/>
        <w:widowControl w:val="0"/>
        <w:kinsoku/>
        <w:wordWrap/>
        <w:overflowPunct/>
        <w:topLinePunct w:val="0"/>
        <w:autoSpaceDE/>
        <w:autoSpaceDN/>
        <w:bidi w:val="0"/>
        <w:adjustRightInd w:val="0"/>
        <w:snapToGrid w:val="0"/>
        <w:spacing w:line="360" w:lineRule="auto"/>
        <w:ind w:left="0" w:leftChars="0" w:right="0" w:rightChars="0" w:firstLine="0" w:firstLineChars="0"/>
        <w:jc w:val="both"/>
        <w:textAlignment w:val="auto"/>
        <w:rPr>
          <w:rFonts w:hint="eastAsia" w:ascii="黑体" w:hAnsi="宋体"/>
          <w:sz w:val="28"/>
          <w:szCs w:val="24"/>
          <w:lang w:eastAsia="zh-CN"/>
        </w:rPr>
      </w:pPr>
      <w:bookmarkStart w:id="59" w:name="_Toc12906"/>
      <w:r>
        <w:rPr>
          <w:rFonts w:hint="eastAsia" w:ascii="黑体" w:hAnsi="宋体"/>
          <w:sz w:val="28"/>
          <w:szCs w:val="24"/>
          <w:lang w:val="en-US" w:eastAsia="zh-CN"/>
        </w:rPr>
        <w:t>3</w:t>
      </w:r>
      <w:r>
        <w:rPr>
          <w:rFonts w:hint="eastAsia" w:ascii="黑体" w:hAnsi="宋体" w:eastAsia="黑体"/>
          <w:sz w:val="28"/>
          <w:szCs w:val="24"/>
        </w:rPr>
        <w:t>.</w:t>
      </w:r>
      <w:r>
        <w:rPr>
          <w:rFonts w:hint="eastAsia" w:ascii="黑体" w:hAnsi="宋体"/>
          <w:sz w:val="28"/>
          <w:szCs w:val="24"/>
          <w:lang w:val="en-US" w:eastAsia="zh-CN"/>
        </w:rPr>
        <w:t>2</w:t>
      </w:r>
      <w:r>
        <w:rPr>
          <w:rFonts w:hint="eastAsia" w:ascii="黑体" w:hAnsi="宋体" w:eastAsia="黑体"/>
          <w:sz w:val="28"/>
          <w:szCs w:val="24"/>
        </w:rPr>
        <w:t xml:space="preserve"> </w:t>
      </w:r>
      <w:r>
        <w:rPr>
          <w:rFonts w:hint="eastAsia" w:ascii="黑体" w:hAnsi="宋体"/>
          <w:sz w:val="28"/>
          <w:szCs w:val="24"/>
          <w:lang w:eastAsia="zh-CN"/>
        </w:rPr>
        <w:t>系统用例分析</w:t>
      </w:r>
      <w:bookmarkEnd w:id="59"/>
    </w:p>
    <w:p>
      <w:pPr>
        <w:rPr>
          <w:rFonts w:hint="eastAsia"/>
          <w:lang w:val="en-US" w:eastAsia="zh-CN"/>
        </w:rPr>
      </w:pPr>
      <w:r>
        <w:rPr>
          <w:rFonts w:hint="eastAsia" w:ascii="黑体" w:hAnsi="宋体"/>
          <w:sz w:val="28"/>
          <w:szCs w:val="24"/>
          <w:lang w:val="en-US" w:eastAsia="zh-CN"/>
        </w:rPr>
        <w:t xml:space="preserve">   </w:t>
      </w:r>
      <w:r>
        <w:rPr>
          <w:rFonts w:hint="eastAsia"/>
          <w:sz w:val="24"/>
          <w:szCs w:val="24"/>
          <w:lang w:eastAsia="zh-CN"/>
        </w:rPr>
        <w:t>老师</w:t>
      </w:r>
      <w:r>
        <w:rPr>
          <w:rFonts w:hint="eastAsia"/>
          <w:sz w:val="24"/>
          <w:szCs w:val="24"/>
        </w:rPr>
        <w:t>用户有</w:t>
      </w:r>
      <w:r>
        <w:rPr>
          <w:rFonts w:hint="eastAsia"/>
          <w:sz w:val="24"/>
          <w:szCs w:val="24"/>
          <w:lang w:val="en-US" w:eastAsia="zh-CN"/>
        </w:rPr>
        <w:t>9</w:t>
      </w:r>
      <w:r>
        <w:rPr>
          <w:rFonts w:hint="eastAsia"/>
          <w:sz w:val="24"/>
          <w:szCs w:val="24"/>
        </w:rPr>
        <w:t>个用例：</w:t>
      </w:r>
      <w:r>
        <w:rPr>
          <w:rFonts w:hint="eastAsia"/>
          <w:sz w:val="24"/>
          <w:szCs w:val="24"/>
          <w:lang w:eastAsia="zh-CN"/>
        </w:rPr>
        <w:t>查询个人信息、修改个人信息、创建班级、生成试卷、查看试卷、发布作业、</w:t>
      </w:r>
      <w:r>
        <w:rPr>
          <w:rFonts w:hint="eastAsia"/>
          <w:sz w:val="24"/>
          <w:szCs w:val="24"/>
        </w:rPr>
        <w:t>查看</w:t>
      </w:r>
      <w:r>
        <w:rPr>
          <w:rFonts w:hint="eastAsia"/>
          <w:sz w:val="24"/>
          <w:szCs w:val="24"/>
          <w:lang w:eastAsia="zh-CN"/>
        </w:rPr>
        <w:t>历史发布作业</w:t>
      </w:r>
      <w:r>
        <w:rPr>
          <w:rFonts w:hint="eastAsia"/>
          <w:sz w:val="24"/>
          <w:szCs w:val="24"/>
        </w:rPr>
        <w:t>、</w:t>
      </w:r>
      <w:r>
        <w:rPr>
          <w:rFonts w:hint="eastAsia"/>
          <w:sz w:val="24"/>
          <w:szCs w:val="24"/>
          <w:lang w:eastAsia="zh-CN"/>
        </w:rPr>
        <w:t>检查作业</w:t>
      </w:r>
      <w:r>
        <w:rPr>
          <w:rFonts w:hint="eastAsia"/>
          <w:sz w:val="24"/>
          <w:szCs w:val="24"/>
        </w:rPr>
        <w:t>、</w:t>
      </w:r>
      <w:r>
        <w:rPr>
          <w:rFonts w:hint="eastAsia"/>
          <w:sz w:val="24"/>
          <w:szCs w:val="24"/>
          <w:lang w:eastAsia="zh-CN"/>
        </w:rPr>
        <w:t>在线答疑</w:t>
      </w:r>
      <w:r>
        <w:rPr>
          <w:rFonts w:hint="eastAsia"/>
          <w:sz w:val="24"/>
          <w:szCs w:val="24"/>
        </w:rPr>
        <w:t>。</w:t>
      </w:r>
      <w:r>
        <w:rPr>
          <w:rFonts w:hint="eastAsia"/>
          <w:sz w:val="24"/>
          <w:szCs w:val="24"/>
          <w:lang w:eastAsia="zh-CN"/>
        </w:rPr>
        <w:t>如图</w:t>
      </w:r>
      <w:r>
        <w:rPr>
          <w:rFonts w:hint="eastAsia"/>
          <w:sz w:val="24"/>
          <w:szCs w:val="24"/>
          <w:lang w:val="en-US" w:eastAsia="zh-CN"/>
        </w:rPr>
        <w:t>3-1所示。</w:t>
      </w:r>
    </w:p>
    <w:p>
      <w:r>
        <w:rPr>
          <w:rFonts w:hint="eastAsia"/>
          <w:lang w:val="en-US" w:eastAsia="zh-CN"/>
        </w:rPr>
        <w:t xml:space="preserve">          </w:t>
      </w:r>
      <w:r>
        <w:drawing>
          <wp:inline distT="0" distB="0" distL="0" distR="0">
            <wp:extent cx="3261995" cy="2628265"/>
            <wp:effectExtent l="0" t="0" r="14605" b="635"/>
            <wp:docPr id="1027" name="图片 7"/>
            <wp:cNvGraphicFramePr/>
            <a:graphic xmlns:a="http://schemas.openxmlformats.org/drawingml/2006/main">
              <a:graphicData uri="http://schemas.openxmlformats.org/drawingml/2006/picture">
                <pic:pic xmlns:pic="http://schemas.openxmlformats.org/drawingml/2006/picture">
                  <pic:nvPicPr>
                    <pic:cNvPr id="1027" name="图片 7"/>
                    <pic:cNvPicPr/>
                  </pic:nvPicPr>
                  <pic:blipFill>
                    <a:blip r:embed="rId7" cstate="print"/>
                    <a:srcRect/>
                    <a:stretch>
                      <a:fillRect/>
                    </a:stretch>
                  </pic:blipFill>
                  <pic:spPr>
                    <a:xfrm>
                      <a:off x="0" y="0"/>
                      <a:ext cx="3261995" cy="2628265"/>
                    </a:xfrm>
                    <a:prstGeom prst="rect">
                      <a:avLst/>
                    </a:prstGeom>
                    <a:ln>
                      <a:noFill/>
                    </a:ln>
                  </pic:spPr>
                </pic:pic>
              </a:graphicData>
            </a:graphic>
          </wp:inline>
        </w:drawing>
      </w:r>
    </w:p>
    <w:p>
      <w:pPr>
        <w:pStyle w:val="20"/>
        <w:pageBreakBefore w:val="0"/>
        <w:widowControl w:val="0"/>
        <w:kinsoku/>
        <w:wordWrap/>
        <w:overflowPunct/>
        <w:topLinePunct w:val="0"/>
        <w:autoSpaceDE/>
        <w:autoSpaceDN/>
        <w:bidi w:val="0"/>
        <w:adjustRightInd/>
        <w:snapToGrid/>
        <w:spacing w:before="157" w:beforeLines="50" w:after="157" w:afterLines="50" w:line="360" w:lineRule="auto"/>
        <w:ind w:right="0" w:rightChars="0" w:firstLine="0" w:firstLineChars="0"/>
        <w:jc w:val="both"/>
        <w:textAlignment w:val="auto"/>
        <w:rPr>
          <w:rFonts w:hint="eastAsia" w:ascii="宋体" w:hAnsi="宋体" w:eastAsia="宋体" w:cs="宋体"/>
          <w:sz w:val="21"/>
          <w:szCs w:val="21"/>
        </w:rPr>
      </w:pPr>
      <w:r>
        <w:rPr>
          <w:rFonts w:hint="eastAsia"/>
          <w:lang w:val="en-US" w:eastAsia="zh-CN"/>
        </w:rPr>
        <w:t xml:space="preserve">                 </w:t>
      </w:r>
      <w:r>
        <w:rPr>
          <w:rFonts w:hint="eastAsia"/>
          <w:sz w:val="21"/>
          <w:szCs w:val="21"/>
          <w:lang w:val="en-US" w:eastAsia="zh-CN"/>
        </w:rPr>
        <w:t xml:space="preserve">  </w:t>
      </w:r>
      <w:r>
        <w:rPr>
          <w:rFonts w:hint="eastAsia" w:ascii="宋体" w:hAnsi="宋体" w:eastAsia="宋体" w:cs="宋体"/>
          <w:sz w:val="21"/>
          <w:szCs w:val="21"/>
        </w:rPr>
        <w:t>图</w:t>
      </w:r>
      <w:r>
        <w:rPr>
          <w:rFonts w:hint="eastAsia" w:ascii="宋体" w:hAnsi="宋体" w:eastAsia="宋体" w:cs="宋体"/>
          <w:sz w:val="21"/>
          <w:szCs w:val="21"/>
          <w:lang w:val="en-US" w:eastAsia="zh-CN"/>
        </w:rPr>
        <w:t>3-1</w:t>
      </w:r>
      <w:r>
        <w:rPr>
          <w:rFonts w:hint="eastAsia" w:ascii="宋体" w:hAnsi="宋体" w:eastAsia="宋体" w:cs="宋体"/>
          <w:sz w:val="21"/>
          <w:szCs w:val="21"/>
        </w:rPr>
        <w:t xml:space="preserve"> </w:t>
      </w:r>
      <w:r>
        <w:rPr>
          <w:rFonts w:hint="eastAsia" w:ascii="宋体" w:hAnsi="宋体" w:eastAsia="宋体" w:cs="宋体"/>
          <w:sz w:val="21"/>
          <w:szCs w:val="21"/>
          <w:lang w:eastAsia="zh-CN"/>
        </w:rPr>
        <w:t>老师</w:t>
      </w:r>
      <w:r>
        <w:rPr>
          <w:rFonts w:hint="eastAsia" w:ascii="宋体" w:hAnsi="宋体" w:eastAsia="宋体" w:cs="宋体"/>
          <w:sz w:val="21"/>
          <w:szCs w:val="21"/>
        </w:rPr>
        <w:t>用户的用例图</w:t>
      </w:r>
    </w:p>
    <w:p>
      <w:pPr>
        <w:rPr>
          <w:rFonts w:hint="eastAsia"/>
          <w:sz w:val="24"/>
          <w:szCs w:val="24"/>
          <w:lang w:eastAsia="zh-CN"/>
        </w:rPr>
      </w:pPr>
      <w:r>
        <w:rPr>
          <w:rFonts w:hint="eastAsia"/>
          <w:sz w:val="24"/>
          <w:szCs w:val="24"/>
          <w:lang w:val="en-US" w:eastAsia="zh-CN"/>
        </w:rPr>
        <w:t xml:space="preserve">   </w:t>
      </w:r>
      <w:r>
        <w:rPr>
          <w:rFonts w:hint="eastAsia"/>
          <w:sz w:val="24"/>
          <w:szCs w:val="24"/>
          <w:lang w:eastAsia="zh-CN"/>
        </w:rPr>
        <w:t>学生</w:t>
      </w:r>
      <w:r>
        <w:rPr>
          <w:rFonts w:hint="eastAsia"/>
          <w:sz w:val="24"/>
          <w:szCs w:val="24"/>
        </w:rPr>
        <w:t>用户有</w:t>
      </w:r>
      <w:r>
        <w:rPr>
          <w:rFonts w:hint="eastAsia"/>
          <w:sz w:val="24"/>
          <w:szCs w:val="24"/>
          <w:lang w:val="en-US" w:eastAsia="zh-CN"/>
        </w:rPr>
        <w:t>9</w:t>
      </w:r>
      <w:r>
        <w:rPr>
          <w:rFonts w:hint="eastAsia"/>
          <w:sz w:val="24"/>
          <w:szCs w:val="24"/>
        </w:rPr>
        <w:t>个用例：</w:t>
      </w:r>
      <w:r>
        <w:rPr>
          <w:rFonts w:hint="eastAsia"/>
          <w:sz w:val="24"/>
          <w:szCs w:val="24"/>
          <w:lang w:eastAsia="zh-CN"/>
        </w:rPr>
        <w:t>查询个人信息、修改个人信息、查看课程信息、在线测试、查看历史试卷、在线作业、</w:t>
      </w:r>
      <w:r>
        <w:rPr>
          <w:rFonts w:hint="eastAsia"/>
          <w:sz w:val="24"/>
          <w:szCs w:val="24"/>
        </w:rPr>
        <w:t>查看</w:t>
      </w:r>
      <w:r>
        <w:rPr>
          <w:rFonts w:hint="eastAsia"/>
          <w:sz w:val="24"/>
          <w:szCs w:val="24"/>
          <w:lang w:eastAsia="zh-CN"/>
        </w:rPr>
        <w:t>作业结果</w:t>
      </w:r>
      <w:r>
        <w:rPr>
          <w:rFonts w:hint="eastAsia"/>
          <w:sz w:val="24"/>
          <w:szCs w:val="24"/>
        </w:rPr>
        <w:t>、</w:t>
      </w:r>
      <w:r>
        <w:rPr>
          <w:rFonts w:hint="eastAsia"/>
          <w:sz w:val="24"/>
          <w:szCs w:val="24"/>
          <w:lang w:eastAsia="zh-CN"/>
        </w:rPr>
        <w:t>查看已提问题</w:t>
      </w:r>
      <w:r>
        <w:rPr>
          <w:rFonts w:hint="eastAsia"/>
          <w:sz w:val="24"/>
          <w:szCs w:val="24"/>
        </w:rPr>
        <w:t>、</w:t>
      </w:r>
      <w:r>
        <w:rPr>
          <w:rFonts w:hint="eastAsia"/>
          <w:sz w:val="24"/>
          <w:szCs w:val="24"/>
          <w:lang w:eastAsia="zh-CN"/>
        </w:rPr>
        <w:t>发布问题</w:t>
      </w:r>
      <w:r>
        <w:rPr>
          <w:rFonts w:hint="eastAsia"/>
          <w:sz w:val="24"/>
          <w:szCs w:val="24"/>
        </w:rPr>
        <w:t>。</w:t>
      </w:r>
      <w:r>
        <w:rPr>
          <w:rFonts w:hint="eastAsia"/>
          <w:sz w:val="24"/>
          <w:szCs w:val="24"/>
          <w:lang w:eastAsia="zh-CN"/>
        </w:rPr>
        <w:t>如</w:t>
      </w:r>
    </w:p>
    <w:p>
      <w:pPr>
        <w:rPr>
          <w:rFonts w:hint="eastAsia"/>
          <w:sz w:val="24"/>
          <w:szCs w:val="24"/>
          <w:lang w:eastAsia="zh-CN"/>
        </w:rPr>
      </w:pPr>
      <w:r>
        <w:rPr>
          <w:rFonts w:hint="eastAsia"/>
          <w:sz w:val="24"/>
          <w:szCs w:val="24"/>
          <w:lang w:eastAsia="zh-CN"/>
        </w:rPr>
        <w:t>图</w:t>
      </w:r>
      <w:r>
        <w:rPr>
          <w:rFonts w:hint="eastAsia"/>
          <w:sz w:val="24"/>
          <w:szCs w:val="24"/>
          <w:lang w:val="en-US" w:eastAsia="zh-CN"/>
        </w:rPr>
        <w:t>3-2所示。</w:t>
      </w:r>
    </w:p>
    <w:p>
      <w:r>
        <w:rPr>
          <w:rFonts w:hint="eastAsia"/>
          <w:lang w:val="en-US" w:eastAsia="zh-CN"/>
        </w:rPr>
        <w:t xml:space="preserve">            </w:t>
      </w:r>
      <w:r>
        <w:drawing>
          <wp:inline distT="0" distB="0" distL="0" distR="0">
            <wp:extent cx="3067685" cy="2268220"/>
            <wp:effectExtent l="0" t="0" r="18415" b="17780"/>
            <wp:docPr id="1028" name="图片 8"/>
            <wp:cNvGraphicFramePr/>
            <a:graphic xmlns:a="http://schemas.openxmlformats.org/drawingml/2006/main">
              <a:graphicData uri="http://schemas.openxmlformats.org/drawingml/2006/picture">
                <pic:pic xmlns:pic="http://schemas.openxmlformats.org/drawingml/2006/picture">
                  <pic:nvPicPr>
                    <pic:cNvPr id="1028" name="图片 8"/>
                    <pic:cNvPicPr/>
                  </pic:nvPicPr>
                  <pic:blipFill>
                    <a:blip r:embed="rId8" cstate="print"/>
                    <a:srcRect/>
                    <a:stretch>
                      <a:fillRect/>
                    </a:stretch>
                  </pic:blipFill>
                  <pic:spPr>
                    <a:xfrm>
                      <a:off x="0" y="0"/>
                      <a:ext cx="3067685" cy="2268220"/>
                    </a:xfrm>
                    <a:prstGeom prst="rect">
                      <a:avLst/>
                    </a:prstGeom>
                    <a:ln>
                      <a:noFill/>
                    </a:ln>
                  </pic:spPr>
                </pic:pic>
              </a:graphicData>
            </a:graphic>
          </wp:inline>
        </w:drawing>
      </w:r>
    </w:p>
    <w:p>
      <w:pPr>
        <w:pStyle w:val="20"/>
        <w:pageBreakBefore w:val="0"/>
        <w:widowControl w:val="0"/>
        <w:kinsoku/>
        <w:wordWrap/>
        <w:overflowPunct/>
        <w:topLinePunct w:val="0"/>
        <w:autoSpaceDE/>
        <w:autoSpaceDN/>
        <w:bidi w:val="0"/>
        <w:adjustRightInd/>
        <w:snapToGrid/>
        <w:spacing w:before="157" w:beforeLines="50" w:after="157" w:afterLines="50" w:line="360" w:lineRule="auto"/>
        <w:ind w:right="0" w:rightChars="0" w:firstLine="0" w:firstLineChars="0"/>
        <w:jc w:val="both"/>
        <w:textAlignment w:val="auto"/>
        <w:rPr>
          <w:rFonts w:hint="eastAsia" w:ascii="宋体" w:hAnsi="宋体" w:eastAsia="宋体" w:cs="宋体"/>
          <w:sz w:val="21"/>
          <w:szCs w:val="21"/>
        </w:rPr>
      </w:pPr>
      <w:r>
        <w:rPr>
          <w:rFonts w:hint="eastAsia"/>
          <w:lang w:val="en-US" w:eastAsia="zh-CN"/>
        </w:rPr>
        <w:t xml:space="preserve">                 </w:t>
      </w:r>
      <w:r>
        <w:rPr>
          <w:rFonts w:hint="eastAsia"/>
          <w:sz w:val="21"/>
          <w:szCs w:val="21"/>
          <w:lang w:val="en-US" w:eastAsia="zh-CN"/>
        </w:rPr>
        <w:t xml:space="preserve">     </w:t>
      </w:r>
      <w:r>
        <w:rPr>
          <w:rFonts w:hint="eastAsia" w:ascii="宋体" w:hAnsi="宋体" w:eastAsia="宋体" w:cs="宋体"/>
          <w:sz w:val="21"/>
          <w:szCs w:val="21"/>
        </w:rPr>
        <w:t>图</w:t>
      </w:r>
      <w:r>
        <w:rPr>
          <w:rFonts w:hint="eastAsia" w:ascii="宋体" w:hAnsi="宋体" w:eastAsia="宋体" w:cs="宋体"/>
          <w:sz w:val="21"/>
          <w:szCs w:val="21"/>
          <w:lang w:val="en-US" w:eastAsia="zh-CN"/>
        </w:rPr>
        <w:t>3-2</w:t>
      </w:r>
      <w:r>
        <w:rPr>
          <w:rFonts w:hint="eastAsia" w:ascii="宋体" w:hAnsi="宋体" w:eastAsia="宋体" w:cs="宋体"/>
          <w:sz w:val="21"/>
          <w:szCs w:val="21"/>
        </w:rPr>
        <w:t xml:space="preserve"> </w:t>
      </w:r>
      <w:r>
        <w:rPr>
          <w:rFonts w:hint="eastAsia" w:ascii="宋体" w:hAnsi="宋体" w:eastAsia="宋体" w:cs="宋体"/>
          <w:sz w:val="21"/>
          <w:szCs w:val="21"/>
          <w:lang w:eastAsia="zh-CN"/>
        </w:rPr>
        <w:t>学生</w:t>
      </w:r>
      <w:r>
        <w:rPr>
          <w:rFonts w:hint="eastAsia" w:ascii="宋体" w:hAnsi="宋体" w:eastAsia="宋体" w:cs="宋体"/>
          <w:sz w:val="21"/>
          <w:szCs w:val="21"/>
        </w:rPr>
        <w:t>用户的用例图</w:t>
      </w:r>
    </w:p>
    <w:p>
      <w:pPr>
        <w:pStyle w:val="2"/>
        <w:rPr>
          <w:rFonts w:hint="eastAsia" w:ascii="黑体" w:hAnsi="黑体" w:eastAsia="黑体" w:cs="黑体"/>
        </w:rPr>
      </w:pPr>
      <w:bookmarkStart w:id="60" w:name="_Toc374"/>
      <w:bookmarkStart w:id="61" w:name="_Toc389654686"/>
      <w:bookmarkStart w:id="62" w:name="_Toc201652663"/>
      <w:r>
        <w:rPr>
          <w:rFonts w:hint="eastAsia" w:ascii="黑体" w:hAnsi="黑体" w:eastAsia="黑体" w:cs="黑体"/>
          <w:lang w:val="en-US" w:eastAsia="zh-CN"/>
        </w:rPr>
        <w:t>4</w:t>
      </w:r>
      <w:r>
        <w:rPr>
          <w:rFonts w:hint="eastAsia" w:ascii="黑体" w:hAnsi="黑体" w:eastAsia="黑体" w:cs="黑体"/>
        </w:rPr>
        <w:t xml:space="preserve"> 系统开发平台及运行环境</w:t>
      </w:r>
      <w:bookmarkEnd w:id="60"/>
      <w:bookmarkEnd w:id="61"/>
      <w:bookmarkEnd w:id="62"/>
    </w:p>
    <w:p>
      <w:pPr>
        <w:pStyle w:val="4"/>
        <w:adjustRightInd w:val="0"/>
        <w:snapToGrid w:val="0"/>
        <w:spacing w:before="0" w:after="0" w:line="360" w:lineRule="auto"/>
        <w:rPr>
          <w:rFonts w:hint="eastAsia" w:ascii="黑体" w:hAnsi="宋体" w:eastAsia="黑体"/>
          <w:b/>
          <w:bCs/>
          <w:kern w:val="2"/>
          <w:sz w:val="28"/>
          <w:szCs w:val="28"/>
          <w:lang w:val="en-US" w:eastAsia="zh-CN" w:bidi="ar-SA"/>
        </w:rPr>
      </w:pPr>
      <w:bookmarkStart w:id="63" w:name="_Toc389654687"/>
      <w:bookmarkStart w:id="64" w:name="_Toc201652664"/>
      <w:bookmarkStart w:id="65" w:name="_Toc28310"/>
      <w:r>
        <w:rPr>
          <w:rFonts w:hint="eastAsia" w:ascii="黑体" w:hAnsi="宋体"/>
          <w:b/>
          <w:bCs/>
          <w:kern w:val="2"/>
          <w:sz w:val="28"/>
          <w:szCs w:val="28"/>
          <w:lang w:val="en-US" w:eastAsia="zh-CN" w:bidi="ar-SA"/>
        </w:rPr>
        <w:t>4</w:t>
      </w:r>
      <w:r>
        <w:rPr>
          <w:rFonts w:hint="eastAsia" w:ascii="黑体" w:hAnsi="宋体" w:eastAsia="黑体"/>
          <w:b/>
          <w:bCs/>
          <w:kern w:val="2"/>
          <w:sz w:val="28"/>
          <w:szCs w:val="28"/>
          <w:lang w:val="en-US" w:eastAsia="zh-CN" w:bidi="ar-SA"/>
        </w:rPr>
        <w:t>.1  系统开发平台</w:t>
      </w:r>
      <w:bookmarkEnd w:id="63"/>
      <w:bookmarkEnd w:id="64"/>
      <w:bookmarkEnd w:id="65"/>
    </w:p>
    <w:p>
      <w:pPr>
        <w:spacing w:line="360" w:lineRule="auto"/>
        <w:ind w:firstLine="480" w:firstLineChars="200"/>
        <w:rPr>
          <w:rFonts w:hint="eastAsia"/>
          <w:sz w:val="24"/>
          <w:lang w:val="en-US" w:eastAsia="zh-CN"/>
        </w:rPr>
      </w:pPr>
      <w:r>
        <w:rPr>
          <w:sz w:val="24"/>
        </w:rPr>
        <w:t>系统的开发是在</w:t>
      </w:r>
      <w:r>
        <w:rPr>
          <w:rFonts w:hint="eastAsia"/>
          <w:sz w:val="24"/>
          <w:lang w:val="en-US" w:eastAsia="zh-CN"/>
        </w:rPr>
        <w:t>Eclipse</w:t>
      </w:r>
      <w:r>
        <w:rPr>
          <w:sz w:val="24"/>
        </w:rPr>
        <w:t>环境下进行的。</w:t>
      </w:r>
      <w:r>
        <w:rPr>
          <w:rFonts w:hint="eastAsia"/>
          <w:sz w:val="24"/>
          <w:lang w:val="en-US" w:eastAsia="zh-CN"/>
        </w:rPr>
        <w:t>Eclipse 是一个开放</w:t>
      </w:r>
      <w:r>
        <w:rPr>
          <w:rFonts w:hint="default"/>
          <w:sz w:val="24"/>
          <w:lang w:val="en-US" w:eastAsia="zh-CN"/>
        </w:rPr>
        <w:fldChar w:fldCharType="begin"/>
      </w:r>
      <w:r>
        <w:rPr>
          <w:rFonts w:hint="default"/>
          <w:sz w:val="24"/>
          <w:lang w:val="en-US" w:eastAsia="zh-CN"/>
        </w:rPr>
        <w:instrText xml:space="preserve"> HYPERLINK "http://baike.baidu.com/subview/60376/5122159.htm" \t "http://baike.baidu.com/_blank" </w:instrText>
      </w:r>
      <w:r>
        <w:rPr>
          <w:rFonts w:hint="default"/>
          <w:sz w:val="24"/>
          <w:lang w:val="en-US" w:eastAsia="zh-CN"/>
        </w:rPr>
        <w:fldChar w:fldCharType="separate"/>
      </w:r>
      <w:r>
        <w:rPr>
          <w:rFonts w:hint="default"/>
          <w:sz w:val="24"/>
          <w:lang w:val="en-US" w:eastAsia="zh-CN"/>
        </w:rPr>
        <w:t>源代码</w:t>
      </w:r>
      <w:r>
        <w:rPr>
          <w:rFonts w:hint="default"/>
          <w:sz w:val="24"/>
          <w:lang w:val="en-US" w:eastAsia="zh-CN"/>
        </w:rPr>
        <w:fldChar w:fldCharType="end"/>
      </w:r>
      <w:r>
        <w:rPr>
          <w:rFonts w:hint="default"/>
          <w:sz w:val="24"/>
          <w:lang w:val="en-US" w:eastAsia="zh-CN"/>
        </w:rPr>
        <w:t>的、基于</w:t>
      </w:r>
      <w:r>
        <w:rPr>
          <w:rFonts w:hint="default"/>
          <w:sz w:val="24"/>
          <w:lang w:val="en-US" w:eastAsia="zh-CN"/>
        </w:rPr>
        <w:fldChar w:fldCharType="begin"/>
      </w:r>
      <w:r>
        <w:rPr>
          <w:rFonts w:hint="default"/>
          <w:sz w:val="24"/>
          <w:lang w:val="en-US" w:eastAsia="zh-CN"/>
        </w:rPr>
        <w:instrText xml:space="preserve"> HYPERLINK "http://baike.baidu.com/subview/29/12654100.htm" \t "http://baike.baidu.com/_blank" </w:instrText>
      </w:r>
      <w:r>
        <w:rPr>
          <w:rFonts w:hint="default"/>
          <w:sz w:val="24"/>
          <w:lang w:val="en-US" w:eastAsia="zh-CN"/>
        </w:rPr>
        <w:fldChar w:fldCharType="separate"/>
      </w:r>
      <w:r>
        <w:rPr>
          <w:rFonts w:hint="default"/>
          <w:sz w:val="24"/>
          <w:lang w:val="en-US" w:eastAsia="zh-CN"/>
        </w:rPr>
        <w:t>Java</w:t>
      </w:r>
      <w:r>
        <w:rPr>
          <w:rFonts w:hint="default"/>
          <w:sz w:val="24"/>
          <w:lang w:val="en-US" w:eastAsia="zh-CN"/>
        </w:rPr>
        <w:fldChar w:fldCharType="end"/>
      </w:r>
      <w:r>
        <w:rPr>
          <w:rFonts w:hint="default"/>
          <w:sz w:val="24"/>
          <w:lang w:val="en-US" w:eastAsia="zh-CN"/>
        </w:rPr>
        <w:t>的可扩展开发平台。就其本身而言，它只是一个框架和一组服务，用于通过插件组件构建开发环境。</w:t>
      </w:r>
      <w:r>
        <w:rPr>
          <w:rFonts w:hint="eastAsia"/>
          <w:sz w:val="24"/>
          <w:lang w:val="en-US" w:eastAsia="zh-CN"/>
        </w:rPr>
        <w:t>在官网上</w:t>
      </w:r>
      <w:r>
        <w:rPr>
          <w:rFonts w:hint="default"/>
          <w:sz w:val="24"/>
          <w:lang w:val="en-US" w:eastAsia="zh-CN"/>
        </w:rPr>
        <w:t xml:space="preserve">Eclipse </w:t>
      </w:r>
      <w:r>
        <w:rPr>
          <w:rFonts w:hint="eastAsia"/>
          <w:sz w:val="24"/>
          <w:lang w:val="en-US" w:eastAsia="zh-CN"/>
        </w:rPr>
        <w:t>有很多版本，我选择了集成了j2ee版本的eclispe。</w:t>
      </w:r>
    </w:p>
    <w:p>
      <w:pPr>
        <w:spacing w:line="360" w:lineRule="auto"/>
        <w:ind w:firstLine="480" w:firstLineChars="200"/>
        <w:rPr>
          <w:rFonts w:hint="eastAsia"/>
          <w:sz w:val="24"/>
          <w:lang w:val="en-US" w:eastAsia="zh-CN"/>
        </w:rPr>
      </w:pPr>
      <w:r>
        <w:rPr>
          <w:rFonts w:hint="eastAsia"/>
          <w:sz w:val="24"/>
          <w:lang w:val="en-US" w:eastAsia="zh-CN"/>
        </w:rPr>
        <w:t>Navicat Premium是一款数据库管理工具,是一个可多重连线资料库的管理工具，它可以让你以单一程式同时连线到 MySQL、SQLite、Oracle 及 PostgreSQL 资料库，让管理不同类型的资料库更加的方便。本系统采用mysql数据库，为了可以良好的对数据库中的表进行可视化操作，使用Navicat Premium非常方便。</w:t>
      </w:r>
    </w:p>
    <w:p>
      <w:pPr>
        <w:spacing w:line="360" w:lineRule="auto"/>
        <w:rPr>
          <w:rFonts w:hint="default"/>
          <w:sz w:val="24"/>
          <w:lang w:val="en-US" w:eastAsia="zh-CN"/>
        </w:rPr>
      </w:pPr>
      <w:r>
        <w:rPr>
          <w:rFonts w:hint="eastAsia"/>
          <w:sz w:val="24"/>
          <w:szCs w:val="24"/>
          <w:lang w:val="en-US" w:eastAsia="zh-CN"/>
        </w:rPr>
        <w:t xml:space="preserve">   </w:t>
      </w:r>
      <w:r>
        <w:rPr>
          <w:rFonts w:hint="default" w:ascii="Times New Roman" w:hAnsi="Times New Roman" w:eastAsia="宋体" w:cs="Times New Roman"/>
          <w:color w:val="000000"/>
          <w:sz w:val="24"/>
          <w:szCs w:val="24"/>
          <w:lang w:val="en-US" w:eastAsia="zh-CN"/>
        </w:rPr>
        <w:t xml:space="preserve"> T</w:t>
      </w:r>
      <w:r>
        <w:rPr>
          <w:rFonts w:hint="default" w:ascii="Times New Roman" w:hAnsi="Times New Roman" w:eastAsia="宋体" w:cs="Times New Roman"/>
          <w:b w:val="0"/>
          <w:i w:val="0"/>
          <w:caps w:val="0"/>
          <w:color w:val="000000"/>
          <w:spacing w:val="0"/>
          <w:sz w:val="24"/>
          <w:szCs w:val="24"/>
          <w:shd w:val="clear" w:color="auto" w:fill="FFFFFF"/>
        </w:rPr>
        <w:t xml:space="preserve">omcat </w:t>
      </w:r>
      <w:r>
        <w:rPr>
          <w:rFonts w:hint="eastAsia" w:ascii="宋体" w:hAnsi="宋体" w:eastAsia="宋体" w:cs="宋体"/>
          <w:b w:val="0"/>
          <w:i w:val="0"/>
          <w:caps w:val="0"/>
          <w:color w:val="000000"/>
          <w:spacing w:val="0"/>
          <w:sz w:val="24"/>
          <w:szCs w:val="24"/>
          <w:shd w:val="clear" w:color="auto" w:fill="FFFFFF"/>
        </w:rPr>
        <w:t>服务器是一个免费的开放源代码的Web 应用服务器，属于轻量级应用</w:t>
      </w:r>
      <w:r>
        <w:rPr>
          <w:rFonts w:hint="eastAsia" w:ascii="宋体" w:hAnsi="宋体" w:eastAsia="宋体" w:cs="宋体"/>
          <w:b w:val="0"/>
          <w:i w:val="0"/>
          <w:caps w:val="0"/>
          <w:color w:val="000000"/>
          <w:spacing w:val="0"/>
          <w:sz w:val="24"/>
          <w:szCs w:val="24"/>
          <w:u w:val="none"/>
          <w:shd w:val="clear" w:color="auto" w:fill="FFFFFF"/>
        </w:rPr>
        <w:fldChar w:fldCharType="begin"/>
      </w:r>
      <w:r>
        <w:rPr>
          <w:rFonts w:hint="eastAsia" w:ascii="宋体" w:hAnsi="宋体" w:eastAsia="宋体" w:cs="宋体"/>
          <w:b w:val="0"/>
          <w:i w:val="0"/>
          <w:caps w:val="0"/>
          <w:color w:val="000000"/>
          <w:spacing w:val="0"/>
          <w:sz w:val="24"/>
          <w:szCs w:val="24"/>
          <w:u w:val="none"/>
          <w:shd w:val="clear" w:color="auto" w:fill="FFFFFF"/>
        </w:rPr>
        <w:instrText xml:space="preserve"> HYPERLINK "http://baike.baidu.com/item/%E6%9C%8D%E5%8A%A1%E5%99%A8" \t "http://baike.baidu.com/_blank" </w:instrText>
      </w:r>
      <w:r>
        <w:rPr>
          <w:rFonts w:hint="eastAsia" w:ascii="宋体" w:hAnsi="宋体" w:eastAsia="宋体" w:cs="宋体"/>
          <w:b w:val="0"/>
          <w:i w:val="0"/>
          <w:caps w:val="0"/>
          <w:color w:val="000000"/>
          <w:spacing w:val="0"/>
          <w:sz w:val="24"/>
          <w:szCs w:val="24"/>
          <w:u w:val="none"/>
          <w:shd w:val="clear" w:color="auto" w:fill="FFFFFF"/>
        </w:rPr>
        <w:fldChar w:fldCharType="separate"/>
      </w:r>
      <w:r>
        <w:rPr>
          <w:rStyle w:val="16"/>
          <w:rFonts w:hint="eastAsia" w:ascii="宋体" w:hAnsi="宋体" w:eastAsia="宋体" w:cs="宋体"/>
          <w:b w:val="0"/>
          <w:i w:val="0"/>
          <w:caps w:val="0"/>
          <w:color w:val="000000"/>
          <w:spacing w:val="0"/>
          <w:sz w:val="24"/>
          <w:szCs w:val="24"/>
          <w:u w:val="none"/>
          <w:shd w:val="clear" w:color="auto" w:fill="FFFFFF"/>
        </w:rPr>
        <w:t>服务器</w:t>
      </w:r>
      <w:r>
        <w:rPr>
          <w:rFonts w:hint="eastAsia" w:ascii="宋体" w:hAnsi="宋体" w:eastAsia="宋体" w:cs="宋体"/>
          <w:b w:val="0"/>
          <w:i w:val="0"/>
          <w:caps w:val="0"/>
          <w:color w:val="000000"/>
          <w:spacing w:val="0"/>
          <w:sz w:val="24"/>
          <w:szCs w:val="24"/>
          <w:u w:val="none"/>
          <w:shd w:val="clear" w:color="auto" w:fill="FFFFFF"/>
        </w:rPr>
        <w:fldChar w:fldCharType="end"/>
      </w:r>
      <w:r>
        <w:rPr>
          <w:rFonts w:hint="eastAsia" w:ascii="宋体" w:hAnsi="宋体" w:eastAsia="宋体" w:cs="宋体"/>
          <w:b w:val="0"/>
          <w:i w:val="0"/>
          <w:caps w:val="0"/>
          <w:color w:val="000000"/>
          <w:spacing w:val="0"/>
          <w:sz w:val="24"/>
          <w:szCs w:val="24"/>
          <w:u w:val="none"/>
          <w:shd w:val="clear" w:color="auto" w:fill="FFFFFF"/>
          <w:lang w:val="en-US" w:eastAsia="zh-CN"/>
        </w:rPr>
        <w:t>,本系统采用</w:t>
      </w:r>
      <w:r>
        <w:rPr>
          <w:rFonts w:hint="default" w:ascii="Times New Roman" w:hAnsi="Times New Roman" w:eastAsia="宋体" w:cs="Times New Roman"/>
          <w:b w:val="0"/>
          <w:i w:val="0"/>
          <w:caps w:val="0"/>
          <w:color w:val="000000"/>
          <w:spacing w:val="0"/>
          <w:sz w:val="24"/>
          <w:szCs w:val="24"/>
          <w:u w:val="none"/>
          <w:shd w:val="clear" w:color="auto" w:fill="FFFFFF"/>
          <w:lang w:val="en-US" w:eastAsia="zh-CN"/>
        </w:rPr>
        <w:t>tomcat8.0</w:t>
      </w:r>
      <w:r>
        <w:rPr>
          <w:rFonts w:hint="eastAsia" w:ascii="宋体" w:hAnsi="宋体" w:eastAsia="宋体" w:cs="宋体"/>
          <w:b w:val="0"/>
          <w:i w:val="0"/>
          <w:caps w:val="0"/>
          <w:color w:val="000000"/>
          <w:spacing w:val="0"/>
          <w:sz w:val="24"/>
          <w:szCs w:val="24"/>
          <w:u w:val="none"/>
          <w:shd w:val="clear" w:color="auto" w:fill="FFFFFF"/>
          <w:lang w:val="en-US" w:eastAsia="zh-CN"/>
        </w:rPr>
        <w:t>版本的服务器。</w:t>
      </w:r>
    </w:p>
    <w:p>
      <w:pPr>
        <w:pStyle w:val="4"/>
        <w:adjustRightInd w:val="0"/>
        <w:snapToGrid w:val="0"/>
        <w:spacing w:before="0" w:after="0" w:line="360" w:lineRule="auto"/>
        <w:rPr>
          <w:rFonts w:hint="eastAsia" w:ascii="黑体" w:hAnsi="宋体" w:eastAsia="黑体"/>
          <w:b/>
          <w:bCs/>
          <w:kern w:val="2"/>
          <w:sz w:val="28"/>
          <w:szCs w:val="28"/>
          <w:lang w:val="en-US" w:eastAsia="zh-CN" w:bidi="ar-SA"/>
        </w:rPr>
      </w:pPr>
      <w:bookmarkStart w:id="66" w:name="_Toc19035"/>
      <w:bookmarkStart w:id="67" w:name="_Toc389654688"/>
      <w:bookmarkStart w:id="68" w:name="_Toc201652665"/>
      <w:r>
        <w:rPr>
          <w:rFonts w:hint="eastAsia" w:ascii="黑体" w:hAnsi="宋体"/>
          <w:b/>
          <w:bCs/>
          <w:kern w:val="2"/>
          <w:sz w:val="28"/>
          <w:szCs w:val="28"/>
          <w:lang w:val="en-US" w:eastAsia="zh-CN" w:bidi="ar-SA"/>
        </w:rPr>
        <w:t>4</w:t>
      </w:r>
      <w:r>
        <w:rPr>
          <w:rFonts w:hint="eastAsia" w:ascii="黑体" w:hAnsi="宋体" w:eastAsia="黑体"/>
          <w:b/>
          <w:bCs/>
          <w:kern w:val="2"/>
          <w:sz w:val="28"/>
          <w:szCs w:val="28"/>
          <w:lang w:val="en-US" w:eastAsia="zh-CN" w:bidi="ar-SA"/>
        </w:rPr>
        <w:t>.2  运行环境</w:t>
      </w:r>
      <w:bookmarkEnd w:id="66"/>
      <w:bookmarkEnd w:id="67"/>
      <w:bookmarkEnd w:id="68"/>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line="360" w:lineRule="auto"/>
        <w:ind w:right="0" w:rightChars="0"/>
        <w:jc w:val="both"/>
        <w:textAlignment w:val="auto"/>
        <w:outlineLvl w:val="9"/>
        <w:rPr>
          <w:rFonts w:hint="eastAsia" w:ascii="宋体" w:hAnsi="宋体" w:eastAsia="宋体" w:cs="宋体"/>
          <w:sz w:val="21"/>
          <w:szCs w:val="21"/>
          <w:lang w:val="en-US" w:eastAsia="zh-CN"/>
        </w:rPr>
      </w:pPr>
      <w:r>
        <w:rPr>
          <w:rFonts w:hint="eastAsia"/>
          <w:lang w:val="en-US" w:eastAsia="zh-CN"/>
        </w:rPr>
        <w:t xml:space="preserve">   开启Tomcat服务器后，你可以选择直接在电脑上运行，也能在手机浏览器中输入网址进入本系统。</w:t>
      </w:r>
    </w:p>
    <w:p>
      <w:pPr>
        <w:pStyle w:val="2"/>
        <w:keepNext/>
        <w:keepLines/>
        <w:pageBreakBefore w:val="0"/>
        <w:widowControl w:val="0"/>
        <w:kinsoku/>
        <w:wordWrap/>
        <w:overflowPunct/>
        <w:topLinePunct w:val="0"/>
        <w:autoSpaceDE/>
        <w:autoSpaceDN/>
        <w:bidi w:val="0"/>
        <w:adjustRightInd/>
        <w:snapToGrid/>
        <w:spacing w:before="157" w:beforeLines="50" w:after="157" w:afterLines="50"/>
        <w:ind w:left="0" w:leftChars="0" w:right="0" w:rightChars="0" w:firstLine="0" w:firstLineChars="0"/>
        <w:jc w:val="both"/>
        <w:textAlignment w:val="auto"/>
        <w:rPr>
          <w:rFonts w:hint="eastAsia"/>
          <w:lang w:val="en-US" w:eastAsia="zh-CN"/>
        </w:rPr>
      </w:pPr>
      <w:bookmarkStart w:id="69" w:name="_Toc30670"/>
      <w:r>
        <w:rPr>
          <w:rFonts w:hint="eastAsia"/>
          <w:lang w:val="en-US" w:eastAsia="zh-CN"/>
        </w:rPr>
        <w:t>5</w:t>
      </w:r>
      <w:r>
        <w:rPr>
          <w:rFonts w:hint="eastAsia"/>
        </w:rPr>
        <w:t xml:space="preserve">  </w:t>
      </w:r>
      <w:r>
        <w:rPr>
          <w:rFonts w:hint="eastAsia"/>
          <w:lang w:val="en-US" w:eastAsia="zh-CN"/>
        </w:rPr>
        <w:t>数据库设计</w:t>
      </w:r>
      <w:bookmarkEnd w:id="69"/>
    </w:p>
    <w:p>
      <w:pPr>
        <w:pStyle w:val="3"/>
        <w:keepNext/>
        <w:keepLines/>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rPr>
          <w:rFonts w:hint="eastAsia"/>
          <w:lang w:val="en-US" w:eastAsia="zh-CN"/>
        </w:rPr>
      </w:pPr>
      <w:bookmarkStart w:id="70" w:name="_Toc28319"/>
      <w:r>
        <w:rPr>
          <w:rFonts w:hint="eastAsia"/>
          <w:lang w:val="en-US" w:eastAsia="zh-CN"/>
        </w:rPr>
        <w:t>5.1</w:t>
      </w:r>
      <w:r>
        <w:rPr>
          <w:rFonts w:hint="eastAsia" w:ascii="黑体" w:hAnsi="宋体" w:eastAsia="黑体"/>
          <w:sz w:val="28"/>
          <w:szCs w:val="24"/>
        </w:rPr>
        <w:t xml:space="preserve">  </w:t>
      </w:r>
      <w:r>
        <w:rPr>
          <w:rFonts w:hint="eastAsia" w:ascii="黑体" w:hAnsi="宋体"/>
          <w:sz w:val="28"/>
          <w:szCs w:val="24"/>
          <w:lang w:val="en-US" w:eastAsia="zh-CN"/>
        </w:rPr>
        <w:t>Mysql</w:t>
      </w:r>
      <w:r>
        <w:rPr>
          <w:rFonts w:hint="eastAsia"/>
          <w:lang w:val="en-US" w:eastAsia="zh-CN"/>
        </w:rPr>
        <w:t>数据库介绍</w:t>
      </w:r>
      <w:bookmarkEnd w:id="70"/>
    </w:p>
    <w:p>
      <w:pPr>
        <w:rPr>
          <w:rFonts w:hint="eastAsia"/>
        </w:rPr>
      </w:pPr>
      <w:r>
        <w:rPr>
          <w:rFonts w:hint="eastAsia"/>
          <w:lang w:val="en-US" w:eastAsia="zh-CN"/>
        </w:rPr>
        <w:t xml:space="preserve">    MySQL是一个</w:t>
      </w:r>
      <w:r>
        <w:rPr>
          <w:rFonts w:hint="eastAsia"/>
          <w:lang w:val="en-US" w:eastAsia="zh-CN"/>
        </w:rPr>
        <w:fldChar w:fldCharType="begin"/>
      </w:r>
      <w:r>
        <w:rPr>
          <w:rFonts w:hint="eastAsia"/>
          <w:lang w:val="en-US" w:eastAsia="zh-CN"/>
        </w:rPr>
        <w:instrText xml:space="preserve"> HYPERLINK "http://baike.baidu.com/item/%E5%85%B3%E7%B3%BB%E5%9E%8B%E6%95%B0%E6%8D%AE%E5%BA%93%E7%AE%A1%E7%90%86%E7%B3%BB%E7%BB%9F" \t "http://baike.baidu.com/_blank" </w:instrText>
      </w:r>
      <w:r>
        <w:rPr>
          <w:rFonts w:hint="eastAsia"/>
          <w:lang w:val="en-US" w:eastAsia="zh-CN"/>
        </w:rPr>
        <w:fldChar w:fldCharType="separate"/>
      </w:r>
      <w:r>
        <w:rPr>
          <w:rFonts w:hint="eastAsia"/>
        </w:rPr>
        <w:t>关系型数据库管理系统</w:t>
      </w:r>
      <w:r>
        <w:rPr>
          <w:rFonts w:hint="eastAsia"/>
          <w:lang w:val="en-US" w:eastAsia="zh-CN"/>
        </w:rPr>
        <w:fldChar w:fldCharType="end"/>
      </w:r>
      <w:r>
        <w:rPr>
          <w:rFonts w:hint="eastAsia"/>
          <w:lang w:val="en-US" w:eastAsia="zh-CN"/>
        </w:rPr>
        <w:t>，由瑞典MySQL AB 公司开发，目前属于 </w:t>
      </w:r>
      <w:r>
        <w:rPr>
          <w:rFonts w:hint="eastAsia"/>
          <w:lang w:val="en-US" w:eastAsia="zh-CN"/>
        </w:rPr>
        <w:fldChar w:fldCharType="begin"/>
      </w:r>
      <w:r>
        <w:rPr>
          <w:rFonts w:hint="eastAsia"/>
          <w:lang w:val="en-US" w:eastAsia="zh-CN"/>
        </w:rPr>
        <w:instrText xml:space="preserve"> HYPERLINK "http://baike.baidu.com/item/Oracle" \t "http://baike.baidu.com/_blank" </w:instrText>
      </w:r>
      <w:r>
        <w:rPr>
          <w:rFonts w:hint="eastAsia"/>
          <w:lang w:val="en-US" w:eastAsia="zh-CN"/>
        </w:rPr>
        <w:fldChar w:fldCharType="separate"/>
      </w:r>
      <w:r>
        <w:rPr>
          <w:rFonts w:hint="eastAsia"/>
        </w:rPr>
        <w:t>Oracle</w:t>
      </w:r>
      <w:r>
        <w:rPr>
          <w:rFonts w:hint="eastAsia"/>
          <w:lang w:val="en-US" w:eastAsia="zh-CN"/>
        </w:rPr>
        <w:fldChar w:fldCharType="end"/>
      </w:r>
      <w:r>
        <w:rPr>
          <w:rFonts w:hint="eastAsia"/>
          <w:lang w:val="en-US" w:eastAsia="zh-CN"/>
        </w:rPr>
        <w:t> 旗下产品。MySQL 是最流行的</w:t>
      </w:r>
      <w:r>
        <w:rPr>
          <w:rFonts w:hint="eastAsia"/>
          <w:lang w:val="en-US" w:eastAsia="zh-CN"/>
        </w:rPr>
        <w:fldChar w:fldCharType="begin"/>
      </w:r>
      <w:r>
        <w:rPr>
          <w:rFonts w:hint="eastAsia"/>
          <w:lang w:val="en-US" w:eastAsia="zh-CN"/>
        </w:rPr>
        <w:instrText xml:space="preserve"> HYPERLINK "http://baike.baidu.com/item/%E5%85%B3%E7%B3%BB%E5%9E%8B%E6%95%B0%E6%8D%AE%E5%BA%93%E7%AE%A1%E7%90%86%E7%B3%BB%E7%BB%9F" \t "http://baike.baidu.com/_blank" </w:instrText>
      </w:r>
      <w:r>
        <w:rPr>
          <w:rFonts w:hint="eastAsia"/>
          <w:lang w:val="en-US" w:eastAsia="zh-CN"/>
        </w:rPr>
        <w:fldChar w:fldCharType="separate"/>
      </w:r>
      <w:r>
        <w:rPr>
          <w:rFonts w:hint="eastAsia"/>
        </w:rPr>
        <w:t>关系型数据库管理系统</w:t>
      </w:r>
      <w:r>
        <w:rPr>
          <w:rFonts w:hint="eastAsia"/>
          <w:lang w:val="en-US" w:eastAsia="zh-CN"/>
        </w:rPr>
        <w:fldChar w:fldCharType="end"/>
      </w:r>
      <w:r>
        <w:rPr>
          <w:rFonts w:hint="eastAsia"/>
          <w:lang w:val="en-US" w:eastAsia="zh-CN"/>
        </w:rPr>
        <w:t>之一，在 WEB 应用方面，MySQL是最好的 RDBMS (Relational Database Management System，关系数据库管理系统) 应用软件。</w:t>
      </w:r>
    </w:p>
    <w:p>
      <w:pPr>
        <w:rPr>
          <w:rFonts w:hint="default"/>
          <w:sz w:val="24"/>
          <w:lang w:val="zh-CN"/>
        </w:rPr>
      </w:pPr>
      <w:r>
        <w:rPr>
          <w:rFonts w:hint="eastAsia"/>
          <w:lang w:val="en-US" w:eastAsia="zh-CN"/>
        </w:rPr>
        <w:t xml:space="preserve">   MySQL是一种关系数据库管理系统，关系数据库将数据保存在不同的表中，而不是将所有数据放在一个大仓库内，这样就增加了速度并提高了灵活性。MySQL所使用的 SQL 语言是用于访问</w:t>
      </w:r>
      <w:r>
        <w:rPr>
          <w:rFonts w:hint="eastAsia"/>
          <w:lang w:val="en-US" w:eastAsia="zh-CN"/>
        </w:rPr>
        <w:fldChar w:fldCharType="begin"/>
      </w:r>
      <w:r>
        <w:rPr>
          <w:rFonts w:hint="eastAsia"/>
          <w:lang w:val="en-US" w:eastAsia="zh-CN"/>
        </w:rPr>
        <w:instrText xml:space="preserve"> HYPERLINK "http://baike.baidu.com/item/%E6%95%B0%E6%8D%AE%E5%BA%93" \t "http://baike.baidu.com/_blank" </w:instrText>
      </w:r>
      <w:r>
        <w:rPr>
          <w:rFonts w:hint="eastAsia"/>
          <w:lang w:val="en-US" w:eastAsia="zh-CN"/>
        </w:rPr>
        <w:fldChar w:fldCharType="separate"/>
      </w:r>
      <w:r>
        <w:rPr>
          <w:rFonts w:hint="eastAsia"/>
        </w:rPr>
        <w:t>数据库</w:t>
      </w:r>
      <w:r>
        <w:rPr>
          <w:rFonts w:hint="eastAsia"/>
          <w:lang w:val="en-US" w:eastAsia="zh-CN"/>
        </w:rPr>
        <w:fldChar w:fldCharType="end"/>
      </w:r>
      <w:r>
        <w:rPr>
          <w:rFonts w:hint="eastAsia"/>
          <w:lang w:val="en-US" w:eastAsia="zh-CN"/>
        </w:rPr>
        <w:t>的最常用标准化语言。MySQL 软件采用了双授权政策，分为社区版和商业版，由于其体积小、速度快、总体拥有成本低，尤其是</w:t>
      </w:r>
      <w:r>
        <w:rPr>
          <w:rFonts w:hint="eastAsia"/>
          <w:lang w:val="en-US" w:eastAsia="zh-CN"/>
        </w:rPr>
        <w:fldChar w:fldCharType="begin"/>
      </w:r>
      <w:r>
        <w:rPr>
          <w:rFonts w:hint="eastAsia"/>
          <w:lang w:val="en-US" w:eastAsia="zh-CN"/>
        </w:rPr>
        <w:instrText xml:space="preserve"> HYPERLINK "http://baike.baidu.com/item/%E5%BC%80%E6%94%BE%E6%BA%90%E7%A0%81" \t "http://baike.baidu.com/_blank" </w:instrText>
      </w:r>
      <w:r>
        <w:rPr>
          <w:rFonts w:hint="eastAsia"/>
          <w:lang w:val="en-US" w:eastAsia="zh-CN"/>
        </w:rPr>
        <w:fldChar w:fldCharType="separate"/>
      </w:r>
      <w:r>
        <w:rPr>
          <w:rFonts w:hint="eastAsia"/>
        </w:rPr>
        <w:t>开放源码</w:t>
      </w:r>
      <w:r>
        <w:rPr>
          <w:rFonts w:hint="eastAsia"/>
          <w:lang w:val="en-US" w:eastAsia="zh-CN"/>
        </w:rPr>
        <w:fldChar w:fldCharType="end"/>
      </w:r>
      <w:r>
        <w:rPr>
          <w:rFonts w:hint="eastAsia"/>
          <w:lang w:val="en-US" w:eastAsia="zh-CN"/>
        </w:rPr>
        <w:t xml:space="preserve">这一特点，一般中小型网站的开发都选择 MySQL 作为网站数据库。MySQL </w:t>
      </w:r>
      <w:r>
        <w:rPr>
          <w:rFonts w:hint="eastAsia"/>
        </w:rPr>
        <w:t>是开源的，所以你不需要支付额外的费用。</w:t>
      </w:r>
      <w:r>
        <w:rPr>
          <w:rFonts w:hint="eastAsia"/>
          <w:lang w:val="en-US" w:eastAsia="zh-CN"/>
        </w:rPr>
        <w:t xml:space="preserve">MySQL </w:t>
      </w:r>
      <w:r>
        <w:rPr>
          <w:rFonts w:hint="eastAsia"/>
        </w:rPr>
        <w:t>支持大型的数据库。可以处理拥有上千万条记录的大型数据库。</w:t>
      </w:r>
      <w:r>
        <w:rPr>
          <w:rFonts w:hint="eastAsia"/>
          <w:lang w:eastAsia="zh-CN"/>
        </w:rPr>
        <w:t>它</w:t>
      </w:r>
      <w:r>
        <w:rPr>
          <w:rFonts w:hint="eastAsia"/>
        </w:rPr>
        <w:t>使用标准的SQL数据语言形式。可以允许于多个系统上，并且支持多种语言</w:t>
      </w:r>
      <w:r>
        <w:rPr>
          <w:rFonts w:hint="eastAsia"/>
          <w:lang w:val="en-US" w:eastAsia="zh-CN"/>
        </w:rPr>
        <w:t>,</w:t>
      </w:r>
      <w:r>
        <w:rPr>
          <w:rFonts w:hint="eastAsia"/>
        </w:rPr>
        <w:t>支持大型数据库，支持5000万条记录的数据仓库，32位系统表文件最大可支持4GB，64位系统支持最大的表文件为8TB。</w:t>
      </w:r>
    </w:p>
    <w:p>
      <w:pPr>
        <w:pStyle w:val="3"/>
        <w:rPr>
          <w:rFonts w:hint="eastAsia"/>
        </w:rPr>
      </w:pPr>
      <w:bookmarkStart w:id="71" w:name="_Toc2140"/>
      <w:r>
        <w:rPr>
          <w:rFonts w:hint="eastAsia"/>
          <w:lang w:val="en-US" w:eastAsia="zh-CN"/>
        </w:rPr>
        <w:t>5.2</w:t>
      </w:r>
      <w:r>
        <w:rPr>
          <w:rFonts w:hint="eastAsia" w:ascii="黑体" w:hAnsi="宋体" w:eastAsia="黑体"/>
          <w:sz w:val="28"/>
          <w:szCs w:val="24"/>
        </w:rPr>
        <w:t xml:space="preserve">  </w:t>
      </w:r>
      <w:r>
        <w:t>数据库结构</w:t>
      </w:r>
      <w:bookmarkEnd w:id="71"/>
    </w:p>
    <w:p>
      <w:pPr>
        <w:autoSpaceDE w:val="0"/>
        <w:autoSpaceDN w:val="0"/>
        <w:adjustRightInd w:val="0"/>
        <w:spacing w:line="360" w:lineRule="auto"/>
        <w:jc w:val="left"/>
        <w:rPr>
          <w:sz w:val="24"/>
          <w:lang w:val="zh-CN"/>
        </w:rPr>
      </w:pPr>
      <w:r>
        <w:rPr>
          <w:rFonts w:hint="eastAsia"/>
          <w:sz w:val="24"/>
          <w:lang w:val="en-US" w:eastAsia="zh-CN"/>
        </w:rPr>
        <w:t xml:space="preserve">    </w:t>
      </w:r>
      <w:r>
        <w:rPr>
          <w:sz w:val="24"/>
          <w:lang w:val="zh-CN"/>
        </w:rPr>
        <w:t>数据库的结构分析在数据库开发前期的设计中占很重要的位置，一个好的系统，离不开一个层次清晰，功能完善的后台数据库结构。</w:t>
      </w:r>
    </w:p>
    <w:p>
      <w:pPr>
        <w:autoSpaceDE w:val="0"/>
        <w:autoSpaceDN w:val="0"/>
        <w:adjustRightInd w:val="0"/>
        <w:spacing w:line="360" w:lineRule="auto"/>
        <w:ind w:firstLine="480" w:firstLineChars="200"/>
        <w:jc w:val="left"/>
        <w:rPr>
          <w:sz w:val="24"/>
        </w:rPr>
      </w:pPr>
      <w:r>
        <w:rPr>
          <w:sz w:val="24"/>
          <w:lang w:val="zh-CN"/>
        </w:rPr>
        <w:t>首先在设计数据库时要分离各个实体和表，一个实体对应一个表；同时，要明确各实体间的关联，明确各实体的属性，以便确定它的字段。下面从实际需求的角度来说明本系统的数据库的结构设计。</w:t>
      </w:r>
    </w:p>
    <w:p>
      <w:pPr>
        <w:pStyle w:val="3"/>
        <w:rPr>
          <w:rFonts w:hint="eastAsia"/>
          <w:lang w:val="en-US" w:eastAsia="zh-CN"/>
        </w:rPr>
      </w:pPr>
      <w:bookmarkStart w:id="72" w:name="_Toc389924803"/>
      <w:bookmarkStart w:id="73" w:name="_Toc3465"/>
      <w:r>
        <w:rPr>
          <w:rFonts w:hint="eastAsia"/>
          <w:lang w:val="en-US" w:eastAsia="zh-CN"/>
        </w:rPr>
        <w:t>5.3</w:t>
      </w:r>
      <w:r>
        <w:rPr>
          <w:rFonts w:hint="eastAsia" w:ascii="黑体" w:hAnsi="宋体" w:eastAsia="黑体"/>
          <w:sz w:val="28"/>
          <w:szCs w:val="24"/>
        </w:rPr>
        <w:t xml:space="preserve">  </w:t>
      </w:r>
      <w:r>
        <w:rPr>
          <w:rFonts w:hint="eastAsia"/>
          <w:lang w:val="en-US" w:eastAsia="zh-CN"/>
        </w:rPr>
        <w:t>ER图</w:t>
      </w:r>
      <w:bookmarkEnd w:id="72"/>
      <w:bookmarkEnd w:id="73"/>
    </w:p>
    <w:p>
      <w:pPr>
        <w:autoSpaceDE w:val="0"/>
        <w:autoSpaceDN w:val="0"/>
        <w:spacing w:line="360" w:lineRule="auto"/>
        <w:ind w:firstLine="420" w:firstLineChars="0"/>
        <w:jc w:val="left"/>
        <w:rPr>
          <w:rFonts w:hint="eastAsia"/>
          <w:sz w:val="24"/>
          <w:lang w:val="en-US" w:eastAsia="zh-CN"/>
        </w:rPr>
      </w:pPr>
      <w:r>
        <w:rPr>
          <w:sz w:val="24"/>
          <w:lang w:val="zh-CN"/>
        </w:rPr>
        <w:t>建立各表间的关系，除有利于进行连接查询外，还可以大大简化数据库的操作，从而提高工作效率。同时，由于各表间的相互关系的存在，使各表间实施了完整性的原则，可以避免一些误操作。通过建立各表间的关系，就可以有效地管理各表的记录。</w:t>
      </w:r>
      <w:r>
        <w:rPr>
          <w:rFonts w:hint="eastAsia"/>
          <w:sz w:val="24"/>
          <w:lang w:val="zh-CN"/>
        </w:rPr>
        <w:t>本系统各表的实体如下。</w:t>
      </w:r>
      <w:r>
        <w:rPr>
          <w:rFonts w:hint="eastAsia"/>
          <w:sz w:val="24"/>
          <w:lang w:val="en-US" w:eastAsia="zh-CN"/>
        </w:rPr>
        <w:t xml:space="preserve">   </w:t>
      </w:r>
    </w:p>
    <w:p>
      <w:pPr>
        <w:autoSpaceDE w:val="0"/>
        <w:autoSpaceDN w:val="0"/>
        <w:spacing w:line="360" w:lineRule="auto"/>
        <w:jc w:val="left"/>
        <w:rPr>
          <w:rFonts w:hint="eastAsia"/>
          <w:sz w:val="24"/>
          <w:lang w:val="en-US" w:eastAsia="zh-CN"/>
        </w:rPr>
      </w:pPr>
      <w:r>
        <w:rPr>
          <w:rFonts w:hint="eastAsia"/>
          <w:sz w:val="24"/>
          <w:lang w:val="en-US" w:eastAsia="zh-CN"/>
        </w:rPr>
        <w:t xml:space="preserve">   学生实体如图5.1所示。</w:t>
      </w:r>
    </w:p>
    <w:p>
      <w:pPr>
        <w:autoSpaceDE w:val="0"/>
        <w:autoSpaceDN w:val="0"/>
        <w:spacing w:line="360" w:lineRule="auto"/>
        <w:jc w:val="left"/>
        <w:rPr>
          <w:rFonts w:hint="eastAsia"/>
          <w:sz w:val="24"/>
          <w:lang w:val="en-US" w:eastAsia="zh-CN"/>
        </w:rPr>
      </w:pPr>
      <w:r>
        <w:rPr>
          <w:sz w:val="21"/>
        </w:rPr>
        <mc:AlternateContent>
          <mc:Choice Requires="wpg">
            <w:drawing>
              <wp:anchor distT="0" distB="0" distL="114300" distR="114300" simplePos="0" relativeHeight="14336" behindDoc="0" locked="0" layoutInCell="1" allowOverlap="1">
                <wp:simplePos x="0" y="0"/>
                <wp:positionH relativeFrom="column">
                  <wp:posOffset>1103630</wp:posOffset>
                </wp:positionH>
                <wp:positionV relativeFrom="paragraph">
                  <wp:posOffset>104140</wp:posOffset>
                </wp:positionV>
                <wp:extent cx="3782060" cy="1818640"/>
                <wp:effectExtent l="6350" t="6350" r="21590" b="22860"/>
                <wp:wrapNone/>
                <wp:docPr id="3" name="组合 3"/>
                <wp:cNvGraphicFramePr/>
                <a:graphic xmlns:a="http://schemas.openxmlformats.org/drawingml/2006/main">
                  <a:graphicData uri="http://schemas.microsoft.com/office/word/2010/wordprocessingGroup">
                    <wpg:wgp>
                      <wpg:cNvGrpSpPr/>
                      <wpg:grpSpPr>
                        <a:xfrm>
                          <a:off x="0" y="0"/>
                          <a:ext cx="3782060" cy="1818640"/>
                          <a:chOff x="5377" y="190686"/>
                          <a:chExt cx="5956" cy="2864"/>
                        </a:xfrm>
                      </wpg:grpSpPr>
                      <wps:wsp>
                        <wps:cNvPr id="1" name="文本框 1"/>
                        <wps:cNvSpPr txBox="1"/>
                        <wps:spPr>
                          <a:xfrm>
                            <a:off x="7553" y="190806"/>
                            <a:ext cx="1425" cy="495"/>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val="en-US" w:eastAsia="zh-CN"/>
                                </w:rPr>
                                <w:t xml:space="preserve">   </w:t>
                              </w:r>
                              <w:r>
                                <w:rPr>
                                  <w:rFonts w:hint="eastAsia"/>
                                  <w:lang w:eastAsia="zh-CN"/>
                                </w:rPr>
                                <w:t>学生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椭圆 4"/>
                        <wps:cNvSpPr/>
                        <wps:spPr>
                          <a:xfrm>
                            <a:off x="5406" y="190731"/>
                            <a:ext cx="1067" cy="704"/>
                          </a:xfrm>
                          <a:prstGeom prst="ellipse">
                            <a:avLst/>
                          </a:prstGeom>
                          <a:ln w="12700" cmpd="sng">
                            <a:solidFill>
                              <a:schemeClr val="tx2">
                                <a:lumMod val="40000"/>
                                <a:lumOff val="60000"/>
                              </a:schemeClr>
                            </a:solidFill>
                            <a:prstDash val="solid"/>
                          </a:ln>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Theme="minorEastAsia"/>
                                  <w:sz w:val="21"/>
                                  <w:szCs w:val="21"/>
                                  <w:lang w:val="en-US" w:eastAsia="zh-CN"/>
                                </w:rPr>
                              </w:pPr>
                              <w:r>
                                <w:rPr>
                                  <w:rFonts w:hint="eastAsia"/>
                                  <w:sz w:val="21"/>
                                  <w:szCs w:val="21"/>
                                  <w:lang w:val="en-US" w:eastAsia="zh-C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5377" y="191691"/>
                            <a:ext cx="1366" cy="706"/>
                          </a:xfrm>
                          <a:prstGeom prst="ellipse">
                            <a:avLst/>
                          </a:prstGeom>
                          <a:ln w="12700" cmpd="sng">
                            <a:solidFill>
                              <a:schemeClr val="tx2">
                                <a:lumMod val="40000"/>
                                <a:lumOff val="60000"/>
                              </a:schemeClr>
                            </a:solidFill>
                            <a:prstDash val="solid"/>
                          </a:ln>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Theme="minorEastAsia"/>
                                  <w:sz w:val="21"/>
                                  <w:szCs w:val="21"/>
                                  <w:lang w:val="en-US" w:eastAsia="zh-CN"/>
                                </w:rPr>
                              </w:pPr>
                              <w:r>
                                <w:rPr>
                                  <w:rFonts w:hint="eastAsia"/>
                                  <w:sz w:val="21"/>
                                  <w:szCs w:val="21"/>
                                  <w:lang w:val="en-US" w:eastAsia="zh-CN"/>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椭圆 10"/>
                        <wps:cNvSpPr/>
                        <wps:spPr>
                          <a:xfrm>
                            <a:off x="9892" y="190686"/>
                            <a:ext cx="1441" cy="809"/>
                          </a:xfrm>
                          <a:prstGeom prst="ellipse">
                            <a:avLst/>
                          </a:prstGeom>
                          <a:ln w="12700" cmpd="sng">
                            <a:solidFill>
                              <a:schemeClr val="tx2">
                                <a:lumMod val="40000"/>
                                <a:lumOff val="60000"/>
                              </a:schemeClr>
                            </a:solidFill>
                            <a:prstDash val="solid"/>
                          </a:ln>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sz w:val="21"/>
                                  <w:szCs w:val="21"/>
                                  <w:lang w:val="en-US" w:eastAsia="zh-CN"/>
                                </w:rPr>
                                <w:t>班级</w:t>
                              </w:r>
                              <w:r>
                                <w:rPr>
                                  <w:rFonts w:hint="eastAsia"/>
                                  <w:lang w:val="en-US" w:eastAsia="zh-C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a:stCxn id="4" idx="6"/>
                          <a:endCxn id="1" idx="1"/>
                        </wps:cNvCnPr>
                        <wps:spPr>
                          <a:xfrm flipV="1">
                            <a:off x="6473" y="191054"/>
                            <a:ext cx="1080" cy="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a:stCxn id="1" idx="3"/>
                          <a:endCxn id="10" idx="2"/>
                        </wps:cNvCnPr>
                        <wps:spPr>
                          <a:xfrm>
                            <a:off x="8978" y="191054"/>
                            <a:ext cx="914" cy="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flipH="1">
                            <a:off x="6508" y="191324"/>
                            <a:ext cx="1487" cy="4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flipH="1">
                            <a:off x="6975" y="191315"/>
                            <a:ext cx="1170" cy="1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连接符 15"/>
                        <wps:cNvCnPr>
                          <a:stCxn id="1" idx="2"/>
                          <a:endCxn id="7" idx="0"/>
                        </wps:cNvCnPr>
                        <wps:spPr>
                          <a:xfrm flipH="1">
                            <a:off x="7913" y="191301"/>
                            <a:ext cx="353" cy="15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直接连接符 16"/>
                        <wps:cNvCnPr>
                          <a:stCxn id="1" idx="2"/>
                        </wps:cNvCnPr>
                        <wps:spPr>
                          <a:xfrm>
                            <a:off x="8266" y="191301"/>
                            <a:ext cx="1035" cy="1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a:endCxn id="9" idx="1"/>
                        </wps:cNvCnPr>
                        <wps:spPr>
                          <a:xfrm>
                            <a:off x="8295" y="191331"/>
                            <a:ext cx="1690" cy="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椭圆 7"/>
                        <wps:cNvSpPr/>
                        <wps:spPr>
                          <a:xfrm>
                            <a:off x="7296" y="192816"/>
                            <a:ext cx="1233" cy="734"/>
                          </a:xfrm>
                          <a:prstGeom prst="ellipse">
                            <a:avLst/>
                          </a:prstGeom>
                          <a:ln w="12700" cmpd="sng">
                            <a:solidFill>
                              <a:schemeClr val="tx2">
                                <a:lumMod val="40000"/>
                                <a:lumOff val="60000"/>
                              </a:schemeClr>
                            </a:solidFill>
                            <a:prstDash val="solid"/>
                          </a:ln>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sz w:val="21"/>
                                  <w:szCs w:val="21"/>
                                  <w:lang w:val="en-US" w:eastAsia="zh-CN"/>
                                </w:rPr>
                              </w:pPr>
                              <w:r>
                                <w:rPr>
                                  <w:rFonts w:hint="eastAsia" w:eastAsiaTheme="minorEastAsia"/>
                                  <w:sz w:val="21"/>
                                  <w:szCs w:val="21"/>
                                  <w:lang w:val="en-US"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椭圆 8"/>
                        <wps:cNvSpPr/>
                        <wps:spPr>
                          <a:xfrm>
                            <a:off x="8812" y="192592"/>
                            <a:ext cx="1486" cy="735"/>
                          </a:xfrm>
                          <a:prstGeom prst="ellipse">
                            <a:avLst/>
                          </a:prstGeom>
                          <a:ln w="12700" cmpd="sng">
                            <a:solidFill>
                              <a:schemeClr val="tx2">
                                <a:lumMod val="40000"/>
                                <a:lumOff val="60000"/>
                              </a:schemeClr>
                            </a:solidFill>
                            <a:prstDash val="solid"/>
                          </a:ln>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Theme="minorEastAsia"/>
                                  <w:sz w:val="21"/>
                                  <w:szCs w:val="21"/>
                                  <w:lang w:val="en-US" w:eastAsia="zh-CN"/>
                                </w:rPr>
                              </w:pPr>
                              <w:r>
                                <w:rPr>
                                  <w:rFonts w:hint="eastAsia"/>
                                  <w:sz w:val="21"/>
                                  <w:szCs w:val="21"/>
                                  <w:lang w:val="en-US" w:eastAsia="zh-CN"/>
                                </w:rPr>
                                <w:t>学校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椭圆 9"/>
                        <wps:cNvSpPr/>
                        <wps:spPr>
                          <a:xfrm>
                            <a:off x="9787" y="191841"/>
                            <a:ext cx="1350" cy="748"/>
                          </a:xfrm>
                          <a:prstGeom prst="ellipse">
                            <a:avLst/>
                          </a:prstGeom>
                          <a:ln w="12700" cmpd="sng">
                            <a:solidFill>
                              <a:schemeClr val="tx2">
                                <a:lumMod val="40000"/>
                                <a:lumOff val="60000"/>
                              </a:schemeClr>
                            </a:solidFill>
                            <a:prstDash val="solid"/>
                          </a:ln>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sz w:val="21"/>
                                  <w:szCs w:val="21"/>
                                  <w:lang w:val="en-US" w:eastAsia="zh-CN"/>
                                </w:rPr>
                                <w:t>手机号</w:t>
                              </w:r>
                              <w:r>
                                <w:rPr>
                                  <w:rFonts w:hint="eastAsia"/>
                                  <w:lang w:val="en-US" w:eastAsia="zh-CN"/>
                                </w:rPr>
                                <w:t>码</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86.9pt;margin-top:8.2pt;height:143.2pt;width:297.8pt;z-index:14336;mso-width-relative:page;mso-height-relative:page;" coordorigin="5377,190686" coordsize="5956,2864" o:gfxdata="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">
                <o:lock v:ext="edit" aspectratio="f"/>
                <v:shape id="_x0000_s1026" o:spid="_x0000_s1026" o:spt="202" type="#_x0000_t202" style="position:absolute;left:7553;top:190806;height:495;width:1425;" fillcolor="#FFFFFF [3201]" filled="t" stroked="t" coordsize="21600,21600" o:gfxdata="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KE83LgAAADaAAAA&#10;DwAAAAAAAAABACAAAAAiAAAAZHJzL2Rvd25yZXYueG1sUEsBAhQAFAAAAAgAh07iQDMvBZ47AAAA&#10;OQAAABAAAAAAAAAAAQAgAAAABwEAAGRycy9zaGFwZXhtbC54bWxQSwUGAAAAAAYABgBbAQAAsQMA&#10;AAAA&#10;">
                  <v:fill on="t" focussize="0,0"/>
                  <v:stroke weight="0.5pt" color="#4F81BD [3204]" joinstyle="round"/>
                  <v:imagedata o:title=""/>
                  <o:lock v:ext="edit" aspectratio="f"/>
                  <v:textbox>
                    <w:txbxContent>
                      <w:p>
                        <w:pPr>
                          <w:rPr>
                            <w:rFonts w:hint="eastAsia" w:eastAsiaTheme="minorEastAsia"/>
                            <w:lang w:eastAsia="zh-CN"/>
                          </w:rPr>
                        </w:pPr>
                        <w:r>
                          <w:rPr>
                            <w:rFonts w:hint="eastAsia"/>
                            <w:lang w:val="en-US" w:eastAsia="zh-CN"/>
                          </w:rPr>
                          <w:t xml:space="preserve">   </w:t>
                        </w:r>
                        <w:r>
                          <w:rPr>
                            <w:rFonts w:hint="eastAsia"/>
                            <w:lang w:eastAsia="zh-CN"/>
                          </w:rPr>
                          <w:t>学生</w:t>
                        </w:r>
                      </w:p>
                    </w:txbxContent>
                  </v:textbox>
                </v:shape>
                <v:shape id="_x0000_s1026" o:spid="_x0000_s1026" o:spt="3" type="#_x0000_t3" style="position:absolute;left:5406;top:190731;height:704;width:1067;v-text-anchor:middle;" fillcolor="#FFFFFF [3201]" filled="t" stroked="t" coordsize="21600,21600" o:gfxdata="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Jqnb4A&#10;AADaAAAADwAAAAAAAAABACAAAAAiAAAAZHJzL2Rvd25yZXYueG1sUEsBAhQAFAAAAAgAh07iQDMv&#10;BZ47AAAAOQAAABAAAAAAAAAAAQAgAAAADQEAAGRycy9zaGFwZXhtbC54bWxQSwUGAAAAAAYABgBb&#10;AQAAtwMAAAAA&#10;">
                  <v:fill on="t" focussize="0,0"/>
                  <v:stroke weight="1pt" color="#8EB4E3 [1311]" joinstyle="round"/>
                  <v:imagedata o:title=""/>
                  <o:lock v:ext="edit" aspectratio="f"/>
                  <v:textbox>
                    <w:txbxContent>
                      <w:p>
                        <w:pPr>
                          <w:jc w:val="center"/>
                          <w:rPr>
                            <w:rFonts w:hint="eastAsia" w:eastAsiaTheme="minorEastAsia"/>
                            <w:sz w:val="21"/>
                            <w:szCs w:val="21"/>
                            <w:lang w:val="en-US" w:eastAsia="zh-CN"/>
                          </w:rPr>
                        </w:pPr>
                        <w:r>
                          <w:rPr>
                            <w:rFonts w:hint="eastAsia"/>
                            <w:sz w:val="21"/>
                            <w:szCs w:val="21"/>
                            <w:lang w:val="en-US" w:eastAsia="zh-CN"/>
                          </w:rPr>
                          <w:t>ID</w:t>
                        </w:r>
                      </w:p>
                    </w:txbxContent>
                  </v:textbox>
                </v:shape>
                <v:shape id="_x0000_s1026" o:spid="_x0000_s1026" o:spt="3" type="#_x0000_t3" style="position:absolute;left:5377;top:191691;height:706;width:1366;v-text-anchor:middle;" fillcolor="#FFFFFF [3201]" filled="t" stroked="t" coordsize="21600,21600" o:gfxdata="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7PBr4A&#10;AADaAAAADwAAAAAAAAABACAAAAAiAAAAZHJzL2Rvd25yZXYueG1sUEsBAhQAFAAAAAgAh07iQDMv&#10;BZ47AAAAOQAAABAAAAAAAAAAAQAgAAAADQEAAGRycy9zaGFwZXhtbC54bWxQSwUGAAAAAAYABgBb&#10;AQAAtwMAAAAA&#10;">
                  <v:fill on="t" focussize="0,0"/>
                  <v:stroke weight="1pt" color="#8EB4E3 [1311]" joinstyle="round"/>
                  <v:imagedata o:title=""/>
                  <o:lock v:ext="edit" aspectratio="f"/>
                  <v:textbox>
                    <w:txbxContent>
                      <w:p>
                        <w:pPr>
                          <w:jc w:val="center"/>
                          <w:rPr>
                            <w:rFonts w:hint="eastAsia" w:eastAsiaTheme="minorEastAsia"/>
                            <w:sz w:val="21"/>
                            <w:szCs w:val="21"/>
                            <w:lang w:val="en-US" w:eastAsia="zh-CN"/>
                          </w:rPr>
                        </w:pPr>
                        <w:r>
                          <w:rPr>
                            <w:rFonts w:hint="eastAsia"/>
                            <w:sz w:val="21"/>
                            <w:szCs w:val="21"/>
                            <w:lang w:val="en-US" w:eastAsia="zh-CN"/>
                          </w:rPr>
                          <w:t>用户名</w:t>
                        </w:r>
                      </w:p>
                    </w:txbxContent>
                  </v:textbox>
                </v:shape>
                <v:shape id="_x0000_s1026" o:spid="_x0000_s1026" o:spt="3" type="#_x0000_t3" style="position:absolute;left:9892;top:190686;height:809;width:1441;v-text-anchor:middle;" fillcolor="#FFFFFF [3201]" filled="t" stroked="t" coordsize="21600,21600" o:gfxdata="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1O0B&#10;wAAAANsAAAAPAAAAAAAAAAEAIAAAACIAAABkcnMvZG93bnJldi54bWxQSwECFAAUAAAACACHTuJA&#10;My8FnjsAAAA5AAAAEAAAAAAAAAABACAAAAAPAQAAZHJzL3NoYXBleG1sLnhtbFBLBQYAAAAABgAG&#10;AFsBAAC5AwAAAAA=&#10;">
                  <v:fill on="t" focussize="0,0"/>
                  <v:stroke weight="1pt" color="#8EB4E3 [1311]" joinstyle="round"/>
                  <v:imagedata o:title=""/>
                  <o:lock v:ext="edit" aspectratio="f"/>
                  <v:textbox>
                    <w:txbxContent>
                      <w:p>
                        <w:pPr>
                          <w:jc w:val="center"/>
                          <w:rPr>
                            <w:rFonts w:hint="eastAsia" w:eastAsiaTheme="minorEastAsia"/>
                            <w:lang w:val="en-US" w:eastAsia="zh-CN"/>
                          </w:rPr>
                        </w:pPr>
                        <w:r>
                          <w:rPr>
                            <w:rFonts w:hint="eastAsia"/>
                            <w:sz w:val="21"/>
                            <w:szCs w:val="21"/>
                            <w:lang w:val="en-US" w:eastAsia="zh-CN"/>
                          </w:rPr>
                          <w:t>班级</w:t>
                        </w:r>
                        <w:r>
                          <w:rPr>
                            <w:rFonts w:hint="eastAsia"/>
                            <w:lang w:val="en-US" w:eastAsia="zh-CN"/>
                          </w:rPr>
                          <w:t>ID</w:t>
                        </w:r>
                      </w:p>
                    </w:txbxContent>
                  </v:textbox>
                </v:shape>
                <v:line id="_x0000_s1026" o:spid="_x0000_s1026" o:spt="20" style="position:absolute;left:6473;top:191054;flip:y;height:29;width:1080;" filled="f" stroked="t" coordsize="21600,21600" o:gfxdata="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rh17bsAAADb&#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line id="_x0000_s1026" o:spid="_x0000_s1026" o:spt="20" style="position:absolute;left:8978;top:191054;height:37;width:914;" filled="f" stroked="t" coordsize="21600,21600" o:gfxdata="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4hSIbsAAADb&#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line id="_x0000_s1026" o:spid="_x0000_s1026" o:spt="20" style="position:absolute;left:6508;top:191324;flip:x;height:443;width:1487;" filled="f" stroked="t" coordsize="21600,21600" o:gfxdata="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Jk4BugAAANsA&#10;AAAPAAAAAAAAAAEAIAAAACIAAABkcnMvZG93bnJldi54bWxQSwECFAAUAAAACACHTuJAMy8FnjsA&#10;AAA5AAAAEAAAAAAAAAABACAAAAAJAQAAZHJzL3NoYXBleG1sLnhtbFBLBQYAAAAABgAGAFsBAACz&#10;AwAAAAA=&#10;">
                  <v:fill on="f" focussize="0,0"/>
                  <v:stroke color="#4A7EBB [3204]" joinstyle="round"/>
                  <v:imagedata o:title=""/>
                  <o:lock v:ext="edit" aspectratio="f"/>
                </v:line>
                <v:line id="_x0000_s1026" o:spid="_x0000_s1026" o:spt="20" style="position:absolute;left:6975;top:191315;flip:x;height:1200;width:1170;" filled="f" stroked="t" coordsize="21600,21600" o:gfxdata="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z9Z1ugAAANsA&#10;AAAPAAAAAAAAAAEAIAAAACIAAABkcnMvZG93bnJldi54bWxQSwECFAAUAAAACACHTuJAMy8FnjsA&#10;AAA5AAAAEAAAAAAAAAABACAAAAAJAQAAZHJzL3NoYXBleG1sLnhtbFBLBQYAAAAABgAGAFsBAACz&#10;AwAAAAA=&#10;">
                  <v:fill on="f" focussize="0,0"/>
                  <v:stroke color="#4A7EBB [3204]" joinstyle="round"/>
                  <v:imagedata o:title=""/>
                  <o:lock v:ext="edit" aspectratio="f"/>
                </v:line>
                <v:line id="_x0000_s1026" o:spid="_x0000_s1026" o:spt="20" style="position:absolute;left:7913;top:191301;flip:x;height:1515;width:353;" filled="f" stroked="t" coordsize="21600,21600" o:gfxdata="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5g3PuugAAANsA&#10;AAAPAAAAAAAAAAEAIAAAACIAAABkcnMvZG93bnJldi54bWxQSwECFAAUAAAACACHTuJAMy8FnjsA&#10;AAA5AAAAEAAAAAAAAAABACAAAAAJAQAAZHJzL3NoYXBleG1sLnhtbFBLBQYAAAAABgAGAFsBAACz&#10;AwAAAAA=&#10;">
                  <v:fill on="f" focussize="0,0"/>
                  <v:stroke color="#4A7EBB [3204]" joinstyle="round"/>
                  <v:imagedata o:title=""/>
                  <o:lock v:ext="edit" aspectratio="f"/>
                </v:line>
                <v:line id="_x0000_s1026" o:spid="_x0000_s1026" o:spt="20" style="position:absolute;left:8266;top:191301;height:1410;width:1035;" filled="f" stroked="t" coordsize="21600,21600" o:gfxdata="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zVCK8AAAA&#10;2wAAAA8AAAAAAAAAAQAgAAAAIgAAAGRycy9kb3ducmV2LnhtbFBLAQIUABQAAAAIAIdO4kAzLwWe&#10;OwAAADkAAAAQAAAAAAAAAAEAIAAAAAsBAABkcnMvc2hhcGV4bWwueG1sUEsFBgAAAAAGAAYAWwEA&#10;ALUDAAAAAA==&#10;">
                  <v:fill on="f" focussize="0,0"/>
                  <v:stroke color="#4A7EBB [3204]" joinstyle="round"/>
                  <v:imagedata o:title=""/>
                  <o:lock v:ext="edit" aspectratio="f"/>
                </v:line>
                <v:line id="_x0000_s1026" o:spid="_x0000_s1026" o:spt="20" style="position:absolute;left:8295;top:191331;height:620;width:1690;" filled="f" stroked="t" coordsize="21600,21600" o:gfxdata="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8bm8AAAA&#10;2wAAAA8AAAAAAAAAAQAgAAAAIgAAAGRycy9kb3ducmV2LnhtbFBLAQIUABQAAAAIAIdO4kAzLwWe&#10;OwAAADkAAAAQAAAAAAAAAAEAIAAAAAsBAABkcnMvc2hhcGV4bWwueG1sUEsFBgAAAAAGAAYAWwEA&#10;ALUDAAAAAA==&#10;">
                  <v:fill on="f" focussize="0,0"/>
                  <v:stroke color="#4A7EBB [3204]" joinstyle="round"/>
                  <v:imagedata o:title=""/>
                  <o:lock v:ext="edit" aspectratio="f"/>
                </v:line>
                <v:shape id="_x0000_s1026" o:spid="_x0000_s1026" o:spt="3" type="#_x0000_t3" style="position:absolute;left:7296;top:192816;height:734;width:1233;v-text-anchor:middle;" fillcolor="#FFFFFF [3201]" filled="t" stroked="t" coordsize="21600,21600" o:gfxdata="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06r4A&#10;AADaAAAADwAAAAAAAAABACAAAAAiAAAAZHJzL2Rvd25yZXYueG1sUEsBAhQAFAAAAAgAh07iQDMv&#10;BZ47AAAAOQAAABAAAAAAAAAAAQAgAAAADQEAAGRycy9zaGFwZXhtbC54bWxQSwUGAAAAAAYABgBb&#10;AQAAtwMAAAAA&#10;">
                  <v:fill on="t" focussize="0,0"/>
                  <v:stroke weight="1pt" color="#8EB4E3 [1311]" joinstyle="round"/>
                  <v:imagedata o:title=""/>
                  <o:lock v:ext="edit" aspectratio="f"/>
                  <v:textbox>
                    <w:txbxContent>
                      <w:p>
                        <w:pPr>
                          <w:jc w:val="both"/>
                          <w:rPr>
                            <w:rFonts w:hint="eastAsia" w:eastAsiaTheme="minorEastAsia"/>
                            <w:sz w:val="21"/>
                            <w:szCs w:val="21"/>
                            <w:lang w:val="en-US" w:eastAsia="zh-CN"/>
                          </w:rPr>
                        </w:pPr>
                        <w:r>
                          <w:rPr>
                            <w:rFonts w:hint="eastAsia" w:eastAsiaTheme="minorEastAsia"/>
                            <w:sz w:val="21"/>
                            <w:szCs w:val="21"/>
                            <w:lang w:val="en-US" w:eastAsia="zh-CN"/>
                          </w:rPr>
                          <w:t>密码</w:t>
                        </w:r>
                      </w:p>
                    </w:txbxContent>
                  </v:textbox>
                </v:shape>
                <v:shape id="_x0000_s1026" o:spid="_x0000_s1026" o:spt="3" type="#_x0000_t3" style="position:absolute;left:8812;top:192592;height:735;width:1486;v-text-anchor:middle;" fillcolor="#FFFFFF [3201]" filled="t" stroked="t" coordsize="21600,21600" o:gfxdata="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9gmLsAAADa&#10;AAAADwAAAAAAAAABACAAAAAiAAAAZHJzL2Rvd25yZXYueG1sUEsBAhQAFAAAAAgAh07iQDMvBZ47&#10;AAAAOQAAABAAAAAAAAAAAQAgAAAACgEAAGRycy9zaGFwZXhtbC54bWxQSwUGAAAAAAYABgBbAQAA&#10;tAMAAAAA&#10;">
                  <v:fill on="t" focussize="0,0"/>
                  <v:stroke weight="1pt" color="#8EB4E3 [1311]" joinstyle="round"/>
                  <v:imagedata o:title=""/>
                  <o:lock v:ext="edit" aspectratio="f"/>
                  <v:textbox>
                    <w:txbxContent>
                      <w:p>
                        <w:pPr>
                          <w:jc w:val="center"/>
                          <w:rPr>
                            <w:rFonts w:hint="eastAsia" w:eastAsiaTheme="minorEastAsia"/>
                            <w:sz w:val="21"/>
                            <w:szCs w:val="21"/>
                            <w:lang w:val="en-US" w:eastAsia="zh-CN"/>
                          </w:rPr>
                        </w:pPr>
                        <w:r>
                          <w:rPr>
                            <w:rFonts w:hint="eastAsia"/>
                            <w:sz w:val="21"/>
                            <w:szCs w:val="21"/>
                            <w:lang w:val="en-US" w:eastAsia="zh-CN"/>
                          </w:rPr>
                          <w:t>学校</w:t>
                        </w:r>
                      </w:p>
                    </w:txbxContent>
                  </v:textbox>
                </v:shape>
                <v:shape id="_x0000_s1026" o:spid="_x0000_s1026" o:spt="3" type="#_x0000_t3" style="position:absolute;left:9787;top:191841;height:748;width:1350;v-text-anchor:middle;" fillcolor="#FFFFFF [3201]" filled="t" stroked="t" coordsize="21600,21600" o:gfxdata="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TPFA74A&#10;AADaAAAADwAAAAAAAAABACAAAAAiAAAAZHJzL2Rvd25yZXYueG1sUEsBAhQAFAAAAAgAh07iQDMv&#10;BZ47AAAAOQAAABAAAAAAAAAAAQAgAAAADQEAAGRycy9zaGFwZXhtbC54bWxQSwUGAAAAAAYABgBb&#10;AQAAtwMAAAAA&#10;">
                  <v:fill on="t" focussize="0,0"/>
                  <v:stroke weight="1pt" color="#8EB4E3 [1311]" joinstyle="round"/>
                  <v:imagedata o:title=""/>
                  <o:lock v:ext="edit" aspectratio="f"/>
                  <v:textbox>
                    <w:txbxContent>
                      <w:p>
                        <w:pPr>
                          <w:jc w:val="center"/>
                          <w:rPr>
                            <w:rFonts w:hint="eastAsia" w:eastAsiaTheme="minorEastAsia"/>
                            <w:lang w:val="en-US" w:eastAsia="zh-CN"/>
                          </w:rPr>
                        </w:pPr>
                        <w:r>
                          <w:rPr>
                            <w:rFonts w:hint="eastAsia"/>
                            <w:sz w:val="21"/>
                            <w:szCs w:val="21"/>
                            <w:lang w:val="en-US" w:eastAsia="zh-CN"/>
                          </w:rPr>
                          <w:t>手机号</w:t>
                        </w:r>
                        <w:r>
                          <w:rPr>
                            <w:rFonts w:hint="eastAsia"/>
                            <w:lang w:val="en-US" w:eastAsia="zh-CN"/>
                          </w:rPr>
                          <w:t>码</w:t>
                        </w:r>
                      </w:p>
                    </w:txbxContent>
                  </v:textbox>
                </v:shape>
              </v:group>
            </w:pict>
          </mc:Fallback>
        </mc:AlternateContent>
      </w:r>
      <w:r>
        <w:rPr>
          <w:rFonts w:hint="eastAsia"/>
          <w:sz w:val="24"/>
          <w:lang w:val="en-US" w:eastAsia="zh-CN"/>
        </w:rPr>
        <w:t xml:space="preserve">                 </w:t>
      </w:r>
    </w:p>
    <w:p>
      <w:pPr>
        <w:autoSpaceDE w:val="0"/>
        <w:autoSpaceDN w:val="0"/>
        <w:adjustRightInd w:val="0"/>
        <w:spacing w:line="360" w:lineRule="auto"/>
        <w:jc w:val="center"/>
        <w:rPr>
          <w:rFonts w:hint="eastAsia"/>
          <w:sz w:val="21"/>
          <w:szCs w:val="21"/>
          <w:lang w:val="en-US" w:eastAsia="zh-CN"/>
        </w:rPr>
      </w:pPr>
      <w:r>
        <w:rPr>
          <w:rFonts w:hint="eastAsia"/>
          <w:sz w:val="24"/>
          <w:lang w:val="en-US" w:eastAsia="zh-CN"/>
        </w:rPr>
        <w:t xml:space="preserve"> </w:t>
      </w:r>
      <w:r>
        <w:rPr>
          <w:rFonts w:hint="eastAsia"/>
          <w:sz w:val="21"/>
          <w:szCs w:val="21"/>
          <w:lang w:val="en-US" w:eastAsia="zh-CN"/>
        </w:rPr>
        <w:t xml:space="preserve"> </w:t>
      </w:r>
    </w:p>
    <w:p>
      <w:pPr>
        <w:autoSpaceDE w:val="0"/>
        <w:autoSpaceDN w:val="0"/>
        <w:adjustRightInd w:val="0"/>
        <w:spacing w:line="360" w:lineRule="auto"/>
        <w:jc w:val="center"/>
        <w:rPr>
          <w:rFonts w:hint="eastAsia"/>
          <w:sz w:val="21"/>
          <w:szCs w:val="21"/>
          <w:lang w:val="en-US" w:eastAsia="zh-CN"/>
        </w:rPr>
      </w:pPr>
    </w:p>
    <w:p>
      <w:pPr>
        <w:autoSpaceDE w:val="0"/>
        <w:autoSpaceDN w:val="0"/>
        <w:adjustRightInd w:val="0"/>
        <w:spacing w:line="360" w:lineRule="auto"/>
        <w:jc w:val="right"/>
        <w:rPr>
          <w:rFonts w:hint="eastAsia"/>
          <w:sz w:val="21"/>
          <w:szCs w:val="21"/>
          <w:lang w:val="en-US" w:eastAsia="zh-CN"/>
        </w:rPr>
      </w:pPr>
    </w:p>
    <w:p>
      <w:pPr>
        <w:autoSpaceDE w:val="0"/>
        <w:autoSpaceDN w:val="0"/>
        <w:adjustRightInd w:val="0"/>
        <w:spacing w:line="360" w:lineRule="auto"/>
        <w:jc w:val="center"/>
        <w:rPr>
          <w:rFonts w:hint="eastAsia"/>
          <w:sz w:val="21"/>
          <w:szCs w:val="21"/>
          <w:lang w:val="en-US" w:eastAsia="zh-CN"/>
        </w:rPr>
      </w:pPr>
      <w:r>
        <w:rPr>
          <w:sz w:val="21"/>
        </w:rPr>
        <mc:AlternateContent>
          <mc:Choice Requires="wps">
            <w:drawing>
              <wp:anchor distT="0" distB="0" distL="114300" distR="114300" simplePos="0" relativeHeight="13312" behindDoc="0" locked="0" layoutInCell="1" allowOverlap="1">
                <wp:simplePos x="0" y="0"/>
                <wp:positionH relativeFrom="column">
                  <wp:posOffset>1380490</wp:posOffset>
                </wp:positionH>
                <wp:positionV relativeFrom="paragraph">
                  <wp:posOffset>11430</wp:posOffset>
                </wp:positionV>
                <wp:extent cx="876300" cy="504825"/>
                <wp:effectExtent l="6350" t="6350" r="12700" b="22225"/>
                <wp:wrapNone/>
                <wp:docPr id="6" name="椭圆 6"/>
                <wp:cNvGraphicFramePr/>
                <a:graphic xmlns:a="http://schemas.openxmlformats.org/drawingml/2006/main">
                  <a:graphicData uri="http://schemas.microsoft.com/office/word/2010/wordprocessingShape">
                    <wps:wsp>
                      <wps:cNvSpPr/>
                      <wps:spPr>
                        <a:xfrm>
                          <a:off x="2523490" y="2411730"/>
                          <a:ext cx="876300" cy="504825"/>
                        </a:xfrm>
                        <a:prstGeom prst="ellipse">
                          <a:avLst/>
                        </a:prstGeom>
                        <a:ln w="12700" cmpd="sng">
                          <a:solidFill>
                            <a:schemeClr val="tx2">
                              <a:lumMod val="40000"/>
                              <a:lumOff val="60000"/>
                            </a:schemeClr>
                          </a:solidFill>
                          <a:prstDash val="solid"/>
                        </a:ln>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Theme="minorEastAsia"/>
                                <w:sz w:val="21"/>
                                <w:szCs w:val="21"/>
                                <w:lang w:val="en-US" w:eastAsia="zh-CN"/>
                              </w:rPr>
                            </w:pPr>
                            <w:r>
                              <w:rPr>
                                <w:rFonts w:hint="eastAsia"/>
                                <w:sz w:val="21"/>
                                <w:szCs w:val="21"/>
                                <w:lang w:val="en-US" w:eastAsia="zh-CN"/>
                              </w:rPr>
                              <w:t>真实名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8.7pt;margin-top:0.9pt;height:39.75pt;width:69pt;z-index:13312;v-text-anchor:middle;mso-width-relative:page;mso-height-relative:page;" fillcolor="#FFFFFF [3201]" filled="t" stroked="t" coordsize="21600,21600" o:gfxdata="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1WqwstoAAAAIAQAADwAAAAAAAAABACAAAAAi&#10;AAAAZHJzL2Rvd25yZXYueG1sUEsBAhQAFAAAAAgAh07iQKTURJx6AgAA4QQAAA4AAAAAAAAAAQAg&#10;AAAAKQEAAGRycy9lMm9Eb2MueG1sUEsFBgAAAAAGAAYAWQEAABUGAAAAAA==&#10;">
                <v:fill on="t" focussize="0,0"/>
                <v:stroke weight="1pt" color="#8EB4E3 [1311]" joinstyle="round"/>
                <v:imagedata o:title=""/>
                <o:lock v:ext="edit" aspectratio="f"/>
                <v:textbox>
                  <w:txbxContent>
                    <w:p>
                      <w:pPr>
                        <w:jc w:val="center"/>
                        <w:rPr>
                          <w:rFonts w:hint="eastAsia" w:eastAsiaTheme="minorEastAsia"/>
                          <w:sz w:val="21"/>
                          <w:szCs w:val="21"/>
                          <w:lang w:val="en-US" w:eastAsia="zh-CN"/>
                        </w:rPr>
                      </w:pPr>
                      <w:r>
                        <w:rPr>
                          <w:rFonts w:hint="eastAsia"/>
                          <w:sz w:val="21"/>
                          <w:szCs w:val="21"/>
                          <w:lang w:val="en-US" w:eastAsia="zh-CN"/>
                        </w:rPr>
                        <w:t>真实名</w:t>
                      </w:r>
                    </w:p>
                  </w:txbxContent>
                </v:textbox>
              </v:shape>
            </w:pict>
          </mc:Fallback>
        </mc:AlternateContent>
      </w:r>
    </w:p>
    <w:p>
      <w:pPr>
        <w:autoSpaceDE w:val="0"/>
        <w:autoSpaceDN w:val="0"/>
        <w:adjustRightInd w:val="0"/>
        <w:spacing w:line="360" w:lineRule="auto"/>
        <w:jc w:val="center"/>
        <w:rPr>
          <w:rFonts w:hint="eastAsia"/>
          <w:sz w:val="21"/>
          <w:szCs w:val="21"/>
          <w:lang w:val="en-US" w:eastAsia="zh-CN"/>
        </w:rPr>
      </w:pPr>
    </w:p>
    <w:p>
      <w:pPr>
        <w:autoSpaceDE w:val="0"/>
        <w:autoSpaceDN w:val="0"/>
        <w:adjustRightInd w:val="0"/>
        <w:spacing w:line="360" w:lineRule="auto"/>
        <w:jc w:val="center"/>
        <w:rPr>
          <w:rFonts w:hint="eastAsia"/>
          <w:sz w:val="21"/>
          <w:szCs w:val="21"/>
          <w:lang w:val="en-US" w:eastAsia="zh-CN"/>
        </w:rPr>
      </w:pPr>
    </w:p>
    <w:p>
      <w:pPr>
        <w:autoSpaceDE w:val="0"/>
        <w:autoSpaceDN w:val="0"/>
        <w:adjustRightInd w:val="0"/>
        <w:spacing w:line="360" w:lineRule="auto"/>
        <w:jc w:val="center"/>
        <w:rPr>
          <w:rFonts w:hint="eastAsia"/>
          <w:sz w:val="24"/>
          <w:lang w:val="en-US" w:eastAsia="zh-CN"/>
        </w:rPr>
      </w:pPr>
      <w:r>
        <w:rPr>
          <w:rFonts w:hint="eastAsia"/>
          <w:sz w:val="21"/>
          <w:szCs w:val="21"/>
          <w:lang w:val="en-US" w:eastAsia="zh-CN"/>
        </w:rPr>
        <w:t xml:space="preserve">     图5.1 学生实体ER图</w:t>
      </w:r>
    </w:p>
    <w:p>
      <w:pPr>
        <w:autoSpaceDE w:val="0"/>
        <w:autoSpaceDN w:val="0"/>
        <w:spacing w:line="360" w:lineRule="auto"/>
        <w:jc w:val="left"/>
        <w:rPr>
          <w:rFonts w:hint="eastAsia"/>
          <w:sz w:val="24"/>
          <w:lang w:val="en-US" w:eastAsia="zh-CN"/>
        </w:rPr>
      </w:pPr>
      <w:r>
        <w:rPr>
          <w:sz w:val="24"/>
        </w:rPr>
        <mc:AlternateContent>
          <mc:Choice Requires="wpg">
            <w:drawing>
              <wp:anchor distT="0" distB="0" distL="0" distR="0" simplePos="0" relativeHeight="1402378240" behindDoc="0" locked="0" layoutInCell="1" allowOverlap="1">
                <wp:simplePos x="0" y="0"/>
                <wp:positionH relativeFrom="column">
                  <wp:posOffset>948690</wp:posOffset>
                </wp:positionH>
                <wp:positionV relativeFrom="paragraph">
                  <wp:posOffset>294005</wp:posOffset>
                </wp:positionV>
                <wp:extent cx="3719830" cy="1370965"/>
                <wp:effectExtent l="6350" t="4445" r="7620" b="15240"/>
                <wp:wrapNone/>
                <wp:docPr id="1049" name="组合 73"/>
                <wp:cNvGraphicFramePr/>
                <a:graphic xmlns:a="http://schemas.openxmlformats.org/drawingml/2006/main">
                  <a:graphicData uri="http://schemas.microsoft.com/office/word/2010/wordprocessingGroup">
                    <wpg:wgp>
                      <wpg:cNvGrpSpPr/>
                      <wpg:grpSpPr>
                        <a:xfrm>
                          <a:off x="0" y="0"/>
                          <a:ext cx="3719830" cy="1370965"/>
                          <a:chOff x="5778" y="211490"/>
                          <a:chExt cx="5858" cy="2159"/>
                        </a:xfrm>
                      </wpg:grpSpPr>
                      <wps:wsp>
                        <wps:cNvPr id="70" name="矩形 16"/>
                        <wps:cNvSpPr/>
                        <wps:spPr>
                          <a:xfrm>
                            <a:off x="7746" y="211490"/>
                            <a:ext cx="1292" cy="560"/>
                          </a:xfrm>
                          <a:prstGeom prst="rect">
                            <a:avLst/>
                          </a:prstGeom>
                          <a:solidFill>
                            <a:srgbClr val="FFFFFF"/>
                          </a:solidFill>
                          <a:ln w="6350" cap="flat" cmpd="sng">
                            <a:solidFill>
                              <a:srgbClr val="5B9BD5"/>
                            </a:solidFill>
                            <a:prstDash val="solid"/>
                            <a:round/>
                          </a:ln>
                        </wps:spPr>
                        <wps:txbx>
                          <w:txbxContent>
                            <w:p>
                              <w:pPr>
                                <w:jc w:val="center"/>
                                <w:rPr>
                                  <w:rFonts w:hint="eastAsia" w:eastAsia="宋体"/>
                                  <w:sz w:val="21"/>
                                  <w:szCs w:val="21"/>
                                  <w:lang w:eastAsia="zh-CN"/>
                                </w:rPr>
                              </w:pPr>
                              <w:r>
                                <w:rPr>
                                  <w:rFonts w:hint="eastAsia" w:eastAsia="宋体"/>
                                  <w:sz w:val="21"/>
                                  <w:szCs w:val="21"/>
                                  <w:lang w:eastAsia="zh-CN"/>
                                </w:rPr>
                                <w:t>老师</w:t>
                              </w:r>
                            </w:p>
                          </w:txbxContent>
                        </wps:txbx>
                        <wps:bodyPr vert="horz" wrap="square" lIns="91440" tIns="45720" rIns="91440" bIns="45720" anchor="t">
                          <a:noAutofit/>
                        </wps:bodyPr>
                      </wps:wsp>
                      <wps:wsp>
                        <wps:cNvPr id="156" name="椭圆 17"/>
                        <wps:cNvSpPr/>
                        <wps:spPr>
                          <a:xfrm>
                            <a:off x="5778" y="211748"/>
                            <a:ext cx="987" cy="692"/>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ID</w:t>
                              </w:r>
                            </w:p>
                          </w:txbxContent>
                        </wps:txbx>
                        <wps:bodyPr vert="horz" wrap="square" lIns="91440" tIns="45720" rIns="91440" bIns="45720" anchor="ctr">
                          <a:noAutofit/>
                        </wps:bodyPr>
                      </wps:wsp>
                      <wps:wsp>
                        <wps:cNvPr id="158" name="椭圆 18"/>
                        <wps:cNvSpPr/>
                        <wps:spPr>
                          <a:xfrm>
                            <a:off x="5857" y="212536"/>
                            <a:ext cx="1401" cy="724"/>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lang w:val="en-US" w:eastAsia="zh-CN"/>
                                </w:rPr>
                              </w:pPr>
                              <w:r>
                                <w:rPr>
                                  <w:rFonts w:hint="eastAsia"/>
                                  <w:sz w:val="21"/>
                                  <w:szCs w:val="21"/>
                                  <w:lang w:val="en-US" w:eastAsia="zh-CN"/>
                                </w:rPr>
                                <w:t>用户</w:t>
                              </w:r>
                              <w:r>
                                <w:rPr>
                                  <w:rFonts w:hint="eastAsia"/>
                                  <w:lang w:val="en-US" w:eastAsia="zh-CN"/>
                                </w:rPr>
                                <w:t>名</w:t>
                              </w:r>
                            </w:p>
                          </w:txbxContent>
                        </wps:txbx>
                        <wps:bodyPr vert="horz" wrap="square" lIns="91440" tIns="45720" rIns="91440" bIns="45720" anchor="ctr">
                          <a:noAutofit/>
                        </wps:bodyPr>
                      </wps:wsp>
                      <wps:wsp>
                        <wps:cNvPr id="162" name="椭圆 19"/>
                        <wps:cNvSpPr/>
                        <wps:spPr>
                          <a:xfrm>
                            <a:off x="9549" y="211974"/>
                            <a:ext cx="2087" cy="877"/>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所教科目ID</w:t>
                              </w:r>
                            </w:p>
                          </w:txbxContent>
                        </wps:txbx>
                        <wps:bodyPr vert="horz" wrap="square" lIns="91440" tIns="45720" rIns="91440" bIns="45720" anchor="ctr">
                          <a:noAutofit/>
                        </wps:bodyPr>
                      </wps:wsp>
                      <wps:wsp>
                        <wps:cNvPr id="167" name="直接连接符 20"/>
                        <wps:cNvCnPr/>
                        <wps:spPr>
                          <a:xfrm flipH="1">
                            <a:off x="7912" y="212080"/>
                            <a:ext cx="405" cy="793"/>
                          </a:xfrm>
                          <a:prstGeom prst="line">
                            <a:avLst/>
                          </a:prstGeom>
                          <a:ln w="6350" cap="flat" cmpd="sng">
                            <a:solidFill>
                              <a:srgbClr val="5B9BD5"/>
                            </a:solidFill>
                            <a:prstDash val="solid"/>
                            <a:miter/>
                          </a:ln>
                        </wps:spPr>
                        <wps:bodyPr/>
                      </wps:wsp>
                      <wps:wsp>
                        <wps:cNvPr id="174" name="椭圆 21"/>
                        <wps:cNvSpPr/>
                        <wps:spPr>
                          <a:xfrm>
                            <a:off x="7156" y="212873"/>
                            <a:ext cx="1512" cy="776"/>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真实名</w:t>
                              </w:r>
                            </w:p>
                          </w:txbxContent>
                        </wps:txbx>
                        <wps:bodyPr vert="horz" wrap="square" lIns="91440" tIns="45720" rIns="91440" bIns="45720" anchor="ctr">
                          <a:noAutofit/>
                        </wps:bodyPr>
                      </wps:wsp>
                      <wps:wsp>
                        <wps:cNvPr id="183" name="椭圆 22"/>
                        <wps:cNvSpPr/>
                        <wps:spPr>
                          <a:xfrm>
                            <a:off x="8899" y="212804"/>
                            <a:ext cx="1272" cy="729"/>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密码</w:t>
                              </w:r>
                            </w:p>
                          </w:txbxContent>
                        </wps:txbx>
                        <wps:bodyPr vert="horz" wrap="square" lIns="91440" tIns="45720" rIns="91440" bIns="45720" anchor="ctr">
                          <a:noAutofit/>
                        </wps:bodyPr>
                      </wps:wsp>
                      <wps:wsp>
                        <wps:cNvPr id="191" name="直接连接符 23"/>
                        <wps:cNvCnPr/>
                        <wps:spPr>
                          <a:xfrm flipV="1">
                            <a:off x="7053" y="212084"/>
                            <a:ext cx="1182" cy="558"/>
                          </a:xfrm>
                          <a:prstGeom prst="line">
                            <a:avLst/>
                          </a:prstGeom>
                          <a:ln w="6350" cap="flat" cmpd="sng">
                            <a:solidFill>
                              <a:srgbClr val="5B9BD5"/>
                            </a:solidFill>
                            <a:prstDash val="solid"/>
                            <a:miter/>
                          </a:ln>
                        </wps:spPr>
                        <wps:bodyPr/>
                      </wps:wsp>
                      <wps:wsp>
                        <wps:cNvPr id="194" name="直接连接符 24"/>
                        <wps:cNvCnPr/>
                        <wps:spPr>
                          <a:xfrm flipH="1">
                            <a:off x="6780" y="212054"/>
                            <a:ext cx="1290" cy="79"/>
                          </a:xfrm>
                          <a:prstGeom prst="line">
                            <a:avLst/>
                          </a:prstGeom>
                          <a:ln w="6350" cap="flat" cmpd="sng">
                            <a:solidFill>
                              <a:srgbClr val="5B9BD5"/>
                            </a:solidFill>
                            <a:prstDash val="solid"/>
                            <a:miter/>
                          </a:ln>
                        </wps:spPr>
                        <wps:bodyPr/>
                      </wps:wsp>
                      <wps:wsp>
                        <wps:cNvPr id="195" name="直接连接符 25"/>
                        <wps:cNvCnPr>
                          <a:endCxn id="183" idx="1"/>
                        </wps:cNvCnPr>
                        <wps:spPr>
                          <a:xfrm>
                            <a:off x="8325" y="212114"/>
                            <a:ext cx="760" cy="797"/>
                          </a:xfrm>
                          <a:prstGeom prst="line">
                            <a:avLst/>
                          </a:prstGeom>
                          <a:ln w="6350" cap="flat" cmpd="sng">
                            <a:solidFill>
                              <a:srgbClr val="5B9BD5"/>
                            </a:solidFill>
                            <a:prstDash val="solid"/>
                            <a:miter/>
                          </a:ln>
                        </wps:spPr>
                        <wps:bodyPr/>
                      </wps:wsp>
                      <wps:wsp>
                        <wps:cNvPr id="208" name="直接连接符 26"/>
                        <wps:cNvCnPr/>
                        <wps:spPr>
                          <a:xfrm>
                            <a:off x="8400" y="212084"/>
                            <a:ext cx="1245" cy="175"/>
                          </a:xfrm>
                          <a:prstGeom prst="line">
                            <a:avLst/>
                          </a:prstGeom>
                          <a:ln w="6350" cap="flat" cmpd="sng">
                            <a:solidFill>
                              <a:srgbClr val="5B9BD5"/>
                            </a:solidFill>
                            <a:prstDash val="solid"/>
                            <a:miter/>
                          </a:ln>
                        </wps:spPr>
                        <wps:bodyPr/>
                      </wps:wsp>
                    </wpg:wgp>
                  </a:graphicData>
                </a:graphic>
              </wp:anchor>
            </w:drawing>
          </mc:Choice>
          <mc:Fallback>
            <w:pict>
              <v:group id="组合 73" o:spid="_x0000_s1026" o:spt="203" style="position:absolute;left:0pt;margin-left:74.7pt;margin-top:23.15pt;height:107.95pt;width:292.9pt;z-index:1402378240;mso-width-relative:page;mso-height-relative:page;" coordorigin="5778,211490" coordsize="5858,2159" o:gfxdata="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">
                <o:lock v:ext="edit" aspectratio="f"/>
                <v:rect id="矩形 16" o:spid="_x0000_s1026" o:spt="1" style="position:absolute;left:7746;top:211490;height:560;width:1292;" fillcolor="#FFFFFF" filled="t" stroked="t" coordsize="21600,21600" o:gfxdata="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Hp/g7sAAADb&#10;AAAADwAAAAAAAAABACAAAAAiAAAAZHJzL2Rvd25yZXYueG1sUEsBAhQAFAAAAAgAh07iQDMvBZ47&#10;AAAAOQAAABAAAAAAAAAAAQAgAAAACgEAAGRycy9zaGFwZXhtbC54bWxQSwUGAAAAAAYABgBbAQAA&#10;tAMAAAAA&#10;">
                  <v:fill on="t" focussize="0,0"/>
                  <v:stroke weight="0.5pt" color="#5B9BD5" joinstyle="round"/>
                  <v:imagedata o:title=""/>
                  <o:lock v:ext="edit" aspectratio="f"/>
                  <v:textbox>
                    <w:txbxContent>
                      <w:p>
                        <w:pPr>
                          <w:jc w:val="center"/>
                          <w:rPr>
                            <w:rFonts w:hint="eastAsia" w:eastAsia="宋体"/>
                            <w:sz w:val="21"/>
                            <w:szCs w:val="21"/>
                            <w:lang w:eastAsia="zh-CN"/>
                          </w:rPr>
                        </w:pPr>
                        <w:r>
                          <w:rPr>
                            <w:rFonts w:hint="eastAsia" w:eastAsia="宋体"/>
                            <w:sz w:val="21"/>
                            <w:szCs w:val="21"/>
                            <w:lang w:eastAsia="zh-CN"/>
                          </w:rPr>
                          <w:t>老师</w:t>
                        </w:r>
                      </w:p>
                    </w:txbxContent>
                  </v:textbox>
                </v:rect>
                <v:shape id="椭圆 17" o:spid="_x0000_s1026" o:spt="3" type="#_x0000_t3" style="position:absolute;left:5778;top:211748;height:692;width:987;v-text-anchor:middle;" fillcolor="#FFFFFF" filled="t" stroked="t" coordsize="21600,21600" o:gfxdata="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l0qjugAAANwA&#10;AAAPAAAAAAAAAAEAIAAAACIAAABkcnMvZG93bnJldi54bWxQSwECFAAUAAAACACHTuJAMy8FnjsA&#10;AAA5AAAAEAAAAAAAAAABACAAAAAJAQAAZHJzL3NoYXBleG1sLnhtbFBLBQYAAAAABgAGAFsBAACz&#10;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ID</w:t>
                        </w:r>
                      </w:p>
                    </w:txbxContent>
                  </v:textbox>
                </v:shape>
                <v:shape id="椭圆 18" o:spid="_x0000_s1026" o:spt="3" type="#_x0000_t3" style="position:absolute;left:5857;top:212536;height:724;width:1401;v-text-anchor:middle;" fillcolor="#FFFFFF" filled="t" stroked="t" coordsize="21600,21600" o:gfxdata="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0R7Sr4A&#10;AADcAAAADwAAAAAAAAABACAAAAAiAAAAZHJzL2Rvd25yZXYueG1sUEsBAhQAFAAAAAgAh07iQDMv&#10;BZ47AAAAOQAAABAAAAAAAAAAAQAgAAAADQEAAGRycy9zaGFwZXhtbC54bWxQSwUGAAAAAAYABgBb&#10;AQAAtwMAAAAA&#10;">
                  <v:fill on="t" focussize="0,0"/>
                  <v:stroke weight="1pt" color="#5B9BD5" joinstyle="miter"/>
                  <v:imagedata o:title=""/>
                  <o:lock v:ext="edit" aspectratio="f"/>
                  <v:textbox>
                    <w:txbxContent>
                      <w:p>
                        <w:pPr>
                          <w:jc w:val="center"/>
                          <w:rPr>
                            <w:rFonts w:hint="eastAsia" w:eastAsia="宋体"/>
                            <w:lang w:val="en-US" w:eastAsia="zh-CN"/>
                          </w:rPr>
                        </w:pPr>
                        <w:r>
                          <w:rPr>
                            <w:rFonts w:hint="eastAsia"/>
                            <w:sz w:val="21"/>
                            <w:szCs w:val="21"/>
                            <w:lang w:val="en-US" w:eastAsia="zh-CN"/>
                          </w:rPr>
                          <w:t>用户</w:t>
                        </w:r>
                        <w:r>
                          <w:rPr>
                            <w:rFonts w:hint="eastAsia"/>
                            <w:lang w:val="en-US" w:eastAsia="zh-CN"/>
                          </w:rPr>
                          <w:t>名</w:t>
                        </w:r>
                      </w:p>
                    </w:txbxContent>
                  </v:textbox>
                </v:shape>
                <v:shape id="椭圆 19" o:spid="_x0000_s1026" o:spt="3" type="#_x0000_t3" style="position:absolute;left:9549;top:211974;height:877;width:2087;v-text-anchor:middle;" fillcolor="#FFFFFF" filled="t" stroked="t" coordsize="21600,21600" o:gfxdata="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wIYdugAAANwA&#10;AAAPAAAAAAAAAAEAIAAAACIAAABkcnMvZG93bnJldi54bWxQSwECFAAUAAAACACHTuJAMy8FnjsA&#10;AAA5AAAAEAAAAAAAAAABACAAAAAJAQAAZHJzL3NoYXBleG1sLnhtbFBLBQYAAAAABgAGAFsBAACz&#10;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所教科目ID</w:t>
                        </w:r>
                      </w:p>
                    </w:txbxContent>
                  </v:textbox>
                </v:shape>
                <v:line id="直接连接符 20" o:spid="_x0000_s1026" o:spt="20" style="position:absolute;left:7912;top:212080;flip:x;height:793;width:405;" filled="f" stroked="t" coordsize="21600,21600" o:gfxdata="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Wm3+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shape id="椭圆 21" o:spid="_x0000_s1026" o:spt="3" type="#_x0000_t3" style="position:absolute;left:7156;top:212873;height:776;width:1512;v-text-anchor:middle;" fillcolor="#FFFFFF" filled="t" stroked="t" coordsize="21600,21600" o:gfxdata="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8LS+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真实名</w:t>
                        </w:r>
                      </w:p>
                    </w:txbxContent>
                  </v:textbox>
                </v:shape>
                <v:shape id="椭圆 22" o:spid="_x0000_s1026" o:spt="3" type="#_x0000_t3" style="position:absolute;left:8899;top:212804;height:729;width:1272;v-text-anchor:middle;" fillcolor="#FFFFFF" filled="t" stroked="t" coordsize="21600,21600" o:gfxdata="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4DFfLsAAADc&#10;AAAADwAAAAAAAAABACAAAAAiAAAAZHJzL2Rvd25yZXYueG1sUEsBAhQAFAAAAAgAh07iQDMvBZ47&#10;AAAAOQAAABAAAAAAAAAAAQAgAAAACgEAAGRycy9zaGFwZXhtbC54bWxQSwUGAAAAAAYABgBbAQAA&#10;tAM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密码</w:t>
                        </w:r>
                      </w:p>
                    </w:txbxContent>
                  </v:textbox>
                </v:shape>
                <v:line id="直接连接符 23" o:spid="_x0000_s1026" o:spt="20" style="position:absolute;left:7053;top:212084;flip:y;height:558;width:1182;" filled="f" stroked="t" coordsize="21600,21600" o:gfxdata="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5ta3vQAA&#10;ANwAAAAPAAAAAAAAAAEAIAAAACIAAABkcnMvZG93bnJldi54bWxQSwECFAAUAAAACACHTuJAMy8F&#10;njsAAAA5AAAAEAAAAAAAAAABACAAAAAMAQAAZHJzL3NoYXBleG1sLnhtbFBLBQYAAAAABgAGAFsB&#10;AAC2AwAAAAA=&#10;">
                  <v:fill on="f" focussize="0,0"/>
                  <v:stroke weight="0.5pt" color="#5B9BD5" joinstyle="miter"/>
                  <v:imagedata o:title=""/>
                  <o:lock v:ext="edit" aspectratio="f"/>
                </v:line>
                <v:line id="直接连接符 24" o:spid="_x0000_s1026" o:spt="20" style="position:absolute;left:6780;top:212054;flip:x;height:79;width:1290;" filled="f" stroked="t" coordsize="21600,21600" o:gfxdata="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kXUvvQAA&#10;ANwAAAAPAAAAAAAAAAEAIAAAACIAAABkcnMvZG93bnJldi54bWxQSwECFAAUAAAACACHTuJAMy8F&#10;njsAAAA5AAAAEAAAAAAAAAABACAAAAAMAQAAZHJzL3NoYXBleG1sLnhtbFBLBQYAAAAABgAGAFsB&#10;AAC2AwAAAAA=&#10;">
                  <v:fill on="f" focussize="0,0"/>
                  <v:stroke weight="0.5pt" color="#5B9BD5" joinstyle="miter"/>
                  <v:imagedata o:title=""/>
                  <o:lock v:ext="edit" aspectratio="f"/>
                </v:line>
                <v:line id="直接连接符 25" o:spid="_x0000_s1026" o:spt="20" style="position:absolute;left:8325;top:212114;height:797;width:760;" filled="f" stroked="t" coordsize="21600,21600" o:gfxdata="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Nlt2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26" o:spid="_x0000_s1026" o:spt="20" style="position:absolute;left:8400;top:212084;height:175;width:1245;" filled="f" stroked="t" coordsize="21600,21600" o:gfxdata="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yPNuLsAAADc&#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group>
            </w:pict>
          </mc:Fallback>
        </mc:AlternateContent>
      </w:r>
      <w:r>
        <w:rPr>
          <w:rFonts w:hint="eastAsia"/>
          <w:sz w:val="24"/>
          <w:lang w:val="en-US" w:eastAsia="zh-CN"/>
        </w:rPr>
        <w:t xml:space="preserve">  老师实体如图5.2所示。</w:t>
      </w:r>
    </w:p>
    <w:p>
      <w:pPr>
        <w:autoSpaceDE w:val="0"/>
        <w:autoSpaceDN w:val="0"/>
        <w:spacing w:line="360" w:lineRule="auto"/>
        <w:jc w:val="left"/>
        <w:rPr>
          <w:rFonts w:hint="eastAsia"/>
          <w:sz w:val="24"/>
          <w:lang w:val="zh-CN" w:eastAsia="zh-CN"/>
        </w:rPr>
      </w:pPr>
    </w:p>
    <w:p>
      <w:pPr>
        <w:autoSpaceDE w:val="0"/>
        <w:autoSpaceDN w:val="0"/>
        <w:adjustRightInd w:val="0"/>
        <w:spacing w:line="360" w:lineRule="auto"/>
        <w:ind w:firstLine="420" w:firstLineChars="0"/>
        <w:jc w:val="left"/>
        <w:rPr>
          <w:rFonts w:hint="eastAsia"/>
        </w:rPr>
      </w:pPr>
      <w:r>
        <w:rPr>
          <w:rFonts w:hint="eastAsia"/>
          <w:lang w:val="en-US" w:eastAsia="zh-CN"/>
        </w:rPr>
        <w:t xml:space="preserve">             </w:t>
      </w: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both"/>
        <w:rPr>
          <w:rFonts w:hint="eastAsia"/>
          <w:lang w:val="en-US" w:eastAsia="zh-CN"/>
        </w:rPr>
      </w:pPr>
    </w:p>
    <w:p>
      <w:pPr>
        <w:spacing w:line="360" w:lineRule="auto"/>
        <w:jc w:val="center"/>
        <w:rPr>
          <w:rFonts w:hint="eastAsia"/>
          <w:sz w:val="24"/>
          <w:lang w:val="en-US" w:eastAsia="zh-CN"/>
        </w:rPr>
      </w:pPr>
      <w:r>
        <w:rPr>
          <w:rFonts w:hint="eastAsia"/>
          <w:lang w:val="en-US" w:eastAsia="zh-CN"/>
        </w:rPr>
        <w:t xml:space="preserve">  </w:t>
      </w:r>
      <w:r>
        <w:rPr>
          <w:rFonts w:hint="eastAsia"/>
          <w:sz w:val="21"/>
          <w:szCs w:val="21"/>
          <w:lang w:val="en-US" w:eastAsia="zh-CN"/>
        </w:rPr>
        <w:t xml:space="preserve"> </w:t>
      </w:r>
      <w:r>
        <w:rPr>
          <w:sz w:val="21"/>
          <w:szCs w:val="21"/>
        </w:rPr>
        <w:t>图</w:t>
      </w:r>
      <w:r>
        <w:rPr>
          <w:rFonts w:hint="eastAsia"/>
          <w:sz w:val="21"/>
          <w:szCs w:val="21"/>
          <w:lang w:val="en-US" w:eastAsia="zh-CN"/>
        </w:rPr>
        <w:t>5.2</w:t>
      </w:r>
      <w:r>
        <w:rPr>
          <w:sz w:val="21"/>
          <w:szCs w:val="21"/>
        </w:rPr>
        <w:t xml:space="preserve"> </w:t>
      </w:r>
      <w:r>
        <w:rPr>
          <w:rFonts w:hint="eastAsia"/>
          <w:sz w:val="21"/>
          <w:szCs w:val="21"/>
          <w:lang w:val="en-US" w:eastAsia="zh-CN"/>
        </w:rPr>
        <w:t>老师</w:t>
      </w:r>
      <w:r>
        <w:rPr>
          <w:sz w:val="21"/>
          <w:szCs w:val="21"/>
        </w:rPr>
        <w:t>实体E-R图</w:t>
      </w:r>
    </w:p>
    <w:p>
      <w:pPr>
        <w:spacing w:line="360" w:lineRule="auto"/>
        <w:jc w:val="left"/>
        <w:rPr>
          <w:sz w:val="24"/>
        </w:rPr>
      </w:pPr>
      <w:r>
        <w:rPr>
          <w:rFonts w:hint="eastAsia"/>
          <w:sz w:val="24"/>
          <w:lang w:val="en-US" w:eastAsia="zh-CN"/>
        </w:rPr>
        <w:t xml:space="preserve">  专业</w:t>
      </w:r>
      <w:r>
        <w:rPr>
          <w:sz w:val="24"/>
        </w:rPr>
        <w:t>实体如</w:t>
      </w:r>
      <w:r>
        <w:rPr>
          <w:rFonts w:hint="eastAsia"/>
          <w:sz w:val="24"/>
          <w:lang w:val="en-US" w:eastAsia="zh-CN"/>
        </w:rPr>
        <w:t>图5.3</w:t>
      </w:r>
      <w:r>
        <w:rPr>
          <w:sz w:val="24"/>
        </w:rPr>
        <w:t>所示。</w:t>
      </w:r>
    </w:p>
    <w:p>
      <w:pPr>
        <w:spacing w:line="360" w:lineRule="auto"/>
        <w:jc w:val="left"/>
        <w:rPr>
          <w:sz w:val="24"/>
        </w:rPr>
      </w:pPr>
      <w:r>
        <w:rPr>
          <w:sz w:val="21"/>
        </w:rPr>
        <mc:AlternateContent>
          <mc:Choice Requires="wpg">
            <w:drawing>
              <wp:anchor distT="0" distB="0" distL="0" distR="0" simplePos="0" relativeHeight="2553099264" behindDoc="0" locked="0" layoutInCell="1" allowOverlap="1">
                <wp:simplePos x="0" y="0"/>
                <wp:positionH relativeFrom="column">
                  <wp:posOffset>1461135</wp:posOffset>
                </wp:positionH>
                <wp:positionV relativeFrom="paragraph">
                  <wp:posOffset>45085</wp:posOffset>
                </wp:positionV>
                <wp:extent cx="2110740" cy="1119505"/>
                <wp:effectExtent l="6350" t="4445" r="16510" b="19050"/>
                <wp:wrapNone/>
                <wp:docPr id="1061" name="组合 115"/>
                <wp:cNvGraphicFramePr/>
                <a:graphic xmlns:a="http://schemas.openxmlformats.org/drawingml/2006/main">
                  <a:graphicData uri="http://schemas.microsoft.com/office/word/2010/wordprocessingGroup">
                    <wpg:wgp>
                      <wpg:cNvGrpSpPr/>
                      <wpg:grpSpPr>
                        <a:xfrm>
                          <a:off x="0" y="0"/>
                          <a:ext cx="2110740" cy="1119505"/>
                          <a:chOff x="5565" y="214944"/>
                          <a:chExt cx="3444" cy="1928"/>
                        </a:xfrm>
                      </wpg:grpSpPr>
                      <wpg:grpSp>
                        <wpg:cNvPr id="240" name="组合 27"/>
                        <wpg:cNvGrpSpPr/>
                        <wpg:grpSpPr>
                          <a:xfrm>
                            <a:off x="5565" y="214944"/>
                            <a:ext cx="3444" cy="1929"/>
                            <a:chOff x="6289" y="2130"/>
                            <a:chExt cx="3800" cy="2217"/>
                          </a:xfrm>
                        </wpg:grpSpPr>
                        <wps:wsp>
                          <wps:cNvPr id="243" name="矩形 28"/>
                          <wps:cNvSpPr/>
                          <wps:spPr>
                            <a:xfrm>
                              <a:off x="7372" y="2130"/>
                              <a:ext cx="1426" cy="644"/>
                            </a:xfrm>
                            <a:prstGeom prst="rect">
                              <a:avLst/>
                            </a:prstGeom>
                            <a:solidFill>
                              <a:srgbClr val="FFFFFF"/>
                            </a:solidFill>
                            <a:ln w="6350" cap="flat" cmpd="sng">
                              <a:solidFill>
                                <a:srgbClr val="5B9BD5"/>
                              </a:solidFill>
                              <a:prstDash val="solid"/>
                              <a:round/>
                            </a:ln>
                          </wps:spPr>
                          <wps:txbx>
                            <w:txbxContent>
                              <w:p>
                                <w:pPr>
                                  <w:jc w:val="center"/>
                                  <w:rPr>
                                    <w:rFonts w:hint="eastAsia" w:eastAsia="宋体"/>
                                    <w:sz w:val="21"/>
                                    <w:szCs w:val="21"/>
                                    <w:lang w:eastAsia="zh-CN"/>
                                  </w:rPr>
                                </w:pPr>
                                <w:r>
                                  <w:rPr>
                                    <w:rFonts w:hint="eastAsia"/>
                                    <w:sz w:val="21"/>
                                    <w:szCs w:val="21"/>
                                    <w:lang w:eastAsia="zh-CN"/>
                                  </w:rPr>
                                  <w:t>专业</w:t>
                                </w:r>
                              </w:p>
                            </w:txbxContent>
                          </wps:txbx>
                          <wps:bodyPr vert="horz" wrap="square" lIns="91440" tIns="45720" rIns="91440" bIns="45720" anchor="t">
                            <a:noAutofit/>
                          </wps:bodyPr>
                        </wps:wsp>
                        <wps:wsp>
                          <wps:cNvPr id="244" name="椭圆 29"/>
                          <wps:cNvSpPr/>
                          <wps:spPr>
                            <a:xfrm>
                              <a:off x="8466" y="3462"/>
                              <a:ext cx="1623" cy="885"/>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lang w:val="en-US" w:eastAsia="zh-CN"/>
                                  </w:rPr>
                                </w:pPr>
                                <w:r>
                                  <w:rPr>
                                    <w:rFonts w:hint="eastAsia"/>
                                    <w:sz w:val="21"/>
                                    <w:szCs w:val="21"/>
                                    <w:lang w:val="en-US" w:eastAsia="zh-CN"/>
                                  </w:rPr>
                                  <w:t>专业名</w:t>
                                </w:r>
                                <w:r>
                                  <w:rPr>
                                    <w:rFonts w:hint="eastAsia"/>
                                    <w:lang w:val="en-US" w:eastAsia="zh-CN"/>
                                  </w:rPr>
                                  <w:t>ID</w:t>
                                </w:r>
                              </w:p>
                            </w:txbxContent>
                          </wps:txbx>
                          <wps:bodyPr vert="horz" wrap="square" lIns="91440" tIns="45720" rIns="91440" bIns="45720" anchor="ctr">
                            <a:noAutofit/>
                          </wps:bodyPr>
                        </wps:wsp>
                        <wps:wsp>
                          <wps:cNvPr id="245" name="直接连接符 30"/>
                          <wps:cNvCnPr/>
                          <wps:spPr>
                            <a:xfrm flipH="1">
                              <a:off x="6805" y="2799"/>
                              <a:ext cx="825" cy="957"/>
                            </a:xfrm>
                            <a:prstGeom prst="line">
                              <a:avLst/>
                            </a:prstGeom>
                            <a:ln w="6350" cap="flat" cmpd="sng">
                              <a:solidFill>
                                <a:srgbClr val="5B9BD5"/>
                              </a:solidFill>
                              <a:prstDash val="solid"/>
                              <a:miter/>
                            </a:ln>
                          </wps:spPr>
                          <wps:bodyPr/>
                        </wps:wsp>
                        <wps:wsp>
                          <wps:cNvPr id="247" name="椭圆 31"/>
                          <wps:cNvSpPr/>
                          <wps:spPr>
                            <a:xfrm>
                              <a:off x="6289" y="3461"/>
                              <a:ext cx="1471" cy="862"/>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id</w:t>
                                </w:r>
                              </w:p>
                            </w:txbxContent>
                          </wps:txbx>
                          <wps:bodyPr vert="horz" wrap="square" lIns="91440" tIns="45720" rIns="91440" bIns="45720" anchor="ctr">
                            <a:noAutofit/>
                          </wps:bodyPr>
                        </wps:wsp>
                      </wpg:grpSp>
                      <wps:wsp>
                        <wps:cNvPr id="255" name="直接连接符 32"/>
                        <wps:cNvCnPr/>
                        <wps:spPr>
                          <a:xfrm>
                            <a:off x="7395" y="215513"/>
                            <a:ext cx="570" cy="585"/>
                          </a:xfrm>
                          <a:prstGeom prst="line">
                            <a:avLst/>
                          </a:prstGeom>
                          <a:ln w="6350" cap="flat" cmpd="sng">
                            <a:solidFill>
                              <a:srgbClr val="5B9BD5"/>
                            </a:solidFill>
                            <a:prstDash val="solid"/>
                            <a:miter/>
                          </a:ln>
                        </wps:spPr>
                        <wps:bodyPr/>
                      </wps:wsp>
                    </wpg:wgp>
                  </a:graphicData>
                </a:graphic>
              </wp:anchor>
            </w:drawing>
          </mc:Choice>
          <mc:Fallback>
            <w:pict>
              <v:group id="组合 115" o:spid="_x0000_s1026" o:spt="203" style="position:absolute;left:0pt;margin-left:115.05pt;margin-top:3.55pt;height:88.15pt;width:166.2pt;z-index:-1741868032;mso-width-relative:page;mso-height-relative:page;" coordorigin="5565,214944" coordsize="3444,1928" o:gfxdata="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">
                <o:lock v:ext="edit" aspectratio="f"/>
                <v:group id="组合 27" o:spid="_x0000_s1026" o:spt="203" style="position:absolute;left:5565;top:214944;height:1929;width:3444;" coordorigin="6289,2130" coordsize="3800,2217" o:gfxdata="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A1UVtvAAAANwAAAAPAAAAAAAAAAEAIAAAACIAAABkcnMvZG93bnJldi54bWxQ&#10;SwECFAAUAAAACACHTuJAMy8FnjsAAAA5AAAAFQAAAAAAAAABACAAAAALAQAAZHJzL2dyb3Vwc2hh&#10;cGV4bWwueG1sUEsFBgAAAAAGAAYAYAEAAMgDAAAAAA==&#10;">
                  <o:lock v:ext="edit" aspectratio="f"/>
                  <v:rect id="矩形 28" o:spid="_x0000_s1026" o:spt="1" style="position:absolute;left:7372;top:2130;height:644;width:1426;" fillcolor="#FFFFFF" filled="t" stroked="t" coordsize="21600,21600" o:gfxdata="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W+0fvQAA&#10;ANwAAAAPAAAAAAAAAAEAIAAAACIAAABkcnMvZG93bnJldi54bWxQSwECFAAUAAAACACHTuJAMy8F&#10;njsAAAA5AAAAEAAAAAAAAAABACAAAAAMAQAAZHJzL3NoYXBleG1sLnhtbFBLBQYAAAAABgAGAFsB&#10;AAC2AwAAAAA=&#10;">
                    <v:fill on="t" focussize="0,0"/>
                    <v:stroke weight="0.5pt" color="#5B9BD5"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专业</w:t>
                          </w:r>
                        </w:p>
                      </w:txbxContent>
                    </v:textbox>
                  </v:rect>
                  <v:shape id="椭圆 29" o:spid="_x0000_s1026" o:spt="3" type="#_x0000_t3" style="position:absolute;left:8466;top:3462;height:885;width:1623;v-text-anchor:middle;" fillcolor="#FFFFFF" filled="t" stroked="t" coordsize="21600,21600" o:gfxdata="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G7rsAAADc&#10;AAAADwAAAAAAAAABACAAAAAiAAAAZHJzL2Rvd25yZXYueG1sUEsBAhQAFAAAAAgAh07iQDMvBZ47&#10;AAAAOQAAABAAAAAAAAAAAQAgAAAACgEAAGRycy9zaGFwZXhtbC54bWxQSwUGAAAAAAYABgBbAQAA&#10;tAMAAAAA&#10;">
                    <v:fill on="t" focussize="0,0"/>
                    <v:stroke weight="1pt" color="#5B9BD5" joinstyle="miter"/>
                    <v:imagedata o:title=""/>
                    <o:lock v:ext="edit" aspectratio="f"/>
                    <v:textbox>
                      <w:txbxContent>
                        <w:p>
                          <w:pPr>
                            <w:jc w:val="center"/>
                            <w:rPr>
                              <w:rFonts w:hint="eastAsia" w:eastAsia="宋体"/>
                              <w:lang w:val="en-US" w:eastAsia="zh-CN"/>
                            </w:rPr>
                          </w:pPr>
                          <w:r>
                            <w:rPr>
                              <w:rFonts w:hint="eastAsia"/>
                              <w:sz w:val="21"/>
                              <w:szCs w:val="21"/>
                              <w:lang w:val="en-US" w:eastAsia="zh-CN"/>
                            </w:rPr>
                            <w:t>专业名</w:t>
                          </w:r>
                          <w:r>
                            <w:rPr>
                              <w:rFonts w:hint="eastAsia"/>
                              <w:lang w:val="en-US" w:eastAsia="zh-CN"/>
                            </w:rPr>
                            <w:t>ID</w:t>
                          </w:r>
                        </w:p>
                      </w:txbxContent>
                    </v:textbox>
                  </v:shape>
                  <v:line id="直接连接符 30" o:spid="_x0000_s1026" o:spt="20" style="position:absolute;left:6805;top:2799;flip:x;height:957;width:825;" filled="f" stroked="t" coordsize="21600,21600" o:gfxdata="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aYnY+/&#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shape id="椭圆 31" o:spid="_x0000_s1026" o:spt="3" type="#_x0000_t3" style="position:absolute;left:6289;top:3461;height:862;width:1471;v-text-anchor:middle;" fillcolor="#FFFFFF" filled="t" stroked="t" coordsize="21600,21600" o:gfxdata="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nGJm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id</w:t>
                          </w:r>
                        </w:p>
                      </w:txbxContent>
                    </v:textbox>
                  </v:shape>
                </v:group>
                <v:line id="直接连接符 32" o:spid="_x0000_s1026" o:spt="20" style="position:absolute;left:7395;top:215513;height:585;width:570;" filled="f" stroked="t" coordsize="21600,21600" o:gfxdata="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pFNO74A&#10;AADc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group>
            </w:pict>
          </mc:Fallback>
        </mc:AlternateContent>
      </w:r>
    </w:p>
    <w:p>
      <w:pPr>
        <w:spacing w:line="360" w:lineRule="auto"/>
        <w:jc w:val="left"/>
        <w:rPr>
          <w:rFonts w:hint="eastAsia" w:ascii="黑体" w:eastAsia="黑体"/>
          <w:b w:val="0"/>
          <w:sz w:val="24"/>
          <w:szCs w:val="24"/>
        </w:rPr>
      </w:pPr>
      <w:r>
        <w:rPr>
          <w:rFonts w:hint="eastAsia"/>
          <w:lang w:val="en-US" w:eastAsia="zh-CN"/>
        </w:rPr>
        <w:t xml:space="preserve">                   </w:t>
      </w:r>
    </w:p>
    <w:p>
      <w:pPr>
        <w:spacing w:line="360" w:lineRule="auto"/>
        <w:jc w:val="both"/>
        <w:rPr>
          <w:rFonts w:hint="eastAsia"/>
          <w:lang w:val="en-US" w:eastAsia="zh-CN"/>
        </w:rPr>
      </w:pPr>
      <w:r>
        <w:rPr>
          <w:rFonts w:hint="eastAsia"/>
          <w:lang w:val="en-US" w:eastAsia="zh-CN"/>
        </w:rPr>
        <w:t xml:space="preserve">                 </w:t>
      </w:r>
    </w:p>
    <w:p>
      <w:pPr>
        <w:spacing w:line="360" w:lineRule="auto"/>
        <w:jc w:val="both"/>
        <w:rPr>
          <w:rFonts w:hint="eastAsia"/>
          <w:lang w:val="en-US" w:eastAsia="zh-CN"/>
        </w:rPr>
      </w:pPr>
    </w:p>
    <w:p>
      <w:pPr>
        <w:spacing w:line="360" w:lineRule="auto"/>
        <w:jc w:val="both"/>
        <w:rPr>
          <w:sz w:val="21"/>
          <w:szCs w:val="21"/>
        </w:rPr>
      </w:pPr>
      <w:r>
        <w:rPr>
          <w:rFonts w:hint="eastAsia"/>
          <w:lang w:val="en-US" w:eastAsia="zh-CN"/>
        </w:rPr>
        <w:t xml:space="preserve">                       </w:t>
      </w:r>
      <w:r>
        <w:rPr>
          <w:rFonts w:hint="eastAsia"/>
          <w:sz w:val="21"/>
          <w:szCs w:val="21"/>
          <w:lang w:val="en-US" w:eastAsia="zh-CN"/>
        </w:rPr>
        <w:t xml:space="preserve"> </w:t>
      </w:r>
      <w:r>
        <w:rPr>
          <w:sz w:val="21"/>
          <w:szCs w:val="21"/>
        </w:rPr>
        <w:t>图</w:t>
      </w:r>
      <w:r>
        <w:rPr>
          <w:rFonts w:hint="eastAsia"/>
          <w:sz w:val="21"/>
          <w:szCs w:val="21"/>
          <w:lang w:val="en-US" w:eastAsia="zh-CN"/>
        </w:rPr>
        <w:t>5</w:t>
      </w:r>
      <w:r>
        <w:rPr>
          <w:sz w:val="21"/>
          <w:szCs w:val="21"/>
        </w:rPr>
        <w:t xml:space="preserve">.3 </w:t>
      </w:r>
      <w:r>
        <w:rPr>
          <w:rFonts w:hint="eastAsia"/>
          <w:sz w:val="21"/>
          <w:szCs w:val="21"/>
          <w:lang w:val="en-US" w:eastAsia="zh-CN"/>
        </w:rPr>
        <w:t>专业</w:t>
      </w:r>
      <w:r>
        <w:rPr>
          <w:sz w:val="21"/>
          <w:szCs w:val="21"/>
        </w:rPr>
        <w:t>实体E-R图</w:t>
      </w:r>
    </w:p>
    <w:p>
      <w:pPr>
        <w:spacing w:line="360" w:lineRule="auto"/>
        <w:jc w:val="both"/>
        <w:rPr>
          <w:sz w:val="24"/>
        </w:rPr>
      </w:pPr>
      <w:r>
        <w:rPr>
          <w:rFonts w:hint="eastAsia"/>
          <w:sz w:val="24"/>
          <w:lang w:val="en-US" w:eastAsia="zh-CN"/>
        </w:rPr>
        <w:t xml:space="preserve">  班级</w:t>
      </w:r>
      <w:r>
        <w:rPr>
          <w:sz w:val="24"/>
        </w:rPr>
        <w:t>实体如</w:t>
      </w:r>
      <w:r>
        <w:rPr>
          <w:rFonts w:hint="eastAsia"/>
          <w:sz w:val="24"/>
          <w:lang w:val="en-US" w:eastAsia="zh-CN"/>
        </w:rPr>
        <w:t>图5.4</w:t>
      </w:r>
      <w:r>
        <w:rPr>
          <w:sz w:val="24"/>
        </w:rPr>
        <w:t>所示。</w:t>
      </w:r>
    </w:p>
    <w:p>
      <w:pPr>
        <w:spacing w:line="360" w:lineRule="auto"/>
        <w:jc w:val="both"/>
        <w:rPr>
          <w:rFonts w:hint="eastAsia"/>
          <w:lang w:val="en-US" w:eastAsia="zh-CN"/>
        </w:rPr>
      </w:pPr>
      <w:r>
        <w:rPr>
          <w:sz w:val="21"/>
        </w:rPr>
        <mc:AlternateContent>
          <mc:Choice Requires="wpg">
            <w:drawing>
              <wp:anchor distT="0" distB="0" distL="0" distR="0" simplePos="0" relativeHeight="3703820288" behindDoc="0" locked="0" layoutInCell="1" allowOverlap="1">
                <wp:simplePos x="0" y="0"/>
                <wp:positionH relativeFrom="column">
                  <wp:posOffset>1099185</wp:posOffset>
                </wp:positionH>
                <wp:positionV relativeFrom="paragraph">
                  <wp:posOffset>62230</wp:posOffset>
                </wp:positionV>
                <wp:extent cx="2931795" cy="1130300"/>
                <wp:effectExtent l="6350" t="5080" r="14605" b="7620"/>
                <wp:wrapNone/>
                <wp:docPr id="1068" name="组合 109"/>
                <wp:cNvGraphicFramePr/>
                <a:graphic xmlns:a="http://schemas.openxmlformats.org/drawingml/2006/main">
                  <a:graphicData uri="http://schemas.microsoft.com/office/word/2010/wordprocessingGroup">
                    <wpg:wgp>
                      <wpg:cNvGrpSpPr/>
                      <wpg:grpSpPr>
                        <a:xfrm>
                          <a:off x="0" y="0"/>
                          <a:ext cx="2931920" cy="1130300"/>
                          <a:chOff x="5130" y="218109"/>
                          <a:chExt cx="5165" cy="2004"/>
                        </a:xfrm>
                      </wpg:grpSpPr>
                      <wps:wsp>
                        <wps:cNvPr id="256" name="直接连接符 33"/>
                        <wps:cNvCnPr/>
                        <wps:spPr>
                          <a:xfrm flipH="1">
                            <a:off x="7283" y="218669"/>
                            <a:ext cx="29" cy="674"/>
                          </a:xfrm>
                          <a:prstGeom prst="line">
                            <a:avLst/>
                          </a:prstGeom>
                          <a:ln w="6350" cap="flat" cmpd="sng">
                            <a:solidFill>
                              <a:srgbClr val="5B9BD5"/>
                            </a:solidFill>
                            <a:prstDash val="solid"/>
                            <a:miter/>
                          </a:ln>
                        </wps:spPr>
                        <wps:bodyPr/>
                      </wps:wsp>
                      <wpg:grpSp>
                        <wpg:cNvPr id="257" name="组合 34"/>
                        <wpg:cNvGrpSpPr/>
                        <wpg:grpSpPr>
                          <a:xfrm>
                            <a:off x="5130" y="218109"/>
                            <a:ext cx="5165" cy="2004"/>
                            <a:chOff x="5130" y="218154"/>
                            <a:chExt cx="5165" cy="2004"/>
                          </a:xfrm>
                        </wpg:grpSpPr>
                        <wpg:grpSp>
                          <wpg:cNvPr id="258" name="组合 35"/>
                          <wpg:cNvGrpSpPr/>
                          <wpg:grpSpPr>
                            <a:xfrm>
                              <a:off x="5130" y="218154"/>
                              <a:ext cx="2888" cy="2004"/>
                              <a:chOff x="5842" y="2130"/>
                              <a:chExt cx="3187" cy="2303"/>
                            </a:xfrm>
                          </wpg:grpSpPr>
                          <wps:wsp>
                            <wps:cNvPr id="259" name="矩形 36"/>
                            <wps:cNvSpPr/>
                            <wps:spPr>
                              <a:xfrm>
                                <a:off x="7537" y="2130"/>
                                <a:ext cx="1426" cy="644"/>
                              </a:xfrm>
                              <a:prstGeom prst="rect">
                                <a:avLst/>
                              </a:prstGeom>
                              <a:solidFill>
                                <a:srgbClr val="FFFFFF"/>
                              </a:solidFill>
                              <a:ln w="6350" cap="flat" cmpd="sng">
                                <a:solidFill>
                                  <a:srgbClr val="5B9BD5"/>
                                </a:solidFill>
                                <a:prstDash val="solid"/>
                                <a:round/>
                              </a:ln>
                            </wps:spPr>
                            <wps:txbx>
                              <w:txbxContent>
                                <w:p>
                                  <w:pPr>
                                    <w:jc w:val="center"/>
                                    <w:rPr>
                                      <w:rFonts w:hint="eastAsia" w:eastAsia="宋体"/>
                                      <w:sz w:val="21"/>
                                      <w:szCs w:val="21"/>
                                      <w:lang w:eastAsia="zh-CN"/>
                                    </w:rPr>
                                  </w:pPr>
                                  <w:r>
                                    <w:rPr>
                                      <w:rFonts w:hint="eastAsia"/>
                                      <w:sz w:val="21"/>
                                      <w:szCs w:val="21"/>
                                      <w:lang w:eastAsia="zh-CN"/>
                                    </w:rPr>
                                    <w:t>班级</w:t>
                                  </w:r>
                                </w:p>
                              </w:txbxContent>
                            </wps:txbx>
                            <wps:bodyPr vert="horz" wrap="square" lIns="91440" tIns="45720" rIns="91440" bIns="45720" anchor="t">
                              <a:noAutofit/>
                            </wps:bodyPr>
                          </wps:wsp>
                          <wps:wsp>
                            <wps:cNvPr id="260" name="椭圆 37"/>
                            <wps:cNvSpPr/>
                            <wps:spPr>
                              <a:xfrm>
                                <a:off x="7406" y="3470"/>
                                <a:ext cx="1623" cy="963"/>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lang w:val="en-US" w:eastAsia="zh-CN"/>
                                    </w:rPr>
                                  </w:pPr>
                                  <w:r>
                                    <w:rPr>
                                      <w:rFonts w:hint="eastAsia"/>
                                      <w:sz w:val="21"/>
                                      <w:szCs w:val="21"/>
                                      <w:lang w:val="en-US" w:eastAsia="zh-CN"/>
                                    </w:rPr>
                                    <w:t>班级名</w:t>
                                  </w:r>
                                  <w:r>
                                    <w:rPr>
                                      <w:rFonts w:hint="eastAsia"/>
                                      <w:lang w:val="en-US" w:eastAsia="zh-CN"/>
                                    </w:rPr>
                                    <w:t>ID</w:t>
                                  </w:r>
                                </w:p>
                              </w:txbxContent>
                            </wps:txbx>
                            <wps:bodyPr vert="horz" wrap="square" lIns="91440" tIns="45720" rIns="91440" bIns="45720" anchor="ctr">
                              <a:noAutofit/>
                            </wps:bodyPr>
                          </wps:wsp>
                          <wps:wsp>
                            <wps:cNvPr id="261" name="直接连接符 38"/>
                            <wps:cNvCnPr/>
                            <wps:spPr>
                              <a:xfrm flipH="1">
                                <a:off x="6970" y="2785"/>
                                <a:ext cx="1041" cy="971"/>
                              </a:xfrm>
                              <a:prstGeom prst="line">
                                <a:avLst/>
                              </a:prstGeom>
                              <a:ln w="6350" cap="flat" cmpd="sng">
                                <a:solidFill>
                                  <a:srgbClr val="5B9BD5"/>
                                </a:solidFill>
                                <a:prstDash val="solid"/>
                                <a:miter/>
                              </a:ln>
                            </wps:spPr>
                            <wps:bodyPr/>
                          </wps:wsp>
                          <wps:wsp>
                            <wps:cNvPr id="262" name="椭圆 39"/>
                            <wps:cNvSpPr/>
                            <wps:spPr>
                              <a:xfrm>
                                <a:off x="5842" y="3333"/>
                                <a:ext cx="1471" cy="884"/>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id</w:t>
                                  </w:r>
                                </w:p>
                              </w:txbxContent>
                            </wps:txbx>
                            <wps:bodyPr vert="horz" wrap="square" lIns="91440" tIns="45720" rIns="91440" bIns="45720" anchor="ctr">
                              <a:noAutofit/>
                            </wps:bodyPr>
                          </wps:wsp>
                        </wpg:grpSp>
                        <wps:wsp>
                          <wps:cNvPr id="263" name="椭圆 40"/>
                          <wps:cNvSpPr/>
                          <wps:spPr>
                            <a:xfrm>
                              <a:off x="8165" y="219153"/>
                              <a:ext cx="2130" cy="893"/>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所属专业id</w:t>
                                </w:r>
                              </w:p>
                            </w:txbxContent>
                          </wps:txbx>
                          <wps:bodyPr vert="horz" wrap="square" lIns="91440" tIns="45720" rIns="91440" bIns="45720" anchor="ctr">
                            <a:noAutofit/>
                          </wps:bodyPr>
                        </wps:wsp>
                        <wps:wsp>
                          <wps:cNvPr id="272" name="直接连接符 41"/>
                          <wps:cNvCnPr/>
                          <wps:spPr>
                            <a:xfrm>
                              <a:off x="7312" y="218714"/>
                              <a:ext cx="1199" cy="516"/>
                            </a:xfrm>
                            <a:prstGeom prst="line">
                              <a:avLst/>
                            </a:prstGeom>
                            <a:ln w="6350" cap="flat" cmpd="sng">
                              <a:solidFill>
                                <a:srgbClr val="5B9BD5"/>
                              </a:solidFill>
                              <a:prstDash val="solid"/>
                              <a:miter/>
                            </a:ln>
                          </wps:spPr>
                          <wps:bodyPr/>
                        </wps:wsp>
                      </wpg:grpSp>
                    </wpg:wgp>
                  </a:graphicData>
                </a:graphic>
              </wp:anchor>
            </w:drawing>
          </mc:Choice>
          <mc:Fallback>
            <w:pict>
              <v:group id="组合 109" o:spid="_x0000_s1026" o:spt="203" style="position:absolute;left:0pt;margin-left:86.55pt;margin-top:4.9pt;height:89pt;width:230.85pt;z-index:-591147008;mso-width-relative:page;mso-height-relative:page;" coordorigin="5130,218109" coordsize="5165,2004" o:gfxdata="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">
                <o:lock v:ext="edit" aspectratio="f"/>
                <v:line id="直接连接符 33" o:spid="_x0000_s1026" o:spt="20" style="position:absolute;left:7283;top:218669;flip:x;height:674;width:29;" filled="f" stroked="t" coordsize="21600,21600" o:gfxdata="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5OVJb4A&#10;AADc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group id="组合 34" o:spid="_x0000_s1026" o:spt="203" style="position:absolute;left:5130;top:218109;height:2004;width:5165;" coordorigin="5130,218154" coordsize="5165,2004" o:gfxdata="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rlS8S+AAAA3AAAAA8AAAAAAAAAAQAgAAAAIgAAAGRycy9kb3ducmV2Lnht&#10;bFBLAQIUABQAAAAIAIdO4kAzLwWeOwAAADkAAAAVAAAAAAAAAAEAIAAAAA0BAABkcnMvZ3JvdXBz&#10;aGFwZXhtbC54bWxQSwUGAAAAAAYABgBgAQAAygMAAAAA&#10;">
                  <o:lock v:ext="edit" aspectratio="f"/>
                  <v:group id="组合 35" o:spid="_x0000_s1026" o:spt="203" style="position:absolute;left:5130;top:218154;height:2004;width:2888;" coordorigin="5842,2130" coordsize="3187,2303" o:gfxdata="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7et+2vAAAANwAAAAPAAAAAAAAAAEAIAAAACIAAABkcnMvZG93bnJldi54bWxQ&#10;SwECFAAUAAAACACHTuJAMy8FnjsAAAA5AAAAFQAAAAAAAAABACAAAAALAQAAZHJzL2dyb3Vwc2hh&#10;cGV4bWwueG1sUEsFBgAAAAAGAAYAYAEAAMgDAAAAAA==&#10;">
                    <o:lock v:ext="edit" aspectratio="f"/>
                    <v:rect id="矩形 36" o:spid="_x0000_s1026" o:spt="1" style="position:absolute;left:7537;top:2130;height:644;width:1426;" fillcolor="#FFFFFF" filled="t" stroked="t" coordsize="21600,21600" o:gfxdata="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akwovQAA&#10;ANwAAAAPAAAAAAAAAAEAIAAAACIAAABkcnMvZG93bnJldi54bWxQSwECFAAUAAAACACHTuJAMy8F&#10;njsAAAA5AAAAEAAAAAAAAAABACAAAAAMAQAAZHJzL3NoYXBleG1sLnhtbFBLBQYAAAAABgAGAFsB&#10;AAC2AwAAAAA=&#10;">
                      <v:fill on="t" focussize="0,0"/>
                      <v:stroke weight="0.5pt" color="#5B9BD5"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班级</w:t>
                            </w:r>
                          </w:p>
                        </w:txbxContent>
                      </v:textbox>
                    </v:rect>
                    <v:shape id="椭圆 37" o:spid="_x0000_s1026" o:spt="3" type="#_x0000_t3" style="position:absolute;left:7406;top:3470;height:963;width:1623;v-text-anchor:middle;" fillcolor="#FFFFFF" filled="t" stroked="t" coordsize="21600,21600" o:gfxdata="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x73I22AAAA3AAAAA8A&#10;AAAAAAAAAQAgAAAAIgAAAGRycy9kb3ducmV2LnhtbFBLAQIUABQAAAAIAIdO4kAzLwWeOwAAADkA&#10;AAAQAAAAAAAAAAEAIAAAAAUBAABkcnMvc2hhcGV4bWwueG1sUEsFBgAAAAAGAAYAWwEAAK8DAAAA&#10;AA==&#10;">
                      <v:fill on="t" focussize="0,0"/>
                      <v:stroke weight="1pt" color="#5B9BD5" joinstyle="miter"/>
                      <v:imagedata o:title=""/>
                      <o:lock v:ext="edit" aspectratio="f"/>
                      <v:textbox>
                        <w:txbxContent>
                          <w:p>
                            <w:pPr>
                              <w:jc w:val="center"/>
                              <w:rPr>
                                <w:rFonts w:hint="eastAsia" w:eastAsia="宋体"/>
                                <w:lang w:val="en-US" w:eastAsia="zh-CN"/>
                              </w:rPr>
                            </w:pPr>
                            <w:r>
                              <w:rPr>
                                <w:rFonts w:hint="eastAsia"/>
                                <w:sz w:val="21"/>
                                <w:szCs w:val="21"/>
                                <w:lang w:val="en-US" w:eastAsia="zh-CN"/>
                              </w:rPr>
                              <w:t>班级名</w:t>
                            </w:r>
                            <w:r>
                              <w:rPr>
                                <w:rFonts w:hint="eastAsia"/>
                                <w:lang w:val="en-US" w:eastAsia="zh-CN"/>
                              </w:rPr>
                              <w:t>ID</w:t>
                            </w:r>
                          </w:p>
                        </w:txbxContent>
                      </v:textbox>
                    </v:shape>
                    <v:line id="直接连接符 38" o:spid="_x0000_s1026" o:spt="20" style="position:absolute;left:6970;top:2785;flip:x;height:971;width:1041;" filled="f" stroked="t" coordsize="21600,21600" o:gfxdata="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bH7L4A&#10;AADc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shape id="椭圆 39" o:spid="_x0000_s1026" o:spt="3" type="#_x0000_t3" style="position:absolute;left:5842;top:3333;height:884;width:1471;v-text-anchor:middle;" fillcolor="#FFFFFF" filled="t" stroked="t" coordsize="21600,21600" o:gfxdata="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5edh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id</w:t>
                            </w:r>
                          </w:p>
                        </w:txbxContent>
                      </v:textbox>
                    </v:shape>
                  </v:group>
                  <v:shape id="椭圆 40" o:spid="_x0000_s1026" o:spt="3" type="#_x0000_t3" style="position:absolute;left:8165;top:219153;height:893;width:2130;v-text-anchor:middle;" fillcolor="#FFFFFF" filled="t" stroked="t" coordsize="21600,21600" o:gfxdata="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qUL6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所属专业id</w:t>
                          </w:r>
                        </w:p>
                      </w:txbxContent>
                    </v:textbox>
                  </v:shape>
                  <v:line id="直接连接符 41" o:spid="_x0000_s1026" o:spt="20" style="position:absolute;left:7312;top:218714;height:516;width:1199;" filled="f" stroked="t" coordsize="21600,21600" o:gfxdata="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7NiS+/&#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group>
              </v:group>
            </w:pict>
          </mc:Fallback>
        </mc:AlternateContent>
      </w:r>
      <w:r>
        <w:rPr>
          <w:rFonts w:hint="eastAsia"/>
          <w:lang w:val="en-US" w:eastAsia="zh-CN"/>
        </w:rPr>
        <w:t xml:space="preserve">                   </w:t>
      </w:r>
      <w:r>
        <w:rPr>
          <w:rFonts w:hint="eastAsia"/>
          <w:sz w:val="24"/>
          <w:lang w:val="en-US" w:eastAsia="zh-CN"/>
        </w:rPr>
        <w:t xml:space="preserve">            </w:t>
      </w:r>
    </w:p>
    <w:p>
      <w:pPr>
        <w:spacing w:line="360" w:lineRule="auto"/>
        <w:jc w:val="both"/>
        <w:rPr>
          <w:rFonts w:hint="eastAsia"/>
          <w:lang w:val="en-US" w:eastAsia="zh-CN"/>
        </w:rPr>
      </w:pPr>
      <w:r>
        <w:rPr>
          <w:rFonts w:hint="eastAsia"/>
          <w:lang w:val="en-US" w:eastAsia="zh-CN"/>
        </w:rPr>
        <w:t xml:space="preserve">              </w:t>
      </w: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sz w:val="21"/>
          <w:szCs w:val="21"/>
          <w:lang w:val="en-US" w:eastAsia="zh-CN"/>
        </w:rPr>
      </w:pPr>
      <w:r>
        <w:rPr>
          <w:rFonts w:hint="eastAsia"/>
          <w:lang w:val="en-US" w:eastAsia="zh-CN"/>
        </w:rPr>
        <w:t xml:space="preserve">          </w:t>
      </w:r>
      <w:r>
        <w:rPr>
          <w:rFonts w:hint="eastAsia"/>
          <w:sz w:val="21"/>
          <w:szCs w:val="21"/>
          <w:lang w:val="en-US" w:eastAsia="zh-CN"/>
        </w:rPr>
        <w:t xml:space="preserve">                </w:t>
      </w:r>
      <w:r>
        <w:rPr>
          <w:sz w:val="21"/>
          <w:szCs w:val="21"/>
        </w:rPr>
        <w:t>图</w:t>
      </w:r>
      <w:r>
        <w:rPr>
          <w:rFonts w:hint="eastAsia"/>
          <w:sz w:val="21"/>
          <w:szCs w:val="21"/>
          <w:lang w:val="en-US" w:eastAsia="zh-CN"/>
        </w:rPr>
        <w:t>5</w:t>
      </w:r>
      <w:r>
        <w:rPr>
          <w:sz w:val="21"/>
          <w:szCs w:val="21"/>
        </w:rPr>
        <w:t>.</w:t>
      </w:r>
      <w:r>
        <w:rPr>
          <w:rFonts w:hint="eastAsia"/>
          <w:sz w:val="21"/>
          <w:szCs w:val="21"/>
          <w:lang w:val="en-US" w:eastAsia="zh-CN"/>
        </w:rPr>
        <w:t>4</w:t>
      </w:r>
      <w:r>
        <w:rPr>
          <w:sz w:val="21"/>
          <w:szCs w:val="21"/>
        </w:rPr>
        <w:t xml:space="preserve"> </w:t>
      </w:r>
      <w:r>
        <w:rPr>
          <w:rFonts w:hint="eastAsia"/>
          <w:sz w:val="21"/>
          <w:szCs w:val="21"/>
          <w:lang w:val="en-US" w:eastAsia="zh-CN"/>
        </w:rPr>
        <w:t>班级</w:t>
      </w:r>
      <w:r>
        <w:rPr>
          <w:sz w:val="21"/>
          <w:szCs w:val="21"/>
        </w:rPr>
        <w:t>实体E-R图</w:t>
      </w:r>
    </w:p>
    <w:p>
      <w:pPr>
        <w:autoSpaceDE w:val="0"/>
        <w:autoSpaceDN w:val="0"/>
        <w:spacing w:line="360" w:lineRule="auto"/>
        <w:jc w:val="left"/>
        <w:rPr>
          <w:sz w:val="24"/>
          <w:lang w:val="zh-CN"/>
        </w:rPr>
      </w:pPr>
      <w:r>
        <w:rPr>
          <w:rFonts w:hint="eastAsia"/>
          <w:sz w:val="24"/>
          <w:lang w:val="en-US" w:eastAsia="zh-CN"/>
        </w:rPr>
        <w:t xml:space="preserve"> </w:t>
      </w:r>
      <w:r>
        <w:rPr>
          <w:rFonts w:hint="eastAsia"/>
          <w:sz w:val="24"/>
          <w:lang w:val="zh-CN"/>
        </w:rPr>
        <w:t>老师</w:t>
      </w:r>
      <w:r>
        <w:rPr>
          <w:sz w:val="24"/>
          <w:lang w:val="zh-CN"/>
        </w:rPr>
        <w:t>与</w:t>
      </w:r>
      <w:r>
        <w:rPr>
          <w:rFonts w:hint="eastAsia"/>
          <w:sz w:val="24"/>
          <w:lang w:val="en-US" w:eastAsia="zh-CN"/>
        </w:rPr>
        <w:t>班级</w:t>
      </w:r>
      <w:r>
        <w:rPr>
          <w:sz w:val="24"/>
          <w:lang w:val="zh-CN"/>
        </w:rPr>
        <w:t>关系</w:t>
      </w:r>
      <w:r>
        <w:rPr>
          <w:rFonts w:hint="eastAsia"/>
          <w:sz w:val="24"/>
          <w:lang w:val="en-US" w:eastAsia="zh-CN"/>
        </w:rPr>
        <w:t>是多对多的关系，一个班级可以拥有多个老师，一个老师可以对应多个班级。它们之间的关系</w:t>
      </w:r>
      <w:r>
        <w:rPr>
          <w:sz w:val="24"/>
          <w:lang w:val="zh-CN"/>
        </w:rPr>
        <w:t>如图</w:t>
      </w:r>
      <w:r>
        <w:rPr>
          <w:rFonts w:hint="eastAsia"/>
          <w:sz w:val="24"/>
          <w:lang w:val="en-US" w:eastAsia="zh-CN"/>
        </w:rPr>
        <w:t>5</w:t>
      </w:r>
      <w:r>
        <w:rPr>
          <w:sz w:val="24"/>
        </w:rPr>
        <w:t>.</w:t>
      </w:r>
      <w:r>
        <w:rPr>
          <w:rFonts w:hint="eastAsia"/>
          <w:sz w:val="24"/>
          <w:lang w:val="en-US" w:eastAsia="zh-CN"/>
        </w:rPr>
        <w:t>5</w:t>
      </w:r>
      <w:r>
        <w:rPr>
          <w:sz w:val="24"/>
          <w:lang w:val="zh-CN"/>
        </w:rPr>
        <w:t>所示。</w:t>
      </w:r>
    </w:p>
    <w:p>
      <w:pPr>
        <w:autoSpaceDE w:val="0"/>
        <w:autoSpaceDN w:val="0"/>
        <w:spacing w:line="360" w:lineRule="auto"/>
        <w:ind w:firstLine="420" w:firstLineChars="0"/>
        <w:jc w:val="left"/>
        <w:rPr>
          <w:sz w:val="24"/>
          <w:lang w:val="zh-CN"/>
        </w:rPr>
      </w:pPr>
      <w:r>
        <w:rPr>
          <w:sz w:val="24"/>
        </w:rPr>
        <mc:AlternateContent>
          <mc:Choice Requires="wpg">
            <w:drawing>
              <wp:anchor distT="0" distB="0" distL="0" distR="0" simplePos="0" relativeHeight="559574016" behindDoc="0" locked="0" layoutInCell="1" allowOverlap="1">
                <wp:simplePos x="0" y="0"/>
                <wp:positionH relativeFrom="column">
                  <wp:posOffset>1221105</wp:posOffset>
                </wp:positionH>
                <wp:positionV relativeFrom="paragraph">
                  <wp:posOffset>73660</wp:posOffset>
                </wp:positionV>
                <wp:extent cx="2954655" cy="712470"/>
                <wp:effectExtent l="6350" t="7620" r="10795" b="22860"/>
                <wp:wrapNone/>
                <wp:docPr id="1078" name="组合 2"/>
                <wp:cNvGraphicFramePr/>
                <a:graphic xmlns:a="http://schemas.openxmlformats.org/drawingml/2006/main">
                  <a:graphicData uri="http://schemas.microsoft.com/office/word/2010/wordprocessingGroup">
                    <wpg:wgp>
                      <wpg:cNvGrpSpPr/>
                      <wpg:grpSpPr>
                        <a:xfrm>
                          <a:off x="0" y="0"/>
                          <a:ext cx="2954716" cy="712463"/>
                          <a:chOff x="3700" y="262245"/>
                          <a:chExt cx="4822" cy="1345"/>
                        </a:xfrm>
                      </wpg:grpSpPr>
                      <wpg:grpSp>
                        <wpg:cNvPr id="273" name="组合 42"/>
                        <wpg:cNvGrpSpPr/>
                        <wpg:grpSpPr>
                          <a:xfrm>
                            <a:off x="3700" y="262245"/>
                            <a:ext cx="4822" cy="1345"/>
                            <a:chOff x="3700" y="262245"/>
                            <a:chExt cx="4822" cy="1345"/>
                          </a:xfrm>
                        </wpg:grpSpPr>
                        <wps:wsp>
                          <wps:cNvPr id="18" name="矩形 43"/>
                          <wps:cNvSpPr/>
                          <wps:spPr>
                            <a:xfrm>
                              <a:off x="6897" y="262281"/>
                              <a:ext cx="465" cy="573"/>
                            </a:xfrm>
                            <a:prstGeom prst="rect">
                              <a:avLst/>
                            </a:prstGeom>
                            <a:gradFill flip="none" rotWithShape="0">
                              <a:gsLst>
                                <a:gs pos="0">
                                  <a:srgbClr val="FFFFFF"/>
                                </a:gs>
                                <a:gs pos="100000">
                                  <a:srgbClr val="FFFFFF"/>
                                </a:gs>
                              </a:gsLst>
                              <a:lin ang="0" scaled="0"/>
                            </a:gradFill>
                            <a:ln w="15875" cap="flat" cmpd="sng">
                              <a:solidFill>
                                <a:srgbClr val="FFFFFF"/>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s:wsp>
                          <wps:cNvPr id="284" name="直接连接符 44"/>
                          <wps:cNvCnPr/>
                          <wps:spPr>
                            <a:xfrm flipV="1">
                              <a:off x="4643" y="262947"/>
                              <a:ext cx="720" cy="4"/>
                            </a:xfrm>
                            <a:prstGeom prst="line">
                              <a:avLst/>
                            </a:prstGeom>
                            <a:ln w="15875" cap="flat" cmpd="sng">
                              <a:solidFill>
                                <a:srgbClr val="739CC3"/>
                              </a:solidFill>
                              <a:prstDash val="solid"/>
                              <a:round/>
                              <a:headEnd type="none" w="med" len="med"/>
                              <a:tailEnd type="none" w="med" len="med"/>
                            </a:ln>
                          </wps:spPr>
                          <wps:bodyPr/>
                        </wps:wsp>
                        <wps:wsp>
                          <wps:cNvPr id="288" name="矩形 45"/>
                          <wps:cNvSpPr/>
                          <wps:spPr>
                            <a:xfrm>
                              <a:off x="3700" y="262599"/>
                              <a:ext cx="887" cy="676"/>
                            </a:xfrm>
                            <a:prstGeom prst="rect">
                              <a:avLst/>
                            </a:prstGeom>
                            <a:solidFill>
                              <a:srgbClr val="FFFFFF"/>
                            </a:solidFill>
                            <a:ln w="12700" cap="flat" cmpd="sng">
                              <a:solidFill>
                                <a:srgbClr val="5B9BD5"/>
                              </a:solidFill>
                              <a:prstDash val="solid"/>
                              <a:miter/>
                              <a:headEnd type="none" w="med" len="med"/>
                              <a:tailEnd type="none" w="med" len="med"/>
                            </a:ln>
                          </wps:spPr>
                          <wps:txbx>
                            <w:txbxContent>
                              <w:p>
                                <w:pPr>
                                  <w:jc w:val="center"/>
                                  <w:rPr>
                                    <w:rFonts w:hint="eastAsia" w:eastAsia="宋体"/>
                                    <w:sz w:val="21"/>
                                    <w:szCs w:val="21"/>
                                    <w:lang w:val="en-US" w:eastAsia="zh-CN"/>
                                  </w:rPr>
                                </w:pPr>
                                <w:r>
                                  <w:rPr>
                                    <w:rFonts w:hint="eastAsia"/>
                                    <w:sz w:val="21"/>
                                    <w:szCs w:val="21"/>
                                    <w:lang w:val="en-US" w:eastAsia="zh-CN"/>
                                  </w:rPr>
                                  <w:t>班级</w:t>
                                </w:r>
                              </w:p>
                            </w:txbxContent>
                          </wps:txbx>
                          <wps:bodyPr upright="1"/>
                        </wps:wsp>
                        <wps:wsp>
                          <wps:cNvPr id="289" name="菱形 46"/>
                          <wps:cNvSpPr/>
                          <wps:spPr>
                            <a:xfrm>
                              <a:off x="5378" y="262321"/>
                              <a:ext cx="1701" cy="1269"/>
                            </a:xfrm>
                            <a:prstGeom prst="diamond">
                              <a:avLst/>
                            </a:prstGeom>
                            <a:solidFill>
                              <a:srgbClr val="FFFFFF"/>
                            </a:solidFill>
                            <a:ln w="12700" cap="flat" cmpd="sng">
                              <a:solidFill>
                                <a:srgbClr val="5B9BD5"/>
                              </a:solidFill>
                              <a:prstDash val="solid"/>
                              <a:miter/>
                              <a:headEnd type="none" w="med" len="med"/>
                              <a:tailEnd type="none" w="med" len="med"/>
                            </a:ln>
                          </wps:spPr>
                          <wps:txbx>
                            <w:txbxContent>
                              <w:p>
                                <w:pPr>
                                  <w:jc w:val="both"/>
                                  <w:rPr>
                                    <w:rFonts w:hint="eastAsia" w:eastAsia="宋体"/>
                                    <w:sz w:val="21"/>
                                    <w:szCs w:val="21"/>
                                    <w:lang w:val="en-US" w:eastAsia="zh-CN"/>
                                  </w:rPr>
                                </w:pPr>
                                <w:r>
                                  <w:rPr>
                                    <w:rFonts w:hint="eastAsia"/>
                                    <w:sz w:val="21"/>
                                    <w:szCs w:val="21"/>
                                    <w:lang w:val="en-US" w:eastAsia="zh-CN"/>
                                  </w:rPr>
                                  <w:t>拥有</w:t>
                                </w:r>
                              </w:p>
                            </w:txbxContent>
                          </wps:txbx>
                          <wps:bodyPr upright="1"/>
                        </wps:wsp>
                        <wps:wsp>
                          <wps:cNvPr id="290" name="矩形 47"/>
                          <wps:cNvSpPr/>
                          <wps:spPr>
                            <a:xfrm>
                              <a:off x="4781" y="262245"/>
                              <a:ext cx="465" cy="608"/>
                            </a:xfrm>
                            <a:prstGeom prst="rect">
                              <a:avLst/>
                            </a:prstGeom>
                            <a:gradFill flip="none" rotWithShape="0">
                              <a:gsLst>
                                <a:gs pos="0">
                                  <a:srgbClr val="FFFFFF"/>
                                </a:gs>
                                <a:gs pos="100000">
                                  <a:srgbClr val="FFFFFF"/>
                                </a:gs>
                              </a:gsLst>
                              <a:lin ang="0" scaled="0"/>
                            </a:gradFill>
                            <a:ln w="15875" cap="flat" cmpd="sng">
                              <a:solidFill>
                                <a:srgbClr val="FFFFFF"/>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s:wsp>
                          <wps:cNvPr id="291" name="矩形 48"/>
                          <wps:cNvSpPr/>
                          <wps:spPr>
                            <a:xfrm>
                              <a:off x="7635" y="262615"/>
                              <a:ext cx="887" cy="676"/>
                            </a:xfrm>
                            <a:prstGeom prst="rect">
                              <a:avLst/>
                            </a:prstGeom>
                            <a:solidFill>
                              <a:srgbClr val="FFFFFF"/>
                            </a:solidFill>
                            <a:ln w="12700" cap="flat" cmpd="sng">
                              <a:solidFill>
                                <a:srgbClr val="5B9BD5"/>
                              </a:solidFill>
                              <a:prstDash val="solid"/>
                              <a:miter/>
                              <a:headEnd type="none" w="med" len="med"/>
                              <a:tailEnd type="none" w="med" len="med"/>
                            </a:ln>
                          </wps:spPr>
                          <wps:txbx>
                            <w:txbxContent>
                              <w:p>
                                <w:pPr>
                                  <w:jc w:val="center"/>
                                  <w:rPr>
                                    <w:rFonts w:hint="eastAsia" w:eastAsia="宋体"/>
                                    <w:sz w:val="21"/>
                                    <w:szCs w:val="21"/>
                                    <w:lang w:val="en-US" w:eastAsia="zh-CN"/>
                                  </w:rPr>
                                </w:pPr>
                                <w:r>
                                  <w:rPr>
                                    <w:rFonts w:hint="eastAsia"/>
                                    <w:sz w:val="21"/>
                                    <w:szCs w:val="21"/>
                                    <w:lang w:val="en-US" w:eastAsia="zh-CN"/>
                                  </w:rPr>
                                  <w:t>老师</w:t>
                                </w:r>
                              </w:p>
                            </w:txbxContent>
                          </wps:txbx>
                          <wps:bodyPr upright="1"/>
                        </wps:wsp>
                      </wpg:grpSp>
                      <wps:wsp>
                        <wps:cNvPr id="292" name="直接连接符 49"/>
                        <wps:cNvCnPr>
                          <a:endCxn id="291" idx="1"/>
                        </wps:cNvCnPr>
                        <wps:spPr>
                          <a:xfrm>
                            <a:off x="7045" y="262936"/>
                            <a:ext cx="590" cy="18"/>
                          </a:xfrm>
                          <a:prstGeom prst="line">
                            <a:avLst/>
                          </a:prstGeom>
                          <a:ln w="6350" cap="flat" cmpd="sng">
                            <a:solidFill>
                              <a:srgbClr val="5B9BD5"/>
                            </a:solidFill>
                            <a:prstDash val="solid"/>
                            <a:miter/>
                            <a:headEnd type="none" w="med" len="med"/>
                            <a:tailEnd type="none" w="med" len="med"/>
                          </a:ln>
                        </wps:spPr>
                        <wps:bodyPr/>
                      </wps:wsp>
                    </wpg:wgp>
                  </a:graphicData>
                </a:graphic>
              </wp:anchor>
            </w:drawing>
          </mc:Choice>
          <mc:Fallback>
            <w:pict>
              <v:group id="组合 2" o:spid="_x0000_s1026" o:spt="203" style="position:absolute;left:0pt;margin-left:96.15pt;margin-top:5.8pt;height:56.1pt;width:232.65pt;z-index:559574016;mso-width-relative:page;mso-height-relative:page;" coordorigin="3700,262245" coordsize="4822,1345" o:gfxdata="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">
                <o:lock v:ext="edit" aspectratio="f"/>
                <v:group id="组合 42" o:spid="_x0000_s1026" o:spt="203" style="position:absolute;left:3700;top:262245;height:1345;width:4822;" coordorigin="3700,262245" coordsize="4822,1345" o:gfxdata="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axGnvwAAANwAAAAPAAAAAAAAAAEAIAAAACIAAABkcnMvZG93bnJldi54&#10;bWxQSwECFAAUAAAACACHTuJAMy8FnjsAAAA5AAAAFQAAAAAAAAABACAAAAAOAQAAZHJzL2dyb3Vw&#10;c2hhcGV4bWwueG1sUEsFBgAAAAAGAAYAYAEAAMsDAAAAAA==&#10;">
                  <o:lock v:ext="edit" aspectratio="f"/>
                  <v:rect id="矩形 43" o:spid="_x0000_s1026" o:spt="1" style="position:absolute;left:6897;top:262281;height:573;width:465;" fillcolor="#FFFFFF" filled="t" stroked="t" coordsize="21600,21600" o:gfxdata="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lhbhvQAA&#10;ANsAAAAPAAAAAAAAAAEAIAAAACIAAABkcnMvZG93bnJldi54bWxQSwECFAAUAAAACACHTuJAMy8F&#10;njsAAAA5AAAAEAAAAAAAAAABACAAAAAMAQAAZHJzL3NoYXBleG1sLnhtbFBLBQYAAAAABgAGAFsB&#10;AAC2AwAAAAA=&#10;">
                    <v:fill type="gradient" on="t" color2="#FFFFFF" angle="90" focus="100%" focussize="0,0">
                      <o:fill type="gradientUnscaled" v:ext="backwardCompatible"/>
                    </v:fill>
                    <v:stroke weight="1.25pt" color="#FFFFFF" joinstyle="miter"/>
                    <v:imagedata o:title=""/>
                    <o:lock v:ext="edit" aspectratio="f"/>
                    <v:textbox>
                      <w:txbxContent>
                        <w:p>
                          <w:pPr>
                            <w:rPr>
                              <w:rFonts w:hint="eastAsia" w:eastAsia="宋体"/>
                              <w:lang w:val="en-US" w:eastAsia="zh-CN"/>
                            </w:rPr>
                          </w:pPr>
                          <w:r>
                            <w:rPr>
                              <w:rFonts w:hint="eastAsia"/>
                              <w:lang w:val="en-US" w:eastAsia="zh-CN"/>
                            </w:rPr>
                            <w:t>N</w:t>
                          </w:r>
                        </w:p>
                      </w:txbxContent>
                    </v:textbox>
                  </v:rect>
                  <v:line id="直接连接符 44" o:spid="_x0000_s1026" o:spt="20" style="position:absolute;left:4643;top:262947;flip:y;height:4;width:720;" filled="f" stroked="t" coordsize="21600,21600" o:gfxdata="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6uLCr4A&#10;AADcAAAADwAAAAAAAAABACAAAAAiAAAAZHJzL2Rvd25yZXYueG1sUEsBAhQAFAAAAAgAh07iQDMv&#10;BZ47AAAAOQAAABAAAAAAAAAAAQAgAAAADQEAAGRycy9zaGFwZXhtbC54bWxQSwUGAAAAAAYABgBb&#10;AQAAtwMAAAAA&#10;">
                    <v:fill on="f" focussize="0,0"/>
                    <v:stroke weight="1.25pt" color="#739CC3" joinstyle="round"/>
                    <v:imagedata o:title=""/>
                    <o:lock v:ext="edit" aspectratio="f"/>
                  </v:line>
                  <v:rect id="矩形 45" o:spid="_x0000_s1026" o:spt="1" style="position:absolute;left:3700;top:262599;height:676;width:887;" fillcolor="#FFFFFF" filled="t" stroked="t" coordsize="21600,21600" o:gfxdata="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MlEW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班级</w:t>
                          </w:r>
                        </w:p>
                      </w:txbxContent>
                    </v:textbox>
                  </v:rect>
                  <v:shape id="菱形 46" o:spid="_x0000_s1026" o:spt="4" type="#_x0000_t4" style="position:absolute;left:5378;top:262321;height:1269;width:1701;" fillcolor="#FFFFFF" filled="t" stroked="t" coordsize="21600,21600" o:gfxdata="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A5zSrgAAADcAAAA&#10;DwAAAAAAAAABACAAAAAiAAAAZHJzL2Rvd25yZXYueG1sUEsBAhQAFAAAAAgAh07iQDMvBZ47AAAA&#10;OQAAABAAAAAAAAAAAQAgAAAABwEAAGRycy9zaGFwZXhtbC54bWxQSwUGAAAAAAYABgBbAQAAsQMA&#10;AAAA&#10;">
                    <v:fill on="t" focussize="0,0"/>
                    <v:stroke weight="1pt" color="#5B9BD5" joinstyle="miter"/>
                    <v:imagedata o:title=""/>
                    <o:lock v:ext="edit" aspectratio="f"/>
                    <v:textbox>
                      <w:txbxContent>
                        <w:p>
                          <w:pPr>
                            <w:jc w:val="both"/>
                            <w:rPr>
                              <w:rFonts w:hint="eastAsia" w:eastAsia="宋体"/>
                              <w:sz w:val="21"/>
                              <w:szCs w:val="21"/>
                              <w:lang w:val="en-US" w:eastAsia="zh-CN"/>
                            </w:rPr>
                          </w:pPr>
                          <w:r>
                            <w:rPr>
                              <w:rFonts w:hint="eastAsia"/>
                              <w:sz w:val="21"/>
                              <w:szCs w:val="21"/>
                              <w:lang w:val="en-US" w:eastAsia="zh-CN"/>
                            </w:rPr>
                            <w:t>拥有</w:t>
                          </w:r>
                        </w:p>
                      </w:txbxContent>
                    </v:textbox>
                  </v:shape>
                  <v:rect id="矩形 47" o:spid="_x0000_s1026" o:spt="1" style="position:absolute;left:4781;top:262245;height:608;width:465;" fillcolor="#FFFFFF" filled="t" stroked="t" coordsize="21600,21600" o:gfxdata="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l5TsC8AAAA&#10;3AAAAA8AAAAAAAAAAQAgAAAAIgAAAGRycy9kb3ducmV2LnhtbFBLAQIUABQAAAAIAIdO4kAzLwWe&#10;OwAAADkAAAAQAAAAAAAAAAEAIAAAAAsBAABkcnMvc2hhcGV4bWwueG1sUEsFBgAAAAAGAAYAWwEA&#10;ALUDAAAAAA==&#10;">
                    <v:fill type="gradient" on="t" color2="#FFFFFF" angle="90" focus="100%" focussize="0,0">
                      <o:fill type="gradientUnscaled" v:ext="backwardCompatible"/>
                    </v:fill>
                    <v:stroke weight="1.25pt" color="#FFFFFF" joinstyle="miter"/>
                    <v:imagedata o:title=""/>
                    <o:lock v:ext="edit" aspectratio="f"/>
                    <v:textbox>
                      <w:txbxContent>
                        <w:p>
                          <w:pPr>
                            <w:rPr>
                              <w:rFonts w:hint="eastAsia" w:eastAsia="宋体"/>
                              <w:lang w:val="en-US" w:eastAsia="zh-CN"/>
                            </w:rPr>
                          </w:pPr>
                          <w:r>
                            <w:rPr>
                              <w:rFonts w:hint="eastAsia"/>
                              <w:lang w:val="en-US" w:eastAsia="zh-CN"/>
                            </w:rPr>
                            <w:t>N</w:t>
                          </w:r>
                        </w:p>
                      </w:txbxContent>
                    </v:textbox>
                  </v:rect>
                  <v:rect id="矩形 48" o:spid="_x0000_s1026" o:spt="1" style="position:absolute;left:7635;top:262615;height:676;width:887;" fillcolor="#FFFFFF" filled="t" stroked="t" coordsize="21600,21600" o:gfxdata="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vqwW/&#10;AAAA3AAAAA8AAAAAAAAAAQAgAAAAIgAAAGRycy9kb3ducmV2LnhtbFBLAQIUABQAAAAIAIdO4kAz&#10;LwWeOwAAADkAAAAQAAAAAAAAAAEAIAAAAA4BAABkcnMvc2hhcGV4bWwueG1sUEsFBgAAAAAGAAYA&#10;WwEAALg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老师</w:t>
                          </w:r>
                        </w:p>
                      </w:txbxContent>
                    </v:textbox>
                  </v:rect>
                </v:group>
                <v:line id="直接连接符 49" o:spid="_x0000_s1026" o:spt="20" style="position:absolute;left:7045;top:262936;height:18;width:590;" filled="f" stroked="t" coordsize="21600,21600" o:gfxdata="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7Bb9W/&#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group>
            </w:pict>
          </mc:Fallback>
        </mc:AlternateContent>
      </w:r>
      <w:r>
        <w:rPr>
          <w:rFonts w:hint="eastAsia"/>
          <w:lang w:val="en-US" w:eastAsia="zh-CN"/>
        </w:rPr>
        <w:t xml:space="preserve">               </w:t>
      </w:r>
    </w:p>
    <w:p>
      <w:pPr>
        <w:autoSpaceDE w:val="0"/>
        <w:autoSpaceDN w:val="0"/>
        <w:adjustRightInd w:val="0"/>
        <w:spacing w:line="360" w:lineRule="auto"/>
        <w:jc w:val="center"/>
        <w:rPr>
          <w:rFonts w:hint="eastAsia"/>
          <w:sz w:val="21"/>
          <w:szCs w:val="21"/>
          <w:lang w:val="en-US" w:eastAsia="zh-CN"/>
        </w:rPr>
      </w:pPr>
      <w:r>
        <w:rPr>
          <w:rFonts w:hint="eastAsia"/>
          <w:sz w:val="24"/>
          <w:lang w:val="en-US" w:eastAsia="zh-CN"/>
        </w:rPr>
        <w:t xml:space="preserve">  </w:t>
      </w:r>
      <w:r>
        <w:rPr>
          <w:rFonts w:hint="eastAsia"/>
          <w:sz w:val="21"/>
          <w:szCs w:val="21"/>
          <w:lang w:val="en-US" w:eastAsia="zh-CN"/>
        </w:rPr>
        <w:t xml:space="preserve"> </w:t>
      </w:r>
    </w:p>
    <w:p>
      <w:pPr>
        <w:autoSpaceDE w:val="0"/>
        <w:autoSpaceDN w:val="0"/>
        <w:adjustRightInd w:val="0"/>
        <w:spacing w:line="360" w:lineRule="auto"/>
        <w:jc w:val="both"/>
        <w:rPr>
          <w:rFonts w:hint="eastAsia"/>
          <w:sz w:val="21"/>
          <w:szCs w:val="21"/>
          <w:lang w:val="en-US" w:eastAsia="zh-CN"/>
        </w:rPr>
      </w:pPr>
    </w:p>
    <w:p>
      <w:pPr>
        <w:autoSpaceDE w:val="0"/>
        <w:autoSpaceDN w:val="0"/>
        <w:adjustRightInd w:val="0"/>
        <w:spacing w:line="360" w:lineRule="auto"/>
        <w:jc w:val="both"/>
        <w:rPr>
          <w:rFonts w:hint="eastAsia"/>
          <w:sz w:val="24"/>
          <w:lang w:val="en-US" w:eastAsia="zh-CN"/>
        </w:rPr>
      </w:pPr>
      <w:r>
        <w:rPr>
          <w:rFonts w:hint="eastAsia"/>
          <w:sz w:val="21"/>
          <w:szCs w:val="21"/>
          <w:lang w:val="en-US" w:eastAsia="zh-CN"/>
        </w:rPr>
        <w:t xml:space="preserve">                           图5.5 班级与老师之间的关系图</w:t>
      </w:r>
      <w:r>
        <w:rPr>
          <w:rFonts w:hint="eastAsia"/>
          <w:sz w:val="24"/>
          <w:lang w:val="en-US" w:eastAsia="zh-CN"/>
        </w:rPr>
        <w:t xml:space="preserve"> </w:t>
      </w:r>
    </w:p>
    <w:p>
      <w:pPr>
        <w:spacing w:line="360" w:lineRule="auto"/>
        <w:jc w:val="both"/>
        <w:rPr>
          <w:sz w:val="24"/>
        </w:rPr>
      </w:pPr>
      <w:r>
        <w:rPr>
          <w:rFonts w:hint="eastAsia"/>
          <w:sz w:val="24"/>
          <w:lang w:val="en-US" w:eastAsia="zh-CN"/>
        </w:rPr>
        <w:t xml:space="preserve">  科目</w:t>
      </w:r>
      <w:r>
        <w:rPr>
          <w:sz w:val="24"/>
        </w:rPr>
        <w:t>实体如</w:t>
      </w:r>
      <w:r>
        <w:rPr>
          <w:rFonts w:hint="eastAsia"/>
          <w:sz w:val="24"/>
          <w:lang w:val="en-US" w:eastAsia="zh-CN"/>
        </w:rPr>
        <w:t>图5.6</w:t>
      </w:r>
      <w:r>
        <w:rPr>
          <w:sz w:val="24"/>
        </w:rPr>
        <w:t>所示。</w:t>
      </w:r>
    </w:p>
    <w:p>
      <w:pPr>
        <w:spacing w:line="360" w:lineRule="auto"/>
        <w:jc w:val="both"/>
        <w:rPr>
          <w:rFonts w:hint="eastAsia"/>
          <w:sz w:val="24"/>
          <w:lang w:val="en-US" w:eastAsia="zh-CN"/>
        </w:rPr>
      </w:pPr>
      <w:r>
        <w:rPr>
          <w:sz w:val="21"/>
        </w:rPr>
        <mc:AlternateContent>
          <mc:Choice Requires="wpg">
            <w:drawing>
              <wp:anchor distT="0" distB="0" distL="0" distR="0" simplePos="0" relativeHeight="1710295040" behindDoc="0" locked="0" layoutInCell="1" allowOverlap="1">
                <wp:simplePos x="0" y="0"/>
                <wp:positionH relativeFrom="column">
                  <wp:posOffset>1518285</wp:posOffset>
                </wp:positionH>
                <wp:positionV relativeFrom="paragraph">
                  <wp:posOffset>8255</wp:posOffset>
                </wp:positionV>
                <wp:extent cx="2263140" cy="1062355"/>
                <wp:effectExtent l="6350" t="4445" r="16510" b="19050"/>
                <wp:wrapNone/>
                <wp:docPr id="1087" name="组合 117"/>
                <wp:cNvGraphicFramePr/>
                <a:graphic xmlns:a="http://schemas.openxmlformats.org/drawingml/2006/main">
                  <a:graphicData uri="http://schemas.microsoft.com/office/word/2010/wordprocessingGroup">
                    <wpg:wgp>
                      <wpg:cNvGrpSpPr/>
                      <wpg:grpSpPr>
                        <a:xfrm>
                          <a:off x="0" y="0"/>
                          <a:ext cx="2263140" cy="1062150"/>
                          <a:chOff x="5145" y="224781"/>
                          <a:chExt cx="3444" cy="2150"/>
                        </a:xfrm>
                      </wpg:grpSpPr>
                      <wpg:grpSp>
                        <wpg:cNvPr id="293" name="组合 50"/>
                        <wpg:cNvGrpSpPr/>
                        <wpg:grpSpPr>
                          <a:xfrm>
                            <a:off x="5145" y="224781"/>
                            <a:ext cx="3444" cy="2150"/>
                            <a:chOff x="6289" y="2068"/>
                            <a:chExt cx="3800" cy="2471"/>
                          </a:xfrm>
                        </wpg:grpSpPr>
                        <wps:wsp>
                          <wps:cNvPr id="294" name="矩形 51"/>
                          <wps:cNvSpPr/>
                          <wps:spPr>
                            <a:xfrm>
                              <a:off x="7322" y="2068"/>
                              <a:ext cx="1377" cy="768"/>
                            </a:xfrm>
                            <a:prstGeom prst="rect">
                              <a:avLst/>
                            </a:prstGeom>
                            <a:solidFill>
                              <a:srgbClr val="FFFFFF"/>
                            </a:solidFill>
                            <a:ln w="6350" cap="flat" cmpd="sng">
                              <a:solidFill>
                                <a:srgbClr val="5B9BD5"/>
                              </a:solidFill>
                              <a:prstDash val="solid"/>
                              <a:round/>
                            </a:ln>
                          </wps:spPr>
                          <wps:txbx>
                            <w:txbxContent>
                              <w:p>
                                <w:pPr>
                                  <w:jc w:val="both"/>
                                  <w:rPr>
                                    <w:rFonts w:hint="eastAsia" w:eastAsia="宋体"/>
                                    <w:sz w:val="21"/>
                                    <w:szCs w:val="21"/>
                                    <w:lang w:eastAsia="zh-CN"/>
                                  </w:rPr>
                                </w:pPr>
                                <w:r>
                                  <w:rPr>
                                    <w:rFonts w:hint="eastAsia" w:eastAsia="宋体"/>
                                    <w:sz w:val="21"/>
                                    <w:szCs w:val="21"/>
                                    <w:lang w:val="en-US" w:eastAsia="zh-CN"/>
                                  </w:rPr>
                                  <w:t xml:space="preserve">   </w:t>
                                </w:r>
                                <w:r>
                                  <w:rPr>
                                    <w:rFonts w:hint="eastAsia" w:eastAsia="宋体"/>
                                    <w:sz w:val="21"/>
                                    <w:szCs w:val="21"/>
                                    <w:lang w:eastAsia="zh-CN"/>
                                  </w:rPr>
                                  <w:t>科目</w:t>
                                </w:r>
                              </w:p>
                            </w:txbxContent>
                          </wps:txbx>
                          <wps:bodyPr vert="horz" wrap="square" lIns="91440" tIns="45720" rIns="91440" bIns="45720" anchor="t">
                            <a:noAutofit/>
                          </wps:bodyPr>
                        </wps:wsp>
                        <wps:wsp>
                          <wps:cNvPr id="295" name="椭圆 52"/>
                          <wps:cNvSpPr/>
                          <wps:spPr>
                            <a:xfrm>
                              <a:off x="8465" y="3462"/>
                              <a:ext cx="1624" cy="1077"/>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lang w:val="en-US" w:eastAsia="zh-CN"/>
                                  </w:rPr>
                                </w:pPr>
                                <w:r>
                                  <w:rPr>
                                    <w:rFonts w:hint="eastAsia"/>
                                    <w:sz w:val="21"/>
                                    <w:szCs w:val="21"/>
                                    <w:lang w:val="en-US" w:eastAsia="zh-CN"/>
                                  </w:rPr>
                                  <w:t>科目名</w:t>
                                </w:r>
                                <w:r>
                                  <w:rPr>
                                    <w:rFonts w:hint="eastAsia"/>
                                    <w:lang w:val="en-US" w:eastAsia="zh-CN"/>
                                  </w:rPr>
                                  <w:t>ID</w:t>
                                </w:r>
                              </w:p>
                            </w:txbxContent>
                          </wps:txbx>
                          <wps:bodyPr vert="horz" wrap="square" lIns="91440" tIns="45720" rIns="91440" bIns="45720" anchor="ctr">
                            <a:noAutofit/>
                          </wps:bodyPr>
                        </wps:wsp>
                        <wps:wsp>
                          <wps:cNvPr id="296" name="直接连接符 53"/>
                          <wps:cNvCnPr/>
                          <wps:spPr>
                            <a:xfrm flipH="1">
                              <a:off x="6805" y="2842"/>
                              <a:ext cx="863" cy="914"/>
                            </a:xfrm>
                            <a:prstGeom prst="line">
                              <a:avLst/>
                            </a:prstGeom>
                            <a:ln w="6350" cap="flat" cmpd="sng">
                              <a:solidFill>
                                <a:srgbClr val="5B9BD5"/>
                              </a:solidFill>
                              <a:prstDash val="solid"/>
                              <a:miter/>
                            </a:ln>
                          </wps:spPr>
                          <wps:bodyPr/>
                        </wps:wsp>
                        <wps:wsp>
                          <wps:cNvPr id="297" name="椭圆 54"/>
                          <wps:cNvSpPr/>
                          <wps:spPr>
                            <a:xfrm>
                              <a:off x="6289" y="3460"/>
                              <a:ext cx="1420" cy="1064"/>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id</w:t>
                                </w:r>
                              </w:p>
                            </w:txbxContent>
                          </wps:txbx>
                          <wps:bodyPr vert="horz" wrap="square" lIns="91440" tIns="45720" rIns="91440" bIns="45720" anchor="ctr">
                            <a:noAutofit/>
                          </wps:bodyPr>
                        </wps:wsp>
                      </wpg:grpSp>
                      <wps:wsp>
                        <wps:cNvPr id="299" name="直接连接符 55"/>
                        <wps:cNvCnPr/>
                        <wps:spPr>
                          <a:xfrm>
                            <a:off x="6998" y="225491"/>
                            <a:ext cx="532" cy="532"/>
                          </a:xfrm>
                          <a:prstGeom prst="line">
                            <a:avLst/>
                          </a:prstGeom>
                          <a:ln w="6350" cap="flat" cmpd="sng">
                            <a:solidFill>
                              <a:srgbClr val="5B9BD5"/>
                            </a:solidFill>
                            <a:prstDash val="solid"/>
                            <a:miter/>
                          </a:ln>
                        </wps:spPr>
                        <wps:bodyPr/>
                      </wps:wsp>
                    </wpg:wgp>
                  </a:graphicData>
                </a:graphic>
              </wp:anchor>
            </w:drawing>
          </mc:Choice>
          <mc:Fallback>
            <w:pict>
              <v:group id="组合 117" o:spid="_x0000_s1026" o:spt="203" style="position:absolute;left:0pt;margin-left:119.55pt;margin-top:0.65pt;height:83.65pt;width:178.2pt;z-index:1710295040;mso-width-relative:page;mso-height-relative:page;" coordorigin="5145,224781" coordsize="3444,2150" o:gfxdata="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VNW4DdgAAAAJAQAADwAAAAAAAAABACAAAAAiAAAAZHJzL2Rvd25yZXYu&#10;eG1sUEsBAhQAFAAAAAgAh07iQFw4mX/DAwAArQ4AAA4AAAAAAAAAAQAgAAAAJwEAAGRycy9lMm9E&#10;b2MueG1sUEsFBgAAAAAGAAYAWQEAAFwHAAAAAA==&#10;">
                <o:lock v:ext="edit" aspectratio="f"/>
                <v:group id="组合 50" o:spid="_x0000_s1026" o:spt="203" style="position:absolute;left:5145;top:224781;height:2150;width:3444;" coordorigin="6289,2068" coordsize="3800,2471" o:gfxdata="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OZ/ddvwAAANwAAAAPAAAAAAAAAAEAIAAAACIAAABkcnMvZG93bnJldi54&#10;bWxQSwECFAAUAAAACACHTuJAMy8FnjsAAAA5AAAAFQAAAAAAAAABACAAAAAOAQAAZHJzL2dyb3Vw&#10;c2hhcGV4bWwueG1sUEsFBgAAAAAGAAYAYAEAAMsDAAAAAA==&#10;">
                  <o:lock v:ext="edit" aspectratio="f"/>
                  <v:rect id="矩形 51" o:spid="_x0000_s1026" o:spt="1" style="position:absolute;left:7322;top:2068;height:768;width:1377;" fillcolor="#FFFFFF" filled="t" stroked="t" coordsize="21600,21600" o:gfxdata="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0lksvQAA&#10;ANwAAAAPAAAAAAAAAAEAIAAAACIAAABkcnMvZG93bnJldi54bWxQSwECFAAUAAAACACHTuJAMy8F&#10;njsAAAA5AAAAEAAAAAAAAAABACAAAAAMAQAAZHJzL3NoYXBleG1sLnhtbFBLBQYAAAAABgAGAFsB&#10;AAC2AwAAAAA=&#10;">
                    <v:fill on="t" focussize="0,0"/>
                    <v:stroke weight="0.5pt" color="#5B9BD5" joinstyle="round"/>
                    <v:imagedata o:title=""/>
                    <o:lock v:ext="edit" aspectratio="f"/>
                    <v:textbox>
                      <w:txbxContent>
                        <w:p>
                          <w:pPr>
                            <w:jc w:val="both"/>
                            <w:rPr>
                              <w:rFonts w:hint="eastAsia" w:eastAsia="宋体"/>
                              <w:sz w:val="21"/>
                              <w:szCs w:val="21"/>
                              <w:lang w:eastAsia="zh-CN"/>
                            </w:rPr>
                          </w:pPr>
                          <w:r>
                            <w:rPr>
                              <w:rFonts w:hint="eastAsia" w:eastAsia="宋体"/>
                              <w:sz w:val="21"/>
                              <w:szCs w:val="21"/>
                              <w:lang w:val="en-US" w:eastAsia="zh-CN"/>
                            </w:rPr>
                            <w:t xml:space="preserve">   </w:t>
                          </w:r>
                          <w:r>
                            <w:rPr>
                              <w:rFonts w:hint="eastAsia" w:eastAsia="宋体"/>
                              <w:sz w:val="21"/>
                              <w:szCs w:val="21"/>
                              <w:lang w:eastAsia="zh-CN"/>
                            </w:rPr>
                            <w:t>科目</w:t>
                          </w:r>
                        </w:p>
                      </w:txbxContent>
                    </v:textbox>
                  </v:rect>
                  <v:shape id="椭圆 52" o:spid="_x0000_s1026" o:spt="3" type="#_x0000_t3" style="position:absolute;left:8465;top:3462;height:1077;width:1624;v-text-anchor:middle;" fillcolor="#FFFFFF" filled="t" stroked="t" coordsize="21600,21600" o:gfxdata="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kPMrsAAADc&#10;AAAADwAAAAAAAAABACAAAAAiAAAAZHJzL2Rvd25yZXYueG1sUEsBAhQAFAAAAAgAh07iQDMvBZ47&#10;AAAAOQAAABAAAAAAAAAAAQAgAAAACgEAAGRycy9zaGFwZXhtbC54bWxQSwUGAAAAAAYABgBbAQAA&#10;tAMAAAAA&#10;">
                    <v:fill on="t" focussize="0,0"/>
                    <v:stroke weight="1pt" color="#5B9BD5" joinstyle="miter"/>
                    <v:imagedata o:title=""/>
                    <o:lock v:ext="edit" aspectratio="f"/>
                    <v:textbox>
                      <w:txbxContent>
                        <w:p>
                          <w:pPr>
                            <w:jc w:val="center"/>
                            <w:rPr>
                              <w:rFonts w:hint="eastAsia" w:eastAsia="宋体"/>
                              <w:lang w:val="en-US" w:eastAsia="zh-CN"/>
                            </w:rPr>
                          </w:pPr>
                          <w:r>
                            <w:rPr>
                              <w:rFonts w:hint="eastAsia"/>
                              <w:sz w:val="21"/>
                              <w:szCs w:val="21"/>
                              <w:lang w:val="en-US" w:eastAsia="zh-CN"/>
                            </w:rPr>
                            <w:t>科目名</w:t>
                          </w:r>
                          <w:r>
                            <w:rPr>
                              <w:rFonts w:hint="eastAsia"/>
                              <w:lang w:val="en-US" w:eastAsia="zh-CN"/>
                            </w:rPr>
                            <w:t>ID</w:t>
                          </w:r>
                        </w:p>
                      </w:txbxContent>
                    </v:textbox>
                  </v:shape>
                  <v:line id="直接连接符 53" o:spid="_x0000_s1026" o:spt="20" style="position:absolute;left:6805;top:2842;flip:x;height:914;width:863;" filled="f" stroked="t" coordsize="21600,21600" o:gfxdata="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qL7+/&#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shape id="椭圆 54" o:spid="_x0000_s1026" o:spt="3" type="#_x0000_t3" style="position:absolute;left:6289;top:3460;height:1064;width:1420;v-text-anchor:middle;" fillcolor="#FFFFFF" filled="t" stroked="t" coordsize="21600,21600" o:gfxdata="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HNN6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id</w:t>
                          </w:r>
                        </w:p>
                      </w:txbxContent>
                    </v:textbox>
                  </v:shape>
                </v:group>
                <v:line id="直接连接符 55" o:spid="_x0000_s1026" o:spt="20" style="position:absolute;left:6998;top:225491;height:532;width:532;" filled="f" stroked="t" coordsize="21600,21600" o:gfxdata="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l/aS/&#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group>
            </w:pict>
          </mc:Fallback>
        </mc:AlternateContent>
      </w:r>
      <w:r>
        <w:rPr>
          <w:rFonts w:hint="eastAsia"/>
          <w:lang w:val="en-US" w:eastAsia="zh-CN"/>
        </w:rPr>
        <w:t xml:space="preserve">                   </w:t>
      </w:r>
      <w:r>
        <w:rPr>
          <w:rFonts w:hint="eastAsia"/>
          <w:sz w:val="24"/>
          <w:lang w:val="en-US" w:eastAsia="zh-CN"/>
        </w:rPr>
        <w:t xml:space="preserve">             </w:t>
      </w:r>
    </w:p>
    <w:p>
      <w:pPr>
        <w:spacing w:line="360" w:lineRule="auto"/>
        <w:jc w:val="center"/>
        <w:rPr>
          <w:sz w:val="21"/>
          <w:szCs w:val="21"/>
        </w:rPr>
      </w:pPr>
    </w:p>
    <w:p>
      <w:pPr>
        <w:spacing w:line="360" w:lineRule="auto"/>
        <w:jc w:val="center"/>
        <w:rPr>
          <w:sz w:val="21"/>
          <w:szCs w:val="21"/>
        </w:rPr>
      </w:pPr>
    </w:p>
    <w:p>
      <w:pPr>
        <w:spacing w:line="360" w:lineRule="auto"/>
        <w:jc w:val="both"/>
        <w:rPr>
          <w:sz w:val="21"/>
          <w:szCs w:val="21"/>
        </w:rPr>
      </w:pPr>
    </w:p>
    <w:p>
      <w:pPr>
        <w:spacing w:line="360" w:lineRule="auto"/>
        <w:jc w:val="center"/>
        <w:rPr>
          <w:rFonts w:hint="eastAsia"/>
          <w:sz w:val="24"/>
          <w:lang w:val="en-US" w:eastAsia="zh-CN"/>
        </w:rPr>
      </w:pPr>
      <w:r>
        <w:rPr>
          <w:sz w:val="21"/>
          <w:szCs w:val="21"/>
        </w:rPr>
        <w:t>图</w:t>
      </w:r>
      <w:r>
        <w:rPr>
          <w:rFonts w:hint="eastAsia"/>
          <w:sz w:val="21"/>
          <w:szCs w:val="21"/>
          <w:lang w:val="en-US" w:eastAsia="zh-CN"/>
        </w:rPr>
        <w:t>5.6</w:t>
      </w:r>
      <w:r>
        <w:rPr>
          <w:sz w:val="21"/>
          <w:szCs w:val="21"/>
        </w:rPr>
        <w:t xml:space="preserve"> </w:t>
      </w:r>
      <w:r>
        <w:rPr>
          <w:rFonts w:hint="eastAsia"/>
          <w:sz w:val="21"/>
          <w:szCs w:val="21"/>
          <w:lang w:val="en-US" w:eastAsia="zh-CN"/>
        </w:rPr>
        <w:t>科目</w:t>
      </w:r>
      <w:r>
        <w:rPr>
          <w:sz w:val="21"/>
          <w:szCs w:val="21"/>
        </w:rPr>
        <w:t>实体E-R图</w:t>
      </w:r>
    </w:p>
    <w:p>
      <w:pPr>
        <w:autoSpaceDE w:val="0"/>
        <w:autoSpaceDN w:val="0"/>
        <w:spacing w:line="360" w:lineRule="auto"/>
        <w:jc w:val="left"/>
        <w:rPr>
          <w:rFonts w:hint="eastAsia"/>
          <w:sz w:val="24"/>
          <w:lang w:val="en-US" w:eastAsia="zh-CN"/>
        </w:rPr>
      </w:pPr>
      <w:r>
        <w:rPr>
          <w:rFonts w:hint="eastAsia"/>
          <w:sz w:val="24"/>
          <w:lang w:val="en-US" w:eastAsia="zh-CN"/>
        </w:rPr>
        <w:t xml:space="preserve">  选择题题库实体如图5.7所示。</w:t>
      </w:r>
    </w:p>
    <w:p>
      <w:pPr>
        <w:autoSpaceDE w:val="0"/>
        <w:autoSpaceDN w:val="0"/>
        <w:spacing w:line="360" w:lineRule="auto"/>
        <w:jc w:val="left"/>
        <w:rPr>
          <w:rFonts w:hint="eastAsia"/>
          <w:sz w:val="24"/>
          <w:szCs w:val="24"/>
          <w:lang w:val="en-US" w:eastAsia="zh-CN"/>
        </w:rPr>
      </w:pPr>
      <w:r>
        <w:rPr>
          <w:sz w:val="24"/>
        </w:rPr>
        <mc:AlternateContent>
          <mc:Choice Requires="wpg">
            <w:drawing>
              <wp:anchor distT="0" distB="0" distL="114300" distR="114300" simplePos="0" relativeHeight="1710296064" behindDoc="0" locked="0" layoutInCell="1" allowOverlap="1">
                <wp:simplePos x="0" y="0"/>
                <wp:positionH relativeFrom="column">
                  <wp:posOffset>1132205</wp:posOffset>
                </wp:positionH>
                <wp:positionV relativeFrom="paragraph">
                  <wp:posOffset>12065</wp:posOffset>
                </wp:positionV>
                <wp:extent cx="3488055" cy="2084070"/>
                <wp:effectExtent l="6350" t="6350" r="10795" b="24130"/>
                <wp:wrapNone/>
                <wp:docPr id="20" name="组合 20"/>
                <wp:cNvGraphicFramePr/>
                <a:graphic xmlns:a="http://schemas.openxmlformats.org/drawingml/2006/main">
                  <a:graphicData uri="http://schemas.microsoft.com/office/word/2010/wordprocessingGroup">
                    <wpg:wgp>
                      <wpg:cNvGrpSpPr/>
                      <wpg:grpSpPr>
                        <a:xfrm>
                          <a:off x="0" y="0"/>
                          <a:ext cx="3488055" cy="2084070"/>
                          <a:chOff x="5422" y="212825"/>
                          <a:chExt cx="5493" cy="3282"/>
                        </a:xfrm>
                      </wpg:grpSpPr>
                      <wpg:grpSp>
                        <wpg:cNvPr id="1094" name="组合 171"/>
                        <wpg:cNvGrpSpPr/>
                        <wpg:grpSpPr>
                          <a:xfrm>
                            <a:off x="5422" y="212825"/>
                            <a:ext cx="5493" cy="3282"/>
                            <a:chOff x="3551" y="228115"/>
                            <a:chExt cx="5716" cy="3589"/>
                          </a:xfrm>
                        </wpg:grpSpPr>
                        <wpg:grpSp>
                          <wpg:cNvPr id="300" name="组合 56"/>
                          <wpg:cNvGrpSpPr/>
                          <wpg:grpSpPr>
                            <a:xfrm>
                              <a:off x="3551" y="228115"/>
                              <a:ext cx="5716" cy="3589"/>
                              <a:chOff x="4372" y="228631"/>
                              <a:chExt cx="5716" cy="3589"/>
                            </a:xfrm>
                          </wpg:grpSpPr>
                          <wpg:grpSp>
                            <wpg:cNvPr id="301" name="组合 57"/>
                            <wpg:cNvGrpSpPr/>
                            <wpg:grpSpPr>
                              <a:xfrm>
                                <a:off x="4372" y="229619"/>
                                <a:ext cx="5716" cy="2601"/>
                                <a:chOff x="4957" y="1995"/>
                                <a:chExt cx="6307" cy="2990"/>
                              </a:xfrm>
                            </wpg:grpSpPr>
                            <wps:wsp>
                              <wps:cNvPr id="302" name="矩形 58"/>
                              <wps:cNvSpPr/>
                              <wps:spPr>
                                <a:xfrm>
                                  <a:off x="7354" y="2113"/>
                                  <a:ext cx="1609" cy="626"/>
                                </a:xfrm>
                                <a:prstGeom prst="rect">
                                  <a:avLst/>
                                </a:prstGeom>
                                <a:solidFill>
                                  <a:srgbClr val="FFFFFF"/>
                                </a:solidFill>
                                <a:ln w="6350" cap="flat" cmpd="sng">
                                  <a:solidFill>
                                    <a:srgbClr val="5B9BD5"/>
                                  </a:solidFill>
                                  <a:prstDash val="solid"/>
                                  <a:round/>
                                </a:ln>
                              </wps:spPr>
                              <wps:txbx>
                                <w:txbxContent>
                                  <w:p>
                                    <w:pPr>
                                      <w:jc w:val="center"/>
                                      <w:rPr>
                                        <w:rFonts w:hint="eastAsia" w:eastAsia="宋体"/>
                                        <w:sz w:val="21"/>
                                        <w:szCs w:val="21"/>
                                        <w:lang w:eastAsia="zh-CN"/>
                                      </w:rPr>
                                    </w:pPr>
                                    <w:r>
                                      <w:rPr>
                                        <w:rFonts w:hint="eastAsia"/>
                                        <w:sz w:val="21"/>
                                        <w:szCs w:val="21"/>
                                        <w:lang w:eastAsia="zh-CN"/>
                                      </w:rPr>
                                      <w:t>选择题题库</w:t>
                                    </w:r>
                                  </w:p>
                                </w:txbxContent>
                              </wps:txbx>
                              <wps:bodyPr vert="horz" wrap="square" lIns="91440" tIns="45720" rIns="91440" bIns="45720" anchor="t">
                                <a:noAutofit/>
                              </wps:bodyPr>
                            </wps:wsp>
                            <wps:wsp>
                              <wps:cNvPr id="303" name="椭圆 59"/>
                              <wps:cNvSpPr/>
                              <wps:spPr>
                                <a:xfrm>
                                  <a:off x="5234" y="1995"/>
                                  <a:ext cx="1089" cy="795"/>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ID</w:t>
                                    </w:r>
                                  </w:p>
                                </w:txbxContent>
                              </wps:txbx>
                              <wps:bodyPr vert="horz" wrap="square" lIns="91440" tIns="45720" rIns="91440" bIns="45720" anchor="ctr">
                                <a:noAutofit/>
                              </wps:bodyPr>
                            </wps:wsp>
                            <wps:wsp>
                              <wps:cNvPr id="304" name="椭圆 60"/>
                              <wps:cNvSpPr/>
                              <wps:spPr>
                                <a:xfrm>
                                  <a:off x="4957" y="2895"/>
                                  <a:ext cx="1545" cy="908"/>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题目</w:t>
                                    </w:r>
                                  </w:p>
                                </w:txbxContent>
                              </wps:txbx>
                              <wps:bodyPr vert="horz" wrap="square" lIns="91440" tIns="45720" rIns="91440" bIns="45720" anchor="ctr">
                                <a:noAutofit/>
                              </wps:bodyPr>
                            </wps:wsp>
                            <wps:wsp>
                              <wps:cNvPr id="305" name="椭圆 61"/>
                              <wps:cNvSpPr/>
                              <wps:spPr>
                                <a:xfrm>
                                  <a:off x="9790" y="1997"/>
                                  <a:ext cx="1474" cy="891"/>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lang w:val="en-US" w:eastAsia="zh-CN"/>
                                      </w:rPr>
                                    </w:pPr>
                                    <w:r>
                                      <w:rPr>
                                        <w:rFonts w:hint="eastAsia"/>
                                        <w:sz w:val="21"/>
                                        <w:szCs w:val="21"/>
                                        <w:lang w:val="en-US" w:eastAsia="zh-CN"/>
                                      </w:rPr>
                                      <w:t>答案</w:t>
                                    </w:r>
                                    <w:r>
                                      <w:rPr>
                                        <w:rFonts w:hint="eastAsia"/>
                                        <w:lang w:val="en-US" w:eastAsia="zh-CN"/>
                                      </w:rPr>
                                      <w:t>ID</w:t>
                                    </w:r>
                                  </w:p>
                                </w:txbxContent>
                              </wps:txbx>
                              <wps:bodyPr vert="horz" wrap="square" lIns="91440" tIns="45720" rIns="91440" bIns="45720" anchor="ctr">
                                <a:noAutofit/>
                              </wps:bodyPr>
                            </wps:wsp>
                            <wps:wsp>
                              <wps:cNvPr id="306" name="直接连接符 62"/>
                              <wps:cNvCnPr/>
                              <wps:spPr>
                                <a:xfrm>
                                  <a:off x="6323" y="2393"/>
                                  <a:ext cx="1049" cy="60"/>
                                </a:xfrm>
                                <a:prstGeom prst="line">
                                  <a:avLst/>
                                </a:prstGeom>
                                <a:ln w="6350" cap="flat" cmpd="sng">
                                  <a:solidFill>
                                    <a:srgbClr val="5B9BD5"/>
                                  </a:solidFill>
                                  <a:prstDash val="solid"/>
                                  <a:miter/>
                                </a:ln>
                              </wps:spPr>
                              <wps:bodyPr/>
                            </wps:wsp>
                            <wps:wsp>
                              <wps:cNvPr id="307" name="直接连接符 63"/>
                              <wps:cNvCnPr>
                                <a:stCxn id="302" idx="3"/>
                                <a:endCxn id="305" idx="2"/>
                              </wps:cNvCnPr>
                              <wps:spPr>
                                <a:xfrm>
                                  <a:off x="8963" y="2425"/>
                                  <a:ext cx="827" cy="18"/>
                                </a:xfrm>
                                <a:prstGeom prst="line">
                                  <a:avLst/>
                                </a:prstGeom>
                                <a:ln w="6350" cap="flat" cmpd="sng">
                                  <a:solidFill>
                                    <a:srgbClr val="5B9BD5"/>
                                  </a:solidFill>
                                  <a:prstDash val="solid"/>
                                  <a:miter/>
                                </a:ln>
                              </wps:spPr>
                              <wps:bodyPr/>
                            </wps:wsp>
                            <wps:wsp>
                              <wps:cNvPr id="308" name="直接连接符 64"/>
                              <wps:cNvCnPr/>
                              <wps:spPr>
                                <a:xfrm flipH="1">
                                  <a:off x="6277" y="2571"/>
                                  <a:ext cx="1115" cy="521"/>
                                </a:xfrm>
                                <a:prstGeom prst="line">
                                  <a:avLst/>
                                </a:prstGeom>
                                <a:ln w="6350" cap="flat" cmpd="sng">
                                  <a:solidFill>
                                    <a:srgbClr val="5B9BD5"/>
                                  </a:solidFill>
                                  <a:prstDash val="solid"/>
                                  <a:miter/>
                                </a:ln>
                              </wps:spPr>
                              <wps:bodyPr/>
                            </wps:wsp>
                            <wps:wsp>
                              <wps:cNvPr id="309" name="直接连接符 65"/>
                              <wps:cNvCnPr>
                                <a:stCxn id="302" idx="2"/>
                              </wps:cNvCnPr>
                              <wps:spPr>
                                <a:xfrm flipH="1">
                                  <a:off x="6804" y="2739"/>
                                  <a:ext cx="1355" cy="1017"/>
                                </a:xfrm>
                                <a:prstGeom prst="line">
                                  <a:avLst/>
                                </a:prstGeom>
                                <a:ln w="6350" cap="flat" cmpd="sng">
                                  <a:solidFill>
                                    <a:srgbClr val="5B9BD5"/>
                                  </a:solidFill>
                                  <a:prstDash val="solid"/>
                                  <a:miter/>
                                </a:ln>
                              </wps:spPr>
                              <wps:bodyPr/>
                            </wps:wsp>
                            <wps:wsp>
                              <wps:cNvPr id="310" name="直接连接符 66"/>
                              <wps:cNvCnPr>
                                <a:endCxn id="332" idx="0"/>
                              </wps:cNvCnPr>
                              <wps:spPr>
                                <a:xfrm flipH="1">
                                  <a:off x="7997" y="2774"/>
                                  <a:ext cx="87" cy="1261"/>
                                </a:xfrm>
                                <a:prstGeom prst="line">
                                  <a:avLst/>
                                </a:prstGeom>
                                <a:ln w="6350" cap="flat" cmpd="sng">
                                  <a:solidFill>
                                    <a:srgbClr val="5B9BD5"/>
                                  </a:solidFill>
                                  <a:prstDash val="solid"/>
                                  <a:miter/>
                                </a:ln>
                              </wps:spPr>
                              <wps:bodyPr/>
                            </wps:wsp>
                            <wps:wsp>
                              <wps:cNvPr id="329" name="直接连接符 67"/>
                              <wps:cNvCnPr/>
                              <wps:spPr>
                                <a:xfrm>
                                  <a:off x="8085" y="2774"/>
                                  <a:ext cx="1035" cy="1410"/>
                                </a:xfrm>
                                <a:prstGeom prst="line">
                                  <a:avLst/>
                                </a:prstGeom>
                                <a:ln w="6350" cap="flat" cmpd="sng">
                                  <a:solidFill>
                                    <a:srgbClr val="5B9BD5"/>
                                  </a:solidFill>
                                  <a:prstDash val="solid"/>
                                  <a:miter/>
                                </a:ln>
                              </wps:spPr>
                              <wps:bodyPr/>
                            </wps:wsp>
                            <wps:wsp>
                              <wps:cNvPr id="331" name="椭圆 68"/>
                              <wps:cNvSpPr/>
                              <wps:spPr>
                                <a:xfrm>
                                  <a:off x="5810" y="3651"/>
                                  <a:ext cx="1519" cy="938"/>
                                </a:xfrm>
                                <a:prstGeom prst="ellipse">
                                  <a:avLst/>
                                </a:prstGeom>
                                <a:solidFill>
                                  <a:srgbClr val="FFFFFF"/>
                                </a:solidFill>
                                <a:ln w="12700" cap="flat" cmpd="sng">
                                  <a:solidFill>
                                    <a:srgbClr val="5B9BD5"/>
                                  </a:solidFill>
                                  <a:prstDash val="solid"/>
                                  <a:miter/>
                                </a:ln>
                              </wps:spPr>
                              <wps:txbx>
                                <w:txbxContent>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选项A</w:t>
                                    </w:r>
                                  </w:p>
                                </w:txbxContent>
                              </wps:txbx>
                              <wps:bodyPr vert="horz" wrap="square" lIns="91440" tIns="45720" rIns="91440" bIns="45720" anchor="ctr">
                                <a:noAutofit/>
                              </wps:bodyPr>
                            </wps:wsp>
                            <wps:wsp>
                              <wps:cNvPr id="332" name="椭圆 69"/>
                              <wps:cNvSpPr/>
                              <wps:spPr>
                                <a:xfrm>
                                  <a:off x="7253" y="4035"/>
                                  <a:ext cx="1487" cy="950"/>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lang w:val="en-US" w:eastAsia="zh-CN"/>
                                      </w:rPr>
                                    </w:pPr>
                                    <w:r>
                                      <w:rPr>
                                        <w:rFonts w:hint="eastAsia"/>
                                        <w:sz w:val="21"/>
                                        <w:szCs w:val="21"/>
                                        <w:lang w:val="en-US" w:eastAsia="zh-CN"/>
                                      </w:rPr>
                                      <w:t>选项B</w:t>
                                    </w:r>
                                  </w:p>
                                  <w:p>
                                    <w:pPr>
                                      <w:jc w:val="center"/>
                                      <w:rPr>
                                        <w:rFonts w:hint="eastAsia" w:eastAsia="宋体"/>
                                        <w:sz w:val="21"/>
                                        <w:szCs w:val="21"/>
                                        <w:lang w:val="en-US" w:eastAsia="zh-CN"/>
                                      </w:rPr>
                                    </w:pPr>
                                  </w:p>
                                </w:txbxContent>
                              </wps:txbx>
                              <wps:bodyPr vert="horz" wrap="square" lIns="91440" tIns="45720" rIns="91440" bIns="45720" anchor="ctr">
                                <a:noAutofit/>
                              </wps:bodyPr>
                            </wps:wsp>
                            <wps:wsp>
                              <wps:cNvPr id="333" name="椭圆 70"/>
                              <wps:cNvSpPr/>
                              <wps:spPr>
                                <a:xfrm>
                                  <a:off x="8771" y="4034"/>
                                  <a:ext cx="1452" cy="920"/>
                                </a:xfrm>
                                <a:prstGeom prst="ellipse">
                                  <a:avLst/>
                                </a:prstGeom>
                                <a:solidFill>
                                  <a:srgbClr val="FFFFFF"/>
                                </a:solidFill>
                                <a:ln w="12700" cap="flat" cmpd="sng">
                                  <a:solidFill>
                                    <a:srgbClr val="5B9BD5"/>
                                  </a:solidFill>
                                  <a:prstDash val="solid"/>
                                  <a:miter/>
                                </a:ln>
                              </wps:spPr>
                              <wps:txbx>
                                <w:txbxContent>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选项C</w:t>
                                    </w:r>
                                  </w:p>
                                  <w:p>
                                    <w:pPr>
                                      <w:jc w:val="center"/>
                                      <w:rPr>
                                        <w:rFonts w:hint="eastAsia" w:eastAsia="宋体"/>
                                        <w:sz w:val="21"/>
                                        <w:szCs w:val="21"/>
                                        <w:lang w:val="en-US" w:eastAsia="zh-CN"/>
                                      </w:rPr>
                                    </w:pPr>
                                  </w:p>
                                </w:txbxContent>
                              </wps:txbx>
                              <wps:bodyPr vert="horz" wrap="square" lIns="91440" tIns="45720" rIns="91440" bIns="45720" anchor="ctr">
                                <a:noAutofit/>
                              </wps:bodyPr>
                            </wps:wsp>
                            <wps:wsp>
                              <wps:cNvPr id="334" name="椭圆 71"/>
                              <wps:cNvSpPr/>
                              <wps:spPr>
                                <a:xfrm>
                                  <a:off x="9541" y="3239"/>
                                  <a:ext cx="1604" cy="960"/>
                                </a:xfrm>
                                <a:prstGeom prst="ellipse">
                                  <a:avLst/>
                                </a:prstGeom>
                                <a:solidFill>
                                  <a:srgbClr val="FFFFFF"/>
                                </a:solidFill>
                                <a:ln w="12700" cap="flat" cmpd="sng">
                                  <a:solidFill>
                                    <a:srgbClr val="5B9BD5"/>
                                  </a:solidFill>
                                  <a:prstDash val="solid"/>
                                  <a:miter/>
                                </a:ln>
                              </wps:spPr>
                              <wps:txbx>
                                <w:txbxContent>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选项D</w:t>
                                    </w:r>
                                  </w:p>
                                  <w:p>
                                    <w:pPr>
                                      <w:jc w:val="center"/>
                                      <w:rPr>
                                        <w:rFonts w:hint="eastAsia" w:eastAsia="宋体"/>
                                        <w:sz w:val="21"/>
                                        <w:szCs w:val="21"/>
                                        <w:lang w:val="en-US" w:eastAsia="zh-CN"/>
                                      </w:rPr>
                                    </w:pPr>
                                  </w:p>
                                </w:txbxContent>
                              </wps:txbx>
                              <wps:bodyPr vert="horz" wrap="square" lIns="91440" tIns="45720" rIns="91440" bIns="45720" anchor="ctr">
                                <a:noAutofit/>
                              </wps:bodyPr>
                            </wps:wsp>
                          </wpg:grpSp>
                          <wpg:grpSp>
                            <wpg:cNvPr id="335" name="组合 72"/>
                            <wpg:cNvGrpSpPr/>
                            <wpg:grpSpPr>
                              <a:xfrm>
                                <a:off x="5423" y="228631"/>
                                <a:ext cx="4184" cy="927"/>
                                <a:chOff x="5423" y="228631"/>
                                <a:chExt cx="4184" cy="927"/>
                              </a:xfrm>
                            </wpg:grpSpPr>
                            <wps:wsp>
                              <wps:cNvPr id="336" name="椭圆 73"/>
                              <wps:cNvSpPr/>
                              <wps:spPr>
                                <a:xfrm>
                                  <a:off x="5423" y="228631"/>
                                  <a:ext cx="1896" cy="774"/>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lang w:val="en-US" w:eastAsia="zh-CN"/>
                                      </w:rPr>
                                    </w:pPr>
                                    <w:r>
                                      <w:rPr>
                                        <w:rFonts w:hint="eastAsia"/>
                                        <w:sz w:val="21"/>
                                        <w:szCs w:val="21"/>
                                        <w:lang w:val="en-US" w:eastAsia="zh-CN"/>
                                      </w:rPr>
                                      <w:t>创建者id</w:t>
                                    </w:r>
                                  </w:p>
                                </w:txbxContent>
                              </wps:txbx>
                              <wps:bodyPr vert="horz" wrap="square" lIns="91440" tIns="45720" rIns="91440" bIns="45720" anchor="ctr">
                                <a:noAutofit/>
                              </wps:bodyPr>
                            </wps:wsp>
                            <wps:wsp>
                              <wps:cNvPr id="337" name="椭圆 74"/>
                              <wps:cNvSpPr/>
                              <wps:spPr>
                                <a:xfrm>
                                  <a:off x="7613" y="228780"/>
                                  <a:ext cx="1994" cy="778"/>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eastAsia="宋体"/>
                                        <w:sz w:val="21"/>
                                        <w:szCs w:val="21"/>
                                        <w:lang w:val="en-US" w:eastAsia="zh-CN"/>
                                      </w:rPr>
                                      <w:t>所属科目id</w:t>
                                    </w:r>
                                  </w:p>
                                </w:txbxContent>
                              </wps:txbx>
                              <wps:bodyPr vert="horz" wrap="square" lIns="91440" tIns="45720" rIns="91440" bIns="45720" anchor="ctr">
                                <a:noAutofit/>
                              </wps:bodyPr>
                            </wps:wsp>
                          </wpg:grpSp>
                          <wps:wsp>
                            <wps:cNvPr id="338" name="直接连接符 75"/>
                            <wps:cNvCnPr/>
                            <wps:spPr>
                              <a:xfrm flipH="1">
                                <a:off x="7259" y="229431"/>
                                <a:ext cx="634" cy="306"/>
                              </a:xfrm>
                              <a:prstGeom prst="line">
                                <a:avLst/>
                              </a:prstGeom>
                              <a:ln w="6350" cap="flat" cmpd="sng">
                                <a:solidFill>
                                  <a:srgbClr val="5B9BD5"/>
                                </a:solidFill>
                                <a:prstDash val="solid"/>
                                <a:miter/>
                              </a:ln>
                            </wps:spPr>
                            <wps:bodyPr/>
                          </wps:wsp>
                        </wpg:grpSp>
                        <wps:wsp>
                          <wps:cNvPr id="339" name="直接连接符 76"/>
                          <wps:cNvCnPr/>
                          <wps:spPr>
                            <a:xfrm>
                              <a:off x="6439" y="229766"/>
                              <a:ext cx="1479" cy="541"/>
                            </a:xfrm>
                            <a:prstGeom prst="line">
                              <a:avLst/>
                            </a:prstGeom>
                            <a:ln w="6350" cap="flat" cmpd="sng">
                              <a:solidFill>
                                <a:srgbClr val="5B9BD5"/>
                              </a:solidFill>
                              <a:prstDash val="solid"/>
                              <a:miter/>
                            </a:ln>
                          </wps:spPr>
                          <wps:bodyPr/>
                        </wps:wsp>
                      </wpg:grpSp>
                      <wps:wsp>
                        <wps:cNvPr id="19" name="直接连接符 19"/>
                        <wps:cNvCnPr>
                          <a:stCxn id="336" idx="4"/>
                          <a:endCxn id="302" idx="0"/>
                        </wps:cNvCnPr>
                        <wps:spPr>
                          <a:xfrm>
                            <a:off x="7343" y="213533"/>
                            <a:ext cx="868" cy="289"/>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9.15pt;margin-top:0.95pt;height:164.1pt;width:274.65pt;z-index:1710296064;mso-width-relative:page;mso-height-relative:page;" coordorigin="5422,212825" coordsize="5493,3282" o:gfxdata="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">
                <o:lock v:ext="edit" aspectratio="f"/>
                <v:group id="组合 171" o:spid="_x0000_s1026" o:spt="203" style="position:absolute;left:5422;top:212825;height:3282;width:5493;" coordorigin="3551,228115" coordsize="5716,3589" o:gfxdata="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8twlb0AAADdAAAADwAAAAAAAAABACAAAAAiAAAAZHJzL2Rvd25yZXYueG1s&#10;UEsBAhQAFAAAAAgAh07iQDMvBZ47AAAAOQAAABUAAAAAAAAAAQAgAAAADAEAAGRycy9ncm91cHNo&#10;YXBleG1sLnhtbFBLBQYAAAAABgAGAGABAADJAwAAAAA=&#10;">
                  <o:lock v:ext="edit" aspectratio="f"/>
                  <v:group id="组合 56" o:spid="_x0000_s1026" o:spt="203" style="position:absolute;left:3551;top:228115;height:3589;width:5716;" coordorigin="4372,228631" coordsize="5716,3589" o:gfxdata="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gXvMwvAAAANwAAAAPAAAAAAAAAAEAIAAAACIAAABkcnMvZG93bnJldi54bWxQ&#10;SwECFAAUAAAACACHTuJAMy8FnjsAAAA5AAAAFQAAAAAAAAABACAAAAALAQAAZHJzL2dyb3Vwc2hh&#10;cGV4bWwueG1sUEsFBgAAAAAGAAYAYAEAAMgDAAAAAA==&#10;">
                    <o:lock v:ext="edit" aspectratio="f"/>
                    <v:group id="组合 57" o:spid="_x0000_s1026" o:spt="203" style="position:absolute;left:4372;top:229619;height:2601;width:5716;" coordorigin="4957,1995" coordsize="6307,2990" o:gfxdata="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8SVqu+AAAA3AAAAA8AAAAAAAAAAQAgAAAAIgAAAGRycy9kb3ducmV2Lnht&#10;bFBLAQIUABQAAAAIAIdO4kAzLwWeOwAAADkAAAAVAAAAAAAAAAEAIAAAAA0BAABkcnMvZ3JvdXBz&#10;aGFwZXhtbC54bWxQSwUGAAAAAAYABgBgAQAAygMAAAAA&#10;">
                      <o:lock v:ext="edit" aspectratio="f"/>
                      <v:rect id="矩形 58" o:spid="_x0000_s1026" o:spt="1" style="position:absolute;left:7354;top:2113;height:626;width:1609;" fillcolor="#FFFFFF" filled="t" stroked="t" coordsize="21600,21600" o:gfxdata="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c/tm8AAAA&#10;3AAAAA8AAAAAAAAAAQAgAAAAIgAAAGRycy9kb3ducmV2LnhtbFBLAQIUABQAAAAIAIdO4kAzLwWe&#10;OwAAADkAAAAQAAAAAAAAAAEAIAAAAAsBAABkcnMvc2hhcGV4bWwueG1sUEsFBgAAAAAGAAYAWwEA&#10;ALUDAAAAAA==&#10;">
                        <v:fill on="t" focussize="0,0"/>
                        <v:stroke weight="0.5pt" color="#5B9BD5"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选择题题库</w:t>
                              </w:r>
                            </w:p>
                          </w:txbxContent>
                        </v:textbox>
                      </v:rect>
                      <v:shape id="椭圆 59" o:spid="_x0000_s1026" o:spt="3" type="#_x0000_t3" style="position:absolute;left:5234;top:1995;height:795;width:1089;v-text-anchor:middle;" fillcolor="#FFFFFF" filled="t" stroked="t" coordsize="21600,21600" o:gfxdata="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l6jH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ID</w:t>
                              </w:r>
                            </w:p>
                          </w:txbxContent>
                        </v:textbox>
                      </v:shape>
                      <v:shape id="椭圆 60" o:spid="_x0000_s1026" o:spt="3" type="#_x0000_t3" style="position:absolute;left:4957;top:2895;height:908;width:1545;v-text-anchor:middle;" fillcolor="#FFFFFF" filled="t" stroked="t" coordsize="21600,21600" o:gfxdata="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fjCz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题目</w:t>
                              </w:r>
                            </w:p>
                          </w:txbxContent>
                        </v:textbox>
                      </v:shape>
                      <v:shape id="椭圆 61" o:spid="_x0000_s1026" o:spt="3" type="#_x0000_t3" style="position:absolute;left:9790;top:1997;height:891;width:1474;v-text-anchor:middle;" fillcolor="#FFFFFF" filled="t" stroked="t" coordsize="21600,21600" o:gfxdata="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MpUo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eastAsia="宋体"/>
                                  <w:lang w:val="en-US" w:eastAsia="zh-CN"/>
                                </w:rPr>
                              </w:pPr>
                              <w:r>
                                <w:rPr>
                                  <w:rFonts w:hint="eastAsia"/>
                                  <w:sz w:val="21"/>
                                  <w:szCs w:val="21"/>
                                  <w:lang w:val="en-US" w:eastAsia="zh-CN"/>
                                </w:rPr>
                                <w:t>答案</w:t>
                              </w:r>
                              <w:r>
                                <w:rPr>
                                  <w:rFonts w:hint="eastAsia"/>
                                  <w:lang w:val="en-US" w:eastAsia="zh-CN"/>
                                </w:rPr>
                                <w:t>ID</w:t>
                              </w:r>
                            </w:p>
                          </w:txbxContent>
                        </v:textbox>
                      </v:shape>
                      <v:line id="直接连接符 62" o:spid="_x0000_s1026" o:spt="20" style="position:absolute;left:6323;top:2393;height:60;width:1049;" filled="f" stroked="t" coordsize="21600,21600" o:gfxdata="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EfPMvQAA&#10;ANwAAAAPAAAAAAAAAAEAIAAAACIAAABkcnMvZG93bnJldi54bWxQSwECFAAUAAAACACHTuJAMy8F&#10;njsAAAA5AAAAEAAAAAAAAAABACAAAAAMAQAAZHJzL3NoYXBleG1sLnhtbFBLBQYAAAAABgAGAFsB&#10;AAC2AwAAAAA=&#10;">
                        <v:fill on="f" focussize="0,0"/>
                        <v:stroke weight="0.5pt" color="#5B9BD5" joinstyle="miter"/>
                        <v:imagedata o:title=""/>
                        <o:lock v:ext="edit" aspectratio="f"/>
                      </v:line>
                      <v:line id="直接连接符 63" o:spid="_x0000_s1026" o:spt="20" style="position:absolute;left:8963;top:2425;height:18;width:827;" filled="f" stroked="t" coordsize="21600,21600" o:gfxdata="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dVle/&#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64" o:spid="_x0000_s1026" o:spt="20" style="position:absolute;left:6277;top:2571;flip:x;height:521;width:1115;" filled="f" stroked="t" coordsize="21600,21600" o:gfxdata="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ShEy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65" o:spid="_x0000_s1026" o:spt="20" style="position:absolute;left:6804;top:2739;flip:x;height:1017;width:1355;" filled="f" stroked="t" coordsize="21600,21600" o:gfxdata="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deIde/&#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66" o:spid="_x0000_s1026" o:spt="20" style="position:absolute;left:7997;top:2774;flip:x;height:1261;width:87;" filled="f" stroked="t" coordsize="21600,21600" o:gfxdata="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9Hpe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67" o:spid="_x0000_s1026" o:spt="20" style="position:absolute;left:8085;top:2774;height:1410;width:1035;" filled="f" stroked="t" coordsize="21600,21600" o:gfxdata="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7O96/&#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shape id="椭圆 68" o:spid="_x0000_s1026" o:spt="3" type="#_x0000_t3" style="position:absolute;left:5810;top:3651;height:938;width:1519;v-text-anchor:middle;" fillcolor="#FFFFFF" filled="t" stroked="t" coordsize="21600,21600" o:gfxdata="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ZVmW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选项A</w:t>
                              </w:r>
                            </w:p>
                          </w:txbxContent>
                        </v:textbox>
                      </v:shape>
                      <v:shape id="椭圆 69" o:spid="_x0000_s1026" o:spt="3" type="#_x0000_t3" style="position:absolute;left:7253;top:4035;height:950;width:1487;v-text-anchor:middle;" fillcolor="#FFFFFF" filled="t" stroked="t" coordsize="21600,21600" o:gfxdata="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fH4bsAAADc&#10;AAAADwAAAAAAAAABACAAAAAiAAAAZHJzL2Rvd25yZXYueG1sUEsBAhQAFAAAAAgAh07iQDMvBZ47&#10;AAAAOQAAABAAAAAAAAAAAQAgAAAACgEAAGRycy9zaGFwZXhtbC54bWxQSwUGAAAAAAYABgBbAQAA&#10;tAMAAAAA&#10;">
                        <v:fill on="t" focussize="0,0"/>
                        <v:stroke weight="1pt" color="#5B9BD5" joinstyle="miter"/>
                        <v:imagedata o:title=""/>
                        <o:lock v:ext="edit" aspectratio="f"/>
                        <v:textbox>
                          <w:txbxContent>
                            <w:p>
                              <w:pPr>
                                <w:jc w:val="center"/>
                                <w:rPr>
                                  <w:rFonts w:hint="eastAsia" w:eastAsia="宋体"/>
                                  <w:lang w:val="en-US" w:eastAsia="zh-CN"/>
                                </w:rPr>
                              </w:pPr>
                              <w:r>
                                <w:rPr>
                                  <w:rFonts w:hint="eastAsia"/>
                                  <w:sz w:val="21"/>
                                  <w:szCs w:val="21"/>
                                  <w:lang w:val="en-US" w:eastAsia="zh-CN"/>
                                </w:rPr>
                                <w:t>选项B</w:t>
                              </w:r>
                            </w:p>
                            <w:p>
                              <w:pPr>
                                <w:jc w:val="center"/>
                                <w:rPr>
                                  <w:rFonts w:hint="eastAsia" w:eastAsia="宋体"/>
                                  <w:sz w:val="21"/>
                                  <w:szCs w:val="21"/>
                                  <w:lang w:val="en-US" w:eastAsia="zh-CN"/>
                                </w:rPr>
                              </w:pPr>
                            </w:p>
                          </w:txbxContent>
                        </v:textbox>
                      </v:shape>
                      <v:shape id="椭圆 70" o:spid="_x0000_s1026" o:spt="3" type="#_x0000_t3" style="position:absolute;left:8771;top:4034;height:920;width:1452;v-text-anchor:middle;" fillcolor="#FFFFFF" filled="t" stroked="t" coordsize="21600,21600" o:gfxdata="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2J6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选项C</w:t>
                              </w:r>
                            </w:p>
                            <w:p>
                              <w:pPr>
                                <w:jc w:val="center"/>
                                <w:rPr>
                                  <w:rFonts w:hint="eastAsia" w:eastAsia="宋体"/>
                                  <w:sz w:val="21"/>
                                  <w:szCs w:val="21"/>
                                  <w:lang w:val="en-US" w:eastAsia="zh-CN"/>
                                </w:rPr>
                              </w:pPr>
                            </w:p>
                          </w:txbxContent>
                        </v:textbox>
                      </v:shape>
                      <v:shape id="椭圆 71" o:spid="_x0000_s1026" o:spt="3" type="#_x0000_t3" style="position:absolute;left:9541;top:3239;height:960;width:1604;v-text-anchor:middle;" fillcolor="#FFFFFF" filled="t" stroked="t" coordsize="21600,21600" o:gfxdata="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EvoO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选项D</w:t>
                              </w:r>
                            </w:p>
                            <w:p>
                              <w:pPr>
                                <w:jc w:val="center"/>
                                <w:rPr>
                                  <w:rFonts w:hint="eastAsia" w:eastAsia="宋体"/>
                                  <w:sz w:val="21"/>
                                  <w:szCs w:val="21"/>
                                  <w:lang w:val="en-US" w:eastAsia="zh-CN"/>
                                </w:rPr>
                              </w:pPr>
                            </w:p>
                          </w:txbxContent>
                        </v:textbox>
                      </v:shape>
                    </v:group>
                    <v:group id="组合 72" o:spid="_x0000_s1026" o:spt="203" style="position:absolute;left:5423;top:228631;height:927;width:4184;" coordorigin="5423,228631" coordsize="4184,927" o:gfxdata="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RZoVvwAAANwAAAAPAAAAAAAAAAEAIAAAACIAAABkcnMvZG93bnJldi54&#10;bWxQSwECFAAUAAAACACHTuJAMy8FnjsAAAA5AAAAFQAAAAAAAAABACAAAAAOAQAAZHJzL2dyb3Vw&#10;c2hhcGV4bWwueG1sUEsFBgAAAAAGAAYAYAEAAMsDAAAAAA==&#10;">
                      <o:lock v:ext="edit" aspectratio="f"/>
                      <v:shape id="椭圆 73" o:spid="_x0000_s1026" o:spt="3" type="#_x0000_t3" style="position:absolute;left:5423;top:228631;height:774;width:1896;v-text-anchor:middle;" fillcolor="#FFFFFF" filled="t" stroked="t" coordsize="21600,21600" o:gfxdata="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YzB4rsAAADc&#10;AAAADwAAAAAAAAABACAAAAAiAAAAZHJzL2Rvd25yZXYueG1sUEsBAhQAFAAAAAgAh07iQDMvBZ47&#10;AAAAOQAAABAAAAAAAAAAAQAgAAAACgEAAGRycy9zaGFwZXhtbC54bWxQSwUGAAAAAAYABgBbAQAA&#10;tAMAAAAA&#10;">
                        <v:fill on="t" focussize="0,0"/>
                        <v:stroke weight="1pt" color="#5B9BD5" joinstyle="miter"/>
                        <v:imagedata o:title=""/>
                        <o:lock v:ext="edit" aspectratio="f"/>
                        <v:textbox>
                          <w:txbxContent>
                            <w:p>
                              <w:pPr>
                                <w:jc w:val="center"/>
                                <w:rPr>
                                  <w:rFonts w:hint="eastAsia" w:eastAsia="宋体"/>
                                  <w:lang w:val="en-US" w:eastAsia="zh-CN"/>
                                </w:rPr>
                              </w:pPr>
                              <w:r>
                                <w:rPr>
                                  <w:rFonts w:hint="eastAsia"/>
                                  <w:sz w:val="21"/>
                                  <w:szCs w:val="21"/>
                                  <w:lang w:val="en-US" w:eastAsia="zh-CN"/>
                                </w:rPr>
                                <w:t>创建者id</w:t>
                              </w:r>
                            </w:p>
                          </w:txbxContent>
                        </v:textbox>
                      </v:shape>
                      <v:shape id="椭圆 74" o:spid="_x0000_s1026" o:spt="3" type="#_x0000_t3" style="position:absolute;left:7613;top:228780;height:778;width:1994;v-text-anchor:middle;" fillcolor="#FFFFFF" filled="t" stroked="t" coordsize="21600,21600" o:gfxdata="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AZHm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eastAsia="宋体"/>
                                  <w:sz w:val="21"/>
                                  <w:szCs w:val="21"/>
                                  <w:lang w:val="en-US" w:eastAsia="zh-CN"/>
                                </w:rPr>
                                <w:t>所属科目id</w:t>
                              </w:r>
                            </w:p>
                          </w:txbxContent>
                        </v:textbox>
                      </v:shape>
                    </v:group>
                    <v:line id="直接连接符 75" o:spid="_x0000_s1026" o:spt="20" style="position:absolute;left:7259;top:229431;flip:x;height:306;width:634;" filled="f" stroked="t" coordsize="21600,21600" o:gfxdata="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TvG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group>
                  <v:line id="直接连接符 76" o:spid="_x0000_s1026" o:spt="20" style="position:absolute;left:6439;top:229766;height:541;width:1479;" filled="f" stroked="t" coordsize="21600,21600" o:gfxdata="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irQO/&#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group>
                <v:line id="_x0000_s1026" o:spid="_x0000_s1026" o:spt="20" style="position:absolute;left:7343;top:213533;height:289;width:868;" filled="f" stroked="t" coordsize="21600,21600" o:gfxdata="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swFC8AAAA&#10;2wAAAA8AAAAAAAAAAQAgAAAAIgAAAGRycy9kb3ducmV2LnhtbFBLAQIUABQAAAAIAIdO4kAzLwWe&#10;OwAAADkAAAAQAAAAAAAAAAEAIAAAAAsBAABkcnMvc2hhcGV4bWwueG1sUEsFBgAAAAAGAAYAWwEA&#10;ALUDAAAAAA==&#10;">
                  <v:fill on="f" focussize="0,0"/>
                  <v:stroke color="#4A7EBB [3204]" joinstyle="round"/>
                  <v:imagedata o:title=""/>
                  <o:lock v:ext="edit" aspectratio="f"/>
                </v:line>
              </v:group>
            </w:pict>
          </mc:Fallback>
        </mc:AlternateContent>
      </w:r>
      <w:r>
        <w:rPr>
          <w:rFonts w:hint="eastAsia"/>
          <w:lang w:val="en-US" w:eastAsia="zh-CN"/>
        </w:rPr>
        <w:t xml:space="preserve">              </w:t>
      </w:r>
      <w:r>
        <w:rPr>
          <w:rFonts w:hint="eastAsia"/>
          <w:sz w:val="24"/>
          <w:szCs w:val="24"/>
          <w:lang w:val="en-US" w:eastAsia="zh-CN"/>
        </w:rPr>
        <w:t xml:space="preserve">   </w:t>
      </w: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jc w:val="both"/>
        <w:rPr>
          <w:rFonts w:hint="eastAsia"/>
          <w:sz w:val="24"/>
          <w:lang w:val="en-US" w:eastAsia="zh-CN"/>
        </w:rPr>
      </w:pPr>
      <w:r>
        <w:rPr>
          <w:rFonts w:hint="eastAsia"/>
          <w:sz w:val="21"/>
          <w:szCs w:val="21"/>
          <w:lang w:val="en-US" w:eastAsia="zh-CN"/>
        </w:rPr>
        <w:t xml:space="preserve">                               图5.7 </w:t>
      </w:r>
      <w:r>
        <w:rPr>
          <w:rFonts w:hint="eastAsia"/>
          <w:sz w:val="21"/>
          <w:szCs w:val="21"/>
          <w:lang w:eastAsia="zh-CN"/>
        </w:rPr>
        <w:t>选择题题库</w:t>
      </w:r>
      <w:r>
        <w:rPr>
          <w:rFonts w:hint="eastAsia"/>
          <w:sz w:val="21"/>
          <w:szCs w:val="21"/>
          <w:lang w:val="en-US" w:eastAsia="zh-CN"/>
        </w:rPr>
        <w:t>实体ER图</w:t>
      </w:r>
    </w:p>
    <w:p>
      <w:pPr>
        <w:autoSpaceDE w:val="0"/>
        <w:autoSpaceDN w:val="0"/>
        <w:spacing w:line="360" w:lineRule="auto"/>
        <w:jc w:val="left"/>
        <w:rPr>
          <w:rFonts w:hint="eastAsia"/>
          <w:sz w:val="24"/>
          <w:lang w:val="en-US" w:eastAsia="zh-CN"/>
        </w:rPr>
      </w:pPr>
      <w:r>
        <w:rPr>
          <w:rFonts w:hint="eastAsia"/>
          <w:sz w:val="24"/>
          <w:lang w:val="en-US" w:eastAsia="zh-CN"/>
        </w:rPr>
        <w:t xml:space="preserve">  判断题题库实体如图5.8所示。</w:t>
      </w:r>
    </w:p>
    <w:p>
      <w:pPr>
        <w:autoSpaceDE w:val="0"/>
        <w:autoSpaceDN w:val="0"/>
        <w:spacing w:line="360" w:lineRule="auto"/>
        <w:jc w:val="left"/>
        <w:rPr>
          <w:rFonts w:hint="eastAsia"/>
          <w:sz w:val="24"/>
          <w:szCs w:val="24"/>
          <w:lang w:val="en-US" w:eastAsia="zh-CN"/>
        </w:rPr>
      </w:pPr>
      <w:r>
        <w:rPr>
          <w:sz w:val="24"/>
        </w:rPr>
        <mc:AlternateContent>
          <mc:Choice Requires="wpg">
            <w:drawing>
              <wp:anchor distT="0" distB="0" distL="0" distR="0" simplePos="0" relativeHeight="2990429184" behindDoc="0" locked="0" layoutInCell="1" allowOverlap="1">
                <wp:simplePos x="0" y="0"/>
                <wp:positionH relativeFrom="column">
                  <wp:posOffset>1084580</wp:posOffset>
                </wp:positionH>
                <wp:positionV relativeFrom="paragraph">
                  <wp:posOffset>60325</wp:posOffset>
                </wp:positionV>
                <wp:extent cx="3769995" cy="1410335"/>
                <wp:effectExtent l="6350" t="5080" r="14605" b="13335"/>
                <wp:wrapNone/>
                <wp:docPr id="1121" name="组合 174"/>
                <wp:cNvGraphicFramePr/>
                <a:graphic xmlns:a="http://schemas.openxmlformats.org/drawingml/2006/main">
                  <a:graphicData uri="http://schemas.microsoft.com/office/word/2010/wordprocessingGroup">
                    <wpg:wgp>
                      <wpg:cNvGrpSpPr/>
                      <wpg:grpSpPr>
                        <a:xfrm>
                          <a:off x="0" y="0"/>
                          <a:ext cx="3769995" cy="1410335"/>
                          <a:chOff x="3536" y="188922"/>
                          <a:chExt cx="5937" cy="2487"/>
                        </a:xfrm>
                      </wpg:grpSpPr>
                      <wps:wsp>
                        <wps:cNvPr id="340" name="矩形 77"/>
                        <wps:cNvSpPr/>
                        <wps:spPr>
                          <a:xfrm>
                            <a:off x="5830" y="188922"/>
                            <a:ext cx="1397" cy="545"/>
                          </a:xfrm>
                          <a:prstGeom prst="rect">
                            <a:avLst/>
                          </a:prstGeom>
                          <a:solidFill>
                            <a:srgbClr val="FFFFFF"/>
                          </a:solidFill>
                          <a:ln w="6350" cap="flat" cmpd="sng">
                            <a:solidFill>
                              <a:srgbClr val="5B9BD5"/>
                            </a:solidFill>
                            <a:prstDash val="solid"/>
                            <a:round/>
                          </a:ln>
                        </wps:spPr>
                        <wps:txbx>
                          <w:txbxContent>
                            <w:p>
                              <w:pPr>
                                <w:jc w:val="center"/>
                                <w:rPr>
                                  <w:rFonts w:hint="eastAsia" w:eastAsia="宋体"/>
                                  <w:sz w:val="21"/>
                                  <w:szCs w:val="21"/>
                                  <w:lang w:eastAsia="zh-CN"/>
                                </w:rPr>
                              </w:pPr>
                              <w:r>
                                <w:rPr>
                                  <w:rFonts w:hint="eastAsia"/>
                                  <w:sz w:val="21"/>
                                  <w:szCs w:val="21"/>
                                  <w:lang w:eastAsia="zh-CN"/>
                                </w:rPr>
                                <w:t>判断题题库</w:t>
                              </w:r>
                            </w:p>
                          </w:txbxContent>
                        </wps:txbx>
                        <wps:bodyPr vert="horz" wrap="square" lIns="91440" tIns="45720" rIns="91440" bIns="45720" anchor="t">
                          <a:noAutofit/>
                        </wps:bodyPr>
                      </wps:wsp>
                      <wps:wsp>
                        <wps:cNvPr id="341" name="椭圆 78"/>
                        <wps:cNvSpPr/>
                        <wps:spPr>
                          <a:xfrm>
                            <a:off x="3536" y="189622"/>
                            <a:ext cx="1401" cy="724"/>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ID</w:t>
                              </w:r>
                            </w:p>
                            <w:p>
                              <w:pPr>
                                <w:jc w:val="center"/>
                                <w:rPr>
                                  <w:rFonts w:hint="eastAsia" w:eastAsia="宋体"/>
                                  <w:sz w:val="21"/>
                                  <w:szCs w:val="21"/>
                                  <w:lang w:val="en-US" w:eastAsia="zh-CN"/>
                                </w:rPr>
                              </w:pPr>
                            </w:p>
                          </w:txbxContent>
                        </wps:txbx>
                        <wps:bodyPr vert="horz" wrap="square" lIns="91440" tIns="45720" rIns="91440" bIns="45720" anchor="ctr">
                          <a:noAutofit/>
                        </wps:bodyPr>
                      </wps:wsp>
                      <wps:wsp>
                        <wps:cNvPr id="342" name="直接连接符 79"/>
                        <wps:cNvCnPr/>
                        <wps:spPr>
                          <a:xfrm flipH="1">
                            <a:off x="4822" y="189483"/>
                            <a:ext cx="1058" cy="395"/>
                          </a:xfrm>
                          <a:prstGeom prst="line">
                            <a:avLst/>
                          </a:prstGeom>
                          <a:ln w="6350" cap="flat" cmpd="sng">
                            <a:solidFill>
                              <a:srgbClr val="5B9BD5"/>
                            </a:solidFill>
                            <a:prstDash val="solid"/>
                            <a:miter/>
                          </a:ln>
                        </wps:spPr>
                        <wps:bodyPr/>
                      </wps:wsp>
                      <wps:wsp>
                        <wps:cNvPr id="343" name="直接连接符 80"/>
                        <wps:cNvCnPr/>
                        <wps:spPr>
                          <a:xfrm flipH="1">
                            <a:off x="5256" y="189452"/>
                            <a:ext cx="1243" cy="869"/>
                          </a:xfrm>
                          <a:prstGeom prst="line">
                            <a:avLst/>
                          </a:prstGeom>
                          <a:ln w="6350" cap="flat" cmpd="sng">
                            <a:solidFill>
                              <a:srgbClr val="5B9BD5"/>
                            </a:solidFill>
                            <a:prstDash val="solid"/>
                            <a:miter/>
                          </a:ln>
                        </wps:spPr>
                        <wps:bodyPr/>
                      </wps:wsp>
                      <wps:wsp>
                        <wps:cNvPr id="344" name="直接连接符 81"/>
                        <wps:cNvCnPr/>
                        <wps:spPr>
                          <a:xfrm flipH="1">
                            <a:off x="6291" y="189543"/>
                            <a:ext cx="159" cy="1037"/>
                          </a:xfrm>
                          <a:prstGeom prst="line">
                            <a:avLst/>
                          </a:prstGeom>
                          <a:ln w="6350" cap="flat" cmpd="sng">
                            <a:solidFill>
                              <a:srgbClr val="5B9BD5"/>
                            </a:solidFill>
                            <a:prstDash val="solid"/>
                            <a:miter/>
                          </a:ln>
                        </wps:spPr>
                        <wps:bodyPr/>
                      </wps:wsp>
                      <wps:wsp>
                        <wps:cNvPr id="345" name="直接连接符 82"/>
                        <wps:cNvCnPr/>
                        <wps:spPr>
                          <a:xfrm>
                            <a:off x="6491" y="189512"/>
                            <a:ext cx="938" cy="1227"/>
                          </a:xfrm>
                          <a:prstGeom prst="line">
                            <a:avLst/>
                          </a:prstGeom>
                          <a:ln w="6350" cap="flat" cmpd="sng">
                            <a:solidFill>
                              <a:srgbClr val="5B9BD5"/>
                            </a:solidFill>
                            <a:prstDash val="solid"/>
                            <a:miter/>
                          </a:ln>
                        </wps:spPr>
                        <wps:bodyPr/>
                      </wps:wsp>
                      <wps:wsp>
                        <wps:cNvPr id="346" name="椭圆 83"/>
                        <wps:cNvSpPr/>
                        <wps:spPr>
                          <a:xfrm>
                            <a:off x="4309" y="190245"/>
                            <a:ext cx="1377" cy="718"/>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题目</w:t>
                              </w:r>
                            </w:p>
                            <w:p>
                              <w:pPr>
                                <w:jc w:val="center"/>
                                <w:rPr>
                                  <w:rFonts w:hint="eastAsia" w:ascii="宋体" w:hAnsi="宋体" w:eastAsia="宋体" w:cs="宋体"/>
                                  <w:sz w:val="21"/>
                                  <w:szCs w:val="21"/>
                                  <w:lang w:val="en-US" w:eastAsia="zh-CN"/>
                                </w:rPr>
                              </w:pPr>
                            </w:p>
                          </w:txbxContent>
                        </wps:txbx>
                        <wps:bodyPr vert="horz" wrap="square" lIns="91440" tIns="45720" rIns="91440" bIns="45720" anchor="ctr">
                          <a:noAutofit/>
                        </wps:bodyPr>
                      </wps:wsp>
                      <wps:wsp>
                        <wps:cNvPr id="347" name="椭圆 84"/>
                        <wps:cNvSpPr/>
                        <wps:spPr>
                          <a:xfrm>
                            <a:off x="5617" y="190580"/>
                            <a:ext cx="1378" cy="829"/>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答案</w:t>
                              </w:r>
                            </w:p>
                          </w:txbxContent>
                        </wps:txbx>
                        <wps:bodyPr vert="horz" wrap="square" lIns="91440" tIns="45720" rIns="91440" bIns="45720" anchor="ctr">
                          <a:noAutofit/>
                        </wps:bodyPr>
                      </wps:wsp>
                      <wps:wsp>
                        <wps:cNvPr id="348" name="椭圆 85"/>
                        <wps:cNvSpPr/>
                        <wps:spPr>
                          <a:xfrm>
                            <a:off x="7038" y="190539"/>
                            <a:ext cx="1929" cy="766"/>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eastAsia="宋体"/>
                                  <w:sz w:val="21"/>
                                  <w:szCs w:val="21"/>
                                  <w:lang w:val="en-US" w:eastAsia="zh-CN"/>
                                </w:rPr>
                                <w:t>所属科目id</w:t>
                              </w:r>
                            </w:p>
                            <w:p>
                              <w:pPr>
                                <w:jc w:val="center"/>
                                <w:rPr>
                                  <w:rFonts w:hint="eastAsia" w:eastAsia="宋体"/>
                                  <w:sz w:val="21"/>
                                  <w:szCs w:val="21"/>
                                  <w:lang w:val="en-US" w:eastAsia="zh-CN"/>
                                </w:rPr>
                              </w:pPr>
                            </w:p>
                          </w:txbxContent>
                        </wps:txbx>
                        <wps:bodyPr vert="horz" wrap="square" lIns="91440" tIns="45720" rIns="91440" bIns="45720" anchor="ctr">
                          <a:noAutofit/>
                        </wps:bodyPr>
                      </wps:wsp>
                      <wps:wsp>
                        <wps:cNvPr id="349" name="椭圆 86"/>
                        <wps:cNvSpPr/>
                        <wps:spPr>
                          <a:xfrm>
                            <a:off x="7855" y="189637"/>
                            <a:ext cx="1618" cy="731"/>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创建者</w:t>
                              </w:r>
                              <w:r>
                                <w:rPr>
                                  <w:rFonts w:hint="eastAsia" w:eastAsia="宋体"/>
                                  <w:sz w:val="21"/>
                                  <w:szCs w:val="21"/>
                                  <w:lang w:val="en-US" w:eastAsia="zh-CN"/>
                                </w:rPr>
                                <w:t>id</w:t>
                              </w:r>
                            </w:p>
                            <w:p>
                              <w:pPr>
                                <w:jc w:val="center"/>
                                <w:rPr>
                                  <w:rFonts w:hint="eastAsia" w:eastAsia="宋体"/>
                                  <w:sz w:val="21"/>
                                  <w:szCs w:val="21"/>
                                  <w:lang w:val="en-US" w:eastAsia="zh-CN"/>
                                </w:rPr>
                              </w:pPr>
                            </w:p>
                          </w:txbxContent>
                        </wps:txbx>
                        <wps:bodyPr vert="horz" wrap="square" lIns="91440" tIns="45720" rIns="91440" bIns="45720" anchor="ctr">
                          <a:noAutofit/>
                        </wps:bodyPr>
                      </wps:wsp>
                      <wps:wsp>
                        <wps:cNvPr id="350" name="直接连接符 87"/>
                        <wps:cNvCnPr/>
                        <wps:spPr>
                          <a:xfrm>
                            <a:off x="7110" y="189483"/>
                            <a:ext cx="982" cy="261"/>
                          </a:xfrm>
                          <a:prstGeom prst="line">
                            <a:avLst/>
                          </a:prstGeom>
                          <a:ln w="6350" cap="flat" cmpd="sng">
                            <a:solidFill>
                              <a:srgbClr val="5B9BD5"/>
                            </a:solidFill>
                            <a:prstDash val="solid"/>
                            <a:miter/>
                          </a:ln>
                        </wps:spPr>
                        <wps:bodyPr/>
                      </wps:wsp>
                    </wpg:wgp>
                  </a:graphicData>
                </a:graphic>
              </wp:anchor>
            </w:drawing>
          </mc:Choice>
          <mc:Fallback>
            <w:pict>
              <v:group id="组合 174" o:spid="_x0000_s1026" o:spt="203" style="position:absolute;left:0pt;margin-left:85.4pt;margin-top:4.75pt;height:111.05pt;width:296.85pt;z-index:-1304538112;mso-width-relative:page;mso-height-relative:page;" coordorigin="3536,188922" coordsize="5937,2487" o:gfxdata="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">
                <o:lock v:ext="edit" aspectratio="f"/>
                <v:rect id="矩形 77" o:spid="_x0000_s1026" o:spt="1" style="position:absolute;left:5830;top:188922;height:545;width:1397;" fillcolor="#FFFFFF" filled="t" stroked="t" coordsize="21600,21600" o:gfxdata="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aHz1ugAAANwA&#10;AAAPAAAAAAAAAAEAIAAAACIAAABkcnMvZG93bnJldi54bWxQSwECFAAUAAAACACHTuJAMy8FnjsA&#10;AAA5AAAAEAAAAAAAAAABACAAAAAJAQAAZHJzL3NoYXBleG1sLnhtbFBLBQYAAAAABgAGAFsBAACz&#10;AwAAAAA=&#10;">
                  <v:fill on="t" focussize="0,0"/>
                  <v:stroke weight="0.5pt" color="#5B9BD5"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判断题题库</w:t>
                        </w:r>
                      </w:p>
                    </w:txbxContent>
                  </v:textbox>
                </v:rect>
                <v:shape id="椭圆 78" o:spid="_x0000_s1026" o:spt="3" type="#_x0000_t3" style="position:absolute;left:3536;top:189622;height:724;width:1401;v-text-anchor:middle;" fillcolor="#FFFFFF" filled="t" stroked="t" coordsize="21600,21600" o:gfxdata="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5jKuu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ID</w:t>
                        </w:r>
                      </w:p>
                      <w:p>
                        <w:pPr>
                          <w:jc w:val="center"/>
                          <w:rPr>
                            <w:rFonts w:hint="eastAsia" w:eastAsia="宋体"/>
                            <w:sz w:val="21"/>
                            <w:szCs w:val="21"/>
                            <w:lang w:val="en-US" w:eastAsia="zh-CN"/>
                          </w:rPr>
                        </w:pPr>
                      </w:p>
                    </w:txbxContent>
                  </v:textbox>
                </v:shape>
                <v:line id="直接连接符 79" o:spid="_x0000_s1026" o:spt="20" style="position:absolute;left:4822;top:189483;flip:x;height:395;width:1058;" filled="f" stroked="t" coordsize="21600,21600" o:gfxdata="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Cma/&#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80" o:spid="_x0000_s1026" o:spt="20" style="position:absolute;left:5256;top:189452;flip:x;height:869;width:1243;" filled="f" stroked="t" coordsize="21600,21600" o:gfxdata="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cr/2/&#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81" o:spid="_x0000_s1026" o:spt="20" style="position:absolute;left:6291;top:189543;flip:x;height:1037;width:159;" filled="f" stroked="t" coordsize="21600,21600" o:gfxdata="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81N4m/&#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82" o:spid="_x0000_s1026" o:spt="20" style="position:absolute;left:6491;top:189512;height:1227;width:938;" filled="f" stroked="t" coordsize="21600,21600" o:gfxdata="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anUe74A&#10;AADc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shape id="椭圆 83" o:spid="_x0000_s1026" o:spt="3" type="#_x0000_t3" style="position:absolute;left:4309;top:190245;height:718;width:1377;v-text-anchor:middle;" fillcolor="#FFFFFF" filled="t" stroked="t" coordsize="21600,21600" o:gfxdata="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Ksp+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题目</w:t>
                        </w:r>
                      </w:p>
                      <w:p>
                        <w:pPr>
                          <w:jc w:val="center"/>
                          <w:rPr>
                            <w:rFonts w:hint="eastAsia" w:ascii="宋体" w:hAnsi="宋体" w:eastAsia="宋体" w:cs="宋体"/>
                            <w:sz w:val="21"/>
                            <w:szCs w:val="21"/>
                            <w:lang w:val="en-US" w:eastAsia="zh-CN"/>
                          </w:rPr>
                        </w:pPr>
                      </w:p>
                    </w:txbxContent>
                  </v:textbox>
                </v:shape>
                <v:shape id="椭圆 84" o:spid="_x0000_s1026" o:spt="3" type="#_x0000_t3" style="position:absolute;left:5617;top:190580;height:829;width:1378;v-text-anchor:middle;" fillcolor="#FFFFFF" filled="t" stroked="t" coordsize="21600,21600" o:gfxdata="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hcE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答案</w:t>
                        </w:r>
                      </w:p>
                    </w:txbxContent>
                  </v:textbox>
                </v:shape>
                <v:shape id="椭圆 85" o:spid="_x0000_s1026" o:spt="3" type="#_x0000_t3" style="position:absolute;left:7038;top:190539;height:766;width:1929;v-text-anchor:middle;" fillcolor="#FFFFFF" filled="t" stroked="t" coordsize="21600,21600" o:gfxdata="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1mDdrsAAADc&#10;AAAADwAAAAAAAAABACAAAAAiAAAAZHJzL2Rvd25yZXYueG1sUEsBAhQAFAAAAAgAh07iQDMvBZ47&#10;AAAAOQAAABAAAAAAAAAAAQAgAAAACgEAAGRycy9zaGFwZXhtbC54bWxQSwUGAAAAAAYABgBbAQAA&#10;tAM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eastAsia="宋体"/>
                            <w:sz w:val="21"/>
                            <w:szCs w:val="21"/>
                            <w:lang w:val="en-US" w:eastAsia="zh-CN"/>
                          </w:rPr>
                          <w:t>所属科目id</w:t>
                        </w:r>
                      </w:p>
                      <w:p>
                        <w:pPr>
                          <w:jc w:val="center"/>
                          <w:rPr>
                            <w:rFonts w:hint="eastAsia" w:eastAsia="宋体"/>
                            <w:sz w:val="21"/>
                            <w:szCs w:val="21"/>
                            <w:lang w:val="en-US" w:eastAsia="zh-CN"/>
                          </w:rPr>
                        </w:pPr>
                      </w:p>
                    </w:txbxContent>
                  </v:textbox>
                </v:shape>
                <v:shape id="椭圆 86" o:spid="_x0000_s1026" o:spt="3" type="#_x0000_t3" style="position:absolute;left:7855;top:189637;height:731;width:1618;v-text-anchor:middle;" fillcolor="#FFFFFF" filled="t" stroked="t" coordsize="21600,21600" o:gfxdata="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Um7b4A&#10;AADcAAAADwAAAAAAAAABACAAAAAiAAAAZHJzL2Rvd25yZXYueG1sUEsBAhQAFAAAAAgAh07iQDMv&#10;BZ47AAAAOQAAABAAAAAAAAAAAQAgAAAADQEAAGRycy9zaGFwZXhtbC54bWxQSwUGAAAAAAYABgBb&#10;AQAAtwM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创建者</w:t>
                        </w:r>
                        <w:r>
                          <w:rPr>
                            <w:rFonts w:hint="eastAsia" w:eastAsia="宋体"/>
                            <w:sz w:val="21"/>
                            <w:szCs w:val="21"/>
                            <w:lang w:val="en-US" w:eastAsia="zh-CN"/>
                          </w:rPr>
                          <w:t>id</w:t>
                        </w:r>
                      </w:p>
                      <w:p>
                        <w:pPr>
                          <w:jc w:val="center"/>
                          <w:rPr>
                            <w:rFonts w:hint="eastAsia" w:eastAsia="宋体"/>
                            <w:sz w:val="21"/>
                            <w:szCs w:val="21"/>
                            <w:lang w:val="en-US" w:eastAsia="zh-CN"/>
                          </w:rPr>
                        </w:pPr>
                      </w:p>
                    </w:txbxContent>
                  </v:textbox>
                </v:shape>
                <v:line id="直接连接符 87" o:spid="_x0000_s1026" o:spt="20" style="position:absolute;left:7110;top:189483;height:261;width:982;" filled="f" stroked="t" coordsize="21600,21600" o:gfxdata="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fhPrsAAADc&#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group>
            </w:pict>
          </mc:Fallback>
        </mc:AlternateContent>
      </w:r>
      <w:r>
        <w:rPr>
          <w:rFonts w:hint="eastAsia"/>
          <w:lang w:val="en-US" w:eastAsia="zh-CN"/>
        </w:rPr>
        <w:t xml:space="preserve">               </w:t>
      </w:r>
      <w:r>
        <w:rPr>
          <w:rFonts w:hint="eastAsia"/>
          <w:sz w:val="24"/>
          <w:lang w:val="en-US" w:eastAsia="zh-CN"/>
        </w:rPr>
        <w:t xml:space="preserve">        </w:t>
      </w:r>
      <w:r>
        <w:rPr>
          <w:sz w:val="24"/>
        </w:rPr>
        <mc:AlternateContent>
          <mc:Choice Requires="wps">
            <w:drawing>
              <wp:anchor distT="0" distB="0" distL="0" distR="0" simplePos="0" relativeHeight="1024" behindDoc="0" locked="0" layoutInCell="1" allowOverlap="1">
                <wp:simplePos x="0" y="0"/>
                <wp:positionH relativeFrom="column">
                  <wp:posOffset>2744470</wp:posOffset>
                </wp:positionH>
                <wp:positionV relativeFrom="paragraph">
                  <wp:posOffset>227330</wp:posOffset>
                </wp:positionV>
                <wp:extent cx="38100" cy="0"/>
                <wp:effectExtent l="0" t="0" r="0" b="0"/>
                <wp:wrapNone/>
                <wp:docPr id="1133" name="直接连接符 172"/>
                <wp:cNvGraphicFramePr/>
                <a:graphic xmlns:a="http://schemas.openxmlformats.org/drawingml/2006/main">
                  <a:graphicData uri="http://schemas.microsoft.com/office/word/2010/wordprocessingShape">
                    <wps:wsp>
                      <wps:cNvCnPr/>
                      <wps:spPr>
                        <a:xfrm>
                          <a:off x="0" y="0"/>
                          <a:ext cx="38100" cy="0"/>
                        </a:xfrm>
                        <a:prstGeom prst="line">
                          <a:avLst/>
                        </a:prstGeom>
                        <a:ln w="6350" cap="flat" cmpd="sng">
                          <a:solidFill>
                            <a:srgbClr val="5B9BD5"/>
                          </a:solidFill>
                          <a:prstDash val="solid"/>
                          <a:miter/>
                        </a:ln>
                      </wps:spPr>
                      <wps:bodyPr/>
                    </wps:wsp>
                  </a:graphicData>
                </a:graphic>
              </wp:anchor>
            </w:drawing>
          </mc:Choice>
          <mc:Fallback>
            <w:pict>
              <v:line id="直接连接符 172" o:spid="_x0000_s1026" o:spt="20" style="position:absolute;left:0pt;margin-left:216.1pt;margin-top:17.9pt;height:0pt;width:3pt;z-index:1024;mso-width-relative:page;mso-height-relative:page;" filled="f" stroked="t" coordsize="21600,21600" o:gfxdata="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oxCSIdcAAAAJAQAADwAAAAAAAAABACAAAAAiAAAAZHJzL2Rvd25yZXYueG1sUEsBAhQA&#10;FAAAAAgAh07iQIbLbM26AQAAQwMAAA4AAAAAAAAAAQAgAAAAJgEAAGRycy9lMm9Eb2MueG1sUEsF&#10;BgAAAAAGAAYAWQEAAFIFAAAAAA==&#10;">
                <v:fill on="f" focussize="0,0"/>
                <v:stroke weight="0.5pt" color="#5B9BD5" joinstyle="miter"/>
                <v:imagedata o:title=""/>
                <o:lock v:ext="edit" aspectratio="f"/>
              </v:line>
            </w:pict>
          </mc:Fallback>
        </mc:AlternateContent>
      </w:r>
      <w:r>
        <w:rPr>
          <w:rFonts w:hint="eastAsia"/>
          <w:sz w:val="24"/>
          <w:szCs w:val="24"/>
          <w:lang w:val="en-US" w:eastAsia="zh-CN"/>
        </w:rPr>
        <w:t xml:space="preserve"> </w:t>
      </w: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center"/>
        <w:rPr>
          <w:rFonts w:hint="eastAsia"/>
          <w:sz w:val="24"/>
          <w:szCs w:val="24"/>
          <w:lang w:val="en-US" w:eastAsia="zh-CN"/>
        </w:rPr>
      </w:pPr>
    </w:p>
    <w:p>
      <w:pPr>
        <w:jc w:val="both"/>
        <w:rPr>
          <w:rFonts w:hint="eastAsia"/>
          <w:sz w:val="24"/>
          <w:szCs w:val="24"/>
          <w:lang w:val="en-US" w:eastAsia="zh-CN"/>
        </w:rPr>
      </w:pPr>
    </w:p>
    <w:p>
      <w:pPr>
        <w:jc w:val="center"/>
        <w:rPr>
          <w:rFonts w:hint="eastAsia"/>
          <w:sz w:val="24"/>
          <w:lang w:val="en-US" w:eastAsia="zh-CN"/>
        </w:rPr>
      </w:pPr>
      <w:r>
        <w:rPr>
          <w:rFonts w:hint="eastAsia"/>
          <w:sz w:val="24"/>
          <w:szCs w:val="24"/>
          <w:lang w:val="en-US" w:eastAsia="zh-CN"/>
        </w:rPr>
        <w:t xml:space="preserve"> </w:t>
      </w:r>
      <w:r>
        <w:rPr>
          <w:rFonts w:hint="eastAsia"/>
          <w:sz w:val="21"/>
          <w:szCs w:val="21"/>
          <w:lang w:val="en-US" w:eastAsia="zh-CN"/>
        </w:rPr>
        <w:t xml:space="preserve">     图5.8 判断</w:t>
      </w:r>
      <w:r>
        <w:rPr>
          <w:rFonts w:hint="eastAsia"/>
          <w:sz w:val="21"/>
          <w:szCs w:val="21"/>
          <w:lang w:eastAsia="zh-CN"/>
        </w:rPr>
        <w:t>题库</w:t>
      </w:r>
      <w:r>
        <w:rPr>
          <w:rFonts w:hint="eastAsia"/>
          <w:sz w:val="21"/>
          <w:szCs w:val="21"/>
          <w:lang w:val="en-US" w:eastAsia="zh-CN"/>
        </w:rPr>
        <w:t>实体ER图</w:t>
      </w:r>
    </w:p>
    <w:p>
      <w:pPr>
        <w:autoSpaceDE w:val="0"/>
        <w:autoSpaceDN w:val="0"/>
        <w:spacing w:line="360" w:lineRule="auto"/>
        <w:jc w:val="left"/>
        <w:rPr>
          <w:rFonts w:hint="eastAsia"/>
          <w:sz w:val="24"/>
          <w:lang w:val="en-US" w:eastAsia="zh-CN"/>
        </w:rPr>
      </w:pPr>
      <w:r>
        <w:rPr>
          <w:rFonts w:hint="eastAsia"/>
          <w:sz w:val="24"/>
          <w:lang w:val="en-US" w:eastAsia="zh-CN"/>
        </w:rPr>
        <w:t xml:space="preserve">   </w:t>
      </w:r>
    </w:p>
    <w:p>
      <w:pPr>
        <w:autoSpaceDE w:val="0"/>
        <w:autoSpaceDN w:val="0"/>
        <w:spacing w:line="360" w:lineRule="auto"/>
        <w:jc w:val="left"/>
        <w:rPr>
          <w:rFonts w:hint="eastAsia"/>
          <w:sz w:val="24"/>
          <w:lang w:val="en-US" w:eastAsia="zh-CN"/>
        </w:rPr>
      </w:pPr>
      <w:r>
        <w:rPr>
          <w:rFonts w:hint="eastAsia"/>
          <w:sz w:val="24"/>
          <w:lang w:val="en-US" w:eastAsia="zh-CN"/>
        </w:rPr>
        <w:t xml:space="preserve">  作业实体如图5.9所示。</w:t>
      </w:r>
    </w:p>
    <w:p>
      <w:pPr>
        <w:autoSpaceDE w:val="0"/>
        <w:autoSpaceDN w:val="0"/>
        <w:spacing w:line="360" w:lineRule="auto"/>
        <w:jc w:val="left"/>
        <w:rPr>
          <w:rFonts w:hint="eastAsia"/>
          <w:sz w:val="24"/>
          <w:lang w:val="en-US" w:eastAsia="zh-CN"/>
        </w:rPr>
      </w:pPr>
      <w:r>
        <w:rPr>
          <w:sz w:val="21"/>
        </w:rPr>
        <mc:AlternateContent>
          <mc:Choice Requires="wps">
            <w:drawing>
              <wp:anchor distT="0" distB="0" distL="114300" distR="114300" simplePos="0" relativeHeight="4011742208" behindDoc="0" locked="0" layoutInCell="1" allowOverlap="1">
                <wp:simplePos x="0" y="0"/>
                <wp:positionH relativeFrom="column">
                  <wp:posOffset>1830705</wp:posOffset>
                </wp:positionH>
                <wp:positionV relativeFrom="paragraph">
                  <wp:posOffset>250190</wp:posOffset>
                </wp:positionV>
                <wp:extent cx="525780" cy="635"/>
                <wp:effectExtent l="0" t="0" r="0" b="0"/>
                <wp:wrapNone/>
                <wp:docPr id="46" name="直接连接符 46"/>
                <wp:cNvGraphicFramePr/>
                <a:graphic xmlns:a="http://schemas.openxmlformats.org/drawingml/2006/main">
                  <a:graphicData uri="http://schemas.microsoft.com/office/word/2010/wordprocessingShape">
                    <wps:wsp>
                      <wps:cNvCnPr>
                        <a:stCxn id="352" idx="6"/>
                      </wps:cNvCnPr>
                      <wps:spPr>
                        <a:xfrm>
                          <a:off x="2964180" y="1461135"/>
                          <a:ext cx="525780"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4.15pt;margin-top:19.7pt;height:0.05pt;width:41.4pt;z-index:-283225088;mso-width-relative:page;mso-height-relative:page;" filled="f" stroked="t" coordsize="21600,21600" o:gfxdata="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GxAJvaAAAACQEAAA8AAAAAAAAAAQAgAAAAIgAAAGRycy9kb3ducmV2&#10;LnhtbFBLAQIUABQAAAAIAIdO4kC25f2o+gEAALwDAAAOAAAAAAAAAAEAIAAAACkBAABkcnMvZTJv&#10;RG9jLnhtbFBLBQYAAAAABgAGAFkBAACVBQAAAAA=&#10;">
                <v:fill on="f" focussize="0,0"/>
                <v:stroke color="#4A7EBB [3204]" joinstyle="round"/>
                <v:imagedata o:title=""/>
                <o:lock v:ext="edit" aspectratio="f"/>
              </v:line>
            </w:pict>
          </mc:Fallback>
        </mc:AlternateContent>
      </w:r>
      <w:r>
        <w:rPr>
          <w:sz w:val="21"/>
        </w:rPr>
        <mc:AlternateContent>
          <mc:Choice Requires="wpg">
            <w:drawing>
              <wp:anchor distT="0" distB="0" distL="0" distR="0" simplePos="0" relativeHeight="4011739136" behindDoc="0" locked="0" layoutInCell="1" allowOverlap="1">
                <wp:simplePos x="0" y="0"/>
                <wp:positionH relativeFrom="column">
                  <wp:posOffset>1065530</wp:posOffset>
                </wp:positionH>
                <wp:positionV relativeFrom="paragraph">
                  <wp:posOffset>7620</wp:posOffset>
                </wp:positionV>
                <wp:extent cx="3711575" cy="1524000"/>
                <wp:effectExtent l="6350" t="6350" r="15875" b="12700"/>
                <wp:wrapNone/>
                <wp:docPr id="1135" name="组合 176"/>
                <wp:cNvGraphicFramePr/>
                <a:graphic xmlns:a="http://schemas.openxmlformats.org/drawingml/2006/main">
                  <a:graphicData uri="http://schemas.microsoft.com/office/word/2010/wordprocessingGroup">
                    <wpg:wgp>
                      <wpg:cNvGrpSpPr/>
                      <wpg:grpSpPr>
                        <a:xfrm>
                          <a:off x="0" y="0"/>
                          <a:ext cx="3711494" cy="1524231"/>
                          <a:chOff x="4957" y="1838"/>
                          <a:chExt cx="6969" cy="3235"/>
                        </a:xfrm>
                      </wpg:grpSpPr>
                      <wps:wsp>
                        <wps:cNvPr id="351" name="矩形 88"/>
                        <wps:cNvSpPr/>
                        <wps:spPr>
                          <a:xfrm>
                            <a:off x="7407" y="1927"/>
                            <a:ext cx="1426" cy="786"/>
                          </a:xfrm>
                          <a:prstGeom prst="rect">
                            <a:avLst/>
                          </a:prstGeom>
                          <a:solidFill>
                            <a:srgbClr val="FFFFFF"/>
                          </a:solidFill>
                          <a:ln w="6350" cap="flat" cmpd="sng">
                            <a:solidFill>
                              <a:srgbClr val="5B9BD5"/>
                            </a:solidFill>
                            <a:prstDash val="solid"/>
                            <a:round/>
                          </a:ln>
                        </wps:spPr>
                        <wps:txbx>
                          <w:txbxContent>
                            <w:p>
                              <w:pPr>
                                <w:jc w:val="center"/>
                                <w:rPr>
                                  <w:rFonts w:hint="eastAsia" w:eastAsia="宋体"/>
                                  <w:sz w:val="21"/>
                                  <w:szCs w:val="21"/>
                                  <w:lang w:eastAsia="zh-CN"/>
                                </w:rPr>
                              </w:pPr>
                              <w:r>
                                <w:rPr>
                                  <w:rFonts w:hint="eastAsia"/>
                                  <w:sz w:val="21"/>
                                  <w:szCs w:val="21"/>
                                  <w:lang w:eastAsia="zh-CN"/>
                                </w:rPr>
                                <w:t>作业</w:t>
                              </w:r>
                            </w:p>
                          </w:txbxContent>
                        </wps:txbx>
                        <wps:bodyPr vert="horz" wrap="square" lIns="91440" tIns="45720" rIns="91440" bIns="45720" anchor="t">
                          <a:noAutofit/>
                        </wps:bodyPr>
                      </wps:wsp>
                      <wps:wsp>
                        <wps:cNvPr id="352" name="椭圆 89"/>
                        <wps:cNvSpPr/>
                        <wps:spPr>
                          <a:xfrm>
                            <a:off x="5092" y="1895"/>
                            <a:ext cx="1302" cy="915"/>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ID</w:t>
                              </w:r>
                            </w:p>
                          </w:txbxContent>
                        </wps:txbx>
                        <wps:bodyPr vert="horz" wrap="square" lIns="91440" tIns="45720" rIns="91440" bIns="45720" anchor="ctr">
                          <a:noAutofit/>
                        </wps:bodyPr>
                      </wps:wsp>
                      <wps:wsp>
                        <wps:cNvPr id="353" name="椭圆 90"/>
                        <wps:cNvSpPr/>
                        <wps:spPr>
                          <a:xfrm>
                            <a:off x="4957" y="2970"/>
                            <a:ext cx="1957" cy="969"/>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lang w:val="en-US" w:eastAsia="zh-CN"/>
                                </w:rPr>
                              </w:pPr>
                              <w:r>
                                <w:rPr>
                                  <w:rFonts w:hint="eastAsia"/>
                                  <w:sz w:val="21"/>
                                  <w:szCs w:val="21"/>
                                  <w:lang w:val="en-US" w:eastAsia="zh-CN"/>
                                </w:rPr>
                                <w:t>作业名</w:t>
                              </w:r>
                              <w:r>
                                <w:rPr>
                                  <w:rFonts w:hint="eastAsia"/>
                                  <w:lang w:val="en-US" w:eastAsia="zh-CN"/>
                                </w:rPr>
                                <w:t>名</w:t>
                              </w:r>
                            </w:p>
                          </w:txbxContent>
                        </wps:txbx>
                        <wps:bodyPr vert="horz" wrap="square" lIns="91440" tIns="45720" rIns="91440" bIns="45720" anchor="ctr">
                          <a:noAutofit/>
                        </wps:bodyPr>
                      </wps:wsp>
                      <wps:wsp>
                        <wps:cNvPr id="354" name="椭圆 91"/>
                        <wps:cNvSpPr/>
                        <wps:spPr>
                          <a:xfrm>
                            <a:off x="9704" y="1838"/>
                            <a:ext cx="2222" cy="994"/>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lang w:val="en-US" w:eastAsia="zh-CN"/>
                                </w:rPr>
                              </w:pPr>
                              <w:r>
                                <w:rPr>
                                  <w:rFonts w:hint="eastAsia"/>
                                  <w:sz w:val="21"/>
                                  <w:szCs w:val="21"/>
                                  <w:lang w:val="en-US" w:eastAsia="zh-CN"/>
                                </w:rPr>
                                <w:t>发布状态</w:t>
                              </w:r>
                              <w:r>
                                <w:rPr>
                                  <w:rFonts w:hint="eastAsia"/>
                                  <w:lang w:val="en-US" w:eastAsia="zh-CN"/>
                                </w:rPr>
                                <w:t>ID</w:t>
                              </w:r>
                            </w:p>
                          </w:txbxContent>
                        </wps:txbx>
                        <wps:bodyPr vert="horz" wrap="square" lIns="91440" tIns="45720" rIns="91440" bIns="45720" anchor="ctr">
                          <a:noAutofit/>
                        </wps:bodyPr>
                      </wps:wsp>
                      <wps:wsp>
                        <wps:cNvPr id="355" name="直接连接符 92"/>
                        <wps:cNvCnPr/>
                        <wps:spPr>
                          <a:xfrm flipV="1">
                            <a:off x="8848" y="2376"/>
                            <a:ext cx="805" cy="3"/>
                          </a:xfrm>
                          <a:prstGeom prst="line">
                            <a:avLst/>
                          </a:prstGeom>
                          <a:ln w="6350" cap="flat" cmpd="sng">
                            <a:solidFill>
                              <a:srgbClr val="5B9BD5"/>
                            </a:solidFill>
                            <a:prstDash val="solid"/>
                            <a:miter/>
                          </a:ln>
                        </wps:spPr>
                        <wps:bodyPr/>
                      </wps:wsp>
                      <wps:wsp>
                        <wps:cNvPr id="356" name="直接连接符 93"/>
                        <wps:cNvCnPr>
                          <a:stCxn id="351" idx="2"/>
                        </wps:cNvCnPr>
                        <wps:spPr>
                          <a:xfrm flipH="1">
                            <a:off x="6362" y="2713"/>
                            <a:ext cx="1759" cy="305"/>
                          </a:xfrm>
                          <a:prstGeom prst="line">
                            <a:avLst/>
                          </a:prstGeom>
                          <a:ln w="6350" cap="flat" cmpd="sng">
                            <a:solidFill>
                              <a:srgbClr val="5B9BD5"/>
                            </a:solidFill>
                            <a:prstDash val="solid"/>
                            <a:miter/>
                          </a:ln>
                        </wps:spPr>
                        <wps:bodyPr/>
                      </wps:wsp>
                      <wps:wsp>
                        <wps:cNvPr id="357" name="直接连接符 94"/>
                        <wps:cNvCnPr>
                          <a:endCxn id="359" idx="7"/>
                        </wps:cNvCnPr>
                        <wps:spPr>
                          <a:xfrm flipH="1">
                            <a:off x="6878" y="2800"/>
                            <a:ext cx="1040" cy="1299"/>
                          </a:xfrm>
                          <a:prstGeom prst="line">
                            <a:avLst/>
                          </a:prstGeom>
                          <a:ln w="6350" cap="flat" cmpd="sng">
                            <a:solidFill>
                              <a:srgbClr val="5B9BD5"/>
                            </a:solidFill>
                            <a:prstDash val="solid"/>
                            <a:miter/>
                          </a:ln>
                        </wps:spPr>
                        <wps:bodyPr/>
                      </wps:wsp>
                      <wps:wsp>
                        <wps:cNvPr id="358" name="直接连接符 95"/>
                        <wps:cNvCnPr>
                          <a:endCxn id="362" idx="2"/>
                        </wps:cNvCnPr>
                        <wps:spPr>
                          <a:xfrm>
                            <a:off x="8275" y="2741"/>
                            <a:ext cx="1508" cy="642"/>
                          </a:xfrm>
                          <a:prstGeom prst="line">
                            <a:avLst/>
                          </a:prstGeom>
                          <a:ln w="6350" cap="flat" cmpd="sng">
                            <a:solidFill>
                              <a:srgbClr val="5B9BD5"/>
                            </a:solidFill>
                            <a:prstDash val="solid"/>
                            <a:miter/>
                          </a:ln>
                        </wps:spPr>
                        <wps:bodyPr/>
                      </wps:wsp>
                      <wps:wsp>
                        <wps:cNvPr id="359" name="椭圆 96"/>
                        <wps:cNvSpPr/>
                        <wps:spPr>
                          <a:xfrm>
                            <a:off x="5076" y="3949"/>
                            <a:ext cx="2110" cy="1023"/>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lang w:val="en-US" w:eastAsia="zh-CN"/>
                                </w:rPr>
                              </w:pPr>
                              <w:r>
                                <w:rPr>
                                  <w:rFonts w:hint="eastAsia"/>
                                  <w:sz w:val="21"/>
                                  <w:szCs w:val="21"/>
                                  <w:lang w:val="en-US" w:eastAsia="zh-CN"/>
                                </w:rPr>
                                <w:t>发布时间名</w:t>
                              </w:r>
                            </w:p>
                          </w:txbxContent>
                        </wps:txbx>
                        <wps:bodyPr vert="horz" wrap="square" lIns="91440" tIns="45720" rIns="91440" bIns="45720" anchor="ctr">
                          <a:noAutofit/>
                        </wps:bodyPr>
                      </wps:wsp>
                      <wps:wsp>
                        <wps:cNvPr id="360" name="椭圆 97"/>
                        <wps:cNvSpPr/>
                        <wps:spPr>
                          <a:xfrm>
                            <a:off x="7230" y="4039"/>
                            <a:ext cx="2081" cy="1034"/>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发布者id</w:t>
                              </w:r>
                            </w:p>
                          </w:txbxContent>
                        </wps:txbx>
                        <wps:bodyPr vert="horz" wrap="square" lIns="91440" tIns="45720" rIns="91440" bIns="45720" anchor="ctr">
                          <a:noAutofit/>
                        </wps:bodyPr>
                      </wps:wsp>
                      <wps:wsp>
                        <wps:cNvPr id="361" name="椭圆 98"/>
                        <wps:cNvSpPr/>
                        <wps:spPr>
                          <a:xfrm>
                            <a:off x="9390" y="3821"/>
                            <a:ext cx="2331" cy="923"/>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所属科目id</w:t>
                              </w:r>
                            </w:p>
                          </w:txbxContent>
                        </wps:txbx>
                        <wps:bodyPr vert="horz" wrap="square" lIns="91440" tIns="45720" rIns="91440" bIns="45720" anchor="ctr">
                          <a:noAutofit/>
                        </wps:bodyPr>
                      </wps:wsp>
                      <wps:wsp>
                        <wps:cNvPr id="362" name="椭圆 99"/>
                        <wps:cNvSpPr/>
                        <wps:spPr>
                          <a:xfrm>
                            <a:off x="9784" y="2915"/>
                            <a:ext cx="2003" cy="931"/>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完成时间</w:t>
                              </w:r>
                            </w:p>
                          </w:txbxContent>
                        </wps:txbx>
                        <wps:bodyPr vert="horz" wrap="square" lIns="91440" tIns="45720" rIns="91440" bIns="45720" anchor="ctr">
                          <a:noAutofit/>
                        </wps:bodyPr>
                      </wps:wsp>
                    </wpg:wgp>
                  </a:graphicData>
                </a:graphic>
              </wp:anchor>
            </w:drawing>
          </mc:Choice>
          <mc:Fallback>
            <w:pict>
              <v:group id="组合 176" o:spid="_x0000_s1026" o:spt="203" style="position:absolute;left:0pt;margin-left:83.9pt;margin-top:0.6pt;height:120pt;width:292.25pt;z-index:-283228160;mso-width-relative:page;mso-height-relative:page;" coordorigin="4957,1838" coordsize="6969,3235" o:gfxdata="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">
                <o:lock v:ext="edit" aspectratio="f"/>
                <v:rect id="矩形 88" o:spid="_x0000_s1026" o:spt="1" style="position:absolute;left:7407;top:1927;height:786;width:1426;" fillcolor="#FFFFFF" filled="t" stroked="t" coordsize="21600,21600" o:gfxdata="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U+zvQAA&#10;ANwAAAAPAAAAAAAAAAEAIAAAACIAAABkcnMvZG93bnJldi54bWxQSwECFAAUAAAACACHTuJAMy8F&#10;njsAAAA5AAAAEAAAAAAAAAABACAAAAAMAQAAZHJzL3NoYXBleG1sLnhtbFBLBQYAAAAABgAGAFsB&#10;AAC2AwAAAAA=&#10;">
                  <v:fill on="t" focussize="0,0"/>
                  <v:stroke weight="0.5pt" color="#5B9BD5"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作业</w:t>
                        </w:r>
                      </w:p>
                    </w:txbxContent>
                  </v:textbox>
                </v:rect>
                <v:shape id="椭圆 89" o:spid="_x0000_s1026" o:spt="3" type="#_x0000_t3" style="position:absolute;left:5092;top:1895;height:915;width:1302;v-text-anchor:middle;" fillcolor="#FFFFFF" filled="t" stroked="t" coordsize="21600,21600" o:gfxdata="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oIkG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ID</w:t>
                        </w:r>
                      </w:p>
                    </w:txbxContent>
                  </v:textbox>
                </v:shape>
                <v:shape id="椭圆 90" o:spid="_x0000_s1026" o:spt="3" type="#_x0000_t3" style="position:absolute;left:4957;top:2970;height:969;width:1957;v-text-anchor:middle;" fillcolor="#FFFFFF" filled="t" stroked="t" coordsize="21600,21600" o:gfxdata="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kh9q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lang w:val="en-US" w:eastAsia="zh-CN"/>
                          </w:rPr>
                        </w:pPr>
                        <w:r>
                          <w:rPr>
                            <w:rFonts w:hint="eastAsia"/>
                            <w:sz w:val="21"/>
                            <w:szCs w:val="21"/>
                            <w:lang w:val="en-US" w:eastAsia="zh-CN"/>
                          </w:rPr>
                          <w:t>作业名</w:t>
                        </w:r>
                        <w:r>
                          <w:rPr>
                            <w:rFonts w:hint="eastAsia"/>
                            <w:lang w:val="en-US" w:eastAsia="zh-CN"/>
                          </w:rPr>
                          <w:t>名</w:t>
                        </w:r>
                      </w:p>
                    </w:txbxContent>
                  </v:textbox>
                </v:shape>
                <v:shape id="椭圆 91" o:spid="_x0000_s1026" o:spt="3" type="#_x0000_t3" style="position:absolute;left:9704;top:1838;height:994;width:2222;v-text-anchor:middle;" fillcolor="#FFFFFF" filled="t" stroked="t" coordsize="21600,21600" o:gfxdata="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zR+u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eastAsia="宋体"/>
                            <w:lang w:val="en-US" w:eastAsia="zh-CN"/>
                          </w:rPr>
                        </w:pPr>
                        <w:r>
                          <w:rPr>
                            <w:rFonts w:hint="eastAsia"/>
                            <w:sz w:val="21"/>
                            <w:szCs w:val="21"/>
                            <w:lang w:val="en-US" w:eastAsia="zh-CN"/>
                          </w:rPr>
                          <w:t>发布状态</w:t>
                        </w:r>
                        <w:r>
                          <w:rPr>
                            <w:rFonts w:hint="eastAsia"/>
                            <w:lang w:val="en-US" w:eastAsia="zh-CN"/>
                          </w:rPr>
                          <w:t>ID</w:t>
                        </w:r>
                      </w:p>
                    </w:txbxContent>
                  </v:textbox>
                </v:shape>
                <v:line id="直接连接符 92" o:spid="_x0000_s1026" o:spt="20" style="position:absolute;left:8848;top:2376;flip:y;height:3;width:805;" filled="f" stroked="t" coordsize="21600,21600" o:gfxdata="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gBM+/&#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93" o:spid="_x0000_s1026" o:spt="20" style="position:absolute;left:6362;top:2713;flip:x;height:305;width:1759;" filled="f" stroked="t" coordsize="21600,21600" o:gfxdata="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ymri/&#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94" o:spid="_x0000_s1026" o:spt="20" style="position:absolute;left:6878;top:2800;flip:x;height:1299;width:1040;" filled="f" stroked="t" coordsize="21600,21600" o:gfxdata="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PyO/&#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95" o:spid="_x0000_s1026" o:spt="20" style="position:absolute;left:8275;top:2741;height:642;width:1508;" filled="f" stroked="t" coordsize="21600,21600" o:gfxdata="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nHtOLsAAADc&#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shape id="椭圆 96" o:spid="_x0000_s1026" o:spt="3" type="#_x0000_t3" style="position:absolute;left:5076;top:3949;height:1023;width:2110;v-text-anchor:middle;" fillcolor="#FFFFFF" filled="t" stroked="t" coordsize="21600,21600" o:gfxdata="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cywML4A&#10;AADcAAAADwAAAAAAAAABACAAAAAiAAAAZHJzL2Rvd25yZXYueG1sUEsBAhQAFAAAAAgAh07iQDMv&#10;BZ47AAAAOQAAABAAAAAAAAAAAQAgAAAADQEAAGRycy9zaGFwZXhtbC54bWxQSwUGAAAAAAYABgBb&#10;AQAAtwMAAAAA&#10;">
                  <v:fill on="t" focussize="0,0"/>
                  <v:stroke weight="1pt" color="#5B9BD5" joinstyle="miter"/>
                  <v:imagedata o:title=""/>
                  <o:lock v:ext="edit" aspectratio="f"/>
                  <v:textbox>
                    <w:txbxContent>
                      <w:p>
                        <w:pPr>
                          <w:jc w:val="center"/>
                          <w:rPr>
                            <w:rFonts w:hint="eastAsia" w:eastAsia="宋体"/>
                            <w:lang w:val="en-US" w:eastAsia="zh-CN"/>
                          </w:rPr>
                        </w:pPr>
                        <w:r>
                          <w:rPr>
                            <w:rFonts w:hint="eastAsia"/>
                            <w:sz w:val="21"/>
                            <w:szCs w:val="21"/>
                            <w:lang w:val="en-US" w:eastAsia="zh-CN"/>
                          </w:rPr>
                          <w:t>发布时间名</w:t>
                        </w:r>
                      </w:p>
                    </w:txbxContent>
                  </v:textbox>
                </v:shape>
                <v:shape id="椭圆 97" o:spid="_x0000_s1026" o:spt="3" type="#_x0000_t3" style="position:absolute;left:7230;top:4039;height:1034;width:2081;v-text-anchor:middle;" fillcolor="#FFFFFF" filled="t" stroked="t" coordsize="21600,21600" o:gfxdata="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qa0xC5AAAA3AAA&#10;AA8AAAAAAAAAAQAgAAAAIgAAAGRycy9kb3ducmV2LnhtbFBLAQIUABQAAAAIAIdO4kAzLwWeOwAA&#10;ADkAAAAQAAAAAAAAAAEAIAAAAAgBAABkcnMvc2hhcGV4bWwueG1sUEsFBgAAAAAGAAYAWwEAALID&#10;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发布者id</w:t>
                        </w:r>
                      </w:p>
                    </w:txbxContent>
                  </v:textbox>
                </v:shape>
                <v:shape id="椭圆 98" o:spid="_x0000_s1026" o:spt="3" type="#_x0000_t3" style="position:absolute;left:9390;top:3821;height:923;width:2331;v-text-anchor:middle;" fillcolor="#FFFFFF" filled="t" stroked="t" coordsize="21600,21600" o:gfxdata="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Wdou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所属科目id</w:t>
                        </w:r>
                      </w:p>
                    </w:txbxContent>
                  </v:textbox>
                </v:shape>
                <v:shape id="椭圆 99" o:spid="_x0000_s1026" o:spt="3" type="#_x0000_t3" style="position:absolute;left:9784;top:2915;height:931;width:2003;v-text-anchor:middle;" fillcolor="#FFFFFF" filled="t" stroked="t" coordsize="21600,21600" o:gfxdata="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BOj8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完成时间</w:t>
                        </w:r>
                      </w:p>
                    </w:txbxContent>
                  </v:textbox>
                </v:shape>
              </v:group>
            </w:pict>
          </mc:Fallback>
        </mc:AlternateContent>
      </w:r>
      <w:r>
        <w:rPr>
          <w:rFonts w:hint="eastAsia"/>
          <w:lang w:val="en-US" w:eastAsia="zh-CN"/>
        </w:rPr>
        <w:t xml:space="preserve">               </w:t>
      </w:r>
    </w:p>
    <w:p>
      <w:pPr>
        <w:autoSpaceDE w:val="0"/>
        <w:autoSpaceDN w:val="0"/>
        <w:adjustRightInd w:val="0"/>
        <w:spacing w:line="360" w:lineRule="auto"/>
        <w:jc w:val="both"/>
        <w:rPr>
          <w:rFonts w:hint="eastAsia"/>
          <w:sz w:val="24"/>
          <w:lang w:val="en-US" w:eastAsia="zh-CN"/>
        </w:rPr>
      </w:pPr>
      <w:r>
        <w:rPr>
          <w:sz w:val="24"/>
        </w:rPr>
        <mc:AlternateContent>
          <mc:Choice Requires="wps">
            <w:drawing>
              <wp:anchor distT="0" distB="0" distL="114300" distR="114300" simplePos="0" relativeHeight="4011740160" behindDoc="0" locked="0" layoutInCell="1" allowOverlap="1">
                <wp:simplePos x="0" y="0"/>
                <wp:positionH relativeFrom="column">
                  <wp:posOffset>2699385</wp:posOffset>
                </wp:positionH>
                <wp:positionV relativeFrom="paragraph">
                  <wp:posOffset>134620</wp:posOffset>
                </wp:positionV>
                <wp:extent cx="130810" cy="612775"/>
                <wp:effectExtent l="4445" t="1270" r="17145" b="14605"/>
                <wp:wrapNone/>
                <wp:docPr id="44" name="直接连接符 44"/>
                <wp:cNvGraphicFramePr/>
                <a:graphic xmlns:a="http://schemas.openxmlformats.org/drawingml/2006/main">
                  <a:graphicData uri="http://schemas.microsoft.com/office/word/2010/wordprocessingShape">
                    <wps:wsp>
                      <wps:cNvCnPr>
                        <a:endCxn id="360" idx="0"/>
                      </wps:cNvCnPr>
                      <wps:spPr>
                        <a:xfrm>
                          <a:off x="3861435" y="1596390"/>
                          <a:ext cx="130810" cy="612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2.55pt;margin-top:10.6pt;height:48.25pt;width:10.3pt;z-index:-283227136;mso-width-relative:page;mso-height-relative:page;" filled="f" stroked="t" coordsize="21600,21600" o:gfxdata="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dpzc99oAAAAKAQAADwAAAAAAAAABACAAAAAiAAAAZHJzL2Rvd25y&#10;ZXYueG1sUEsBAhQAFAAAAAgAh07iQHAWlZH8AQAAwAMAAA4AAAAAAAAAAQAgAAAAKQEAAGRycy9l&#10;Mm9Eb2MueG1sUEsFBgAAAAAGAAYAWQEAAJcFA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4011741184" behindDoc="0" locked="0" layoutInCell="1" allowOverlap="1">
                <wp:simplePos x="0" y="0"/>
                <wp:positionH relativeFrom="column">
                  <wp:posOffset>2750185</wp:posOffset>
                </wp:positionH>
                <wp:positionV relativeFrom="paragraph">
                  <wp:posOffset>122555</wp:posOffset>
                </wp:positionV>
                <wp:extent cx="857885" cy="585470"/>
                <wp:effectExtent l="2540" t="3810" r="15875" b="20320"/>
                <wp:wrapNone/>
                <wp:docPr id="45" name="直接连接符 45"/>
                <wp:cNvGraphicFramePr/>
                <a:graphic xmlns:a="http://schemas.openxmlformats.org/drawingml/2006/main">
                  <a:graphicData uri="http://schemas.microsoft.com/office/word/2010/wordprocessingShape">
                    <wps:wsp>
                      <wps:cNvCnPr>
                        <a:stCxn id="351" idx="2"/>
                        <a:endCxn id="361" idx="1"/>
                      </wps:cNvCnPr>
                      <wps:spPr>
                        <a:xfrm>
                          <a:off x="3902710" y="1612265"/>
                          <a:ext cx="857885" cy="585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6.55pt;margin-top:9.65pt;height:46.1pt;width:67.55pt;z-index:-283226112;mso-width-relative:page;mso-height-relative:page;" filled="f" stroked="t" coordsize="21600,21600" o:gfxdata="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fsNutoAAAAKAQAADwAAAAAAAAABACAAAAAi&#10;AAAAZHJzL2Rvd25yZXYueG1sUEsBAhQAFAAAAAgAh07iQMYmQD0IAgAA2wMAAA4AAAAAAAAAAQAg&#10;AAAAKQEAAGRycy9lMm9Eb2MueG1sUEsFBgAAAAAGAAYAWQEAAKMFAAAAAA==&#10;">
                <v:fill on="f" focussize="0,0"/>
                <v:stroke color="#4A7EBB [3204]" joinstyle="round"/>
                <v:imagedata o:title=""/>
                <o:lock v:ext="edit" aspectratio="f"/>
              </v:line>
            </w:pict>
          </mc:Fallback>
        </mc:AlternateContent>
      </w:r>
      <w:r>
        <w:rPr>
          <w:rFonts w:hint="eastAsia"/>
          <w:sz w:val="24"/>
          <w:lang w:val="en-US" w:eastAsia="zh-CN"/>
        </w:rPr>
        <w:t xml:space="preserve">            </w:t>
      </w:r>
    </w:p>
    <w:p>
      <w:pPr>
        <w:autoSpaceDE w:val="0"/>
        <w:autoSpaceDN w:val="0"/>
        <w:adjustRightInd w:val="0"/>
        <w:spacing w:line="360" w:lineRule="auto"/>
        <w:jc w:val="both"/>
        <w:rPr>
          <w:rFonts w:hint="eastAsia"/>
          <w:sz w:val="24"/>
          <w:lang w:val="en-US" w:eastAsia="zh-CN"/>
        </w:rPr>
      </w:pPr>
    </w:p>
    <w:p>
      <w:pPr>
        <w:autoSpaceDE w:val="0"/>
        <w:autoSpaceDN w:val="0"/>
        <w:adjustRightInd w:val="0"/>
        <w:spacing w:line="360" w:lineRule="auto"/>
        <w:jc w:val="both"/>
        <w:rPr>
          <w:rFonts w:hint="eastAsia"/>
          <w:sz w:val="24"/>
          <w:lang w:val="en-US" w:eastAsia="zh-CN"/>
        </w:rPr>
      </w:pPr>
    </w:p>
    <w:p>
      <w:pPr>
        <w:autoSpaceDE w:val="0"/>
        <w:autoSpaceDN w:val="0"/>
        <w:adjustRightInd w:val="0"/>
        <w:spacing w:line="360" w:lineRule="auto"/>
        <w:jc w:val="both"/>
        <w:rPr>
          <w:rFonts w:hint="eastAsia"/>
          <w:sz w:val="24"/>
          <w:lang w:val="en-US" w:eastAsia="zh-CN"/>
        </w:rPr>
      </w:pPr>
      <w:r>
        <w:rPr>
          <w:rFonts w:hint="eastAsia"/>
          <w:sz w:val="24"/>
          <w:lang w:val="en-US" w:eastAsia="zh-CN"/>
        </w:rPr>
        <w:t xml:space="preserve">          </w:t>
      </w:r>
    </w:p>
    <w:p>
      <w:pPr>
        <w:autoSpaceDE w:val="0"/>
        <w:autoSpaceDN w:val="0"/>
        <w:adjustRightInd w:val="0"/>
        <w:spacing w:line="360" w:lineRule="auto"/>
        <w:jc w:val="both"/>
        <w:rPr>
          <w:rFonts w:hint="eastAsia"/>
          <w:sz w:val="21"/>
          <w:szCs w:val="21"/>
          <w:lang w:val="en-US" w:eastAsia="zh-CN"/>
        </w:rPr>
      </w:pPr>
      <w:r>
        <w:rPr>
          <w:rFonts w:hint="eastAsia"/>
          <w:sz w:val="24"/>
          <w:lang w:val="en-US" w:eastAsia="zh-CN"/>
        </w:rPr>
        <w:t xml:space="preserve">                           </w:t>
      </w:r>
      <w:r>
        <w:rPr>
          <w:rFonts w:hint="eastAsia"/>
          <w:sz w:val="21"/>
          <w:szCs w:val="21"/>
          <w:lang w:val="en-US" w:eastAsia="zh-CN"/>
        </w:rPr>
        <w:t>图5.9 作业实体ER图</w:t>
      </w:r>
    </w:p>
    <w:p>
      <w:pPr>
        <w:autoSpaceDE w:val="0"/>
        <w:autoSpaceDN w:val="0"/>
        <w:spacing w:line="360" w:lineRule="auto"/>
        <w:jc w:val="left"/>
        <w:rPr>
          <w:sz w:val="24"/>
          <w:lang w:val="zh-CN"/>
        </w:rPr>
      </w:pPr>
      <w:r>
        <w:rPr>
          <w:rFonts w:hint="eastAsia"/>
          <w:sz w:val="24"/>
          <w:lang w:val="en-US" w:eastAsia="zh-CN"/>
        </w:rPr>
        <w:t xml:space="preserve">   </w:t>
      </w:r>
      <w:r>
        <w:rPr>
          <w:rFonts w:hint="eastAsia"/>
          <w:sz w:val="24"/>
          <w:lang w:val="zh-CN"/>
        </w:rPr>
        <w:t>作业</w:t>
      </w:r>
      <w:r>
        <w:rPr>
          <w:sz w:val="24"/>
          <w:lang w:val="zh-CN"/>
        </w:rPr>
        <w:t>与</w:t>
      </w:r>
      <w:r>
        <w:rPr>
          <w:rFonts w:hint="eastAsia"/>
          <w:sz w:val="24"/>
          <w:lang w:val="en-US" w:eastAsia="zh-CN"/>
        </w:rPr>
        <w:t>班级</w:t>
      </w:r>
      <w:r>
        <w:rPr>
          <w:sz w:val="24"/>
          <w:lang w:val="zh-CN"/>
        </w:rPr>
        <w:t>关系</w:t>
      </w:r>
      <w:r>
        <w:rPr>
          <w:rFonts w:hint="eastAsia"/>
          <w:sz w:val="24"/>
          <w:lang w:val="en-US" w:eastAsia="zh-CN"/>
        </w:rPr>
        <w:t>是多对多的关系，一个班级可以拥有多次作业，一次作业可以对应多个班级。它们之间的关系</w:t>
      </w:r>
      <w:r>
        <w:rPr>
          <w:sz w:val="24"/>
          <w:lang w:val="zh-CN"/>
        </w:rPr>
        <w:t>如图</w:t>
      </w:r>
      <w:r>
        <w:rPr>
          <w:rFonts w:hint="eastAsia"/>
          <w:sz w:val="24"/>
          <w:lang w:val="en-US" w:eastAsia="zh-CN"/>
        </w:rPr>
        <w:t>5</w:t>
      </w:r>
      <w:r>
        <w:rPr>
          <w:sz w:val="24"/>
        </w:rPr>
        <w:t>.</w:t>
      </w:r>
      <w:r>
        <w:rPr>
          <w:rFonts w:hint="eastAsia"/>
          <w:sz w:val="24"/>
          <w:lang w:val="en-US" w:eastAsia="zh-CN"/>
        </w:rPr>
        <w:t>10</w:t>
      </w:r>
      <w:r>
        <w:rPr>
          <w:sz w:val="24"/>
          <w:lang w:val="zh-CN"/>
        </w:rPr>
        <w:t>所示。</w:t>
      </w:r>
    </w:p>
    <w:p>
      <w:pPr>
        <w:autoSpaceDE w:val="0"/>
        <w:autoSpaceDN w:val="0"/>
        <w:spacing w:line="360" w:lineRule="auto"/>
        <w:ind w:firstLine="420" w:firstLineChars="0"/>
        <w:jc w:val="left"/>
        <w:rPr>
          <w:sz w:val="24"/>
          <w:lang w:val="zh-CN"/>
        </w:rPr>
      </w:pPr>
      <w:r>
        <w:rPr>
          <w:sz w:val="24"/>
        </w:rPr>
        <mc:AlternateContent>
          <mc:Choice Requires="wpg">
            <w:drawing>
              <wp:anchor distT="0" distB="0" distL="0" distR="0" simplePos="0" relativeHeight="867495936" behindDoc="0" locked="0" layoutInCell="1" allowOverlap="1">
                <wp:simplePos x="0" y="0"/>
                <wp:positionH relativeFrom="column">
                  <wp:posOffset>1325880</wp:posOffset>
                </wp:positionH>
                <wp:positionV relativeFrom="paragraph">
                  <wp:posOffset>111125</wp:posOffset>
                </wp:positionV>
                <wp:extent cx="2973070" cy="739140"/>
                <wp:effectExtent l="6350" t="7620" r="11430" b="15240"/>
                <wp:wrapNone/>
                <wp:docPr id="1150" name="组合 2"/>
                <wp:cNvGraphicFramePr/>
                <a:graphic xmlns:a="http://schemas.openxmlformats.org/drawingml/2006/main">
                  <a:graphicData uri="http://schemas.microsoft.com/office/word/2010/wordprocessingGroup">
                    <wpg:wgp>
                      <wpg:cNvGrpSpPr/>
                      <wpg:grpSpPr>
                        <a:xfrm>
                          <a:off x="0" y="0"/>
                          <a:ext cx="2973070" cy="739139"/>
                          <a:chOff x="3700" y="262317"/>
                          <a:chExt cx="4682" cy="1164"/>
                        </a:xfrm>
                      </wpg:grpSpPr>
                      <wpg:grpSp>
                        <wpg:cNvPr id="363" name="组合 100"/>
                        <wpg:cNvGrpSpPr/>
                        <wpg:grpSpPr>
                          <a:xfrm>
                            <a:off x="3700" y="262317"/>
                            <a:ext cx="4682" cy="1164"/>
                            <a:chOff x="3700" y="262317"/>
                            <a:chExt cx="4682" cy="1164"/>
                          </a:xfrm>
                        </wpg:grpSpPr>
                        <wps:wsp>
                          <wps:cNvPr id="364" name="矩形 101"/>
                          <wps:cNvSpPr/>
                          <wps:spPr>
                            <a:xfrm>
                              <a:off x="6819" y="262389"/>
                              <a:ext cx="465" cy="519"/>
                            </a:xfrm>
                            <a:prstGeom prst="rect">
                              <a:avLst/>
                            </a:prstGeom>
                            <a:gradFill flip="none" rotWithShape="0">
                              <a:gsLst>
                                <a:gs pos="0">
                                  <a:srgbClr val="FFFFFF"/>
                                </a:gs>
                                <a:gs pos="100000">
                                  <a:srgbClr val="FFFFFF"/>
                                </a:gs>
                              </a:gsLst>
                              <a:lin ang="0" scaled="0"/>
                            </a:gradFill>
                            <a:ln w="15875" cap="flat" cmpd="sng">
                              <a:solidFill>
                                <a:srgbClr val="FFFFFF"/>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s:wsp>
                          <wps:cNvPr id="365" name="直接连接符 102"/>
                          <wps:cNvCnPr/>
                          <wps:spPr>
                            <a:xfrm flipV="1">
                              <a:off x="4643" y="262947"/>
                              <a:ext cx="720" cy="4"/>
                            </a:xfrm>
                            <a:prstGeom prst="line">
                              <a:avLst/>
                            </a:prstGeom>
                            <a:ln w="15875" cap="flat" cmpd="sng">
                              <a:solidFill>
                                <a:srgbClr val="739CC3"/>
                              </a:solidFill>
                              <a:prstDash val="solid"/>
                              <a:round/>
                              <a:headEnd type="none" w="med" len="med"/>
                              <a:tailEnd type="none" w="med" len="med"/>
                            </a:ln>
                          </wps:spPr>
                          <wps:bodyPr/>
                        </wps:wsp>
                        <wps:wsp>
                          <wps:cNvPr id="366" name="矩形 103"/>
                          <wps:cNvSpPr/>
                          <wps:spPr>
                            <a:xfrm>
                              <a:off x="3700" y="262741"/>
                              <a:ext cx="887" cy="533"/>
                            </a:xfrm>
                            <a:prstGeom prst="rect">
                              <a:avLst/>
                            </a:prstGeom>
                            <a:solidFill>
                              <a:srgbClr val="FFFFFF"/>
                            </a:solidFill>
                            <a:ln w="12700" cap="flat" cmpd="sng">
                              <a:solidFill>
                                <a:srgbClr val="5B9BD5"/>
                              </a:solidFill>
                              <a:prstDash val="solid"/>
                              <a:miter/>
                              <a:headEnd type="none" w="med" len="med"/>
                              <a:tailEnd type="none" w="med" len="med"/>
                            </a:ln>
                          </wps:spPr>
                          <wps:txbx>
                            <w:txbxContent>
                              <w:p>
                                <w:pPr>
                                  <w:jc w:val="center"/>
                                  <w:rPr>
                                    <w:rFonts w:hint="eastAsia" w:eastAsia="宋体"/>
                                    <w:sz w:val="21"/>
                                    <w:szCs w:val="21"/>
                                    <w:lang w:val="en-US" w:eastAsia="zh-CN"/>
                                  </w:rPr>
                                </w:pPr>
                                <w:r>
                                  <w:rPr>
                                    <w:rFonts w:hint="eastAsia"/>
                                    <w:sz w:val="21"/>
                                    <w:szCs w:val="21"/>
                                    <w:lang w:val="en-US" w:eastAsia="zh-CN"/>
                                  </w:rPr>
                                  <w:t>班级</w:t>
                                </w:r>
                              </w:p>
                            </w:txbxContent>
                          </wps:txbx>
                          <wps:bodyPr upright="1"/>
                        </wps:wsp>
                        <wps:wsp>
                          <wps:cNvPr id="367" name="菱形 104"/>
                          <wps:cNvSpPr/>
                          <wps:spPr>
                            <a:xfrm>
                              <a:off x="5378" y="262445"/>
                              <a:ext cx="1545" cy="1036"/>
                            </a:xfrm>
                            <a:prstGeom prst="diamond">
                              <a:avLst/>
                            </a:prstGeom>
                            <a:solidFill>
                              <a:srgbClr val="FFFFFF"/>
                            </a:solidFill>
                            <a:ln w="12700" cap="flat" cmpd="sng">
                              <a:solidFill>
                                <a:srgbClr val="5B9BD5"/>
                              </a:solidFill>
                              <a:prstDash val="solid"/>
                              <a:miter/>
                              <a:headEnd type="none" w="med" len="med"/>
                              <a:tailEnd type="none" w="med" len="med"/>
                            </a:ln>
                          </wps:spPr>
                          <wps:txbx>
                            <w:txbxContent>
                              <w:p>
                                <w:pPr>
                                  <w:jc w:val="both"/>
                                  <w:rPr>
                                    <w:rFonts w:hint="eastAsia" w:eastAsia="宋体"/>
                                    <w:sz w:val="21"/>
                                    <w:szCs w:val="21"/>
                                    <w:lang w:val="en-US" w:eastAsia="zh-CN"/>
                                  </w:rPr>
                                </w:pPr>
                                <w:r>
                                  <w:rPr>
                                    <w:rFonts w:hint="eastAsia"/>
                                    <w:sz w:val="21"/>
                                    <w:szCs w:val="21"/>
                                    <w:lang w:val="en-US" w:eastAsia="zh-CN"/>
                                  </w:rPr>
                                  <w:t>拥有</w:t>
                                </w:r>
                              </w:p>
                            </w:txbxContent>
                          </wps:txbx>
                          <wps:bodyPr upright="1"/>
                        </wps:wsp>
                        <wps:wsp>
                          <wps:cNvPr id="368" name="矩形 105"/>
                          <wps:cNvSpPr/>
                          <wps:spPr>
                            <a:xfrm>
                              <a:off x="4734" y="262317"/>
                              <a:ext cx="465" cy="519"/>
                            </a:xfrm>
                            <a:prstGeom prst="rect">
                              <a:avLst/>
                            </a:prstGeom>
                            <a:gradFill flip="none" rotWithShape="0">
                              <a:gsLst>
                                <a:gs pos="0">
                                  <a:srgbClr val="FFFFFF"/>
                                </a:gs>
                                <a:gs pos="100000">
                                  <a:srgbClr val="FFFFFF"/>
                                </a:gs>
                              </a:gsLst>
                              <a:lin ang="0" scaled="0"/>
                            </a:gradFill>
                            <a:ln w="15875" cap="flat" cmpd="sng">
                              <a:solidFill>
                                <a:srgbClr val="FFFFFF"/>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s:wsp>
                          <wps:cNvPr id="369" name="矩形 106"/>
                          <wps:cNvSpPr/>
                          <wps:spPr>
                            <a:xfrm>
                              <a:off x="7495" y="262651"/>
                              <a:ext cx="887" cy="533"/>
                            </a:xfrm>
                            <a:prstGeom prst="rect">
                              <a:avLst/>
                            </a:prstGeom>
                            <a:solidFill>
                              <a:srgbClr val="FFFFFF"/>
                            </a:solidFill>
                            <a:ln w="12700" cap="flat" cmpd="sng">
                              <a:solidFill>
                                <a:srgbClr val="5B9BD5"/>
                              </a:solidFill>
                              <a:prstDash val="solid"/>
                              <a:miter/>
                              <a:headEnd type="none" w="med" len="med"/>
                              <a:tailEnd type="none" w="med" len="med"/>
                            </a:ln>
                          </wps:spPr>
                          <wps:txbx>
                            <w:txbxContent>
                              <w:p>
                                <w:pPr>
                                  <w:jc w:val="center"/>
                                  <w:rPr>
                                    <w:rFonts w:hint="eastAsia" w:eastAsia="宋体"/>
                                    <w:sz w:val="21"/>
                                    <w:szCs w:val="21"/>
                                    <w:lang w:val="en-US" w:eastAsia="zh-CN"/>
                                  </w:rPr>
                                </w:pPr>
                                <w:r>
                                  <w:rPr>
                                    <w:rFonts w:hint="eastAsia"/>
                                    <w:sz w:val="21"/>
                                    <w:szCs w:val="21"/>
                                    <w:lang w:val="en-US" w:eastAsia="zh-CN"/>
                                  </w:rPr>
                                  <w:t>作业</w:t>
                                </w:r>
                              </w:p>
                            </w:txbxContent>
                          </wps:txbx>
                          <wps:bodyPr upright="1"/>
                        </wps:wsp>
                      </wpg:grpSp>
                      <wps:wsp>
                        <wps:cNvPr id="370" name="直接连接符 107"/>
                        <wps:cNvCnPr/>
                        <wps:spPr>
                          <a:xfrm flipV="1">
                            <a:off x="6892" y="262939"/>
                            <a:ext cx="616" cy="14"/>
                          </a:xfrm>
                          <a:prstGeom prst="line">
                            <a:avLst/>
                          </a:prstGeom>
                          <a:ln w="6350" cap="flat" cmpd="sng">
                            <a:solidFill>
                              <a:srgbClr val="5B9BD5"/>
                            </a:solidFill>
                            <a:prstDash val="solid"/>
                            <a:miter/>
                            <a:headEnd type="none" w="med" len="med"/>
                            <a:tailEnd type="none" w="med" len="med"/>
                          </a:ln>
                        </wps:spPr>
                        <wps:bodyPr/>
                      </wps:wsp>
                    </wpg:wgp>
                  </a:graphicData>
                </a:graphic>
              </wp:anchor>
            </w:drawing>
          </mc:Choice>
          <mc:Fallback>
            <w:pict>
              <v:group id="组合 2" o:spid="_x0000_s1026" o:spt="203" style="position:absolute;left:0pt;margin-left:104.4pt;margin-top:8.75pt;height:58.2pt;width:234.1pt;z-index:867495936;mso-width-relative:page;mso-height-relative:page;" coordorigin="3700,262317" coordsize="4682,1164" o:gfxdata="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">
                <o:lock v:ext="edit" aspectratio="f"/>
                <v:group id="组合 100" o:spid="_x0000_s1026" o:spt="203" style="position:absolute;left:3700;top:262317;height:1164;width:4682;" coordorigin="3700,262317" coordsize="4682,1164" o:gfxdata="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NU4jnvwAAANwAAAAPAAAAAAAAAAEAIAAAACIAAABkcnMvZG93bnJldi54&#10;bWxQSwECFAAUAAAACACHTuJAMy8FnjsAAAA5AAAAFQAAAAAAAAABACAAAAAOAQAAZHJzL2dyb3Vw&#10;c2hhcGV4bWwueG1sUEsFBgAAAAAGAAYAYAEAAMsDAAAAAA==&#10;">
                  <o:lock v:ext="edit" aspectratio="f"/>
                  <v:rect id="矩形 101" o:spid="_x0000_s1026" o:spt="1" style="position:absolute;left:6819;top:262389;height:519;width:465;" fillcolor="#FFFFFF" filled="t" stroked="t" coordsize="21600,21600" o:gfxdata="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djd5vQAA&#10;ANwAAAAPAAAAAAAAAAEAIAAAACIAAABkcnMvZG93bnJldi54bWxQSwECFAAUAAAACACHTuJAMy8F&#10;njsAAAA5AAAAEAAAAAAAAAABACAAAAAMAQAAZHJzL3NoYXBleG1sLnhtbFBLBQYAAAAABgAGAFsB&#10;AAC2AwAAAAA=&#10;">
                    <v:fill type="gradient" on="t" color2="#FFFFFF" angle="90" focus="100%" focussize="0,0">
                      <o:fill type="gradientUnscaled" v:ext="backwardCompatible"/>
                    </v:fill>
                    <v:stroke weight="1.25pt" color="#FFFFFF" joinstyle="miter"/>
                    <v:imagedata o:title=""/>
                    <o:lock v:ext="edit" aspectratio="f"/>
                    <v:textbox>
                      <w:txbxContent>
                        <w:p>
                          <w:pPr>
                            <w:rPr>
                              <w:rFonts w:hint="eastAsia" w:eastAsia="宋体"/>
                              <w:lang w:val="en-US" w:eastAsia="zh-CN"/>
                            </w:rPr>
                          </w:pPr>
                          <w:r>
                            <w:rPr>
                              <w:rFonts w:hint="eastAsia"/>
                              <w:lang w:val="en-US" w:eastAsia="zh-CN"/>
                            </w:rPr>
                            <w:t>N</w:t>
                          </w:r>
                        </w:p>
                      </w:txbxContent>
                    </v:textbox>
                  </v:rect>
                  <v:line id="直接连接符 102" o:spid="_x0000_s1026" o:spt="20" style="position:absolute;left:4643;top:262947;flip:y;height:4;width:720;" filled="f" stroked="t" coordsize="21600,21600" o:gfxdata="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grH9r4A&#10;AADcAAAADwAAAAAAAAABACAAAAAiAAAAZHJzL2Rvd25yZXYueG1sUEsBAhQAFAAAAAgAh07iQDMv&#10;BZ47AAAAOQAAABAAAAAAAAAAAQAgAAAADQEAAGRycy9zaGFwZXhtbC54bWxQSwUGAAAAAAYABgBb&#10;AQAAtwMAAAAA&#10;">
                    <v:fill on="f" focussize="0,0"/>
                    <v:stroke weight="1.25pt" color="#739CC3" joinstyle="round"/>
                    <v:imagedata o:title=""/>
                    <o:lock v:ext="edit" aspectratio="f"/>
                  </v:line>
                  <v:rect id="矩形 103" o:spid="_x0000_s1026" o:spt="1" style="position:absolute;left:3700;top:262741;height:533;width:887;" fillcolor="#FFFFFF" filled="t" stroked="t" coordsize="21600,21600" o:gfxdata="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2yTMu/&#10;AAAA3AAAAA8AAAAAAAAAAQAgAAAAIgAAAGRycy9kb3ducmV2LnhtbFBLAQIUABQAAAAIAIdO4kAz&#10;LwWeOwAAADkAAAAQAAAAAAAAAAEAIAAAAA4BAABkcnMvc2hhcGV4bWwueG1sUEsFBgAAAAAGAAYA&#10;WwEAALg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班级</w:t>
                          </w:r>
                        </w:p>
                      </w:txbxContent>
                    </v:textbox>
                  </v:rect>
                  <v:shape id="菱形 104" o:spid="_x0000_s1026" o:spt="4" type="#_x0000_t4" style="position:absolute;left:5378;top:262445;height:1036;width:1545;" fillcolor="#FFFFFF" filled="t" stroked="t" coordsize="21600,21600" o:gfxdata="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Qwq8S5AAAA3AAA&#10;AA8AAAAAAAAAAQAgAAAAIgAAAGRycy9kb3ducmV2LnhtbFBLAQIUABQAAAAIAIdO4kAzLwWeOwAA&#10;ADkAAAAQAAAAAAAAAAEAIAAAAAgBAABkcnMvc2hhcGV4bWwueG1sUEsFBgAAAAAGAAYAWwEAALID&#10;AAAAAA==&#10;">
                    <v:fill on="t" focussize="0,0"/>
                    <v:stroke weight="1pt" color="#5B9BD5" joinstyle="miter"/>
                    <v:imagedata o:title=""/>
                    <o:lock v:ext="edit" aspectratio="f"/>
                    <v:textbox>
                      <w:txbxContent>
                        <w:p>
                          <w:pPr>
                            <w:jc w:val="both"/>
                            <w:rPr>
                              <w:rFonts w:hint="eastAsia" w:eastAsia="宋体"/>
                              <w:sz w:val="21"/>
                              <w:szCs w:val="21"/>
                              <w:lang w:val="en-US" w:eastAsia="zh-CN"/>
                            </w:rPr>
                          </w:pPr>
                          <w:r>
                            <w:rPr>
                              <w:rFonts w:hint="eastAsia"/>
                              <w:sz w:val="21"/>
                              <w:szCs w:val="21"/>
                              <w:lang w:val="en-US" w:eastAsia="zh-CN"/>
                            </w:rPr>
                            <w:t>拥有</w:t>
                          </w:r>
                        </w:p>
                      </w:txbxContent>
                    </v:textbox>
                  </v:shape>
                  <v:rect id="矩形 105" o:spid="_x0000_s1026" o:spt="1" style="position:absolute;left:4734;top:262317;height:519;width:465;" fillcolor="#FFFFFF" filled="t" stroked="t" coordsize="21600,21600" o:gfxdata="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7PXy8AAAA&#10;3AAAAA8AAAAAAAAAAQAgAAAAIgAAAGRycy9kb3ducmV2LnhtbFBLAQIUABQAAAAIAIdO4kAzLwWe&#10;OwAAADkAAAAQAAAAAAAAAAEAIAAAAAsBAABkcnMvc2hhcGV4bWwueG1sUEsFBgAAAAAGAAYAWwEA&#10;ALUDAAAAAA==&#10;">
                    <v:fill type="gradient" on="t" color2="#FFFFFF" angle="90" focus="100%" focussize="0,0">
                      <o:fill type="gradientUnscaled" v:ext="backwardCompatible"/>
                    </v:fill>
                    <v:stroke weight="1.25pt" color="#FFFFFF" joinstyle="miter"/>
                    <v:imagedata o:title=""/>
                    <o:lock v:ext="edit" aspectratio="f"/>
                    <v:textbox>
                      <w:txbxContent>
                        <w:p>
                          <w:pPr>
                            <w:rPr>
                              <w:rFonts w:hint="eastAsia" w:eastAsia="宋体"/>
                              <w:lang w:val="en-US" w:eastAsia="zh-CN"/>
                            </w:rPr>
                          </w:pPr>
                          <w:r>
                            <w:rPr>
                              <w:rFonts w:hint="eastAsia"/>
                              <w:lang w:val="en-US" w:eastAsia="zh-CN"/>
                            </w:rPr>
                            <w:t>N</w:t>
                          </w:r>
                        </w:p>
                      </w:txbxContent>
                    </v:textbox>
                  </v:rect>
                  <v:rect id="矩形 106" o:spid="_x0000_s1026" o:spt="1" style="position:absolute;left:7495;top:262651;height:533;width:887;" fillcolor="#FFFFFF" filled="t" stroked="t" coordsize="21600,21600" o:gfxdata="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Ldi5&#10;wAAAANwAAAAPAAAAAAAAAAEAIAAAACIAAABkcnMvZG93bnJldi54bWxQSwECFAAUAAAACACHTuJA&#10;My8FnjsAAAA5AAAAEAAAAAAAAAABACAAAAAPAQAAZHJzL3NoYXBleG1sLnhtbFBLBQYAAAAABgAG&#10;AFsBAAC5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作业</w:t>
                          </w:r>
                        </w:p>
                      </w:txbxContent>
                    </v:textbox>
                  </v:rect>
                </v:group>
                <v:line id="直接连接符 107" o:spid="_x0000_s1026" o:spt="20" style="position:absolute;left:6892;top:262939;flip:y;height:14;width:616;" filled="f" stroked="t" coordsize="21600,21600" o:gfxdata="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5i+ze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group>
            </w:pict>
          </mc:Fallback>
        </mc:AlternateContent>
      </w:r>
    </w:p>
    <w:p>
      <w:pPr>
        <w:autoSpaceDE w:val="0"/>
        <w:autoSpaceDN w:val="0"/>
        <w:adjustRightInd w:val="0"/>
        <w:spacing w:line="360" w:lineRule="auto"/>
        <w:ind w:firstLine="480" w:firstLineChars="200"/>
        <w:jc w:val="left"/>
        <w:rPr>
          <w:sz w:val="24"/>
          <w:lang w:val="zh-CN"/>
        </w:rPr>
      </w:pPr>
    </w:p>
    <w:p>
      <w:pPr>
        <w:autoSpaceDE w:val="0"/>
        <w:autoSpaceDN w:val="0"/>
        <w:adjustRightInd w:val="0"/>
        <w:spacing w:line="360" w:lineRule="auto"/>
        <w:jc w:val="left"/>
        <w:rPr>
          <w:sz w:val="24"/>
          <w:lang w:val="zh-CN"/>
        </w:rPr>
      </w:pPr>
    </w:p>
    <w:p>
      <w:pPr>
        <w:autoSpaceDE w:val="0"/>
        <w:autoSpaceDN w:val="0"/>
        <w:adjustRightInd w:val="0"/>
        <w:spacing w:line="360" w:lineRule="auto"/>
        <w:jc w:val="center"/>
        <w:rPr>
          <w:rFonts w:hint="eastAsia"/>
          <w:sz w:val="21"/>
          <w:szCs w:val="21"/>
          <w:lang w:val="en-US" w:eastAsia="zh-CN"/>
        </w:rPr>
      </w:pPr>
      <w:r>
        <w:rPr>
          <w:rFonts w:hint="eastAsia"/>
          <w:sz w:val="24"/>
          <w:lang w:val="en-US" w:eastAsia="zh-CN"/>
        </w:rPr>
        <w:t xml:space="preserve">    </w:t>
      </w:r>
      <w:r>
        <w:rPr>
          <w:rFonts w:hint="eastAsia"/>
          <w:sz w:val="21"/>
          <w:szCs w:val="21"/>
          <w:lang w:val="en-US" w:eastAsia="zh-CN"/>
        </w:rPr>
        <w:t xml:space="preserve">  图5.10 班级与作业之间的关系图</w:t>
      </w:r>
    </w:p>
    <w:p>
      <w:pPr>
        <w:spacing w:line="360" w:lineRule="auto"/>
        <w:jc w:val="both"/>
        <w:rPr>
          <w:sz w:val="24"/>
        </w:rPr>
      </w:pPr>
      <w:r>
        <w:rPr>
          <w:sz w:val="21"/>
        </w:rPr>
        <mc:AlternateContent>
          <mc:Choice Requires="wpg">
            <w:drawing>
              <wp:anchor distT="0" distB="0" distL="0" distR="0" simplePos="0" relativeHeight="867495936" behindDoc="0" locked="0" layoutInCell="1" allowOverlap="1">
                <wp:simplePos x="0" y="0"/>
                <wp:positionH relativeFrom="column">
                  <wp:posOffset>1480185</wp:posOffset>
                </wp:positionH>
                <wp:positionV relativeFrom="paragraph">
                  <wp:posOffset>292100</wp:posOffset>
                </wp:positionV>
                <wp:extent cx="2948305" cy="1377315"/>
                <wp:effectExtent l="6350" t="4445" r="17145" b="8890"/>
                <wp:wrapNone/>
                <wp:docPr id="1159" name="组合 234"/>
                <wp:cNvGraphicFramePr/>
                <a:graphic xmlns:a="http://schemas.openxmlformats.org/drawingml/2006/main">
                  <a:graphicData uri="http://schemas.microsoft.com/office/word/2010/wordprocessingGroup">
                    <wpg:wgp>
                      <wpg:cNvGrpSpPr/>
                      <wpg:grpSpPr>
                        <a:xfrm>
                          <a:off x="0" y="0"/>
                          <a:ext cx="2948527" cy="1377315"/>
                          <a:chOff x="4725" y="247910"/>
                          <a:chExt cx="5842" cy="2460"/>
                        </a:xfrm>
                      </wpg:grpSpPr>
                      <wps:wsp>
                        <wps:cNvPr id="371" name="直接连接符 108"/>
                        <wps:cNvCnPr/>
                        <wps:spPr>
                          <a:xfrm>
                            <a:off x="7050" y="248514"/>
                            <a:ext cx="810" cy="960"/>
                          </a:xfrm>
                          <a:prstGeom prst="line">
                            <a:avLst/>
                          </a:prstGeom>
                          <a:ln w="6350" cap="flat" cmpd="sng">
                            <a:solidFill>
                              <a:srgbClr val="5B9BD5"/>
                            </a:solidFill>
                            <a:prstDash val="solid"/>
                            <a:miter/>
                          </a:ln>
                        </wps:spPr>
                        <wps:bodyPr/>
                      </wps:wsp>
                      <wpg:grpSp>
                        <wpg:cNvPr id="372" name="组合 109"/>
                        <wpg:cNvGrpSpPr/>
                        <wpg:grpSpPr>
                          <a:xfrm>
                            <a:off x="4725" y="247910"/>
                            <a:ext cx="5842" cy="2460"/>
                            <a:chOff x="4740" y="247865"/>
                            <a:chExt cx="5842" cy="2460"/>
                          </a:xfrm>
                        </wpg:grpSpPr>
                        <wpg:grpSp>
                          <wpg:cNvPr id="373" name="组合 110"/>
                          <wpg:cNvGrpSpPr/>
                          <wpg:grpSpPr>
                            <a:xfrm>
                              <a:off x="4740" y="247865"/>
                              <a:ext cx="4629" cy="2460"/>
                              <a:chOff x="4860" y="218103"/>
                              <a:chExt cx="4629" cy="2460"/>
                            </a:xfrm>
                          </wpg:grpSpPr>
                          <wpg:grpSp>
                            <wpg:cNvPr id="374" name="组合 111"/>
                            <wpg:cNvGrpSpPr/>
                            <wpg:grpSpPr>
                              <a:xfrm>
                                <a:off x="4860" y="218103"/>
                                <a:ext cx="3098" cy="2405"/>
                                <a:chOff x="5544" y="2071"/>
                                <a:chExt cx="3419" cy="2764"/>
                              </a:xfrm>
                            </wpg:grpSpPr>
                            <wps:wsp>
                              <wps:cNvPr id="375" name="矩形 112"/>
                              <wps:cNvSpPr/>
                              <wps:spPr>
                                <a:xfrm>
                                  <a:off x="7537" y="2071"/>
                                  <a:ext cx="1426" cy="704"/>
                                </a:xfrm>
                                <a:prstGeom prst="rect">
                                  <a:avLst/>
                                </a:prstGeom>
                                <a:solidFill>
                                  <a:srgbClr val="FFFFFF"/>
                                </a:solidFill>
                                <a:ln w="6350" cap="flat" cmpd="sng">
                                  <a:solidFill>
                                    <a:srgbClr val="5B9BD5"/>
                                  </a:solidFill>
                                  <a:prstDash val="solid"/>
                                  <a:round/>
                                </a:ln>
                              </wps:spPr>
                              <wps:txbx>
                                <w:txbxContent>
                                  <w:p>
                                    <w:pPr>
                                      <w:jc w:val="center"/>
                                      <w:rPr>
                                        <w:rFonts w:hint="eastAsia" w:eastAsia="宋体"/>
                                        <w:sz w:val="21"/>
                                        <w:szCs w:val="21"/>
                                        <w:lang w:eastAsia="zh-CN"/>
                                      </w:rPr>
                                    </w:pPr>
                                    <w:r>
                                      <w:rPr>
                                        <w:rFonts w:hint="eastAsia"/>
                                        <w:sz w:val="21"/>
                                        <w:szCs w:val="21"/>
                                        <w:lang w:eastAsia="zh-CN"/>
                                      </w:rPr>
                                      <w:t>作业题目</w:t>
                                    </w:r>
                                  </w:p>
                                </w:txbxContent>
                              </wps:txbx>
                              <wps:bodyPr vert="horz" wrap="square" lIns="91440" tIns="45720" rIns="91440" bIns="45720" anchor="t">
                                <a:noAutofit/>
                              </wps:bodyPr>
                            </wps:wsp>
                            <wps:wsp>
                              <wps:cNvPr id="376" name="椭圆 113"/>
                              <wps:cNvSpPr/>
                              <wps:spPr>
                                <a:xfrm>
                                  <a:off x="5820" y="3912"/>
                                  <a:ext cx="2131" cy="923"/>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题目ID</w:t>
                                    </w:r>
                                  </w:p>
                                </w:txbxContent>
                              </wps:txbx>
                              <wps:bodyPr vert="horz" wrap="square" lIns="91440" tIns="45720" rIns="91440" bIns="45720" anchor="ctr">
                                <a:noAutofit/>
                              </wps:bodyPr>
                            </wps:wsp>
                            <wps:wsp>
                              <wps:cNvPr id="377" name="直接连接符 114"/>
                              <wps:cNvCnPr/>
                              <wps:spPr>
                                <a:xfrm flipH="1">
                                  <a:off x="7164" y="2823"/>
                                  <a:ext cx="954" cy="399"/>
                                </a:xfrm>
                                <a:prstGeom prst="line">
                                  <a:avLst/>
                                </a:prstGeom>
                                <a:ln w="6350" cap="flat" cmpd="sng">
                                  <a:solidFill>
                                    <a:srgbClr val="5B9BD5"/>
                                  </a:solidFill>
                                  <a:prstDash val="solid"/>
                                  <a:miter/>
                                </a:ln>
                              </wps:spPr>
                              <wps:bodyPr/>
                            </wps:wsp>
                            <wps:wsp>
                              <wps:cNvPr id="378" name="椭圆 115"/>
                              <wps:cNvSpPr/>
                              <wps:spPr>
                                <a:xfrm>
                                  <a:off x="5544" y="2780"/>
                                  <a:ext cx="1620" cy="882"/>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id</w:t>
                                    </w:r>
                                  </w:p>
                                </w:txbxContent>
                              </wps:txbx>
                              <wps:bodyPr vert="horz" wrap="square" lIns="91440" tIns="45720" rIns="91440" bIns="45720" anchor="ctr">
                                <a:noAutofit/>
                              </wps:bodyPr>
                            </wps:wsp>
                          </wpg:grpSp>
                          <wps:wsp>
                            <wps:cNvPr id="379" name="椭圆 116"/>
                            <wps:cNvSpPr/>
                            <wps:spPr>
                              <a:xfrm>
                                <a:off x="7342" y="219687"/>
                                <a:ext cx="2147" cy="876"/>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题目类型</w:t>
                                  </w:r>
                                </w:p>
                              </w:txbxContent>
                            </wps:txbx>
                            <wps:bodyPr vert="horz" wrap="square" lIns="91440" tIns="45720" rIns="91440" bIns="45720" anchor="ctr">
                              <a:noAutofit/>
                            </wps:bodyPr>
                          </wps:wsp>
                        </wpg:grpSp>
                        <wps:wsp>
                          <wps:cNvPr id="380" name="椭圆 117"/>
                          <wps:cNvSpPr/>
                          <wps:spPr>
                            <a:xfrm>
                              <a:off x="8197" y="248626"/>
                              <a:ext cx="2385" cy="840"/>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所属作业id</w:t>
                                </w:r>
                              </w:p>
                            </w:txbxContent>
                          </wps:txbx>
                          <wps:bodyPr vert="horz" wrap="square" lIns="91440" tIns="45720" rIns="91440" bIns="45720" anchor="ctr">
                            <a:noAutofit/>
                          </wps:bodyPr>
                        </wps:wsp>
                        <wps:wsp>
                          <wps:cNvPr id="381" name="直接连接符 118"/>
                          <wps:cNvCnPr/>
                          <wps:spPr>
                            <a:xfrm flipH="1">
                              <a:off x="6525" y="248502"/>
                              <a:ext cx="548" cy="972"/>
                            </a:xfrm>
                            <a:prstGeom prst="line">
                              <a:avLst/>
                            </a:prstGeom>
                            <a:ln w="6350" cap="flat" cmpd="sng">
                              <a:solidFill>
                                <a:srgbClr val="5B9BD5"/>
                              </a:solidFill>
                              <a:prstDash val="solid"/>
                              <a:miter/>
                            </a:ln>
                          </wps:spPr>
                          <wps:bodyPr/>
                        </wps:wsp>
                        <wps:wsp>
                          <wps:cNvPr id="382" name="直接连接符 119"/>
                          <wps:cNvCnPr/>
                          <wps:spPr>
                            <a:xfrm>
                              <a:off x="7110" y="248514"/>
                              <a:ext cx="1159" cy="324"/>
                            </a:xfrm>
                            <a:prstGeom prst="line">
                              <a:avLst/>
                            </a:prstGeom>
                            <a:ln w="6350" cap="flat" cmpd="sng">
                              <a:solidFill>
                                <a:srgbClr val="5B9BD5"/>
                              </a:solidFill>
                              <a:prstDash val="solid"/>
                              <a:miter/>
                            </a:ln>
                          </wps:spPr>
                          <wps:bodyPr/>
                        </wps:wsp>
                      </wpg:grpSp>
                    </wpg:wgp>
                  </a:graphicData>
                </a:graphic>
              </wp:anchor>
            </w:drawing>
          </mc:Choice>
          <mc:Fallback>
            <w:pict>
              <v:group id="组合 234" o:spid="_x0000_s1026" o:spt="203" style="position:absolute;left:0pt;margin-left:116.55pt;margin-top:23pt;height:108.45pt;width:232.15pt;z-index:867495936;mso-width-relative:page;mso-height-relative:page;" coordorigin="4725,247910" coordsize="5842,2460" o:gfxdata="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">
                <o:lock v:ext="edit" aspectratio="f"/>
                <v:line id="直接连接符 108" o:spid="_x0000_s1026" o:spt="20" style="position:absolute;left:7050;top:248514;height:960;width:810;" filled="f" stroked="t" coordsize="21600,21600" o:gfxdata="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GMW/&#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group id="组合 109" o:spid="_x0000_s1026" o:spt="203" style="position:absolute;left:4725;top:247910;height:2460;width:5842;" coordorigin="4740,247865" coordsize="5842,2460" o:gfxdata="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nxruhvwAAANwAAAAPAAAAAAAAAAEAIAAAACIAAABkcnMvZG93bnJldi54&#10;bWxQSwECFAAUAAAACACHTuJAMy8FnjsAAAA5AAAAFQAAAAAAAAABACAAAAAOAQAAZHJzL2dyb3Vw&#10;c2hhcGV4bWwueG1sUEsFBgAAAAAGAAYAYAEAAMsDAAAAAA==&#10;">
                  <o:lock v:ext="edit" aspectratio="f"/>
                  <v:group id="组合 110" o:spid="_x0000_s1026" o:spt="203" style="position:absolute;left:4740;top:247865;height:2460;width:4629;" coordorigin="4860,218103" coordsize="4629,2460" o:gfxdata="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iKHjq+AAAA3AAAAA8AAAAAAAAAAQAgAAAAIgAAAGRycy9kb3ducmV2Lnht&#10;bFBLAQIUABQAAAAIAIdO4kAzLwWeOwAAADkAAAAVAAAAAAAAAAEAIAAAAA0BAABkcnMvZ3JvdXBz&#10;aGFwZXhtbC54bWxQSwUGAAAAAAYABgBgAQAAygMAAAAA&#10;">
                    <o:lock v:ext="edit" aspectratio="f"/>
                    <v:group id="组合 111" o:spid="_x0000_s1026" o:spt="203" style="position:absolute;left:4860;top:218103;height:2405;width:3098;" coordorigin="5544,2071" coordsize="3419,2764" o:gfxdata="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B2OGTsAAAADcAAAADwAAAAAAAAABACAAAAAiAAAAZHJzL2Rvd25yZXYu&#10;eG1sUEsBAhQAFAAAAAgAh07iQDMvBZ47AAAAOQAAABUAAAAAAAAAAQAgAAAADwEAAGRycy9ncm91&#10;cHNoYXBleG1sLnhtbFBLBQYAAAAABgAGAGABAADMAwAAAAA=&#10;">
                      <o:lock v:ext="edit" aspectratio="f"/>
                      <v:rect id="矩形 112" o:spid="_x0000_s1026" o:spt="1" style="position:absolute;left:7537;top:2071;height:704;width:1426;" fillcolor="#FFFFFF" filled="t" stroked="t" coordsize="21600,21600" o:gfxdata="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zFdC8AAAA&#10;3AAAAA8AAAAAAAAAAQAgAAAAIgAAAGRycy9kb3ducmV2LnhtbFBLAQIUABQAAAAIAIdO4kAzLwWe&#10;OwAAADkAAAAQAAAAAAAAAAEAIAAAAAsBAABkcnMvc2hhcGV4bWwueG1sUEsFBgAAAAAGAAYAWwEA&#10;ALUDAAAAAA==&#10;">
                        <v:fill on="t" focussize="0,0"/>
                        <v:stroke weight="0.5pt" color="#5B9BD5"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作业题目</w:t>
                              </w:r>
                            </w:p>
                          </w:txbxContent>
                        </v:textbox>
                      </v:rect>
                      <v:shape id="椭圆 113" o:spid="_x0000_s1026" o:spt="3" type="#_x0000_t3" style="position:absolute;left:5820;top:3912;height:923;width:2131;v-text-anchor:middle;" fillcolor="#FFFFFF" filled="t" stroked="t" coordsize="21600,21600" o:gfxdata="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eCK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题目ID</w:t>
                              </w:r>
                            </w:p>
                          </w:txbxContent>
                        </v:textbox>
                      </v:shape>
                      <v:line id="直接连接符 114" o:spid="_x0000_s1026" o:spt="20" style="position:absolute;left:7164;top:2823;flip:x;height:399;width:954;" filled="f" stroked="t" coordsize="21600,21600" o:gfxdata="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LY0O/&#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shape id="椭圆 115" o:spid="_x0000_s1026" o:spt="3" type="#_x0000_t3" style="position:absolute;left:5544;top:2780;height:882;width:1620;v-text-anchor:middle;" fillcolor="#FFFFFF" filled="t" stroked="t" coordsize="21600,21600" o:gfxdata="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VJy7sAAADc&#10;AAAADwAAAAAAAAABACAAAAAiAAAAZHJzL2Rvd25yZXYueG1sUEsBAhQAFAAAAAgAh07iQDMvBZ47&#10;AAAAOQAAABAAAAAAAAAAAQAgAAAACgEAAGRycy9zaGFwZXhtbC54bWxQSwUGAAAAAAYABgBbAQAA&#10;tAM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id</w:t>
                              </w:r>
                            </w:p>
                          </w:txbxContent>
                        </v:textbox>
                      </v:shape>
                    </v:group>
                    <v:shape id="椭圆 116" o:spid="_x0000_s1026" o:spt="3" type="#_x0000_t3" style="position:absolute;left:7342;top:219687;height:876;width:2147;v-text-anchor:middle;" fillcolor="#FFFFFF" filled="t" stroked="t" coordsize="21600,21600" o:gfxdata="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nnsUL4A&#10;AADcAAAADwAAAAAAAAABACAAAAAiAAAAZHJzL2Rvd25yZXYueG1sUEsBAhQAFAAAAAgAh07iQDMv&#10;BZ47AAAAOQAAABAAAAAAAAAAAQAgAAAADQEAAGRycy9zaGFwZXhtbC54bWxQSwUGAAAAAAYABgBb&#10;AQAAtwM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题目类型</w:t>
                            </w:r>
                          </w:p>
                        </w:txbxContent>
                      </v:textbox>
                    </v:shape>
                  </v:group>
                  <v:shape id="椭圆 117" o:spid="_x0000_s1026" o:spt="3" type="#_x0000_t3" style="position:absolute;left:8197;top:248626;height:840;width:2385;v-text-anchor:middle;" fillcolor="#FFFFFF" filled="t" stroked="t" coordsize="21600,21600" o:gfxdata="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ljXqugAAANwA&#10;AAAPAAAAAAAAAAEAIAAAACIAAABkcnMvZG93bnJldi54bWxQSwECFAAUAAAACACHTuJAMy8FnjsA&#10;AAA5AAAAEAAAAAAAAAABACAAAAAJAQAAZHJzL3NoYXBleG1sLnhtbFBLBQYAAAAABgAGAFsBAACz&#10;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所属作业id</w:t>
                          </w:r>
                        </w:p>
                      </w:txbxContent>
                    </v:textbox>
                  </v:shape>
                  <v:line id="直接连接符 118" o:spid="_x0000_s1026" o:spt="20" style="position:absolute;left:6525;top:248502;flip:x;height:972;width:548;" filled="f" stroked="t" coordsize="21600,21600" o:gfxdata="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7Lou/&#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119" o:spid="_x0000_s1026" o:spt="20" style="position:absolute;left:7110;top:248514;height:324;width:1159;" filled="f" stroked="t" coordsize="21600,21600" o:gfxdata="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359pW/&#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group>
              </v:group>
            </w:pict>
          </mc:Fallback>
        </mc:AlternateContent>
      </w:r>
      <w:r>
        <w:rPr>
          <w:rFonts w:hint="eastAsia"/>
          <w:sz w:val="24"/>
          <w:lang w:val="en-US" w:eastAsia="zh-CN"/>
        </w:rPr>
        <w:t xml:space="preserve">   作业题目</w:t>
      </w:r>
      <w:r>
        <w:rPr>
          <w:sz w:val="24"/>
        </w:rPr>
        <w:t>实体如</w:t>
      </w:r>
      <w:r>
        <w:rPr>
          <w:rFonts w:hint="eastAsia"/>
          <w:sz w:val="24"/>
          <w:lang w:val="en-US" w:eastAsia="zh-CN"/>
        </w:rPr>
        <w:t>图5.11</w:t>
      </w:r>
      <w:r>
        <w:rPr>
          <w:sz w:val="24"/>
        </w:rPr>
        <w:t>所示。</w:t>
      </w:r>
    </w:p>
    <w:p>
      <w:pPr>
        <w:spacing w:line="360" w:lineRule="auto"/>
        <w:jc w:val="both"/>
        <w:rPr>
          <w:rFonts w:hint="eastAsia"/>
          <w:sz w:val="24"/>
          <w:lang w:val="en-US" w:eastAsia="zh-CN"/>
        </w:rPr>
      </w:pPr>
      <w:r>
        <w:rPr>
          <w:rFonts w:hint="eastAsia"/>
          <w:sz w:val="24"/>
          <w:lang w:val="en-US" w:eastAsia="zh-CN"/>
        </w:rPr>
        <w:t xml:space="preserve">             </w:t>
      </w:r>
    </w:p>
    <w:p>
      <w:pPr>
        <w:spacing w:line="360" w:lineRule="auto"/>
        <w:jc w:val="both"/>
        <w:rPr>
          <w:rFonts w:hint="eastAsia"/>
          <w:sz w:val="24"/>
          <w:lang w:val="en-US" w:eastAsia="zh-CN"/>
        </w:rPr>
      </w:pPr>
    </w:p>
    <w:p>
      <w:pPr>
        <w:spacing w:line="360" w:lineRule="auto"/>
        <w:jc w:val="both"/>
        <w:rPr>
          <w:rFonts w:hint="eastAsia"/>
          <w:sz w:val="24"/>
          <w:lang w:val="en-US" w:eastAsia="zh-CN"/>
        </w:rPr>
      </w:pPr>
    </w:p>
    <w:p>
      <w:pPr>
        <w:spacing w:line="360" w:lineRule="auto"/>
        <w:jc w:val="both"/>
        <w:rPr>
          <w:rFonts w:hint="eastAsia"/>
          <w:sz w:val="24"/>
          <w:lang w:val="en-US" w:eastAsia="zh-CN"/>
        </w:rPr>
      </w:pPr>
    </w:p>
    <w:p>
      <w:pPr>
        <w:spacing w:line="360" w:lineRule="auto"/>
        <w:jc w:val="both"/>
        <w:rPr>
          <w:rFonts w:hint="eastAsia"/>
          <w:lang w:val="en-US" w:eastAsia="zh-CN"/>
        </w:rPr>
      </w:pPr>
      <w:r>
        <w:rPr>
          <w:rFonts w:hint="eastAsia"/>
          <w:lang w:val="en-US" w:eastAsia="zh-CN"/>
        </w:rPr>
        <w:t xml:space="preserve">                           </w:t>
      </w:r>
    </w:p>
    <w:p>
      <w:pPr>
        <w:spacing w:line="360" w:lineRule="auto"/>
        <w:jc w:val="both"/>
      </w:pPr>
      <w:r>
        <w:rPr>
          <w:rFonts w:hint="eastAsia"/>
          <w:lang w:val="en-US" w:eastAsia="zh-CN"/>
        </w:rPr>
        <w:t xml:space="preserve">                          </w:t>
      </w:r>
      <w:r>
        <w:t>图</w:t>
      </w:r>
      <w:r>
        <w:rPr>
          <w:rFonts w:hint="eastAsia"/>
          <w:lang w:val="en-US" w:eastAsia="zh-CN"/>
        </w:rPr>
        <w:t>5</w:t>
      </w:r>
      <w:r>
        <w:t>.</w:t>
      </w:r>
      <w:r>
        <w:rPr>
          <w:rFonts w:hint="eastAsia"/>
          <w:lang w:val="en-US" w:eastAsia="zh-CN"/>
        </w:rPr>
        <w:t>11</w:t>
      </w:r>
      <w:r>
        <w:rPr>
          <w:rFonts w:hint="eastAsia"/>
          <w:lang w:eastAsia="zh-CN"/>
        </w:rPr>
        <w:t>作业题目</w:t>
      </w:r>
      <w:r>
        <w:t>实体E-R图</w:t>
      </w:r>
    </w:p>
    <w:p>
      <w:pPr>
        <w:spacing w:line="360" w:lineRule="auto"/>
        <w:jc w:val="both"/>
        <w:rPr>
          <w:sz w:val="24"/>
        </w:rPr>
      </w:pPr>
      <w:r>
        <w:rPr>
          <w:sz w:val="24"/>
        </w:rPr>
        <mc:AlternateContent>
          <mc:Choice Requires="wpg">
            <w:drawing>
              <wp:anchor distT="0" distB="0" distL="0" distR="0" simplePos="0" relativeHeight="867495936" behindDoc="0" locked="0" layoutInCell="1" allowOverlap="1">
                <wp:simplePos x="0" y="0"/>
                <wp:positionH relativeFrom="column">
                  <wp:posOffset>1160145</wp:posOffset>
                </wp:positionH>
                <wp:positionV relativeFrom="paragraph">
                  <wp:posOffset>285115</wp:posOffset>
                </wp:positionV>
                <wp:extent cx="3164205" cy="1364615"/>
                <wp:effectExtent l="6350" t="4445" r="10795" b="21590"/>
                <wp:wrapNone/>
                <wp:docPr id="1172" name="组合 248"/>
                <wp:cNvGraphicFramePr/>
                <a:graphic xmlns:a="http://schemas.openxmlformats.org/drawingml/2006/main">
                  <a:graphicData uri="http://schemas.microsoft.com/office/word/2010/wordprocessingGroup">
                    <wpg:wgp>
                      <wpg:cNvGrpSpPr/>
                      <wpg:grpSpPr>
                        <a:xfrm>
                          <a:off x="0" y="0"/>
                          <a:ext cx="3164205" cy="1364399"/>
                          <a:chOff x="3880" y="188821"/>
                          <a:chExt cx="5519" cy="2590"/>
                        </a:xfrm>
                      </wpg:grpSpPr>
                      <wps:wsp>
                        <wps:cNvPr id="383" name="矩形 120"/>
                        <wps:cNvSpPr/>
                        <wps:spPr>
                          <a:xfrm>
                            <a:off x="5830" y="188821"/>
                            <a:ext cx="1397" cy="646"/>
                          </a:xfrm>
                          <a:prstGeom prst="rect">
                            <a:avLst/>
                          </a:prstGeom>
                          <a:solidFill>
                            <a:srgbClr val="FFFFFF"/>
                          </a:solidFill>
                          <a:ln w="6350" cap="flat" cmpd="sng">
                            <a:solidFill>
                              <a:srgbClr val="5B9BD5"/>
                            </a:solidFill>
                            <a:prstDash val="solid"/>
                            <a:round/>
                          </a:ln>
                        </wps:spPr>
                        <wps:txbx>
                          <w:txbxContent>
                            <w:p>
                              <w:pPr>
                                <w:jc w:val="center"/>
                                <w:rPr>
                                  <w:rFonts w:hint="eastAsia" w:eastAsia="宋体"/>
                                  <w:sz w:val="21"/>
                                  <w:szCs w:val="21"/>
                                  <w:lang w:eastAsia="zh-CN"/>
                                </w:rPr>
                              </w:pPr>
                              <w:r>
                                <w:rPr>
                                  <w:rFonts w:hint="eastAsia"/>
                                  <w:sz w:val="21"/>
                                  <w:szCs w:val="21"/>
                                  <w:lang w:eastAsia="zh-CN"/>
                                </w:rPr>
                                <w:t>作业结果</w:t>
                              </w:r>
                            </w:p>
                          </w:txbxContent>
                        </wps:txbx>
                        <wps:bodyPr vert="horz" wrap="square" lIns="91440" tIns="45720" rIns="91440" bIns="45720" anchor="t">
                          <a:noAutofit/>
                        </wps:bodyPr>
                      </wps:wsp>
                      <wps:wsp>
                        <wps:cNvPr id="384" name="椭圆 121"/>
                        <wps:cNvSpPr/>
                        <wps:spPr>
                          <a:xfrm>
                            <a:off x="3880" y="189571"/>
                            <a:ext cx="1057" cy="775"/>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ID</w:t>
                              </w:r>
                            </w:p>
                            <w:p>
                              <w:pPr>
                                <w:jc w:val="center"/>
                                <w:rPr>
                                  <w:rFonts w:hint="eastAsia" w:eastAsia="宋体"/>
                                  <w:sz w:val="21"/>
                                  <w:szCs w:val="21"/>
                                  <w:lang w:val="en-US" w:eastAsia="zh-CN"/>
                                </w:rPr>
                              </w:pPr>
                            </w:p>
                          </w:txbxContent>
                        </wps:txbx>
                        <wps:bodyPr vert="horz" wrap="square" lIns="91440" tIns="45720" rIns="91440" bIns="45720" anchor="ctr">
                          <a:noAutofit/>
                        </wps:bodyPr>
                      </wps:wsp>
                      <wps:wsp>
                        <wps:cNvPr id="385" name="直接连接符 122"/>
                        <wps:cNvCnPr/>
                        <wps:spPr>
                          <a:xfrm flipH="1">
                            <a:off x="4862" y="189483"/>
                            <a:ext cx="1018" cy="385"/>
                          </a:xfrm>
                          <a:prstGeom prst="line">
                            <a:avLst/>
                          </a:prstGeom>
                          <a:ln w="6350" cap="flat" cmpd="sng">
                            <a:solidFill>
                              <a:srgbClr val="5B9BD5"/>
                            </a:solidFill>
                            <a:prstDash val="solid"/>
                            <a:miter/>
                          </a:ln>
                        </wps:spPr>
                        <wps:bodyPr/>
                      </wps:wsp>
                      <wps:wsp>
                        <wps:cNvPr id="386" name="直接连接符 123"/>
                        <wps:cNvCnPr/>
                        <wps:spPr>
                          <a:xfrm flipH="1">
                            <a:off x="5256" y="189467"/>
                            <a:ext cx="1273" cy="853"/>
                          </a:xfrm>
                          <a:prstGeom prst="line">
                            <a:avLst/>
                          </a:prstGeom>
                          <a:ln w="6350" cap="flat" cmpd="sng">
                            <a:solidFill>
                              <a:srgbClr val="5B9BD5"/>
                            </a:solidFill>
                            <a:prstDash val="solid"/>
                            <a:miter/>
                          </a:ln>
                        </wps:spPr>
                        <wps:bodyPr/>
                      </wps:wsp>
                      <wps:wsp>
                        <wps:cNvPr id="387" name="直接连接符 124"/>
                        <wps:cNvCnPr/>
                        <wps:spPr>
                          <a:xfrm flipH="1">
                            <a:off x="6291" y="189499"/>
                            <a:ext cx="201" cy="1082"/>
                          </a:xfrm>
                          <a:prstGeom prst="line">
                            <a:avLst/>
                          </a:prstGeom>
                          <a:ln w="6350" cap="flat" cmpd="sng">
                            <a:solidFill>
                              <a:srgbClr val="5B9BD5"/>
                            </a:solidFill>
                            <a:prstDash val="solid"/>
                            <a:miter/>
                          </a:ln>
                        </wps:spPr>
                        <wps:bodyPr/>
                      </wps:wsp>
                      <wps:wsp>
                        <wps:cNvPr id="388" name="直接连接符 125"/>
                        <wps:cNvCnPr/>
                        <wps:spPr>
                          <a:xfrm>
                            <a:off x="6530" y="189467"/>
                            <a:ext cx="1192" cy="1066"/>
                          </a:xfrm>
                          <a:prstGeom prst="line">
                            <a:avLst/>
                          </a:prstGeom>
                          <a:ln w="6350" cap="flat" cmpd="sng">
                            <a:solidFill>
                              <a:srgbClr val="5B9BD5"/>
                            </a:solidFill>
                            <a:prstDash val="solid"/>
                            <a:miter/>
                          </a:ln>
                        </wps:spPr>
                        <wps:bodyPr/>
                      </wps:wsp>
                      <wps:wsp>
                        <wps:cNvPr id="389" name="椭圆 126"/>
                        <wps:cNvSpPr/>
                        <wps:spPr>
                          <a:xfrm>
                            <a:off x="4309" y="190246"/>
                            <a:ext cx="1377" cy="892"/>
                          </a:xfrm>
                          <a:prstGeom prst="ellipse">
                            <a:avLst/>
                          </a:prstGeom>
                          <a:solidFill>
                            <a:srgbClr val="FFFFFF"/>
                          </a:solidFill>
                          <a:ln w="12700" cap="flat" cmpd="sng">
                            <a:solidFill>
                              <a:srgbClr val="5B9BD5"/>
                            </a:solidFill>
                            <a:prstDash val="solid"/>
                            <a:miter/>
                          </a:ln>
                        </wps:spPr>
                        <wps:txbx>
                          <w:txbxContent>
                            <w:p>
                              <w:pPr>
                                <w:jc w:val="center"/>
                                <w:rPr>
                                  <w:rFonts w:hint="eastAsia" w:ascii="宋体" w:hAnsi="宋体" w:eastAsia="宋体" w:cs="宋体"/>
                                  <w:sz w:val="21"/>
                                  <w:szCs w:val="21"/>
                                  <w:lang w:val="en-US" w:eastAsia="zh-CN"/>
                                </w:rPr>
                              </w:pPr>
                              <w:r>
                                <w:rPr>
                                  <w:rFonts w:hint="eastAsia"/>
                                  <w:sz w:val="21"/>
                                  <w:szCs w:val="21"/>
                                  <w:lang w:val="en-US" w:eastAsia="zh-CN"/>
                                </w:rPr>
                                <w:t>作业id</w:t>
                              </w:r>
                            </w:p>
                          </w:txbxContent>
                        </wps:txbx>
                        <wps:bodyPr vert="horz" wrap="square" lIns="91440" tIns="45720" rIns="91440" bIns="45720" anchor="ctr">
                          <a:noAutofit/>
                        </wps:bodyPr>
                      </wps:wsp>
                      <wps:wsp>
                        <wps:cNvPr id="390" name="椭圆 127"/>
                        <wps:cNvSpPr/>
                        <wps:spPr>
                          <a:xfrm>
                            <a:off x="5617" y="190581"/>
                            <a:ext cx="1842" cy="830"/>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学生id</w:t>
                              </w:r>
                            </w:p>
                          </w:txbxContent>
                        </wps:txbx>
                        <wps:bodyPr vert="horz" wrap="square" lIns="91440" tIns="45720" rIns="91440" bIns="45720" anchor="ctr">
                          <a:noAutofit/>
                        </wps:bodyPr>
                      </wps:wsp>
                      <wps:wsp>
                        <wps:cNvPr id="391" name="椭圆 128"/>
                        <wps:cNvSpPr/>
                        <wps:spPr>
                          <a:xfrm>
                            <a:off x="7459" y="190422"/>
                            <a:ext cx="1799" cy="886"/>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eastAsia="宋体"/>
                                  <w:sz w:val="21"/>
                                  <w:szCs w:val="21"/>
                                  <w:lang w:val="en-US" w:eastAsia="zh-CN"/>
                                </w:rPr>
                                <w:t>完成时间</w:t>
                              </w:r>
                            </w:p>
                          </w:txbxContent>
                        </wps:txbx>
                        <wps:bodyPr vert="horz" wrap="square" lIns="91440" tIns="45720" rIns="91440" bIns="45720" anchor="ctr">
                          <a:noAutofit/>
                        </wps:bodyPr>
                      </wps:wsp>
                      <wps:wsp>
                        <wps:cNvPr id="392" name="椭圆 129"/>
                        <wps:cNvSpPr/>
                        <wps:spPr>
                          <a:xfrm>
                            <a:off x="7855" y="189503"/>
                            <a:ext cx="1544" cy="865"/>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评估</w:t>
                              </w:r>
                            </w:p>
                          </w:txbxContent>
                        </wps:txbx>
                        <wps:bodyPr vert="horz" wrap="square" lIns="91440" tIns="45720" rIns="91440" bIns="45720" anchor="ctr">
                          <a:noAutofit/>
                        </wps:bodyPr>
                      </wps:wsp>
                      <wps:wsp>
                        <wps:cNvPr id="393" name="直接连接符 130"/>
                        <wps:cNvCnPr/>
                        <wps:spPr>
                          <a:xfrm>
                            <a:off x="7110" y="189483"/>
                            <a:ext cx="769" cy="275"/>
                          </a:xfrm>
                          <a:prstGeom prst="line">
                            <a:avLst/>
                          </a:prstGeom>
                          <a:ln w="6350" cap="flat" cmpd="sng">
                            <a:solidFill>
                              <a:srgbClr val="5B9BD5"/>
                            </a:solidFill>
                            <a:prstDash val="solid"/>
                            <a:miter/>
                          </a:ln>
                        </wps:spPr>
                        <wps:bodyPr/>
                      </wps:wsp>
                    </wpg:wgp>
                  </a:graphicData>
                </a:graphic>
              </wp:anchor>
            </w:drawing>
          </mc:Choice>
          <mc:Fallback>
            <w:pict>
              <v:group id="组合 248" o:spid="_x0000_s1026" o:spt="203" style="position:absolute;left:0pt;margin-left:91.35pt;margin-top:22.45pt;height:107.45pt;width:249.15pt;z-index:867495936;mso-width-relative:page;mso-height-relative:page;" coordorigin="3880,188821" coordsize="5519,2590" o:gfxdata="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">
                <o:lock v:ext="edit" aspectratio="f"/>
                <v:rect id="矩形 120" o:spid="_x0000_s1026" o:spt="1" style="position:absolute;left:5830;top:188821;height:646;width:1397;" fillcolor="#FFFFFF" filled="t" stroked="t" coordsize="21600,21600" o:gfxdata="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DWBi8AAAA&#10;3AAAAA8AAAAAAAAAAQAgAAAAIgAAAGRycy9kb3ducmV2LnhtbFBLAQIUABQAAAAIAIdO4kAzLwWe&#10;OwAAADkAAAAQAAAAAAAAAAEAIAAAAAsBAABkcnMvc2hhcGV4bWwueG1sUEsFBgAAAAAGAAYAWwEA&#10;ALUDAAAAAA==&#10;">
                  <v:fill on="t" focussize="0,0"/>
                  <v:stroke weight="0.5pt" color="#5B9BD5"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作业结果</w:t>
                        </w:r>
                      </w:p>
                    </w:txbxContent>
                  </v:textbox>
                </v:rect>
                <v:shape id="椭圆 121" o:spid="_x0000_s1026" o:spt="3" type="#_x0000_t3" style="position:absolute;left:3880;top:189571;height:775;width:1057;v-text-anchor:middle;" fillcolor="#FFFFFF" filled="t" stroked="t" coordsize="21600,21600" o:gfxdata="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tM+m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ID</w:t>
                        </w:r>
                      </w:p>
                      <w:p>
                        <w:pPr>
                          <w:jc w:val="center"/>
                          <w:rPr>
                            <w:rFonts w:hint="eastAsia" w:eastAsia="宋体"/>
                            <w:sz w:val="21"/>
                            <w:szCs w:val="21"/>
                            <w:lang w:val="en-US" w:eastAsia="zh-CN"/>
                          </w:rPr>
                        </w:pPr>
                      </w:p>
                    </w:txbxContent>
                  </v:textbox>
                </v:shape>
                <v:line id="直接连接符 122" o:spid="_x0000_s1026" o:spt="20" style="position:absolute;left:4862;top:189483;flip:x;height:385;width:1018;" filled="f" stroked="t" coordsize="21600,21600" o:gfxdata="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AKIi/&#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123" o:spid="_x0000_s1026" o:spt="20" style="position:absolute;left:5256;top:189467;flip:x;height:853;width:1273;" filled="f" stroked="t" coordsize="21600,21600" o:gfxdata="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K2/74A&#10;AADc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124" o:spid="_x0000_s1026" o:spt="20" style="position:absolute;left:6291;top:189499;flip:x;height:1082;width:201;" filled="f" stroked="t" coordsize="21600,21600" o:gfxdata="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eE2S/&#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125" o:spid="_x0000_s1026" o:spt="20" style="position:absolute;left:6530;top:189467;height:1066;width:1192;" filled="f" stroked="t" coordsize="21600,21600" o:gfxdata="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BHBf7sAAADc&#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shape id="椭圆 126" o:spid="_x0000_s1026" o:spt="3" type="#_x0000_t3" style="position:absolute;left:4309;top:190246;height:892;width:1377;v-text-anchor:middle;" fillcolor="#FFFFFF" filled="t" stroked="t" coordsize="21600,21600" o:gfxdata="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rJx3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ascii="宋体" w:hAnsi="宋体" w:eastAsia="宋体" w:cs="宋体"/>
                            <w:sz w:val="21"/>
                            <w:szCs w:val="21"/>
                            <w:lang w:val="en-US" w:eastAsia="zh-CN"/>
                          </w:rPr>
                        </w:pPr>
                        <w:r>
                          <w:rPr>
                            <w:rFonts w:hint="eastAsia"/>
                            <w:sz w:val="21"/>
                            <w:szCs w:val="21"/>
                            <w:lang w:val="en-US" w:eastAsia="zh-CN"/>
                          </w:rPr>
                          <w:t>作业id</w:t>
                        </w:r>
                      </w:p>
                    </w:txbxContent>
                  </v:textbox>
                </v:shape>
                <v:shape id="椭圆 127" o:spid="_x0000_s1026" o:spt="3" type="#_x0000_t3" style="position:absolute;left:5617;top:190581;height:830;width:1842;v-text-anchor:middle;" fillcolor="#FFFFFF" filled="t" stroked="t" coordsize="21600,21600" o:gfxdata="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T6M3ugAAANwA&#10;AAAPAAAAAAAAAAEAIAAAACIAAABkcnMvZG93bnJldi54bWxQSwECFAAUAAAACACHTuJAMy8FnjsA&#10;AAA5AAAAEAAAAAAAAAABACAAAAAJAQAAZHJzL3NoYXBleG1sLnhtbFBLBQYAAAAABgAGAFsBAACz&#10;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学生id</w:t>
                        </w:r>
                      </w:p>
                    </w:txbxContent>
                  </v:textbox>
                </v:shape>
                <v:shape id="椭圆 128" o:spid="_x0000_s1026" o:spt="3" type="#_x0000_t3" style="position:absolute;left:7459;top:190422;height:886;width:1799;v-text-anchor:middle;" fillcolor="#FFFFFF" filled="t" stroked="t" coordsize="21600,21600" o:gfxdata="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Awas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eastAsia="宋体"/>
                            <w:sz w:val="21"/>
                            <w:szCs w:val="21"/>
                            <w:lang w:val="en-US" w:eastAsia="zh-CN"/>
                          </w:rPr>
                          <w:t>完成时间</w:t>
                        </w:r>
                      </w:p>
                    </w:txbxContent>
                  </v:textbox>
                </v:shape>
                <v:shape id="椭圆 129" o:spid="_x0000_s1026" o:spt="3" type="#_x0000_t3" style="position:absolute;left:7855;top:189503;height:865;width:1544;v-text-anchor:middle;" fillcolor="#FFFFFF" filled="t" stroked="t" coordsize="21600,21600" o:gfxdata="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NGY27sAAADc&#10;AAAADwAAAAAAAAABACAAAAAiAAAAZHJzL2Rvd25yZXYueG1sUEsBAhQAFAAAAAgAh07iQDMvBZ47&#10;AAAAOQAAABAAAAAAAAAAAQAgAAAACgEAAGRycy9zaGFwZXhtbC54bWxQSwUGAAAAAAYABgBbAQAA&#10;tAM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评估</w:t>
                        </w:r>
                      </w:p>
                    </w:txbxContent>
                  </v:textbox>
                </v:shape>
                <v:line id="直接连接符 130" o:spid="_x0000_s1026" o:spt="20" style="position:absolute;left:7110;top:189483;height:275;width:769;" filled="f" stroked="t" coordsize="21600,21600" o:gfxdata="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sxdO/&#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group>
            </w:pict>
          </mc:Fallback>
        </mc:AlternateContent>
      </w:r>
      <w:r>
        <w:rPr>
          <w:rFonts w:hint="eastAsia"/>
          <w:sz w:val="24"/>
          <w:lang w:val="en-US" w:eastAsia="zh-CN"/>
        </w:rPr>
        <w:t xml:space="preserve">   作业</w:t>
      </w:r>
      <w:r>
        <w:rPr>
          <w:rFonts w:hint="eastAsia"/>
          <w:sz w:val="24"/>
          <w:lang w:eastAsia="zh-CN"/>
        </w:rPr>
        <w:t>结果实体</w:t>
      </w:r>
      <w:r>
        <w:rPr>
          <w:sz w:val="24"/>
        </w:rPr>
        <w:t>如</w:t>
      </w:r>
      <w:r>
        <w:rPr>
          <w:rFonts w:hint="eastAsia"/>
          <w:sz w:val="24"/>
          <w:lang w:val="en-US" w:eastAsia="zh-CN"/>
        </w:rPr>
        <w:t>图5.12</w:t>
      </w:r>
      <w:r>
        <w:rPr>
          <w:sz w:val="24"/>
        </w:rPr>
        <w:t>所示。</w:t>
      </w:r>
    </w:p>
    <w:p>
      <w:pPr>
        <w:spacing w:line="360" w:lineRule="auto"/>
        <w:jc w:val="both"/>
        <w:rPr>
          <w:rFonts w:hint="eastAsia"/>
          <w:sz w:val="24"/>
          <w:lang w:val="en-US" w:eastAsia="zh-CN"/>
        </w:rPr>
      </w:pPr>
      <w:r>
        <w:rPr>
          <w:rFonts w:hint="eastAsia"/>
          <w:sz w:val="24"/>
          <w:lang w:val="en-US" w:eastAsia="zh-CN"/>
        </w:rPr>
        <w:t xml:space="preserve">             </w:t>
      </w:r>
    </w:p>
    <w:p>
      <w:pPr>
        <w:spacing w:line="360" w:lineRule="auto"/>
        <w:jc w:val="both"/>
        <w:rPr>
          <w:rFonts w:hint="eastAsia"/>
          <w:sz w:val="24"/>
          <w:lang w:val="en-US" w:eastAsia="zh-CN"/>
        </w:rPr>
      </w:pPr>
    </w:p>
    <w:p>
      <w:pPr>
        <w:spacing w:line="360" w:lineRule="auto"/>
        <w:jc w:val="both"/>
        <w:rPr>
          <w:rFonts w:hint="eastAsia"/>
          <w:sz w:val="24"/>
          <w:lang w:val="en-US" w:eastAsia="zh-CN"/>
        </w:rPr>
      </w:pPr>
    </w:p>
    <w:p>
      <w:pPr>
        <w:spacing w:line="360" w:lineRule="auto"/>
        <w:jc w:val="both"/>
        <w:rPr>
          <w:rFonts w:hint="eastAsia"/>
          <w:sz w:val="24"/>
          <w:lang w:val="en-US" w:eastAsia="zh-CN"/>
        </w:rPr>
      </w:pPr>
    </w:p>
    <w:p>
      <w:pPr>
        <w:spacing w:line="360" w:lineRule="auto"/>
        <w:jc w:val="both"/>
        <w:rPr>
          <w:rFonts w:hint="eastAsia"/>
          <w:lang w:val="en-US" w:eastAsia="zh-CN"/>
        </w:rPr>
      </w:pPr>
      <w:r>
        <w:rPr>
          <w:rFonts w:hint="eastAsia"/>
          <w:lang w:val="en-US" w:eastAsia="zh-CN"/>
        </w:rPr>
        <w:t xml:space="preserve">                           </w:t>
      </w:r>
    </w:p>
    <w:p>
      <w:pPr>
        <w:spacing w:line="360" w:lineRule="auto"/>
        <w:jc w:val="both"/>
        <w:rPr>
          <w:rFonts w:hint="eastAsia"/>
          <w:sz w:val="24"/>
          <w:lang w:val="en-US" w:eastAsia="zh-CN"/>
        </w:rPr>
      </w:pPr>
      <w:r>
        <w:rPr>
          <w:rFonts w:hint="eastAsia"/>
          <w:lang w:val="en-US" w:eastAsia="zh-CN"/>
        </w:rPr>
        <w:t xml:space="preserve">                          </w:t>
      </w:r>
      <w:r>
        <w:t>图</w:t>
      </w:r>
      <w:r>
        <w:rPr>
          <w:rFonts w:hint="eastAsia"/>
          <w:lang w:val="en-US" w:eastAsia="zh-CN"/>
        </w:rPr>
        <w:t>5.12</w:t>
      </w:r>
      <w:r>
        <w:rPr>
          <w:rFonts w:hint="eastAsia"/>
          <w:lang w:eastAsia="zh-CN"/>
        </w:rPr>
        <w:t>作业结果</w:t>
      </w:r>
      <w:r>
        <w:t>实体E-R图</w:t>
      </w:r>
    </w:p>
    <w:p>
      <w:pPr>
        <w:spacing w:line="360" w:lineRule="auto"/>
        <w:jc w:val="both"/>
        <w:rPr>
          <w:rFonts w:hint="eastAsia"/>
          <w:sz w:val="24"/>
          <w:lang w:val="en-US" w:eastAsia="zh-CN"/>
        </w:rPr>
      </w:pPr>
      <w:r>
        <w:rPr>
          <w:rFonts w:hint="eastAsia"/>
          <w:sz w:val="24"/>
          <w:lang w:val="en-US" w:eastAsia="zh-CN"/>
        </w:rPr>
        <w:t xml:space="preserve">   </w:t>
      </w:r>
    </w:p>
    <w:p>
      <w:pPr>
        <w:spacing w:line="360" w:lineRule="auto"/>
        <w:jc w:val="both"/>
        <w:rPr>
          <w:rFonts w:hint="eastAsia"/>
          <w:sz w:val="24"/>
          <w:lang w:val="en-US" w:eastAsia="zh-CN"/>
        </w:rPr>
      </w:pPr>
    </w:p>
    <w:p>
      <w:pPr>
        <w:spacing w:line="360" w:lineRule="auto"/>
        <w:jc w:val="both"/>
        <w:rPr>
          <w:sz w:val="24"/>
        </w:rPr>
      </w:pPr>
      <w:r>
        <w:rPr>
          <w:rFonts w:hint="eastAsia"/>
          <w:sz w:val="24"/>
          <w:lang w:val="en-US" w:eastAsia="zh-CN"/>
        </w:rPr>
        <w:t xml:space="preserve">   学生所做作业</w:t>
      </w:r>
      <w:r>
        <w:rPr>
          <w:rFonts w:hint="eastAsia"/>
          <w:sz w:val="24"/>
          <w:lang w:eastAsia="zh-CN"/>
        </w:rPr>
        <w:t>结果题目实体</w:t>
      </w:r>
      <w:r>
        <w:rPr>
          <w:sz w:val="24"/>
        </w:rPr>
        <w:t>如</w:t>
      </w:r>
      <w:r>
        <w:rPr>
          <w:rFonts w:hint="eastAsia"/>
          <w:sz w:val="24"/>
          <w:lang w:val="en-US" w:eastAsia="zh-CN"/>
        </w:rPr>
        <w:t>图5.13</w:t>
      </w:r>
      <w:r>
        <w:rPr>
          <w:sz w:val="24"/>
        </w:rPr>
        <w:t>所示。</w:t>
      </w:r>
    </w:p>
    <w:p>
      <w:pPr>
        <w:spacing w:line="360" w:lineRule="auto"/>
        <w:jc w:val="both"/>
        <w:rPr>
          <w:rFonts w:hint="eastAsia"/>
          <w:sz w:val="24"/>
          <w:lang w:val="en-US" w:eastAsia="zh-CN"/>
        </w:rPr>
      </w:pPr>
      <w:r>
        <w:rPr>
          <w:sz w:val="21"/>
        </w:rPr>
        <mc:AlternateContent>
          <mc:Choice Requires="wpg">
            <w:drawing>
              <wp:anchor distT="0" distB="0" distL="0" distR="0" simplePos="0" relativeHeight="867495936" behindDoc="0" locked="0" layoutInCell="1" allowOverlap="1">
                <wp:simplePos x="0" y="0"/>
                <wp:positionH relativeFrom="column">
                  <wp:posOffset>1339850</wp:posOffset>
                </wp:positionH>
                <wp:positionV relativeFrom="paragraph">
                  <wp:posOffset>1270</wp:posOffset>
                </wp:positionV>
                <wp:extent cx="2898775" cy="1440180"/>
                <wp:effectExtent l="6350" t="4445" r="9525" b="22225"/>
                <wp:wrapNone/>
                <wp:docPr id="1184" name="组合 260"/>
                <wp:cNvGraphicFramePr/>
                <a:graphic xmlns:a="http://schemas.openxmlformats.org/drawingml/2006/main">
                  <a:graphicData uri="http://schemas.microsoft.com/office/word/2010/wordprocessingGroup">
                    <wpg:wgp>
                      <wpg:cNvGrpSpPr/>
                      <wpg:grpSpPr>
                        <a:xfrm>
                          <a:off x="0" y="0"/>
                          <a:ext cx="2898796" cy="1439997"/>
                          <a:chOff x="4882" y="247808"/>
                          <a:chExt cx="5143" cy="2591"/>
                        </a:xfrm>
                      </wpg:grpSpPr>
                      <wps:wsp>
                        <wps:cNvPr id="394" name="直接连接符 131"/>
                        <wps:cNvCnPr/>
                        <wps:spPr>
                          <a:xfrm>
                            <a:off x="7192" y="248457"/>
                            <a:ext cx="668" cy="1018"/>
                          </a:xfrm>
                          <a:prstGeom prst="line">
                            <a:avLst/>
                          </a:prstGeom>
                          <a:ln w="6350" cap="flat" cmpd="sng">
                            <a:solidFill>
                              <a:srgbClr val="5B9BD5"/>
                            </a:solidFill>
                            <a:prstDash val="solid"/>
                            <a:miter/>
                          </a:ln>
                        </wps:spPr>
                        <wps:bodyPr/>
                      </wps:wsp>
                      <wpg:grpSp>
                        <wpg:cNvPr id="395" name="组合 132"/>
                        <wpg:cNvGrpSpPr/>
                        <wpg:grpSpPr>
                          <a:xfrm>
                            <a:off x="4882" y="247808"/>
                            <a:ext cx="5143" cy="2591"/>
                            <a:chOff x="4897" y="247763"/>
                            <a:chExt cx="5143" cy="2591"/>
                          </a:xfrm>
                        </wpg:grpSpPr>
                        <wpg:grpSp>
                          <wpg:cNvPr id="396" name="组合 133"/>
                          <wpg:cNvGrpSpPr/>
                          <wpg:grpSpPr>
                            <a:xfrm>
                              <a:off x="4897" y="247763"/>
                              <a:ext cx="4440" cy="2591"/>
                              <a:chOff x="5017" y="218001"/>
                              <a:chExt cx="4440" cy="2591"/>
                            </a:xfrm>
                          </wpg:grpSpPr>
                          <wpg:grpSp>
                            <wpg:cNvPr id="397" name="组合 134"/>
                            <wpg:cNvGrpSpPr/>
                            <wpg:grpSpPr>
                              <a:xfrm>
                                <a:off x="5017" y="218001"/>
                                <a:ext cx="3667" cy="2591"/>
                                <a:chOff x="5717" y="1954"/>
                                <a:chExt cx="4047" cy="2977"/>
                              </a:xfrm>
                            </wpg:grpSpPr>
                            <wps:wsp>
                              <wps:cNvPr id="398" name="矩形 135"/>
                              <wps:cNvSpPr/>
                              <wps:spPr>
                                <a:xfrm>
                                  <a:off x="7221" y="1954"/>
                                  <a:ext cx="2543" cy="684"/>
                                </a:xfrm>
                                <a:prstGeom prst="rect">
                                  <a:avLst/>
                                </a:prstGeom>
                                <a:solidFill>
                                  <a:srgbClr val="FFFFFF"/>
                                </a:solidFill>
                                <a:ln w="6350" cap="flat" cmpd="sng">
                                  <a:solidFill>
                                    <a:srgbClr val="5B9BD5"/>
                                  </a:solidFill>
                                  <a:prstDash val="solid"/>
                                  <a:round/>
                                </a:ln>
                              </wps:spPr>
                              <wps:txbx>
                                <w:txbxContent>
                                  <w:p>
                                    <w:pPr>
                                      <w:jc w:val="center"/>
                                      <w:rPr>
                                        <w:rFonts w:hint="eastAsia" w:eastAsia="宋体"/>
                                        <w:sz w:val="21"/>
                                        <w:szCs w:val="21"/>
                                        <w:lang w:eastAsia="zh-CN"/>
                                      </w:rPr>
                                    </w:pPr>
                                    <w:r>
                                      <w:rPr>
                                        <w:rFonts w:hint="eastAsia"/>
                                        <w:sz w:val="21"/>
                                        <w:szCs w:val="21"/>
                                        <w:lang w:eastAsia="zh-CN"/>
                                      </w:rPr>
                                      <w:t>学生所做作业题目</w:t>
                                    </w:r>
                                  </w:p>
                                </w:txbxContent>
                              </wps:txbx>
                              <wps:bodyPr vert="horz" wrap="square" lIns="91440" tIns="45720" rIns="91440" bIns="45720" anchor="t">
                                <a:noAutofit/>
                              </wps:bodyPr>
                            </wps:wsp>
                            <wps:wsp>
                              <wps:cNvPr id="399" name="椭圆 136"/>
                              <wps:cNvSpPr/>
                              <wps:spPr>
                                <a:xfrm>
                                  <a:off x="5717" y="3911"/>
                                  <a:ext cx="2478" cy="1020"/>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作业结果ID</w:t>
                                    </w:r>
                                  </w:p>
                                </w:txbxContent>
                              </wps:txbx>
                              <wps:bodyPr vert="horz" wrap="square" lIns="91440" tIns="45720" rIns="91440" bIns="45720" anchor="ctr">
                                <a:noAutofit/>
                              </wps:bodyPr>
                            </wps:wsp>
                            <wps:wsp>
                              <wps:cNvPr id="400" name="直接连接符 137"/>
                              <wps:cNvCnPr/>
                              <wps:spPr>
                                <a:xfrm flipH="1">
                                  <a:off x="7164" y="2682"/>
                                  <a:ext cx="1010" cy="539"/>
                                </a:xfrm>
                                <a:prstGeom prst="line">
                                  <a:avLst/>
                                </a:prstGeom>
                                <a:ln w="6350" cap="flat" cmpd="sng">
                                  <a:solidFill>
                                    <a:srgbClr val="5B9BD5"/>
                                  </a:solidFill>
                                  <a:prstDash val="solid"/>
                                  <a:miter/>
                                </a:ln>
                              </wps:spPr>
                              <wps:bodyPr/>
                            </wps:wsp>
                            <wps:wsp>
                              <wps:cNvPr id="401" name="椭圆 138"/>
                              <wps:cNvSpPr/>
                              <wps:spPr>
                                <a:xfrm>
                                  <a:off x="5824" y="2780"/>
                                  <a:ext cx="1340" cy="902"/>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id</w:t>
                                    </w:r>
                                  </w:p>
                                </w:txbxContent>
                              </wps:txbx>
                              <wps:bodyPr vert="horz" wrap="square" lIns="91440" tIns="45720" rIns="91440" bIns="45720" anchor="ctr">
                                <a:noAutofit/>
                              </wps:bodyPr>
                            </wps:wsp>
                          </wpg:grpSp>
                          <wps:wsp>
                            <wps:cNvPr id="402" name="椭圆 139"/>
                            <wps:cNvSpPr/>
                            <wps:spPr>
                              <a:xfrm>
                                <a:off x="7393" y="219687"/>
                                <a:ext cx="2064" cy="876"/>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题目id</w:t>
                                  </w:r>
                                </w:p>
                              </w:txbxContent>
                            </wps:txbx>
                            <wps:bodyPr vert="horz" wrap="square" lIns="91440" tIns="45720" rIns="91440" bIns="45720" anchor="ctr">
                              <a:noAutofit/>
                            </wps:bodyPr>
                          </wps:wsp>
                        </wpg:grpSp>
                        <wps:wsp>
                          <wps:cNvPr id="403" name="椭圆 140"/>
                          <wps:cNvSpPr/>
                          <wps:spPr>
                            <a:xfrm>
                              <a:off x="8197" y="248542"/>
                              <a:ext cx="1843" cy="809"/>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eastAsia="宋体"/>
                                    <w:sz w:val="21"/>
                                    <w:szCs w:val="21"/>
                                    <w:lang w:val="en-US" w:eastAsia="zh-CN"/>
                                  </w:rPr>
                                  <w:t>学生答案</w:t>
                                </w:r>
                              </w:p>
                            </w:txbxContent>
                          </wps:txbx>
                          <wps:bodyPr vert="horz" wrap="square" lIns="91440" tIns="45720" rIns="91440" bIns="45720" anchor="ctr">
                            <a:noAutofit/>
                          </wps:bodyPr>
                        </wps:wsp>
                        <wps:wsp>
                          <wps:cNvPr id="404" name="直接连接符 141"/>
                          <wps:cNvCnPr/>
                          <wps:spPr>
                            <a:xfrm flipH="1">
                              <a:off x="6526" y="248397"/>
                              <a:ext cx="665" cy="1077"/>
                            </a:xfrm>
                            <a:prstGeom prst="line">
                              <a:avLst/>
                            </a:prstGeom>
                            <a:ln w="6350" cap="flat" cmpd="sng">
                              <a:solidFill>
                                <a:srgbClr val="5B9BD5"/>
                              </a:solidFill>
                              <a:prstDash val="solid"/>
                              <a:miter/>
                            </a:ln>
                          </wps:spPr>
                          <wps:bodyPr/>
                        </wps:wsp>
                        <wps:wsp>
                          <wps:cNvPr id="405" name="直接连接符 142"/>
                          <wps:cNvCnPr/>
                          <wps:spPr>
                            <a:xfrm>
                              <a:off x="7174" y="248412"/>
                              <a:ext cx="1151" cy="342"/>
                            </a:xfrm>
                            <a:prstGeom prst="line">
                              <a:avLst/>
                            </a:prstGeom>
                            <a:ln w="6350" cap="flat" cmpd="sng">
                              <a:solidFill>
                                <a:srgbClr val="5B9BD5"/>
                              </a:solidFill>
                              <a:prstDash val="solid"/>
                              <a:miter/>
                            </a:ln>
                          </wps:spPr>
                          <wps:bodyPr/>
                        </wps:wsp>
                      </wpg:grpSp>
                    </wpg:wgp>
                  </a:graphicData>
                </a:graphic>
              </wp:anchor>
            </w:drawing>
          </mc:Choice>
          <mc:Fallback>
            <w:pict>
              <v:group id="组合 260" o:spid="_x0000_s1026" o:spt="203" style="position:absolute;left:0pt;margin-left:105.5pt;margin-top:0.1pt;height:113.4pt;width:228.25pt;z-index:867495936;mso-width-relative:page;mso-height-relative:page;" coordorigin="4882,247808" coordsize="5143,2591" o:gfxdata="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">
                <o:lock v:ext="edit" aspectratio="f"/>
                <v:line id="直接连接符 131" o:spid="_x0000_s1026" o:spt="20" style="position:absolute;left:7192;top:248457;height:1018;width:668;" filled="f" stroked="t" coordsize="21600,21600" o:gfxdata="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FXae/&#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group id="组合 132" o:spid="_x0000_s1026" o:spt="203" style="position:absolute;left:4882;top:247808;height:2591;width:5143;" coordorigin="4897,247763" coordsize="5143,2591" o:gfxdata="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gjxS++AAAA3AAAAA8AAAAAAAAAAQAgAAAAIgAAAGRycy9kb3ducmV2Lnht&#10;bFBLAQIUABQAAAAIAIdO4kAzLwWeOwAAADkAAAAVAAAAAAAAAAEAIAAAAA0BAABkcnMvZ3JvdXBz&#10;aGFwZXhtbC54bWxQSwUGAAAAAAYABgBgAQAAygMAAAAA&#10;">
                  <o:lock v:ext="edit" aspectratio="f"/>
                  <v:group id="组合 133" o:spid="_x0000_s1026" o:spt="203" style="position:absolute;left:4897;top:247763;height:2591;width:4440;" coordorigin="5017,218001" coordsize="4440,2591" o:gfxdata="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KPFbWMAAAADcAAAADwAAAAAAAAABACAAAAAiAAAAZHJzL2Rvd25yZXYu&#10;eG1sUEsBAhQAFAAAAAgAh07iQDMvBZ47AAAAOQAAABUAAAAAAAAAAQAgAAAADwEAAGRycy9ncm91&#10;cHNoYXBleG1sLnhtbFBLBQYAAAAABgAGAGABAADMAwAAAAA=&#10;">
                    <o:lock v:ext="edit" aspectratio="f"/>
                    <v:group id="组合 134" o:spid="_x0000_s1026" o:spt="203" style="position:absolute;left:5017;top:218001;height:2591;width:3667;" coordorigin="5717,1954" coordsize="4047,2977" o:gfxdata="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R73+w8AAAADcAAAADwAAAAAAAAABACAAAAAiAAAAZHJzL2Rvd25yZXYu&#10;eG1sUEsBAhQAFAAAAAgAh07iQDMvBZ47AAAAOQAAABUAAAAAAAAAAQAgAAAADwEAAGRycy9ncm91&#10;cHNoYXBleG1sLnhtbFBLBQYAAAAABgAGAGABAADMAwAAAAA=&#10;">
                      <o:lock v:ext="edit" aspectratio="f"/>
                      <v:rect id="矩形 135" o:spid="_x0000_s1026" o:spt="1" style="position:absolute;left:7221;top:1954;height:684;width:2543;" fillcolor="#FFFFFF" filled="t" stroked="t" coordsize="21600,21600" o:gfxdata="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fly0ugAAANwA&#10;AAAPAAAAAAAAAAEAIAAAACIAAABkcnMvZG93bnJldi54bWxQSwECFAAUAAAACACHTuJAMy8FnjsA&#10;AAA5AAAAEAAAAAAAAAABACAAAAAJAQAAZHJzL3NoYXBleG1sLnhtbFBLBQYAAAAABgAGAFsBAACz&#10;AwAAAAA=&#10;">
                        <v:fill on="t" focussize="0,0"/>
                        <v:stroke weight="0.5pt" color="#5B9BD5"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学生所做作业题目</w:t>
                              </w:r>
                            </w:p>
                          </w:txbxContent>
                        </v:textbox>
                      </v:rect>
                      <v:shape id="椭圆 136" o:spid="_x0000_s1026" o:spt="3" type="#_x0000_t3" style="position:absolute;left:5717;top:3911;height:1020;width:2478;v-text-anchor:middle;" fillcolor="#FFFFFF" filled="t" stroked="t" coordsize="21600,21600" o:gfxdata="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dQqq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作业结果ID</w:t>
                              </w:r>
                            </w:p>
                          </w:txbxContent>
                        </v:textbox>
                      </v:shape>
                      <v:line id="直接连接符 137" o:spid="_x0000_s1026" o:spt="20" style="position:absolute;left:7164;top:2682;flip:x;height:539;width:1010;" filled="f" stroked="t" coordsize="21600,21600" o:gfxdata="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ORS+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shape id="椭圆 138" o:spid="_x0000_s1026" o:spt="3" type="#_x0000_t3" style="position:absolute;left:5824;top:2780;height:902;width:1340;v-text-anchor:middle;" fillcolor="#FFFFFF" filled="t" stroked="t" coordsize="21600,21600" o:gfxdata="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o15O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id</w:t>
                              </w:r>
                            </w:p>
                          </w:txbxContent>
                        </v:textbox>
                      </v:shape>
                    </v:group>
                    <v:shape id="椭圆 139" o:spid="_x0000_s1026" o:spt="3" type="#_x0000_t3" style="position:absolute;left:7393;top:219687;height:876;width:2064;v-text-anchor:middle;" fillcolor="#FFFFFF" filled="t" stroked="t" coordsize="21600,21600" o:gfxdata="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xwDm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题目id</w:t>
                            </w:r>
                          </w:p>
                        </w:txbxContent>
                      </v:textbox>
                    </v:shape>
                  </v:group>
                  <v:shape id="椭圆 140" o:spid="_x0000_s1026" o:spt="3" type="#_x0000_t3" style="position:absolute;left:8197;top:248542;height:809;width:1843;v-text-anchor:middle;" fillcolor="#FFFFFF" filled="t" stroked="t" coordsize="21600,21600" o:gfxdata="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PWWi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eastAsia="宋体"/>
                              <w:sz w:val="21"/>
                              <w:szCs w:val="21"/>
                              <w:lang w:val="en-US" w:eastAsia="zh-CN"/>
                            </w:rPr>
                            <w:t>学生答案</w:t>
                          </w:r>
                        </w:p>
                      </w:txbxContent>
                    </v:textbox>
                  </v:shape>
                  <v:line id="直接连接符 141" o:spid="_x0000_s1026" o:spt="20" style="position:absolute;left:6526;top:248397;flip:x;height:1077;width:665;" filled="f" stroked="t" coordsize="21600,21600" o:gfxdata="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1Qyy/&#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142" o:spid="_x0000_s1026" o:spt="20" style="position:absolute;left:7174;top:248412;height:342;width:1151;" filled="f" stroked="t" coordsize="21600,21600" o:gfxdata="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2mg3r4A&#10;AADc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group>
              </v:group>
            </w:pict>
          </mc:Fallback>
        </mc:AlternateContent>
      </w:r>
      <w:r>
        <w:rPr>
          <w:rFonts w:hint="eastAsia"/>
          <w:sz w:val="24"/>
          <w:lang w:val="en-US" w:eastAsia="zh-CN"/>
        </w:rPr>
        <w:t xml:space="preserve">              </w:t>
      </w:r>
    </w:p>
    <w:p>
      <w:pPr>
        <w:spacing w:line="360" w:lineRule="auto"/>
        <w:jc w:val="both"/>
        <w:rPr>
          <w:rFonts w:hint="eastAsia"/>
          <w:sz w:val="24"/>
          <w:lang w:val="en-US" w:eastAsia="zh-CN"/>
        </w:rPr>
      </w:pPr>
    </w:p>
    <w:p>
      <w:pPr>
        <w:spacing w:line="360" w:lineRule="auto"/>
        <w:jc w:val="both"/>
        <w:rPr>
          <w:rFonts w:hint="eastAsia"/>
          <w:sz w:val="24"/>
          <w:lang w:val="en-US" w:eastAsia="zh-CN"/>
        </w:rPr>
      </w:pPr>
    </w:p>
    <w:p>
      <w:pPr>
        <w:spacing w:line="360" w:lineRule="auto"/>
        <w:jc w:val="both"/>
        <w:rPr>
          <w:rFonts w:hint="eastAsia"/>
          <w:sz w:val="24"/>
          <w:lang w:val="en-US" w:eastAsia="zh-CN"/>
        </w:rPr>
      </w:pPr>
    </w:p>
    <w:p>
      <w:pPr>
        <w:spacing w:line="360" w:lineRule="auto"/>
        <w:jc w:val="both"/>
        <w:rPr>
          <w:rFonts w:hint="eastAsia"/>
          <w:lang w:val="en-US" w:eastAsia="zh-CN"/>
        </w:rPr>
      </w:pPr>
      <w:r>
        <w:rPr>
          <w:rFonts w:hint="eastAsia"/>
          <w:lang w:val="en-US" w:eastAsia="zh-CN"/>
        </w:rPr>
        <w:t xml:space="preserve">                           </w:t>
      </w:r>
    </w:p>
    <w:p>
      <w:pPr>
        <w:spacing w:line="360" w:lineRule="auto"/>
        <w:jc w:val="both"/>
        <w:rPr>
          <w:sz w:val="21"/>
          <w:szCs w:val="21"/>
        </w:rPr>
      </w:pPr>
      <w:r>
        <w:rPr>
          <w:rFonts w:hint="eastAsia"/>
          <w:lang w:val="en-US" w:eastAsia="zh-CN"/>
        </w:rPr>
        <w:t xml:space="preserve">                     </w:t>
      </w:r>
      <w:r>
        <w:rPr>
          <w:sz w:val="21"/>
          <w:szCs w:val="21"/>
        </w:rPr>
        <w:t>图</w:t>
      </w:r>
      <w:r>
        <w:rPr>
          <w:rFonts w:hint="eastAsia"/>
          <w:sz w:val="21"/>
          <w:szCs w:val="21"/>
          <w:lang w:val="en-US" w:eastAsia="zh-CN"/>
        </w:rPr>
        <w:t>5</w:t>
      </w:r>
      <w:r>
        <w:rPr>
          <w:sz w:val="21"/>
          <w:szCs w:val="21"/>
        </w:rPr>
        <w:t>.</w:t>
      </w:r>
      <w:r>
        <w:rPr>
          <w:rFonts w:hint="eastAsia"/>
          <w:sz w:val="21"/>
          <w:szCs w:val="21"/>
          <w:lang w:val="en-US" w:eastAsia="zh-CN"/>
        </w:rPr>
        <w:t>13学生所做作业</w:t>
      </w:r>
      <w:r>
        <w:rPr>
          <w:rFonts w:hint="eastAsia"/>
          <w:sz w:val="21"/>
          <w:szCs w:val="21"/>
          <w:lang w:eastAsia="zh-CN"/>
        </w:rPr>
        <w:t>结果题目</w:t>
      </w:r>
      <w:r>
        <w:rPr>
          <w:sz w:val="21"/>
          <w:szCs w:val="21"/>
        </w:rPr>
        <w:t>实体E-R图</w:t>
      </w:r>
    </w:p>
    <w:p>
      <w:pPr>
        <w:spacing w:line="360" w:lineRule="auto"/>
        <w:jc w:val="both"/>
        <w:rPr>
          <w:rFonts w:hint="eastAsia" w:eastAsia="宋体"/>
          <w:lang w:val="en-US" w:eastAsia="zh-CN"/>
        </w:rPr>
      </w:pPr>
      <w:r>
        <w:rPr>
          <w:rFonts w:hint="eastAsia"/>
          <w:lang w:val="en-US" w:eastAsia="zh-CN"/>
        </w:rPr>
        <w:t xml:space="preserve">    </w:t>
      </w:r>
      <w:r>
        <w:rPr>
          <w:rFonts w:hint="eastAsia"/>
          <w:sz w:val="24"/>
          <w:lang w:val="en-US" w:eastAsia="zh-CN"/>
        </w:rPr>
        <w:t>试卷实体如图5.14所示。</w:t>
      </w:r>
    </w:p>
    <w:p>
      <w:pPr>
        <w:spacing w:line="360" w:lineRule="auto"/>
        <w:jc w:val="both"/>
      </w:pPr>
      <w:r>
        <w:rPr>
          <w:sz w:val="24"/>
        </w:rPr>
        <mc:AlternateContent>
          <mc:Choice Requires="wpg">
            <w:drawing>
              <wp:anchor distT="0" distB="0" distL="0" distR="0" simplePos="0" relativeHeight="867495936" behindDoc="0" locked="0" layoutInCell="1" allowOverlap="1">
                <wp:simplePos x="0" y="0"/>
                <wp:positionH relativeFrom="column">
                  <wp:posOffset>942340</wp:posOffset>
                </wp:positionH>
                <wp:positionV relativeFrom="paragraph">
                  <wp:posOffset>5080</wp:posOffset>
                </wp:positionV>
                <wp:extent cx="3810635" cy="1474470"/>
                <wp:effectExtent l="6350" t="4445" r="12065" b="6985"/>
                <wp:wrapNone/>
                <wp:docPr id="1197" name="组合 273"/>
                <wp:cNvGraphicFramePr/>
                <a:graphic xmlns:a="http://schemas.openxmlformats.org/drawingml/2006/main">
                  <a:graphicData uri="http://schemas.microsoft.com/office/word/2010/wordprocessingGroup">
                    <wpg:wgp>
                      <wpg:cNvGrpSpPr/>
                      <wpg:grpSpPr>
                        <a:xfrm>
                          <a:off x="0" y="0"/>
                          <a:ext cx="3810635" cy="1474470"/>
                          <a:chOff x="3505" y="229100"/>
                          <a:chExt cx="6354" cy="2658"/>
                        </a:xfrm>
                      </wpg:grpSpPr>
                      <wpg:grpSp>
                        <wpg:cNvPr id="406" name="组合 143"/>
                        <wpg:cNvGrpSpPr/>
                        <wpg:grpSpPr>
                          <a:xfrm>
                            <a:off x="3505" y="229100"/>
                            <a:ext cx="6354" cy="2658"/>
                            <a:chOff x="4906" y="1992"/>
                            <a:chExt cx="7011" cy="3055"/>
                          </a:xfrm>
                        </wpg:grpSpPr>
                        <wps:wsp>
                          <wps:cNvPr id="407" name="矩形 144"/>
                          <wps:cNvSpPr/>
                          <wps:spPr>
                            <a:xfrm>
                              <a:off x="7372" y="1992"/>
                              <a:ext cx="1541" cy="764"/>
                            </a:xfrm>
                            <a:prstGeom prst="rect">
                              <a:avLst/>
                            </a:prstGeom>
                            <a:solidFill>
                              <a:srgbClr val="FFFFFF"/>
                            </a:solidFill>
                            <a:ln w="6350" cap="flat" cmpd="sng">
                              <a:solidFill>
                                <a:srgbClr val="5B9BD5"/>
                              </a:solidFill>
                              <a:prstDash val="solid"/>
                              <a:round/>
                            </a:ln>
                          </wps:spPr>
                          <wps:txbx>
                            <w:txbxContent>
                              <w:p>
                                <w:pPr>
                                  <w:jc w:val="center"/>
                                  <w:rPr>
                                    <w:rFonts w:hint="eastAsia" w:eastAsia="宋体"/>
                                    <w:sz w:val="21"/>
                                    <w:szCs w:val="21"/>
                                    <w:lang w:eastAsia="zh-CN"/>
                                  </w:rPr>
                                </w:pPr>
                                <w:r>
                                  <w:rPr>
                                    <w:rFonts w:hint="eastAsia"/>
                                    <w:sz w:val="21"/>
                                    <w:szCs w:val="21"/>
                                    <w:lang w:eastAsia="zh-CN"/>
                                  </w:rPr>
                                  <w:t>试卷</w:t>
                                </w:r>
                              </w:p>
                            </w:txbxContent>
                          </wps:txbx>
                          <wps:bodyPr vert="horz" wrap="square" lIns="91440" tIns="45720" rIns="91440" bIns="45720" anchor="t">
                            <a:noAutofit/>
                          </wps:bodyPr>
                        </wps:wsp>
                        <wps:wsp>
                          <wps:cNvPr id="408" name="椭圆 145"/>
                          <wps:cNvSpPr/>
                          <wps:spPr>
                            <a:xfrm>
                              <a:off x="4906" y="2158"/>
                              <a:ext cx="1648" cy="983"/>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试卷id</w:t>
                                </w:r>
                              </w:p>
                            </w:txbxContent>
                          </wps:txbx>
                          <wps:bodyPr vert="horz" wrap="square" lIns="91440" tIns="45720" rIns="91440" bIns="45720" anchor="ctr">
                            <a:noAutofit/>
                          </wps:bodyPr>
                        </wps:wsp>
                        <wps:wsp>
                          <wps:cNvPr id="409" name="椭圆 146"/>
                          <wps:cNvSpPr/>
                          <wps:spPr>
                            <a:xfrm>
                              <a:off x="9738" y="2091"/>
                              <a:ext cx="2179" cy="966"/>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eastAsia="宋体"/>
                                    <w:sz w:val="21"/>
                                    <w:szCs w:val="21"/>
                                    <w:lang w:val="en-US" w:eastAsia="zh-CN"/>
                                  </w:rPr>
                                  <w:t>发布时间</w:t>
                                </w:r>
                              </w:p>
                            </w:txbxContent>
                          </wps:txbx>
                          <wps:bodyPr vert="horz" wrap="square" lIns="91440" tIns="45720" rIns="91440" bIns="45720" anchor="ctr">
                            <a:noAutofit/>
                          </wps:bodyPr>
                        </wps:wsp>
                        <wps:wsp>
                          <wps:cNvPr id="410" name="直接连接符 147"/>
                          <wps:cNvCnPr/>
                          <wps:spPr>
                            <a:xfrm>
                              <a:off x="8913" y="2474"/>
                              <a:ext cx="803" cy="7"/>
                            </a:xfrm>
                            <a:prstGeom prst="line">
                              <a:avLst/>
                            </a:prstGeom>
                            <a:ln w="6350" cap="flat" cmpd="sng">
                              <a:solidFill>
                                <a:srgbClr val="5B9BD5"/>
                              </a:solidFill>
                              <a:prstDash val="solid"/>
                              <a:miter/>
                            </a:ln>
                          </wps:spPr>
                          <wps:bodyPr/>
                        </wps:wsp>
                        <wps:wsp>
                          <wps:cNvPr id="411" name="直接连接符 148"/>
                          <wps:cNvCnPr/>
                          <wps:spPr>
                            <a:xfrm flipH="1">
                              <a:off x="6495" y="2507"/>
                              <a:ext cx="861" cy="0"/>
                            </a:xfrm>
                            <a:prstGeom prst="line">
                              <a:avLst/>
                            </a:prstGeom>
                            <a:ln w="6350" cap="flat" cmpd="sng">
                              <a:solidFill>
                                <a:srgbClr val="5B9BD5"/>
                              </a:solidFill>
                              <a:prstDash val="solid"/>
                              <a:miter/>
                            </a:ln>
                          </wps:spPr>
                          <wps:bodyPr/>
                        </wps:wsp>
                        <wps:wsp>
                          <wps:cNvPr id="412" name="直接连接符 149"/>
                          <wps:cNvCnPr/>
                          <wps:spPr>
                            <a:xfrm flipH="1">
                              <a:off x="6804" y="2809"/>
                              <a:ext cx="1138" cy="947"/>
                            </a:xfrm>
                            <a:prstGeom prst="line">
                              <a:avLst/>
                            </a:prstGeom>
                            <a:ln w="6350" cap="flat" cmpd="sng">
                              <a:solidFill>
                                <a:srgbClr val="5B9BD5"/>
                              </a:solidFill>
                              <a:prstDash val="solid"/>
                              <a:miter/>
                            </a:ln>
                          </wps:spPr>
                          <wps:bodyPr/>
                        </wps:wsp>
                        <wps:wsp>
                          <wps:cNvPr id="413" name="直接连接符 150"/>
                          <wps:cNvCnPr/>
                          <wps:spPr>
                            <a:xfrm>
                              <a:off x="8085" y="2774"/>
                              <a:ext cx="1035" cy="1410"/>
                            </a:xfrm>
                            <a:prstGeom prst="line">
                              <a:avLst/>
                            </a:prstGeom>
                            <a:ln w="6350" cap="flat" cmpd="sng">
                              <a:solidFill>
                                <a:srgbClr val="5B9BD5"/>
                              </a:solidFill>
                              <a:prstDash val="solid"/>
                              <a:miter/>
                            </a:ln>
                          </wps:spPr>
                          <wps:bodyPr/>
                        </wps:wsp>
                        <wps:wsp>
                          <wps:cNvPr id="414" name="椭圆 151"/>
                          <wps:cNvSpPr/>
                          <wps:spPr>
                            <a:xfrm>
                              <a:off x="5346" y="3330"/>
                              <a:ext cx="1707" cy="997"/>
                            </a:xfrm>
                            <a:prstGeom prst="ellipse">
                              <a:avLst/>
                            </a:prstGeom>
                            <a:solidFill>
                              <a:srgbClr val="FFFFFF"/>
                            </a:solidFill>
                            <a:ln w="12700" cap="flat" cmpd="sng">
                              <a:solidFill>
                                <a:srgbClr val="5B9BD5"/>
                              </a:solidFill>
                              <a:prstDash val="solid"/>
                              <a:miter/>
                            </a:ln>
                          </wps:spPr>
                          <wps:txbx>
                            <w:txbxContent>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试卷名</w:t>
                                </w:r>
                              </w:p>
                            </w:txbxContent>
                          </wps:txbx>
                          <wps:bodyPr vert="horz" wrap="square" lIns="91440" tIns="45720" rIns="91440" bIns="45720" anchor="ctr">
                            <a:noAutofit/>
                          </wps:bodyPr>
                        </wps:wsp>
                        <wps:wsp>
                          <wps:cNvPr id="415" name="椭圆 152"/>
                          <wps:cNvSpPr/>
                          <wps:spPr>
                            <a:xfrm>
                              <a:off x="6584" y="3976"/>
                              <a:ext cx="2207" cy="1063"/>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所属科目id</w:t>
                                </w:r>
                              </w:p>
                            </w:txbxContent>
                          </wps:txbx>
                          <wps:bodyPr vert="horz" wrap="square" lIns="91440" tIns="45720" rIns="91440" bIns="45720" anchor="ctr">
                            <a:noAutofit/>
                          </wps:bodyPr>
                        </wps:wsp>
                        <wps:wsp>
                          <wps:cNvPr id="416" name="椭圆 153"/>
                          <wps:cNvSpPr/>
                          <wps:spPr>
                            <a:xfrm>
                              <a:off x="8771" y="4034"/>
                              <a:ext cx="1952" cy="1013"/>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ascii="宋体" w:hAnsi="宋体" w:eastAsia="宋体" w:cs="宋体"/>
                                    <w:sz w:val="21"/>
                                    <w:szCs w:val="21"/>
                                    <w:lang w:val="en-US" w:eastAsia="zh-CN"/>
                                  </w:rPr>
                                  <w:t>创建者id</w:t>
                                </w:r>
                              </w:p>
                            </w:txbxContent>
                          </wps:txbx>
                          <wps:bodyPr vert="horz" wrap="square" lIns="91440" tIns="45720" rIns="91440" bIns="45720" anchor="ctr">
                            <a:noAutofit/>
                          </wps:bodyPr>
                        </wps:wsp>
                        <wps:wsp>
                          <wps:cNvPr id="417" name="椭圆 154"/>
                          <wps:cNvSpPr/>
                          <wps:spPr>
                            <a:xfrm>
                              <a:off x="9541" y="3144"/>
                              <a:ext cx="1963" cy="997"/>
                            </a:xfrm>
                            <a:prstGeom prst="ellipse">
                              <a:avLst/>
                            </a:prstGeom>
                            <a:solidFill>
                              <a:srgbClr val="FFFFFF"/>
                            </a:solidFill>
                            <a:ln w="12700" cap="flat" cmpd="sng">
                              <a:solidFill>
                                <a:srgbClr val="5B9BD5"/>
                              </a:solidFill>
                              <a:prstDash val="solid"/>
                              <a:miter/>
                            </a:ln>
                          </wps:spPr>
                          <wps:txbx>
                            <w:txbxContent>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发布状态</w:t>
                                </w:r>
                              </w:p>
                              <w:p>
                                <w:pPr>
                                  <w:jc w:val="center"/>
                                  <w:rPr>
                                    <w:rFonts w:hint="eastAsia" w:eastAsia="宋体"/>
                                    <w:sz w:val="21"/>
                                    <w:szCs w:val="21"/>
                                    <w:lang w:val="en-US" w:eastAsia="zh-CN"/>
                                  </w:rPr>
                                </w:pPr>
                              </w:p>
                            </w:txbxContent>
                          </wps:txbx>
                          <wps:bodyPr vert="horz" wrap="square" lIns="91440" tIns="45720" rIns="91440" bIns="45720" anchor="ctr">
                            <a:noAutofit/>
                          </wps:bodyPr>
                        </wps:wsp>
                      </wpg:grpSp>
                      <wps:wsp>
                        <wps:cNvPr id="418" name="直接连接符 155"/>
                        <wps:cNvCnPr/>
                        <wps:spPr>
                          <a:xfrm>
                            <a:off x="6439" y="229766"/>
                            <a:ext cx="1479" cy="541"/>
                          </a:xfrm>
                          <a:prstGeom prst="line">
                            <a:avLst/>
                          </a:prstGeom>
                          <a:ln w="6350" cap="flat" cmpd="sng">
                            <a:solidFill>
                              <a:srgbClr val="5B9BD5"/>
                            </a:solidFill>
                            <a:prstDash val="solid"/>
                            <a:miter/>
                          </a:ln>
                        </wps:spPr>
                        <wps:bodyPr/>
                      </wps:wsp>
                    </wpg:wgp>
                  </a:graphicData>
                </a:graphic>
              </wp:anchor>
            </w:drawing>
          </mc:Choice>
          <mc:Fallback>
            <w:pict>
              <v:group id="组合 273" o:spid="_x0000_s1026" o:spt="203" style="position:absolute;left:0pt;margin-left:74.2pt;margin-top:0.4pt;height:116.1pt;width:300.05pt;z-index:867495936;mso-width-relative:page;mso-height-relative:page;" coordorigin="3505,229100" coordsize="6354,2658" o:gfxdata="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">
                <o:lock v:ext="edit" aspectratio="f"/>
                <v:group id="组合 143" o:spid="_x0000_s1026" o:spt="203" style="position:absolute;left:3505;top:229100;height:2658;width:6354;" coordorigin="4906,1992" coordsize="7011,3055" o:gfxdata="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UQO6vwAAANwAAAAPAAAAAAAAAAEAIAAAACIAAABkcnMvZG93bnJldi54&#10;bWxQSwECFAAUAAAACACHTuJAMy8FnjsAAAA5AAAAFQAAAAAAAAABACAAAAAOAQAAZHJzL2dyb3Vw&#10;c2hhcGV4bWwueG1sUEsFBgAAAAAGAAYAYAEAAMsDAAAAAA==&#10;">
                  <o:lock v:ext="edit" aspectratio="f"/>
                  <v:rect id="矩形 144" o:spid="_x0000_s1026" o:spt="1" style="position:absolute;left:7372;top:1992;height:764;width:1541;" fillcolor="#FFFFFF" filled="t" stroked="t" coordsize="21600,21600" o:gfxdata="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QZAkvQAA&#10;ANwAAAAPAAAAAAAAAAEAIAAAACIAAABkcnMvZG93bnJldi54bWxQSwECFAAUAAAACACHTuJAMy8F&#10;njsAAAA5AAAAEAAAAAAAAAABACAAAAAMAQAAZHJzL3NoYXBleG1sLnhtbFBLBQYAAAAABgAGAFsB&#10;AAC2AwAAAAA=&#10;">
                    <v:fill on="t" focussize="0,0"/>
                    <v:stroke weight="0.5pt" color="#5B9BD5"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试卷</w:t>
                          </w:r>
                        </w:p>
                      </w:txbxContent>
                    </v:textbox>
                  </v:rect>
                  <v:shape id="椭圆 145" o:spid="_x0000_s1026" o:spt="3" type="#_x0000_t3" style="position:absolute;left:4906;top:2158;height:983;width:1648;v-text-anchor:middle;" fillcolor="#FFFFFF" filled="t" stroked="t" coordsize="21600,21600" o:gfxdata="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mZ99O5AAAA3AAA&#10;AA8AAAAAAAAAAQAgAAAAIgAAAGRycy9kb3ducmV2LnhtbFBLAQIUABQAAAAIAIdO4kAzLwWeOwAA&#10;ADkAAAAQAAAAAAAAAAEAIAAAAAgBAABkcnMvc2hhcGV4bWwueG1sUEsFBgAAAAAGAAYAWwEAALID&#10;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试卷id</w:t>
                          </w:r>
                        </w:p>
                      </w:txbxContent>
                    </v:textbox>
                  </v:shape>
                  <v:shape id="椭圆 146" o:spid="_x0000_s1026" o:spt="3" type="#_x0000_t3" style="position:absolute;left:9738;top:2091;height:966;width:2179;v-text-anchor:middle;" fillcolor="#FFFFFF" filled="t" stroked="t" coordsize="21600,21600" o:gfxdata="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VUki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eastAsia="宋体"/>
                              <w:sz w:val="21"/>
                              <w:szCs w:val="21"/>
                              <w:lang w:val="en-US" w:eastAsia="zh-CN"/>
                            </w:rPr>
                            <w:t>发布时间</w:t>
                          </w:r>
                        </w:p>
                      </w:txbxContent>
                    </v:textbox>
                  </v:shape>
                  <v:line id="直接连接符 147" o:spid="_x0000_s1026" o:spt="20" style="position:absolute;left:8913;top:2474;height:7;width:803;" filled="f" stroked="t" coordsize="21600,21600" o:gfxdata="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seVm7sAAADc&#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直接连接符 148" o:spid="_x0000_s1026" o:spt="20" style="position:absolute;left:6495;top:2507;flip:x;height:0;width:861;" filled="f" stroked="t" coordsize="21600,21600" o:gfxdata="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bdmm/&#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149" o:spid="_x0000_s1026" o:spt="20" style="position:absolute;left:6804;top:2809;flip:x;height:947;width:1138;" filled="f" stroked="t" coordsize="21600,21600" o:gfxdata="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yJ6B6/&#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150" o:spid="_x0000_s1026" o:spt="20" style="position:absolute;left:8085;top:2774;height:1410;width:1035;" filled="f" stroked="t" coordsize="21600,21600" o:gfxdata="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VC+y/&#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shape id="椭圆 151" o:spid="_x0000_s1026" o:spt="3" type="#_x0000_t3" style="position:absolute;left:5346;top:3330;height:997;width:1707;v-text-anchor:middle;" fillcolor="#FFFFFF" filled="t" stroked="t" coordsize="21600,21600" o:gfxdata="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DWsL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试卷名</w:t>
                          </w:r>
                        </w:p>
                      </w:txbxContent>
                    </v:textbox>
                  </v:shape>
                  <v:shape id="椭圆 152" o:spid="_x0000_s1026" o:spt="3" type="#_x0000_t3" style="position:absolute;left:6584;top:3976;height:1063;width:2207;v-text-anchor:middle;" fillcolor="#FFFFFF" filled="t" stroked="t" coordsize="21600,21600" o:gfxdata="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BzpC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所属科目id</w:t>
                          </w:r>
                        </w:p>
                      </w:txbxContent>
                    </v:textbox>
                  </v:shape>
                  <v:shape id="椭圆 153" o:spid="_x0000_s1026" o:spt="3" type="#_x0000_t3" style="position:absolute;left:8771;top:4034;height:1013;width:1952;v-text-anchor:middle;" fillcolor="#FFFFFF" filled="t" stroked="t" coordsize="21600,21600" o:gfxdata="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TUOe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ascii="宋体" w:hAnsi="宋体" w:eastAsia="宋体" w:cs="宋体"/>
                              <w:sz w:val="21"/>
                              <w:szCs w:val="21"/>
                              <w:lang w:val="en-US" w:eastAsia="zh-CN"/>
                            </w:rPr>
                            <w:t>创建者id</w:t>
                          </w:r>
                        </w:p>
                      </w:txbxContent>
                    </v:textbox>
                  </v:shape>
                  <v:shape id="椭圆 154" o:spid="_x0000_s1026" o:spt="3" type="#_x0000_t3" style="position:absolute;left:9541;top:3144;height:997;width:1963;v-text-anchor:middle;" fillcolor="#FFFFFF" filled="t" stroked="t" coordsize="21600,21600" o:gfxdata="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f9Xy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发布状态</w:t>
                          </w:r>
                        </w:p>
                        <w:p>
                          <w:pPr>
                            <w:jc w:val="center"/>
                            <w:rPr>
                              <w:rFonts w:hint="eastAsia" w:eastAsia="宋体"/>
                              <w:sz w:val="21"/>
                              <w:szCs w:val="21"/>
                              <w:lang w:val="en-US" w:eastAsia="zh-CN"/>
                            </w:rPr>
                          </w:pPr>
                        </w:p>
                      </w:txbxContent>
                    </v:textbox>
                  </v:shape>
                </v:group>
                <v:line id="直接连接符 155" o:spid="_x0000_s1026" o:spt="20" style="position:absolute;left:6439;top:229766;height:541;width:1479;" filled="f" stroked="t" coordsize="21600,21600" o:gfxdata="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LGZnbsAAADc&#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group>
            </w:pict>
          </mc:Fallback>
        </mc:AlternateContent>
      </w:r>
    </w:p>
    <w:p>
      <w:pPr>
        <w:spacing w:line="360" w:lineRule="auto"/>
        <w:jc w:val="both"/>
      </w:pPr>
      <w:r>
        <w:rPr>
          <w:sz w:val="24"/>
        </w:rPr>
        <mc:AlternateContent>
          <mc:Choice Requires="wps">
            <w:drawing>
              <wp:anchor distT="0" distB="0" distL="0" distR="0" simplePos="0" relativeHeight="867495936" behindDoc="0" locked="0" layoutInCell="1" allowOverlap="1">
                <wp:simplePos x="0" y="0"/>
                <wp:positionH relativeFrom="column">
                  <wp:posOffset>2454275</wp:posOffset>
                </wp:positionH>
                <wp:positionV relativeFrom="paragraph">
                  <wp:posOffset>57150</wp:posOffset>
                </wp:positionV>
                <wp:extent cx="187960" cy="608330"/>
                <wp:effectExtent l="4445" t="1270" r="17145" b="19050"/>
                <wp:wrapNone/>
                <wp:docPr id="1211" name="直接连接符 295"/>
                <wp:cNvGraphicFramePr/>
                <a:graphic xmlns:a="http://schemas.openxmlformats.org/drawingml/2006/main">
                  <a:graphicData uri="http://schemas.microsoft.com/office/word/2010/wordprocessingShape">
                    <wps:wsp>
                      <wps:cNvCnPr/>
                      <wps:spPr>
                        <a:xfrm flipH="1">
                          <a:off x="0" y="0"/>
                          <a:ext cx="187960" cy="608330"/>
                        </a:xfrm>
                        <a:prstGeom prst="line">
                          <a:avLst/>
                        </a:prstGeom>
                        <a:ln w="6350" cap="flat" cmpd="sng">
                          <a:solidFill>
                            <a:srgbClr val="5B9BD5"/>
                          </a:solidFill>
                          <a:prstDash val="solid"/>
                          <a:miter/>
                        </a:ln>
                      </wps:spPr>
                      <wps:bodyPr/>
                    </wps:wsp>
                  </a:graphicData>
                </a:graphic>
              </wp:anchor>
            </w:drawing>
          </mc:Choice>
          <mc:Fallback>
            <w:pict>
              <v:line id="直接连接符 295" o:spid="_x0000_s1026" o:spt="20" style="position:absolute;left:0pt;flip:x;margin-left:193.25pt;margin-top:4.5pt;height:47.9pt;width:14.8pt;z-index:867495936;mso-width-relative:page;mso-height-relative:page;" filled="f" stroked="t" coordsize="21600,21600" o:gfxdata="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qoMwy2QAAAAkBAAAPAAAAAAAAAAEAIAAAACIAAABkcnMv&#10;ZG93bnJldi54bWxQSwECFAAUAAAACACHTuJAHfyYmckBAABTAwAADgAAAAAAAAABACAAAAAoAQAA&#10;ZHJzL2Uyb0RvYy54bWxQSwUGAAAAAAYABgBZAQAAYwUAAAAA&#10;">
                <v:fill on="f" focussize="0,0"/>
                <v:stroke weight="0.5pt" color="#5B9BD5" joinstyle="miter"/>
                <v:imagedata o:title=""/>
                <o:lock v:ext="edit" aspectratio="f"/>
              </v:line>
            </w:pict>
          </mc:Fallback>
        </mc:AlternateContent>
      </w:r>
    </w:p>
    <w:p>
      <w:pPr>
        <w:autoSpaceDE w:val="0"/>
        <w:autoSpaceDN w:val="0"/>
        <w:adjustRightInd w:val="0"/>
        <w:spacing w:line="360" w:lineRule="auto"/>
        <w:jc w:val="both"/>
        <w:rPr>
          <w:rFonts w:hint="eastAsia"/>
          <w:sz w:val="24"/>
          <w:lang w:val="en-US" w:eastAsia="zh-CN"/>
        </w:rPr>
      </w:pPr>
    </w:p>
    <w:p>
      <w:pPr>
        <w:autoSpaceDE w:val="0"/>
        <w:autoSpaceDN w:val="0"/>
        <w:adjustRightInd w:val="0"/>
        <w:spacing w:line="360" w:lineRule="auto"/>
        <w:jc w:val="both"/>
        <w:rPr>
          <w:rFonts w:hint="eastAsia"/>
          <w:sz w:val="24"/>
          <w:lang w:val="en-US" w:eastAsia="zh-CN"/>
        </w:rPr>
      </w:pPr>
    </w:p>
    <w:p>
      <w:pPr>
        <w:jc w:val="both"/>
        <w:rPr>
          <w:rFonts w:hint="eastAsia"/>
          <w:sz w:val="24"/>
          <w:szCs w:val="24"/>
          <w:lang w:val="en-US" w:eastAsia="zh-CN"/>
        </w:rPr>
      </w:pPr>
    </w:p>
    <w:p>
      <w:pPr>
        <w:jc w:val="both"/>
        <w:rPr>
          <w:sz w:val="21"/>
          <w:szCs w:val="21"/>
        </w:rPr>
      </w:pPr>
      <w:r>
        <w:rPr>
          <w:rFonts w:hint="eastAsia"/>
          <w:lang w:val="en-US" w:eastAsia="zh-CN"/>
        </w:rPr>
        <w:t xml:space="preserve">                       </w:t>
      </w:r>
      <w:r>
        <w:rPr>
          <w:rFonts w:hint="eastAsia"/>
          <w:sz w:val="21"/>
          <w:szCs w:val="21"/>
          <w:lang w:val="en-US" w:eastAsia="zh-CN"/>
        </w:rPr>
        <w:t xml:space="preserve"> </w:t>
      </w:r>
      <w:r>
        <w:rPr>
          <w:sz w:val="21"/>
          <w:szCs w:val="21"/>
        </w:rPr>
        <w:t>图</w:t>
      </w:r>
      <w:r>
        <w:rPr>
          <w:rFonts w:hint="eastAsia"/>
          <w:sz w:val="21"/>
          <w:szCs w:val="21"/>
          <w:lang w:val="en-US" w:eastAsia="zh-CN"/>
        </w:rPr>
        <w:t>5</w:t>
      </w:r>
      <w:r>
        <w:rPr>
          <w:sz w:val="21"/>
          <w:szCs w:val="21"/>
        </w:rPr>
        <w:t>.</w:t>
      </w:r>
      <w:r>
        <w:rPr>
          <w:rFonts w:hint="eastAsia"/>
          <w:sz w:val="21"/>
          <w:szCs w:val="21"/>
          <w:lang w:val="en-US" w:eastAsia="zh-CN"/>
        </w:rPr>
        <w:t>14试卷</w:t>
      </w:r>
      <w:r>
        <w:rPr>
          <w:sz w:val="21"/>
          <w:szCs w:val="21"/>
        </w:rPr>
        <w:t>实体E-R图</w:t>
      </w:r>
    </w:p>
    <w:p>
      <w:pPr>
        <w:spacing w:line="360" w:lineRule="auto"/>
        <w:jc w:val="both"/>
        <w:rPr>
          <w:sz w:val="24"/>
        </w:rPr>
      </w:pPr>
      <w:r>
        <w:rPr>
          <w:rFonts w:hint="eastAsia"/>
          <w:sz w:val="24"/>
          <w:lang w:val="en-US" w:eastAsia="zh-CN"/>
        </w:rPr>
        <w:t xml:space="preserve">    试卷题目</w:t>
      </w:r>
      <w:r>
        <w:rPr>
          <w:rFonts w:hint="eastAsia"/>
          <w:sz w:val="24"/>
          <w:lang w:eastAsia="zh-CN"/>
        </w:rPr>
        <w:t>实体</w:t>
      </w:r>
      <w:r>
        <w:rPr>
          <w:sz w:val="24"/>
        </w:rPr>
        <w:t>如</w:t>
      </w:r>
      <w:r>
        <w:rPr>
          <w:rFonts w:hint="eastAsia"/>
          <w:sz w:val="24"/>
          <w:lang w:val="en-US" w:eastAsia="zh-CN"/>
        </w:rPr>
        <w:t>图5.15</w:t>
      </w:r>
      <w:r>
        <w:rPr>
          <w:sz w:val="24"/>
        </w:rPr>
        <w:t>所示。</w:t>
      </w:r>
    </w:p>
    <w:p>
      <w:pPr>
        <w:spacing w:line="360" w:lineRule="auto"/>
        <w:jc w:val="both"/>
        <w:rPr>
          <w:rFonts w:hint="eastAsia"/>
          <w:sz w:val="24"/>
          <w:lang w:val="en-US" w:eastAsia="zh-CN"/>
        </w:rPr>
      </w:pPr>
      <w:r>
        <w:rPr>
          <w:sz w:val="24"/>
        </w:rPr>
        <mc:AlternateContent>
          <mc:Choice Requires="wpg">
            <w:drawing>
              <wp:anchor distT="0" distB="0" distL="0" distR="0" simplePos="0" relativeHeight="867495936" behindDoc="0" locked="0" layoutInCell="1" allowOverlap="1">
                <wp:simplePos x="0" y="0"/>
                <wp:positionH relativeFrom="column">
                  <wp:posOffset>998220</wp:posOffset>
                </wp:positionH>
                <wp:positionV relativeFrom="paragraph">
                  <wp:posOffset>27940</wp:posOffset>
                </wp:positionV>
                <wp:extent cx="3352800" cy="1467485"/>
                <wp:effectExtent l="6350" t="4445" r="12700" b="13970"/>
                <wp:wrapNone/>
                <wp:docPr id="1212" name="组合 296"/>
                <wp:cNvGraphicFramePr/>
                <a:graphic xmlns:a="http://schemas.openxmlformats.org/drawingml/2006/main">
                  <a:graphicData uri="http://schemas.microsoft.com/office/word/2010/wordprocessingGroup">
                    <wpg:wgp>
                      <wpg:cNvGrpSpPr/>
                      <wpg:grpSpPr>
                        <a:xfrm>
                          <a:off x="0" y="0"/>
                          <a:ext cx="3352800" cy="1467485"/>
                          <a:chOff x="3880" y="188821"/>
                          <a:chExt cx="5519" cy="2588"/>
                        </a:xfrm>
                      </wpg:grpSpPr>
                      <wps:wsp>
                        <wps:cNvPr id="419" name="矩形 156"/>
                        <wps:cNvSpPr/>
                        <wps:spPr>
                          <a:xfrm>
                            <a:off x="5830" y="188821"/>
                            <a:ext cx="1397" cy="646"/>
                          </a:xfrm>
                          <a:prstGeom prst="rect">
                            <a:avLst/>
                          </a:prstGeom>
                          <a:solidFill>
                            <a:srgbClr val="FFFFFF"/>
                          </a:solidFill>
                          <a:ln w="6350" cap="flat" cmpd="sng">
                            <a:solidFill>
                              <a:srgbClr val="5B9BD5"/>
                            </a:solidFill>
                            <a:prstDash val="solid"/>
                            <a:round/>
                          </a:ln>
                        </wps:spPr>
                        <wps:txbx>
                          <w:txbxContent>
                            <w:p>
                              <w:pPr>
                                <w:jc w:val="center"/>
                                <w:rPr>
                                  <w:rFonts w:hint="eastAsia" w:eastAsia="宋体"/>
                                  <w:sz w:val="21"/>
                                  <w:szCs w:val="21"/>
                                  <w:lang w:eastAsia="zh-CN"/>
                                </w:rPr>
                              </w:pPr>
                              <w:r>
                                <w:rPr>
                                  <w:rFonts w:hint="eastAsia"/>
                                  <w:sz w:val="21"/>
                                  <w:szCs w:val="21"/>
                                  <w:lang w:eastAsia="zh-CN"/>
                                </w:rPr>
                                <w:t>试卷题目</w:t>
                              </w:r>
                            </w:p>
                          </w:txbxContent>
                        </wps:txbx>
                        <wps:bodyPr vert="horz" wrap="square" lIns="91440" tIns="45720" rIns="91440" bIns="45720" anchor="t">
                          <a:noAutofit/>
                        </wps:bodyPr>
                      </wps:wsp>
                      <wps:wsp>
                        <wps:cNvPr id="420" name="椭圆 157"/>
                        <wps:cNvSpPr/>
                        <wps:spPr>
                          <a:xfrm>
                            <a:off x="3880" y="189622"/>
                            <a:ext cx="1057" cy="725"/>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ID</w:t>
                              </w:r>
                            </w:p>
                            <w:p>
                              <w:pPr>
                                <w:jc w:val="center"/>
                                <w:rPr>
                                  <w:rFonts w:hint="eastAsia" w:eastAsia="宋体"/>
                                  <w:sz w:val="21"/>
                                  <w:szCs w:val="21"/>
                                  <w:lang w:val="en-US" w:eastAsia="zh-CN"/>
                                </w:rPr>
                              </w:pPr>
                            </w:p>
                          </w:txbxContent>
                        </wps:txbx>
                        <wps:bodyPr vert="horz" wrap="square" lIns="91440" tIns="45720" rIns="91440" bIns="45720" anchor="ctr">
                          <a:noAutofit/>
                        </wps:bodyPr>
                      </wps:wsp>
                      <wps:wsp>
                        <wps:cNvPr id="421" name="直接连接符 158"/>
                        <wps:cNvCnPr/>
                        <wps:spPr>
                          <a:xfrm flipH="1">
                            <a:off x="4822" y="189483"/>
                            <a:ext cx="1058" cy="395"/>
                          </a:xfrm>
                          <a:prstGeom prst="line">
                            <a:avLst/>
                          </a:prstGeom>
                          <a:ln w="6350" cap="flat" cmpd="sng">
                            <a:solidFill>
                              <a:srgbClr val="5B9BD5"/>
                            </a:solidFill>
                            <a:prstDash val="solid"/>
                            <a:miter/>
                          </a:ln>
                        </wps:spPr>
                        <wps:bodyPr/>
                      </wps:wsp>
                      <wps:wsp>
                        <wps:cNvPr id="422" name="直接连接符 159"/>
                        <wps:cNvCnPr/>
                        <wps:spPr>
                          <a:xfrm flipH="1">
                            <a:off x="5256" y="189467"/>
                            <a:ext cx="1273" cy="853"/>
                          </a:xfrm>
                          <a:prstGeom prst="line">
                            <a:avLst/>
                          </a:prstGeom>
                          <a:ln w="6350" cap="flat" cmpd="sng">
                            <a:solidFill>
                              <a:srgbClr val="5B9BD5"/>
                            </a:solidFill>
                            <a:prstDash val="solid"/>
                            <a:miter/>
                          </a:ln>
                        </wps:spPr>
                        <wps:bodyPr/>
                      </wps:wsp>
                      <wps:wsp>
                        <wps:cNvPr id="423" name="直接连接符 160"/>
                        <wps:cNvCnPr/>
                        <wps:spPr>
                          <a:xfrm flipH="1">
                            <a:off x="6291" y="189510"/>
                            <a:ext cx="185" cy="1071"/>
                          </a:xfrm>
                          <a:prstGeom prst="line">
                            <a:avLst/>
                          </a:prstGeom>
                          <a:ln w="6350" cap="flat" cmpd="sng">
                            <a:solidFill>
                              <a:srgbClr val="5B9BD5"/>
                            </a:solidFill>
                            <a:prstDash val="solid"/>
                            <a:miter/>
                          </a:ln>
                        </wps:spPr>
                        <wps:bodyPr/>
                      </wps:wsp>
                      <wps:wsp>
                        <wps:cNvPr id="424" name="直接连接符 161"/>
                        <wps:cNvCnPr/>
                        <wps:spPr>
                          <a:xfrm>
                            <a:off x="6530" y="189467"/>
                            <a:ext cx="1192" cy="1066"/>
                          </a:xfrm>
                          <a:prstGeom prst="line">
                            <a:avLst/>
                          </a:prstGeom>
                          <a:ln w="6350" cap="flat" cmpd="sng">
                            <a:solidFill>
                              <a:srgbClr val="5B9BD5"/>
                            </a:solidFill>
                            <a:prstDash val="solid"/>
                            <a:miter/>
                          </a:ln>
                        </wps:spPr>
                        <wps:bodyPr/>
                      </wps:wsp>
                      <wps:wsp>
                        <wps:cNvPr id="425" name="椭圆 162"/>
                        <wps:cNvSpPr/>
                        <wps:spPr>
                          <a:xfrm>
                            <a:off x="4309" y="190245"/>
                            <a:ext cx="1377" cy="801"/>
                          </a:xfrm>
                          <a:prstGeom prst="ellipse">
                            <a:avLst/>
                          </a:prstGeom>
                          <a:solidFill>
                            <a:srgbClr val="FFFFFF"/>
                          </a:solidFill>
                          <a:ln w="12700" cap="flat" cmpd="sng">
                            <a:solidFill>
                              <a:srgbClr val="5B9BD5"/>
                            </a:solidFill>
                            <a:prstDash val="solid"/>
                            <a:miter/>
                          </a:ln>
                        </wps:spPr>
                        <wps:txbx>
                          <w:txbxContent>
                            <w:p>
                              <w:pPr>
                                <w:jc w:val="center"/>
                                <w:rPr>
                                  <w:rFonts w:hint="eastAsia" w:ascii="宋体" w:hAnsi="宋体" w:eastAsia="宋体" w:cs="宋体"/>
                                  <w:sz w:val="21"/>
                                  <w:szCs w:val="21"/>
                                  <w:lang w:val="en-US" w:eastAsia="zh-CN"/>
                                </w:rPr>
                              </w:pPr>
                              <w:r>
                                <w:rPr>
                                  <w:rFonts w:hint="eastAsia"/>
                                  <w:sz w:val="21"/>
                                  <w:szCs w:val="21"/>
                                  <w:lang w:val="en-US" w:eastAsia="zh-CN"/>
                                </w:rPr>
                                <w:t>试卷id</w:t>
                              </w:r>
                            </w:p>
                          </w:txbxContent>
                        </wps:txbx>
                        <wps:bodyPr vert="horz" wrap="square" lIns="91440" tIns="45720" rIns="91440" bIns="45720" anchor="ctr">
                          <a:noAutofit/>
                        </wps:bodyPr>
                      </wps:wsp>
                      <wps:wsp>
                        <wps:cNvPr id="426" name="椭圆 163"/>
                        <wps:cNvSpPr/>
                        <wps:spPr>
                          <a:xfrm>
                            <a:off x="5617" y="190580"/>
                            <a:ext cx="1842" cy="829"/>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题型</w:t>
                              </w:r>
                            </w:p>
                          </w:txbxContent>
                        </wps:txbx>
                        <wps:bodyPr vert="horz" wrap="square" lIns="91440" tIns="45720" rIns="91440" bIns="45720" anchor="ctr">
                          <a:noAutofit/>
                        </wps:bodyPr>
                      </wps:wsp>
                      <wps:wsp>
                        <wps:cNvPr id="427" name="椭圆 164"/>
                        <wps:cNvSpPr/>
                        <wps:spPr>
                          <a:xfrm>
                            <a:off x="7458" y="190389"/>
                            <a:ext cx="1799" cy="816"/>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创建者id</w:t>
                              </w:r>
                            </w:p>
                          </w:txbxContent>
                        </wps:txbx>
                        <wps:bodyPr vert="horz" wrap="square" lIns="91440" tIns="45720" rIns="91440" bIns="45720" anchor="ctr">
                          <a:noAutofit/>
                        </wps:bodyPr>
                      </wps:wsp>
                      <wps:wsp>
                        <wps:cNvPr id="428" name="椭圆 165"/>
                        <wps:cNvSpPr/>
                        <wps:spPr>
                          <a:xfrm>
                            <a:off x="7855" y="189503"/>
                            <a:ext cx="1544" cy="865"/>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eastAsia="宋体"/>
                                  <w:sz w:val="21"/>
                                  <w:szCs w:val="21"/>
                                  <w:lang w:val="en-US" w:eastAsia="zh-CN"/>
                                </w:rPr>
                                <w:t>题分</w:t>
                              </w:r>
                            </w:p>
                          </w:txbxContent>
                        </wps:txbx>
                        <wps:bodyPr vert="horz" wrap="square" lIns="91440" tIns="45720" rIns="91440" bIns="45720" anchor="ctr">
                          <a:noAutofit/>
                        </wps:bodyPr>
                      </wps:wsp>
                      <wps:wsp>
                        <wps:cNvPr id="429" name="直接连接符 166"/>
                        <wps:cNvCnPr/>
                        <wps:spPr>
                          <a:xfrm>
                            <a:off x="7110" y="189483"/>
                            <a:ext cx="769" cy="275"/>
                          </a:xfrm>
                          <a:prstGeom prst="line">
                            <a:avLst/>
                          </a:prstGeom>
                          <a:ln w="6350" cap="flat" cmpd="sng">
                            <a:solidFill>
                              <a:srgbClr val="5B9BD5"/>
                            </a:solidFill>
                            <a:prstDash val="solid"/>
                            <a:miter/>
                          </a:ln>
                        </wps:spPr>
                        <wps:bodyPr/>
                      </wps:wsp>
                    </wpg:wgp>
                  </a:graphicData>
                </a:graphic>
              </wp:anchor>
            </w:drawing>
          </mc:Choice>
          <mc:Fallback>
            <w:pict>
              <v:group id="组合 296" o:spid="_x0000_s1026" o:spt="203" style="position:absolute;left:0pt;margin-left:78.6pt;margin-top:2.2pt;height:115.55pt;width:264pt;z-index:867495936;mso-width-relative:page;mso-height-relative:page;" coordorigin="3880,188821" coordsize="5519,2588" o:gfxdata="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">
                <o:lock v:ext="edit" aspectratio="f"/>
                <v:rect id="矩形 156" o:spid="_x0000_s1026" o:spt="1" style="position:absolute;left:5830;top:188821;height:646;width:1397;" fillcolor="#FFFFFF" filled="t" stroked="t" coordsize="21600,21600" o:gfxdata="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SzcQvQAA&#10;ANwAAAAPAAAAAAAAAAEAIAAAACIAAABkcnMvZG93bnJldi54bWxQSwECFAAUAAAACACHTuJAMy8F&#10;njsAAAA5AAAAEAAAAAAAAAABACAAAAAMAQAAZHJzL3NoYXBleG1sLnhtbFBLBQYAAAAABgAGAFsB&#10;AAC2AwAAAAA=&#10;">
                  <v:fill on="t" focussize="0,0"/>
                  <v:stroke weight="0.5pt" color="#5B9BD5"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试卷题目</w:t>
                        </w:r>
                      </w:p>
                    </w:txbxContent>
                  </v:textbox>
                </v:rect>
                <v:shape id="椭圆 157" o:spid="_x0000_s1026" o:spt="3" type="#_x0000_t3" style="position:absolute;left:3880;top:189622;height:725;width:1057;v-text-anchor:middle;" fillcolor="#FFFFFF" filled="t" stroked="t" coordsize="21600,21600" o:gfxdata="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Wqe1ugAAANwA&#10;AAAPAAAAAAAAAAEAIAAAACIAAABkcnMvZG93bnJldi54bWxQSwECFAAUAAAACACHTuJAMy8FnjsA&#10;AAA5AAAAEAAAAAAAAAABACAAAAAJAQAAZHJzL3NoYXBleG1sLnhtbFBLBQYAAAAABgAGAFsBAACz&#10;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ID</w:t>
                        </w:r>
                      </w:p>
                      <w:p>
                        <w:pPr>
                          <w:jc w:val="center"/>
                          <w:rPr>
                            <w:rFonts w:hint="eastAsia" w:eastAsia="宋体"/>
                            <w:sz w:val="21"/>
                            <w:szCs w:val="21"/>
                            <w:lang w:val="en-US" w:eastAsia="zh-CN"/>
                          </w:rPr>
                        </w:pPr>
                      </w:p>
                    </w:txbxContent>
                  </v:textbox>
                </v:shape>
                <v:line id="直接连接符 158" o:spid="_x0000_s1026" o:spt="20" style="position:absolute;left:4822;top:189483;flip:x;height:395;width:1058;" filled="f" stroked="t" coordsize="21600,21600" o:gfxdata="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3vNS/&#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159" o:spid="_x0000_s1026" o:spt="20" style="position:absolute;left:5256;top:189467;flip:x;height:853;width:1273;" filled="f" stroked="t" coordsize="21600,21600" o:gfxdata="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lIqO/&#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160" o:spid="_x0000_s1026" o:spt="20" style="position:absolute;left:6291;top:189510;flip:x;height:1071;width:185;" filled="f" stroked="t" coordsize="21600,21600" o:gfxdata="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2phzi/&#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161" o:spid="_x0000_s1026" o:spt="20" style="position:absolute;left:6530;top:189467;height:1066;width:1192;" filled="f" stroked="t" coordsize="21600,21600" o:gfxdata="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5BZJb4A&#10;AADc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shape id="椭圆 162" o:spid="_x0000_s1026" o:spt="3" type="#_x0000_t3" style="position:absolute;left:4309;top:190245;height:801;width:1377;v-text-anchor:middle;" fillcolor="#FFFFFF" filled="t" stroked="t" coordsize="21600,21600" o:gfxdata="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tBC2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ascii="宋体" w:hAnsi="宋体" w:eastAsia="宋体" w:cs="宋体"/>
                            <w:sz w:val="21"/>
                            <w:szCs w:val="21"/>
                            <w:lang w:val="en-US" w:eastAsia="zh-CN"/>
                          </w:rPr>
                        </w:pPr>
                        <w:r>
                          <w:rPr>
                            <w:rFonts w:hint="eastAsia"/>
                            <w:sz w:val="21"/>
                            <w:szCs w:val="21"/>
                            <w:lang w:val="en-US" w:eastAsia="zh-CN"/>
                          </w:rPr>
                          <w:t>试卷id</w:t>
                        </w:r>
                      </w:p>
                    </w:txbxContent>
                  </v:textbox>
                </v:shape>
                <v:shape id="椭圆 163" o:spid="_x0000_s1026" o:spt="3" type="#_x0000_t3" style="position:absolute;left:5617;top:190580;height:829;width:1842;v-text-anchor:middle;" fillcolor="#FFFFFF" filled="t" stroked="t" coordsize="21600,21600" o:gfxdata="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5pa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题型</w:t>
                        </w:r>
                      </w:p>
                    </w:txbxContent>
                  </v:textbox>
                </v:shape>
                <v:shape id="椭圆 164" o:spid="_x0000_s1026" o:spt="3" type="#_x0000_t3" style="position:absolute;left:7458;top:190389;height:816;width:1799;v-text-anchor:middle;" fillcolor="#FFFFFF" filled="t" stroked="t" coordsize="21600,21600" o:gfxdata="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zP8G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创建者id</w:t>
                        </w:r>
                      </w:p>
                    </w:txbxContent>
                  </v:textbox>
                </v:shape>
                <v:shape id="椭圆 165" o:spid="_x0000_s1026" o:spt="3" type="#_x0000_t3" style="position:absolute;left:7855;top:189503;height:865;width:1544;v-text-anchor:middle;" fillcolor="#FFFFFF" filled="t" stroked="t" coordsize="21600,21600" o:gfxdata="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LKuzugAAANwA&#10;AAAPAAAAAAAAAAEAIAAAACIAAABkcnMvZG93bnJldi54bWxQSwECFAAUAAAACACHTuJAMy8FnjsA&#10;AAA5AAAAEAAAAAAAAAABACAAAAAJAQAAZHJzL3NoYXBleG1sLnhtbFBLBQYAAAAABgAGAFsBAACz&#10;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eastAsia="宋体"/>
                            <w:sz w:val="21"/>
                            <w:szCs w:val="21"/>
                            <w:lang w:val="en-US" w:eastAsia="zh-CN"/>
                          </w:rPr>
                          <w:t>题分</w:t>
                        </w:r>
                      </w:p>
                    </w:txbxContent>
                  </v:textbox>
                </v:shape>
                <v:line id="直接连接符 166" o:spid="_x0000_s1026" o:spt="20" style="position:absolute;left:7110;top:189483;height:275;width:769;" filled="f" stroked="t" coordsize="21600,21600" o:gfxdata="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R9ru/&#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group>
            </w:pict>
          </mc:Fallback>
        </mc:AlternateContent>
      </w:r>
      <w:r>
        <w:rPr>
          <w:rFonts w:hint="eastAsia"/>
          <w:sz w:val="24"/>
          <w:lang w:val="en-US" w:eastAsia="zh-CN"/>
        </w:rPr>
        <w:t xml:space="preserve">             </w:t>
      </w:r>
    </w:p>
    <w:p>
      <w:pPr>
        <w:spacing w:line="360" w:lineRule="auto"/>
        <w:jc w:val="both"/>
        <w:rPr>
          <w:rFonts w:hint="eastAsia"/>
          <w:sz w:val="24"/>
          <w:lang w:val="en-US" w:eastAsia="zh-CN"/>
        </w:rPr>
      </w:pPr>
    </w:p>
    <w:p>
      <w:pPr>
        <w:spacing w:line="360" w:lineRule="auto"/>
        <w:jc w:val="both"/>
        <w:rPr>
          <w:rFonts w:hint="eastAsia"/>
          <w:sz w:val="24"/>
          <w:lang w:val="en-US" w:eastAsia="zh-CN"/>
        </w:rPr>
      </w:pPr>
    </w:p>
    <w:p>
      <w:pPr>
        <w:spacing w:line="360" w:lineRule="auto"/>
        <w:jc w:val="both"/>
        <w:rPr>
          <w:rFonts w:hint="eastAsia"/>
          <w:sz w:val="24"/>
          <w:lang w:val="en-US" w:eastAsia="zh-CN"/>
        </w:rPr>
      </w:pPr>
    </w:p>
    <w:p>
      <w:pPr>
        <w:spacing w:line="360" w:lineRule="auto"/>
        <w:jc w:val="both"/>
        <w:rPr>
          <w:rFonts w:hint="eastAsia"/>
          <w:lang w:val="en-US" w:eastAsia="zh-CN"/>
        </w:rPr>
      </w:pPr>
      <w:r>
        <w:rPr>
          <w:rFonts w:hint="eastAsia"/>
          <w:lang w:val="en-US" w:eastAsia="zh-CN"/>
        </w:rPr>
        <w:t xml:space="preserve">                           </w:t>
      </w:r>
    </w:p>
    <w:p>
      <w:pPr>
        <w:spacing w:line="360" w:lineRule="auto"/>
        <w:jc w:val="both"/>
        <w:rPr>
          <w:rFonts w:hint="eastAsia"/>
          <w:sz w:val="24"/>
          <w:lang w:val="en-US" w:eastAsia="zh-CN"/>
        </w:rPr>
      </w:pPr>
      <w:r>
        <w:rPr>
          <w:rFonts w:hint="eastAsia"/>
          <w:lang w:val="en-US" w:eastAsia="zh-CN"/>
        </w:rPr>
        <w:t xml:space="preserve">                       </w:t>
      </w:r>
      <w:r>
        <w:rPr>
          <w:rFonts w:hint="eastAsia"/>
          <w:sz w:val="21"/>
          <w:szCs w:val="21"/>
          <w:lang w:val="en-US" w:eastAsia="zh-CN"/>
        </w:rPr>
        <w:t xml:space="preserve"> </w:t>
      </w:r>
      <w:r>
        <w:rPr>
          <w:sz w:val="21"/>
          <w:szCs w:val="21"/>
        </w:rPr>
        <w:t>图</w:t>
      </w:r>
      <w:r>
        <w:rPr>
          <w:rFonts w:hint="eastAsia"/>
          <w:sz w:val="21"/>
          <w:szCs w:val="21"/>
          <w:lang w:val="en-US" w:eastAsia="zh-CN"/>
        </w:rPr>
        <w:t>5</w:t>
      </w:r>
      <w:r>
        <w:rPr>
          <w:sz w:val="21"/>
          <w:szCs w:val="21"/>
        </w:rPr>
        <w:t>.</w:t>
      </w:r>
      <w:r>
        <w:rPr>
          <w:rFonts w:hint="eastAsia"/>
          <w:sz w:val="21"/>
          <w:szCs w:val="21"/>
          <w:lang w:val="en-US" w:eastAsia="zh-CN"/>
        </w:rPr>
        <w:t>15</w:t>
      </w:r>
      <w:r>
        <w:rPr>
          <w:rFonts w:hint="eastAsia"/>
          <w:sz w:val="21"/>
          <w:szCs w:val="21"/>
          <w:lang w:eastAsia="zh-CN"/>
        </w:rPr>
        <w:t>试卷题目</w:t>
      </w:r>
      <w:r>
        <w:rPr>
          <w:sz w:val="21"/>
          <w:szCs w:val="21"/>
        </w:rPr>
        <w:t>实体E-R图</w:t>
      </w:r>
    </w:p>
    <w:p>
      <w:pPr>
        <w:spacing w:line="360" w:lineRule="auto"/>
        <w:jc w:val="both"/>
        <w:rPr>
          <w:sz w:val="24"/>
        </w:rPr>
      </w:pPr>
      <w:r>
        <w:rPr>
          <w:rFonts w:hint="eastAsia"/>
          <w:sz w:val="24"/>
          <w:lang w:val="en-US" w:eastAsia="zh-CN"/>
        </w:rPr>
        <w:t xml:space="preserve">   试卷结果</w:t>
      </w:r>
      <w:r>
        <w:rPr>
          <w:rFonts w:hint="eastAsia"/>
          <w:sz w:val="24"/>
          <w:lang w:eastAsia="zh-CN"/>
        </w:rPr>
        <w:t>实体</w:t>
      </w:r>
      <w:r>
        <w:rPr>
          <w:sz w:val="24"/>
        </w:rPr>
        <w:t>如</w:t>
      </w:r>
      <w:r>
        <w:rPr>
          <w:rFonts w:hint="eastAsia"/>
          <w:sz w:val="24"/>
          <w:lang w:val="en-US" w:eastAsia="zh-CN"/>
        </w:rPr>
        <w:t>图5.16</w:t>
      </w:r>
      <w:r>
        <w:rPr>
          <w:sz w:val="24"/>
        </w:rPr>
        <w:t>所示。</w:t>
      </w:r>
    </w:p>
    <w:p>
      <w:pPr>
        <w:spacing w:line="360" w:lineRule="auto"/>
        <w:jc w:val="both"/>
        <w:rPr>
          <w:rFonts w:hint="eastAsia"/>
          <w:sz w:val="24"/>
          <w:lang w:val="en-US" w:eastAsia="zh-CN"/>
        </w:rPr>
      </w:pPr>
      <w:r>
        <w:rPr>
          <w:sz w:val="24"/>
        </w:rPr>
        <mc:AlternateContent>
          <mc:Choice Requires="wpg">
            <w:drawing>
              <wp:anchor distT="0" distB="0" distL="0" distR="0" simplePos="0" relativeHeight="867495936" behindDoc="0" locked="0" layoutInCell="1" allowOverlap="1">
                <wp:simplePos x="0" y="0"/>
                <wp:positionH relativeFrom="column">
                  <wp:posOffset>1007745</wp:posOffset>
                </wp:positionH>
                <wp:positionV relativeFrom="paragraph">
                  <wp:posOffset>27940</wp:posOffset>
                </wp:positionV>
                <wp:extent cx="3352800" cy="1467485"/>
                <wp:effectExtent l="6350" t="4445" r="12700" b="13970"/>
                <wp:wrapNone/>
                <wp:docPr id="1224" name="组合 308"/>
                <wp:cNvGraphicFramePr/>
                <a:graphic xmlns:a="http://schemas.openxmlformats.org/drawingml/2006/main">
                  <a:graphicData uri="http://schemas.microsoft.com/office/word/2010/wordprocessingGroup">
                    <wpg:wgp>
                      <wpg:cNvGrpSpPr/>
                      <wpg:grpSpPr>
                        <a:xfrm>
                          <a:off x="0" y="0"/>
                          <a:ext cx="3352800" cy="1467485"/>
                          <a:chOff x="3880" y="188821"/>
                          <a:chExt cx="5519" cy="2588"/>
                        </a:xfrm>
                      </wpg:grpSpPr>
                      <wps:wsp>
                        <wps:cNvPr id="430" name="矩形 167"/>
                        <wps:cNvSpPr/>
                        <wps:spPr>
                          <a:xfrm>
                            <a:off x="5830" y="188821"/>
                            <a:ext cx="1397" cy="646"/>
                          </a:xfrm>
                          <a:prstGeom prst="rect">
                            <a:avLst/>
                          </a:prstGeom>
                          <a:solidFill>
                            <a:srgbClr val="FFFFFF"/>
                          </a:solidFill>
                          <a:ln w="6350" cap="flat" cmpd="sng">
                            <a:solidFill>
                              <a:srgbClr val="5B9BD5"/>
                            </a:solidFill>
                            <a:prstDash val="solid"/>
                            <a:round/>
                          </a:ln>
                        </wps:spPr>
                        <wps:txbx>
                          <w:txbxContent>
                            <w:p>
                              <w:pPr>
                                <w:jc w:val="center"/>
                                <w:rPr>
                                  <w:rFonts w:hint="eastAsia" w:eastAsia="宋体"/>
                                  <w:sz w:val="21"/>
                                  <w:szCs w:val="21"/>
                                  <w:lang w:eastAsia="zh-CN"/>
                                </w:rPr>
                              </w:pPr>
                              <w:r>
                                <w:rPr>
                                  <w:rFonts w:hint="eastAsia"/>
                                  <w:sz w:val="21"/>
                                  <w:szCs w:val="21"/>
                                  <w:lang w:eastAsia="zh-CN"/>
                                </w:rPr>
                                <w:t>试卷结果</w:t>
                              </w:r>
                            </w:p>
                          </w:txbxContent>
                        </wps:txbx>
                        <wps:bodyPr vert="horz" wrap="square" lIns="91440" tIns="45720" rIns="91440" bIns="45720" anchor="t">
                          <a:noAutofit/>
                        </wps:bodyPr>
                      </wps:wsp>
                      <wps:wsp>
                        <wps:cNvPr id="431" name="椭圆 168"/>
                        <wps:cNvSpPr/>
                        <wps:spPr>
                          <a:xfrm>
                            <a:off x="3880" y="189622"/>
                            <a:ext cx="1057" cy="725"/>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ID</w:t>
                              </w:r>
                            </w:p>
                            <w:p>
                              <w:pPr>
                                <w:jc w:val="center"/>
                                <w:rPr>
                                  <w:rFonts w:hint="eastAsia" w:eastAsia="宋体"/>
                                  <w:sz w:val="21"/>
                                  <w:szCs w:val="21"/>
                                  <w:lang w:val="en-US" w:eastAsia="zh-CN"/>
                                </w:rPr>
                              </w:pPr>
                            </w:p>
                          </w:txbxContent>
                        </wps:txbx>
                        <wps:bodyPr vert="horz" wrap="square" lIns="91440" tIns="45720" rIns="91440" bIns="45720" anchor="ctr">
                          <a:noAutofit/>
                        </wps:bodyPr>
                      </wps:wsp>
                      <wps:wsp>
                        <wps:cNvPr id="432" name="直接连接符 169"/>
                        <wps:cNvCnPr/>
                        <wps:spPr>
                          <a:xfrm flipH="1">
                            <a:off x="4822" y="189483"/>
                            <a:ext cx="1058" cy="395"/>
                          </a:xfrm>
                          <a:prstGeom prst="line">
                            <a:avLst/>
                          </a:prstGeom>
                          <a:ln w="6350" cap="flat" cmpd="sng">
                            <a:solidFill>
                              <a:srgbClr val="5B9BD5"/>
                            </a:solidFill>
                            <a:prstDash val="solid"/>
                            <a:miter/>
                          </a:ln>
                        </wps:spPr>
                        <wps:bodyPr/>
                      </wps:wsp>
                      <wps:wsp>
                        <wps:cNvPr id="433" name="直接连接符 170"/>
                        <wps:cNvCnPr/>
                        <wps:spPr>
                          <a:xfrm flipH="1">
                            <a:off x="5256" y="189467"/>
                            <a:ext cx="1273" cy="853"/>
                          </a:xfrm>
                          <a:prstGeom prst="line">
                            <a:avLst/>
                          </a:prstGeom>
                          <a:ln w="6350" cap="flat" cmpd="sng">
                            <a:solidFill>
                              <a:srgbClr val="5B9BD5"/>
                            </a:solidFill>
                            <a:prstDash val="solid"/>
                            <a:miter/>
                          </a:ln>
                        </wps:spPr>
                        <wps:bodyPr/>
                      </wps:wsp>
                      <wps:wsp>
                        <wps:cNvPr id="434" name="直接连接符 171"/>
                        <wps:cNvCnPr/>
                        <wps:spPr>
                          <a:xfrm flipH="1">
                            <a:off x="6291" y="189543"/>
                            <a:ext cx="159" cy="1037"/>
                          </a:xfrm>
                          <a:prstGeom prst="line">
                            <a:avLst/>
                          </a:prstGeom>
                          <a:ln w="6350" cap="flat" cmpd="sng">
                            <a:solidFill>
                              <a:srgbClr val="5B9BD5"/>
                            </a:solidFill>
                            <a:prstDash val="solid"/>
                            <a:miter/>
                          </a:ln>
                        </wps:spPr>
                        <wps:bodyPr/>
                      </wps:wsp>
                      <wps:wsp>
                        <wps:cNvPr id="435" name="直接连接符 172"/>
                        <wps:cNvCnPr/>
                        <wps:spPr>
                          <a:xfrm>
                            <a:off x="6530" y="189467"/>
                            <a:ext cx="1192" cy="1066"/>
                          </a:xfrm>
                          <a:prstGeom prst="line">
                            <a:avLst/>
                          </a:prstGeom>
                          <a:ln w="6350" cap="flat" cmpd="sng">
                            <a:solidFill>
                              <a:srgbClr val="5B9BD5"/>
                            </a:solidFill>
                            <a:prstDash val="solid"/>
                            <a:miter/>
                          </a:ln>
                        </wps:spPr>
                        <wps:bodyPr/>
                      </wps:wsp>
                      <wps:wsp>
                        <wps:cNvPr id="436" name="椭圆 173"/>
                        <wps:cNvSpPr/>
                        <wps:spPr>
                          <a:xfrm>
                            <a:off x="4309" y="190245"/>
                            <a:ext cx="1377" cy="801"/>
                          </a:xfrm>
                          <a:prstGeom prst="ellipse">
                            <a:avLst/>
                          </a:prstGeom>
                          <a:solidFill>
                            <a:srgbClr val="FFFFFF"/>
                          </a:solidFill>
                          <a:ln w="12700" cap="flat" cmpd="sng">
                            <a:solidFill>
                              <a:srgbClr val="5B9BD5"/>
                            </a:solidFill>
                            <a:prstDash val="solid"/>
                            <a:miter/>
                          </a:ln>
                        </wps:spPr>
                        <wps:txbx>
                          <w:txbxContent>
                            <w:p>
                              <w:pPr>
                                <w:jc w:val="center"/>
                                <w:rPr>
                                  <w:rFonts w:hint="eastAsia" w:ascii="宋体" w:hAnsi="宋体" w:eastAsia="宋体" w:cs="宋体"/>
                                  <w:sz w:val="21"/>
                                  <w:szCs w:val="21"/>
                                  <w:lang w:val="en-US" w:eastAsia="zh-CN"/>
                                </w:rPr>
                              </w:pPr>
                              <w:r>
                                <w:rPr>
                                  <w:rFonts w:hint="eastAsia"/>
                                  <w:sz w:val="21"/>
                                  <w:szCs w:val="21"/>
                                  <w:lang w:val="en-US" w:eastAsia="zh-CN"/>
                                </w:rPr>
                                <w:t>试卷id</w:t>
                              </w:r>
                            </w:p>
                          </w:txbxContent>
                        </wps:txbx>
                        <wps:bodyPr vert="horz" wrap="square" lIns="91440" tIns="45720" rIns="91440" bIns="45720" anchor="ctr">
                          <a:noAutofit/>
                        </wps:bodyPr>
                      </wps:wsp>
                      <wps:wsp>
                        <wps:cNvPr id="437" name="椭圆 174"/>
                        <wps:cNvSpPr/>
                        <wps:spPr>
                          <a:xfrm>
                            <a:off x="5617" y="190580"/>
                            <a:ext cx="1842" cy="829"/>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学生id</w:t>
                              </w:r>
                            </w:p>
                          </w:txbxContent>
                        </wps:txbx>
                        <wps:bodyPr vert="horz" wrap="square" lIns="91440" tIns="45720" rIns="91440" bIns="45720" anchor="ctr">
                          <a:noAutofit/>
                        </wps:bodyPr>
                      </wps:wsp>
                      <wps:wsp>
                        <wps:cNvPr id="438" name="椭圆 175"/>
                        <wps:cNvSpPr/>
                        <wps:spPr>
                          <a:xfrm>
                            <a:off x="7458" y="190389"/>
                            <a:ext cx="1829" cy="783"/>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eastAsia="宋体"/>
                                  <w:sz w:val="21"/>
                                  <w:szCs w:val="21"/>
                                  <w:lang w:val="en-US" w:eastAsia="zh-CN"/>
                                </w:rPr>
                                <w:t>完成时间</w:t>
                              </w:r>
                            </w:p>
                          </w:txbxContent>
                        </wps:txbx>
                        <wps:bodyPr vert="horz" wrap="square" lIns="91440" tIns="45720" rIns="91440" bIns="45720" anchor="ctr">
                          <a:noAutofit/>
                        </wps:bodyPr>
                      </wps:wsp>
                      <wps:wsp>
                        <wps:cNvPr id="439" name="椭圆 176"/>
                        <wps:cNvSpPr/>
                        <wps:spPr>
                          <a:xfrm>
                            <a:off x="7855" y="189503"/>
                            <a:ext cx="1544" cy="865"/>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eastAsia="宋体"/>
                                  <w:sz w:val="21"/>
                                  <w:szCs w:val="21"/>
                                  <w:lang w:val="en-US" w:eastAsia="zh-CN"/>
                                </w:rPr>
                                <w:t>总分</w:t>
                              </w:r>
                            </w:p>
                          </w:txbxContent>
                        </wps:txbx>
                        <wps:bodyPr vert="horz" wrap="square" lIns="91440" tIns="45720" rIns="91440" bIns="45720" anchor="ctr">
                          <a:noAutofit/>
                        </wps:bodyPr>
                      </wps:wsp>
                      <wps:wsp>
                        <wps:cNvPr id="440" name="直接连接符 177"/>
                        <wps:cNvCnPr/>
                        <wps:spPr>
                          <a:xfrm>
                            <a:off x="7041" y="189469"/>
                            <a:ext cx="838" cy="289"/>
                          </a:xfrm>
                          <a:prstGeom prst="line">
                            <a:avLst/>
                          </a:prstGeom>
                          <a:ln w="6350" cap="flat" cmpd="sng">
                            <a:solidFill>
                              <a:srgbClr val="5B9BD5"/>
                            </a:solidFill>
                            <a:prstDash val="solid"/>
                            <a:miter/>
                          </a:ln>
                        </wps:spPr>
                        <wps:bodyPr/>
                      </wps:wsp>
                    </wpg:wgp>
                  </a:graphicData>
                </a:graphic>
              </wp:anchor>
            </w:drawing>
          </mc:Choice>
          <mc:Fallback>
            <w:pict>
              <v:group id="组合 308" o:spid="_x0000_s1026" o:spt="203" style="position:absolute;left:0pt;margin-left:79.35pt;margin-top:2.2pt;height:115.55pt;width:264pt;z-index:867495936;mso-width-relative:page;mso-height-relative:page;" coordorigin="3880,188821" coordsize="5519,2588" o:gfxdata="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">
                <o:lock v:ext="edit" aspectratio="f"/>
                <v:rect id="矩形 167" o:spid="_x0000_s1026" o:spt="1" style="position:absolute;left:5830;top:188821;height:646;width:1397;" fillcolor="#FFFFFF" filled="t" stroked="t" coordsize="21600,21600" o:gfxdata="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bEwu25AAAA3AAA&#10;AA8AAAAAAAAAAQAgAAAAIgAAAGRycy9kb3ducmV2LnhtbFBLAQIUABQAAAAIAIdO4kAzLwWeOwAA&#10;ADkAAAAQAAAAAAAAAAEAIAAAAAgBAABkcnMvc2hhcGV4bWwueG1sUEsFBgAAAAAGAAYAWwEAALID&#10;AAAAAA==&#10;">
                  <v:fill on="t" focussize="0,0"/>
                  <v:stroke weight="0.5pt" color="#5B9BD5"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试卷结果</w:t>
                        </w:r>
                      </w:p>
                    </w:txbxContent>
                  </v:textbox>
                </v:rect>
                <v:shape id="椭圆 168" o:spid="_x0000_s1026" o:spt="3" type="#_x0000_t3" style="position:absolute;left:3880;top:189622;height:725;width:1057;v-text-anchor:middle;" fillcolor="#FFFFFF" filled="t" stroked="t" coordsize="21600,21600" o:gfxdata="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PlPO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ID</w:t>
                        </w:r>
                      </w:p>
                      <w:p>
                        <w:pPr>
                          <w:jc w:val="center"/>
                          <w:rPr>
                            <w:rFonts w:hint="eastAsia" w:eastAsia="宋体"/>
                            <w:sz w:val="21"/>
                            <w:szCs w:val="21"/>
                            <w:lang w:val="en-US" w:eastAsia="zh-CN"/>
                          </w:rPr>
                        </w:pPr>
                      </w:p>
                    </w:txbxContent>
                  </v:textbox>
                </v:shape>
                <v:line id="直接连接符 169" o:spid="_x0000_s1026" o:spt="20" style="position:absolute;left:4822;top:189483;flip:x;height:395;width:1058;" filled="f" stroked="t" coordsize="21600,21600" o:gfxdata="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8tH6/&#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170" o:spid="_x0000_s1026" o:spt="20" style="position:absolute;left:5256;top:189467;flip:x;height:853;width:1273;" filled="f" stroked="t" coordsize="21600,21600" o:gfxdata="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wEeW/&#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171" o:spid="_x0000_s1026" o:spt="20" style="position:absolute;left:6291;top:189543;flip:x;height:1037;width:159;" filled="f" stroked="t" coordsize="21600,21600" o:gfxdata="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ZiZG/&#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172" o:spid="_x0000_s1026" o:spt="20" style="position:absolute;left:6530;top:189467;height:1066;width:1192;" filled="f" stroked="t" coordsize="21600,21600" o:gfxdata="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QVqY74A&#10;AADc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shape id="椭圆 173" o:spid="_x0000_s1026" o:spt="3" type="#_x0000_t3" style="position:absolute;left:4309;top:190245;height:801;width:1377;v-text-anchor:middle;" fillcolor="#FFFFFF" filled="t" stroked="t" coordsize="21600,21600" o:gfxdata="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mDIe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ascii="宋体" w:hAnsi="宋体" w:eastAsia="宋体" w:cs="宋体"/>
                            <w:sz w:val="21"/>
                            <w:szCs w:val="21"/>
                            <w:lang w:val="en-US" w:eastAsia="zh-CN"/>
                          </w:rPr>
                        </w:pPr>
                        <w:r>
                          <w:rPr>
                            <w:rFonts w:hint="eastAsia"/>
                            <w:sz w:val="21"/>
                            <w:szCs w:val="21"/>
                            <w:lang w:val="en-US" w:eastAsia="zh-CN"/>
                          </w:rPr>
                          <w:t>试卷id</w:t>
                        </w:r>
                      </w:p>
                    </w:txbxContent>
                  </v:textbox>
                </v:shape>
                <v:shape id="椭圆 174" o:spid="_x0000_s1026" o:spt="3" type="#_x0000_t3" style="position:absolute;left:5617;top:190580;height:829;width:1842;v-text-anchor:middle;" fillcolor="#FFFFFF" filled="t" stroked="t" coordsize="21600,21600" o:gfxdata="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aqkc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学生id</w:t>
                        </w:r>
                      </w:p>
                    </w:txbxContent>
                  </v:textbox>
                </v:shape>
                <v:shape id="椭圆 175" o:spid="_x0000_s1026" o:spt="3" type="#_x0000_t3" style="position:absolute;left:7458;top:190389;height:783;width:1829;v-text-anchor:middle;" fillcolor="#FFFFFF" filled="t" stroked="t" coordsize="21600,21600" o:gfxdata="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U9brsAAADc&#10;AAAADwAAAAAAAAABACAAAAAiAAAAZHJzL2Rvd25yZXYueG1sUEsBAhQAFAAAAAgAh07iQDMvBZ47&#10;AAAAOQAAABAAAAAAAAAAAQAgAAAACgEAAGRycy9zaGFwZXhtbC54bWxQSwUGAAAAAAYABgBbAQAA&#10;tAM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eastAsia="宋体"/>
                            <w:sz w:val="21"/>
                            <w:szCs w:val="21"/>
                            <w:lang w:val="en-US" w:eastAsia="zh-CN"/>
                          </w:rPr>
                          <w:t>完成时间</w:t>
                        </w:r>
                      </w:p>
                    </w:txbxContent>
                  </v:textbox>
                </v:shape>
                <v:shape id="椭圆 176" o:spid="_x0000_s1026" o:spt="3" type="#_x0000_t3" style="position:absolute;left:7855;top:189503;height:865;width:1544;v-text-anchor:middle;" fillcolor="#FFFFFF" filled="t" stroked="t" coordsize="21600,21600" o:gfxdata="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Y9b4A&#10;AADcAAAADwAAAAAAAAABACAAAAAiAAAAZHJzL2Rvd25yZXYueG1sUEsBAhQAFAAAAAgAh07iQDMv&#10;BZ47AAAAOQAAABAAAAAAAAAAAQAgAAAADQEAAGRycy9zaGFwZXhtbC54bWxQSwUGAAAAAAYABgBb&#10;AQAAtwM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eastAsia="宋体"/>
                            <w:sz w:val="21"/>
                            <w:szCs w:val="21"/>
                            <w:lang w:val="en-US" w:eastAsia="zh-CN"/>
                          </w:rPr>
                          <w:t>总分</w:t>
                        </w:r>
                      </w:p>
                    </w:txbxContent>
                  </v:textbox>
                </v:shape>
                <v:line id="直接连接符 177" o:spid="_x0000_s1026" o:spt="20" style="position:absolute;left:7041;top:189469;height:289;width:838;" filled="f" stroked="t" coordsize="21600,21600" o:gfxdata="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0uoa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group>
            </w:pict>
          </mc:Fallback>
        </mc:AlternateContent>
      </w:r>
      <w:r>
        <w:rPr>
          <w:rFonts w:hint="eastAsia"/>
          <w:sz w:val="24"/>
          <w:lang w:val="en-US" w:eastAsia="zh-CN"/>
        </w:rPr>
        <w:t xml:space="preserve">             </w:t>
      </w:r>
    </w:p>
    <w:p>
      <w:pPr>
        <w:spacing w:line="360" w:lineRule="auto"/>
        <w:jc w:val="both"/>
        <w:rPr>
          <w:rFonts w:hint="eastAsia"/>
          <w:sz w:val="24"/>
          <w:lang w:val="en-US" w:eastAsia="zh-CN"/>
        </w:rPr>
      </w:pPr>
    </w:p>
    <w:p>
      <w:pPr>
        <w:spacing w:line="360" w:lineRule="auto"/>
        <w:jc w:val="both"/>
        <w:rPr>
          <w:rFonts w:hint="eastAsia"/>
          <w:sz w:val="24"/>
          <w:lang w:val="en-US" w:eastAsia="zh-CN"/>
        </w:rPr>
      </w:pPr>
    </w:p>
    <w:p>
      <w:pPr>
        <w:spacing w:line="360" w:lineRule="auto"/>
        <w:jc w:val="both"/>
        <w:rPr>
          <w:rFonts w:hint="eastAsia"/>
          <w:sz w:val="24"/>
          <w:lang w:val="en-US" w:eastAsia="zh-CN"/>
        </w:rPr>
      </w:pPr>
    </w:p>
    <w:p>
      <w:pPr>
        <w:spacing w:line="360" w:lineRule="auto"/>
        <w:jc w:val="both"/>
        <w:rPr>
          <w:rFonts w:hint="eastAsia"/>
          <w:lang w:val="en-US" w:eastAsia="zh-CN"/>
        </w:rPr>
      </w:pPr>
      <w:r>
        <w:rPr>
          <w:rFonts w:hint="eastAsia"/>
          <w:lang w:val="en-US" w:eastAsia="zh-CN"/>
        </w:rPr>
        <w:t xml:space="preserve">                           </w:t>
      </w:r>
    </w:p>
    <w:p>
      <w:pPr>
        <w:spacing w:line="360" w:lineRule="auto"/>
        <w:jc w:val="both"/>
      </w:pPr>
      <w:r>
        <w:rPr>
          <w:rFonts w:hint="eastAsia"/>
          <w:lang w:val="en-US" w:eastAsia="zh-CN"/>
        </w:rPr>
        <w:t xml:space="preserve">                        </w:t>
      </w:r>
      <w:r>
        <w:t>图</w:t>
      </w:r>
      <w:r>
        <w:rPr>
          <w:rFonts w:hint="eastAsia"/>
          <w:lang w:val="en-US" w:eastAsia="zh-CN"/>
        </w:rPr>
        <w:t>5</w:t>
      </w:r>
      <w:r>
        <w:t>.</w:t>
      </w:r>
      <w:r>
        <w:rPr>
          <w:rFonts w:hint="eastAsia"/>
          <w:lang w:val="en-US" w:eastAsia="zh-CN"/>
        </w:rPr>
        <w:t>16</w:t>
      </w:r>
      <w:r>
        <w:rPr>
          <w:rFonts w:hint="eastAsia"/>
          <w:lang w:eastAsia="zh-CN"/>
        </w:rPr>
        <w:t>试卷结果</w:t>
      </w:r>
      <w:r>
        <w:t>实体E-R图</w:t>
      </w:r>
    </w:p>
    <w:p>
      <w:pPr>
        <w:spacing w:line="360" w:lineRule="auto"/>
        <w:jc w:val="both"/>
        <w:rPr>
          <w:rFonts w:hint="eastAsia"/>
          <w:sz w:val="24"/>
          <w:lang w:val="en-US" w:eastAsia="zh-CN"/>
        </w:rPr>
      </w:pPr>
      <w:r>
        <w:rPr>
          <w:rFonts w:hint="eastAsia"/>
          <w:sz w:val="24"/>
          <w:lang w:val="en-US" w:eastAsia="zh-CN"/>
        </w:rPr>
        <w:t xml:space="preserve">    </w:t>
      </w:r>
    </w:p>
    <w:p>
      <w:pPr>
        <w:spacing w:line="360" w:lineRule="auto"/>
        <w:jc w:val="both"/>
        <w:rPr>
          <w:sz w:val="24"/>
        </w:rPr>
      </w:pPr>
      <w:r>
        <w:rPr>
          <w:rFonts w:hint="eastAsia"/>
          <w:sz w:val="24"/>
          <w:lang w:val="en-US" w:eastAsia="zh-CN"/>
        </w:rPr>
        <w:t xml:space="preserve">  学生所做试卷</w:t>
      </w:r>
      <w:r>
        <w:rPr>
          <w:rFonts w:hint="eastAsia"/>
          <w:sz w:val="24"/>
          <w:lang w:eastAsia="zh-CN"/>
        </w:rPr>
        <w:t>题目实体</w:t>
      </w:r>
      <w:r>
        <w:rPr>
          <w:sz w:val="24"/>
        </w:rPr>
        <w:t>如</w:t>
      </w:r>
      <w:r>
        <w:rPr>
          <w:rFonts w:hint="eastAsia"/>
          <w:sz w:val="24"/>
          <w:lang w:val="en-US" w:eastAsia="zh-CN"/>
        </w:rPr>
        <w:t>图5.17</w:t>
      </w:r>
      <w:r>
        <w:rPr>
          <w:sz w:val="24"/>
        </w:rPr>
        <w:t>所示。</w:t>
      </w:r>
    </w:p>
    <w:p>
      <w:pPr>
        <w:spacing w:line="360" w:lineRule="auto"/>
        <w:jc w:val="both"/>
        <w:rPr>
          <w:rFonts w:hint="eastAsia"/>
          <w:sz w:val="24"/>
          <w:lang w:val="en-US" w:eastAsia="zh-CN"/>
        </w:rPr>
      </w:pPr>
      <w:r>
        <w:rPr>
          <w:sz w:val="21"/>
        </w:rPr>
        <mc:AlternateContent>
          <mc:Choice Requires="wpg">
            <w:drawing>
              <wp:anchor distT="0" distB="0" distL="0" distR="0" simplePos="0" relativeHeight="867495936" behindDoc="0" locked="0" layoutInCell="1" allowOverlap="1">
                <wp:simplePos x="0" y="0"/>
                <wp:positionH relativeFrom="column">
                  <wp:posOffset>1242060</wp:posOffset>
                </wp:positionH>
                <wp:positionV relativeFrom="paragraph">
                  <wp:posOffset>20320</wp:posOffset>
                </wp:positionV>
                <wp:extent cx="2997200" cy="1431290"/>
                <wp:effectExtent l="6350" t="4445" r="6350" b="12065"/>
                <wp:wrapNone/>
                <wp:docPr id="1236" name="组合 320"/>
                <wp:cNvGraphicFramePr/>
                <a:graphic xmlns:a="http://schemas.openxmlformats.org/drawingml/2006/main">
                  <a:graphicData uri="http://schemas.microsoft.com/office/word/2010/wordprocessingGroup">
                    <wpg:wgp>
                      <wpg:cNvGrpSpPr/>
                      <wpg:grpSpPr>
                        <a:xfrm>
                          <a:off x="0" y="0"/>
                          <a:ext cx="2997297" cy="1431290"/>
                          <a:chOff x="4725" y="247808"/>
                          <a:chExt cx="5318" cy="2575"/>
                        </a:xfrm>
                      </wpg:grpSpPr>
                      <wps:wsp>
                        <wps:cNvPr id="441" name="直接连接符 178"/>
                        <wps:cNvCnPr/>
                        <wps:spPr>
                          <a:xfrm>
                            <a:off x="7175" y="248481"/>
                            <a:ext cx="685" cy="994"/>
                          </a:xfrm>
                          <a:prstGeom prst="line">
                            <a:avLst/>
                          </a:prstGeom>
                          <a:ln w="6350" cap="flat" cmpd="sng">
                            <a:solidFill>
                              <a:srgbClr val="5B9BD5"/>
                            </a:solidFill>
                            <a:prstDash val="solid"/>
                            <a:miter/>
                          </a:ln>
                        </wps:spPr>
                        <wps:bodyPr/>
                      </wps:wsp>
                      <wpg:grpSp>
                        <wpg:cNvPr id="442" name="组合 179"/>
                        <wpg:cNvGrpSpPr/>
                        <wpg:grpSpPr>
                          <a:xfrm>
                            <a:off x="4725" y="247808"/>
                            <a:ext cx="5318" cy="2575"/>
                            <a:chOff x="4740" y="247763"/>
                            <a:chExt cx="5318" cy="2575"/>
                          </a:xfrm>
                        </wpg:grpSpPr>
                        <wpg:grpSp>
                          <wpg:cNvPr id="443" name="组合 180"/>
                          <wpg:cNvGrpSpPr/>
                          <wpg:grpSpPr>
                            <a:xfrm>
                              <a:off x="4740" y="247763"/>
                              <a:ext cx="4680" cy="2575"/>
                              <a:chOff x="4860" y="218001"/>
                              <a:chExt cx="4680" cy="2575"/>
                            </a:xfrm>
                          </wpg:grpSpPr>
                          <wpg:grpSp>
                            <wpg:cNvPr id="444" name="组合 181"/>
                            <wpg:cNvGrpSpPr/>
                            <wpg:grpSpPr>
                              <a:xfrm>
                                <a:off x="4860" y="218001"/>
                                <a:ext cx="3959" cy="2575"/>
                                <a:chOff x="5544" y="1954"/>
                                <a:chExt cx="4369" cy="2959"/>
                              </a:xfrm>
                            </wpg:grpSpPr>
                            <wps:wsp>
                              <wps:cNvPr id="445" name="矩形 182"/>
                              <wps:cNvSpPr/>
                              <wps:spPr>
                                <a:xfrm>
                                  <a:off x="7072" y="1954"/>
                                  <a:ext cx="2841" cy="684"/>
                                </a:xfrm>
                                <a:prstGeom prst="rect">
                                  <a:avLst/>
                                </a:prstGeom>
                                <a:solidFill>
                                  <a:srgbClr val="FFFFFF"/>
                                </a:solidFill>
                                <a:ln w="6350" cap="flat" cmpd="sng">
                                  <a:solidFill>
                                    <a:srgbClr val="5B9BD5"/>
                                  </a:solidFill>
                                  <a:prstDash val="solid"/>
                                  <a:round/>
                                </a:ln>
                              </wps:spPr>
                              <wps:txbx>
                                <w:txbxContent>
                                  <w:p>
                                    <w:pPr>
                                      <w:jc w:val="center"/>
                                      <w:rPr>
                                        <w:rFonts w:hint="eastAsia" w:eastAsia="宋体"/>
                                        <w:sz w:val="21"/>
                                        <w:szCs w:val="21"/>
                                        <w:lang w:eastAsia="zh-CN"/>
                                      </w:rPr>
                                    </w:pPr>
                                    <w:r>
                                      <w:rPr>
                                        <w:rFonts w:hint="eastAsia"/>
                                        <w:sz w:val="24"/>
                                        <w:lang w:val="en-US" w:eastAsia="zh-CN"/>
                                      </w:rPr>
                                      <w:t>学生所做试卷</w:t>
                                    </w:r>
                                    <w:r>
                                      <w:rPr>
                                        <w:rFonts w:hint="eastAsia"/>
                                        <w:sz w:val="24"/>
                                        <w:lang w:eastAsia="zh-CN"/>
                                      </w:rPr>
                                      <w:t>题目</w:t>
                                    </w:r>
                                  </w:p>
                                </w:txbxContent>
                              </wps:txbx>
                              <wps:bodyPr vert="horz" wrap="square" lIns="91440" tIns="45720" rIns="91440" bIns="45720" anchor="t">
                                <a:noAutofit/>
                              </wps:bodyPr>
                            </wps:wsp>
                            <wps:wsp>
                              <wps:cNvPr id="446" name="椭圆 183"/>
                              <wps:cNvSpPr/>
                              <wps:spPr>
                                <a:xfrm>
                                  <a:off x="5717" y="3735"/>
                                  <a:ext cx="2478" cy="1178"/>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试卷结果ID</w:t>
                                    </w:r>
                                  </w:p>
                                </w:txbxContent>
                              </wps:txbx>
                              <wps:bodyPr vert="horz" wrap="square" lIns="91440" tIns="45720" rIns="91440" bIns="45720" anchor="ctr">
                                <a:noAutofit/>
                              </wps:bodyPr>
                            </wps:wsp>
                            <wps:wsp>
                              <wps:cNvPr id="447" name="直接连接符 184"/>
                              <wps:cNvCnPr/>
                              <wps:spPr>
                                <a:xfrm flipH="1">
                                  <a:off x="7164" y="2753"/>
                                  <a:ext cx="979" cy="468"/>
                                </a:xfrm>
                                <a:prstGeom prst="line">
                                  <a:avLst/>
                                </a:prstGeom>
                                <a:ln w="6350" cap="flat" cmpd="sng">
                                  <a:solidFill>
                                    <a:srgbClr val="5B9BD5"/>
                                  </a:solidFill>
                                  <a:prstDash val="solid"/>
                                  <a:miter/>
                                </a:ln>
                              </wps:spPr>
                              <wps:bodyPr/>
                            </wps:wsp>
                            <wps:wsp>
                              <wps:cNvPr id="448" name="椭圆 185"/>
                              <wps:cNvSpPr/>
                              <wps:spPr>
                                <a:xfrm>
                                  <a:off x="5544" y="2780"/>
                                  <a:ext cx="1620" cy="882"/>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id</w:t>
                                    </w:r>
                                  </w:p>
                                </w:txbxContent>
                              </wps:txbx>
                              <wps:bodyPr vert="horz" wrap="square" lIns="91440" tIns="45720" rIns="91440" bIns="45720" anchor="ctr">
                                <a:noAutofit/>
                              </wps:bodyPr>
                            </wps:wsp>
                          </wpg:grpSp>
                          <wps:wsp>
                            <wps:cNvPr id="449" name="椭圆 186"/>
                            <wps:cNvSpPr/>
                            <wps:spPr>
                              <a:xfrm>
                                <a:off x="7393" y="219687"/>
                                <a:ext cx="2147" cy="876"/>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题目id</w:t>
                                  </w:r>
                                </w:p>
                              </w:txbxContent>
                            </wps:txbx>
                            <wps:bodyPr vert="horz" wrap="square" lIns="91440" tIns="45720" rIns="91440" bIns="45720" anchor="ctr">
                              <a:noAutofit/>
                            </wps:bodyPr>
                          </wps:wsp>
                        </wpg:grpSp>
                        <wps:wsp>
                          <wps:cNvPr id="450" name="椭圆 187"/>
                          <wps:cNvSpPr/>
                          <wps:spPr>
                            <a:xfrm>
                              <a:off x="8197" y="248542"/>
                              <a:ext cx="1861" cy="876"/>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eastAsia="宋体"/>
                                    <w:sz w:val="21"/>
                                    <w:szCs w:val="21"/>
                                    <w:lang w:val="en-US" w:eastAsia="zh-CN"/>
                                  </w:rPr>
                                  <w:t>学生答案</w:t>
                                </w:r>
                              </w:p>
                            </w:txbxContent>
                          </wps:txbx>
                          <wps:bodyPr vert="horz" wrap="square" lIns="91440" tIns="45720" rIns="91440" bIns="45720" anchor="ctr">
                            <a:noAutofit/>
                          </wps:bodyPr>
                        </wps:wsp>
                        <wps:wsp>
                          <wps:cNvPr id="451" name="直接连接符 188"/>
                          <wps:cNvCnPr/>
                          <wps:spPr>
                            <a:xfrm flipH="1">
                              <a:off x="6526" y="248400"/>
                              <a:ext cx="631" cy="1074"/>
                            </a:xfrm>
                            <a:prstGeom prst="line">
                              <a:avLst/>
                            </a:prstGeom>
                            <a:ln w="6350" cap="flat" cmpd="sng">
                              <a:solidFill>
                                <a:srgbClr val="5B9BD5"/>
                              </a:solidFill>
                              <a:prstDash val="solid"/>
                              <a:miter/>
                            </a:ln>
                          </wps:spPr>
                          <wps:bodyPr/>
                        </wps:wsp>
                        <wps:wsp>
                          <wps:cNvPr id="452" name="直接连接符 189"/>
                          <wps:cNvCnPr/>
                          <wps:spPr>
                            <a:xfrm>
                              <a:off x="7174" y="248418"/>
                              <a:ext cx="1151" cy="336"/>
                            </a:xfrm>
                            <a:prstGeom prst="line">
                              <a:avLst/>
                            </a:prstGeom>
                            <a:ln w="6350" cap="flat" cmpd="sng">
                              <a:solidFill>
                                <a:srgbClr val="5B9BD5"/>
                              </a:solidFill>
                              <a:prstDash val="solid"/>
                              <a:miter/>
                            </a:ln>
                          </wps:spPr>
                          <wps:bodyPr/>
                        </wps:wsp>
                      </wpg:grpSp>
                    </wpg:wgp>
                  </a:graphicData>
                </a:graphic>
              </wp:anchor>
            </w:drawing>
          </mc:Choice>
          <mc:Fallback>
            <w:pict>
              <v:group id="组合 320" o:spid="_x0000_s1026" o:spt="203" style="position:absolute;left:0pt;margin-left:97.8pt;margin-top:1.6pt;height:112.7pt;width:236pt;z-index:867495936;mso-width-relative:page;mso-height-relative:page;" coordorigin="4725,247808" coordsize="5318,2575" o:gfxdata="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">
                <o:lock v:ext="edit" aspectratio="f"/>
                <v:line id="直接连接符 178" o:spid="_x0000_s1026" o:spt="20" style="position:absolute;left:7175;top:248481;height:994;width:685;" filled="f" stroked="t" coordsize="21600,21600" o:gfxdata="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jgfHb4A&#10;AADc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group id="组合 179" o:spid="_x0000_s1026" o:spt="203" style="position:absolute;left:4725;top:247808;height:2575;width:5318;" coordorigin="4740,247763" coordsize="5318,2575" o:gfxdata="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kAvHm+AAAA3AAAAA8AAAAAAAAAAQAgAAAAIgAAAGRycy9kb3ducmV2Lnht&#10;bFBLAQIUABQAAAAIAIdO4kAzLwWeOwAAADkAAAAVAAAAAAAAAAEAIAAAAA0BAABkcnMvZ3JvdXBz&#10;aGFwZXhtbC54bWxQSwUGAAAAAAYABgBgAQAAygMAAAAA&#10;">
                  <o:lock v:ext="edit" aspectratio="f"/>
                  <v:group id="组合 180" o:spid="_x0000_s1026" o:spt="203" style="position:absolute;left:4740;top:247763;height:2575;width:4680;" coordorigin="4860,218001" coordsize="4680,2575" o:gfxdata="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ZMGeK+AAAA3AAAAA8AAAAAAAAAAQAgAAAAIgAAAGRycy9kb3ducmV2Lnht&#10;bFBLAQIUABQAAAAIAIdO4kAzLwWeOwAAADkAAAAVAAAAAAAAAAEAIAAAAA0BAABkcnMvZ3JvdXBz&#10;aGFwZXhtbC54bWxQSwUGAAAAAAYABgBgAQAAygMAAAAA&#10;">
                    <o:lock v:ext="edit" aspectratio="f"/>
                    <v:group id="组合 181" o:spid="_x0000_s1026" o:spt="203" style="position:absolute;left:4860;top:218001;height:2575;width:3959;" coordorigin="5544,1954" coordsize="4369,2959" o:gfxdata="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mlgZa+AAAA3AAAAA8AAAAAAAAAAQAgAAAAIgAAAGRycy9kb3ducmV2Lnht&#10;bFBLAQIUABQAAAAIAIdO4kAzLwWeOwAAADkAAAAVAAAAAAAAAAEAIAAAAA0BAABkcnMvZ3JvdXBz&#10;aGFwZXhtbC54bWxQSwUGAAAAAAYABgBgAQAAygMAAAAA&#10;">
                      <o:lock v:ext="edit" aspectratio="f"/>
                      <v:rect id="矩形 182" o:spid="_x0000_s1026" o:spt="1" style="position:absolute;left:7072;top:1954;height:684;width:2841;" fillcolor="#FFFFFF" filled="t" stroked="t" coordsize="21600,21600" o:gfxdata="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rUSCL4A&#10;AADcAAAADwAAAAAAAAABACAAAAAiAAAAZHJzL2Rvd25yZXYueG1sUEsBAhQAFAAAAAgAh07iQDMv&#10;BZ47AAAAOQAAABAAAAAAAAAAAQAgAAAADQEAAGRycy9zaGFwZXhtbC54bWxQSwUGAAAAAAYABgBb&#10;AQAAtwMAAAAA&#10;">
                        <v:fill on="t" focussize="0,0"/>
                        <v:stroke weight="0.5pt" color="#5B9BD5" joinstyle="round"/>
                        <v:imagedata o:title=""/>
                        <o:lock v:ext="edit" aspectratio="f"/>
                        <v:textbox>
                          <w:txbxContent>
                            <w:p>
                              <w:pPr>
                                <w:jc w:val="center"/>
                                <w:rPr>
                                  <w:rFonts w:hint="eastAsia" w:eastAsia="宋体"/>
                                  <w:sz w:val="21"/>
                                  <w:szCs w:val="21"/>
                                  <w:lang w:eastAsia="zh-CN"/>
                                </w:rPr>
                              </w:pPr>
                              <w:r>
                                <w:rPr>
                                  <w:rFonts w:hint="eastAsia"/>
                                  <w:sz w:val="24"/>
                                  <w:lang w:val="en-US" w:eastAsia="zh-CN"/>
                                </w:rPr>
                                <w:t>学生所做试卷</w:t>
                              </w:r>
                              <w:r>
                                <w:rPr>
                                  <w:rFonts w:hint="eastAsia"/>
                                  <w:sz w:val="24"/>
                                  <w:lang w:eastAsia="zh-CN"/>
                                </w:rPr>
                                <w:t>题目</w:t>
                              </w:r>
                            </w:p>
                          </w:txbxContent>
                        </v:textbox>
                      </v:rect>
                      <v:shape id="椭圆 183" o:spid="_x0000_s1026" o:spt="3" type="#_x0000_t3" style="position:absolute;left:5717;top:3735;height:1178;width:2478;v-text-anchor:middle;" fillcolor="#FFFFFF" filled="t" stroked="t" coordsize="21600,21600" o:gfxdata="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SB/+rsAAADc&#10;AAAADwAAAAAAAAABACAAAAAiAAAAZHJzL2Rvd25yZXYueG1sUEsBAhQAFAAAAAgAh07iQDMvBZ47&#10;AAAAOQAAABAAAAAAAAAAAQAgAAAACgEAAGRycy9zaGFwZXhtbC54bWxQSwUGAAAAAAYABgBbAQAA&#10;tAM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试卷结果ID</w:t>
                              </w:r>
                            </w:p>
                          </w:txbxContent>
                        </v:textbox>
                      </v:shape>
                      <v:line id="直接连接符 184" o:spid="_x0000_s1026" o:spt="20" style="position:absolute;left:7164;top:2753;flip:x;height:468;width:979;" filled="f" stroked="t" coordsize="21600,21600" o:gfxdata="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9NZJu/&#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shape id="椭圆 185" o:spid="_x0000_s1026" o:spt="3" type="#_x0000_t3" style="position:absolute;left:5544;top:2780;height:882;width:1620;v-text-anchor:middle;" fillcolor="#FFFFFF" filled="t" stroked="t" coordsize="21600,21600" o:gfxdata="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zThO5AAAA3AAA&#10;AA8AAAAAAAAAAQAgAAAAIgAAAGRycy9kb3ducmV2LnhtbFBLAQIUABQAAAAIAIdO4kAzLwWeOwAA&#10;ADkAAAAQAAAAAAAAAAEAIAAAAAgBAABkcnMvc2hhcGV4bWwueG1sUEsFBgAAAAAGAAYAWwEAALID&#10;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id</w:t>
                              </w:r>
                            </w:p>
                          </w:txbxContent>
                        </v:textbox>
                      </v:shape>
                    </v:group>
                    <v:shape id="椭圆 186" o:spid="_x0000_s1026" o:spt="3" type="#_x0000_t3" style="position:absolute;left:7393;top:219687;height:876;width:2147;v-text-anchor:middle;" fillcolor="#FFFFFF" filled="t" stroked="t" coordsize="21600,21600" o:gfxdata="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v+uI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题目id</w:t>
                            </w:r>
                          </w:p>
                        </w:txbxContent>
                      </v:textbox>
                    </v:shape>
                  </v:group>
                  <v:shape id="椭圆 187" o:spid="_x0000_s1026" o:spt="3" type="#_x0000_t3" style="position:absolute;left:8197;top:248542;height:876;width:1861;v-text-anchor:middle;" fillcolor="#FFFFFF" filled="t" stroked="t" coordsize="21600,21600" o:gfxdata="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FzUyLsAAADc&#10;AAAADwAAAAAAAAABACAAAAAiAAAAZHJzL2Rvd25yZXYueG1sUEsBAhQAFAAAAAgAh07iQDMvBZ47&#10;AAAAOQAAABAAAAAAAAAAAQAgAAAACgEAAGRycy9zaGFwZXhtbC54bWxQSwUGAAAAAAYABgBbAQAA&#10;tAM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eastAsia="宋体"/>
                              <w:sz w:val="21"/>
                              <w:szCs w:val="21"/>
                              <w:lang w:val="en-US" w:eastAsia="zh-CN"/>
                            </w:rPr>
                            <w:t>学生答案</w:t>
                          </w:r>
                        </w:p>
                      </w:txbxContent>
                    </v:textbox>
                  </v:shape>
                  <v:line id="直接连接符 188" o:spid="_x0000_s1026" o:spt="20" style="position:absolute;left:6526;top:248400;flip:x;height:1074;width:631;" filled="f" stroked="t" coordsize="21600,21600" o:gfxdata="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xz6m/&#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189" o:spid="_x0000_s1026" o:spt="20" style="position:absolute;left:7174;top:248418;height:336;width:1151;" filled="f" stroked="t" coordsize="21600,21600" o:gfxdata="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zMXt74A&#10;AADc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group>
              </v:group>
            </w:pict>
          </mc:Fallback>
        </mc:AlternateContent>
      </w:r>
      <w:r>
        <w:rPr>
          <w:rFonts w:hint="eastAsia"/>
          <w:sz w:val="24"/>
          <w:lang w:val="en-US" w:eastAsia="zh-CN"/>
        </w:rPr>
        <w:t xml:space="preserve">             </w:t>
      </w:r>
    </w:p>
    <w:p>
      <w:pPr>
        <w:spacing w:line="360" w:lineRule="auto"/>
        <w:jc w:val="both"/>
        <w:rPr>
          <w:rFonts w:hint="eastAsia"/>
          <w:sz w:val="24"/>
          <w:lang w:val="en-US" w:eastAsia="zh-CN"/>
        </w:rPr>
      </w:pPr>
    </w:p>
    <w:p>
      <w:pPr>
        <w:spacing w:line="360" w:lineRule="auto"/>
        <w:jc w:val="both"/>
        <w:rPr>
          <w:rFonts w:hint="eastAsia"/>
          <w:sz w:val="24"/>
          <w:lang w:val="en-US" w:eastAsia="zh-CN"/>
        </w:rPr>
      </w:pPr>
    </w:p>
    <w:p>
      <w:pPr>
        <w:spacing w:line="360" w:lineRule="auto"/>
        <w:jc w:val="both"/>
        <w:rPr>
          <w:rFonts w:hint="eastAsia"/>
          <w:sz w:val="24"/>
          <w:lang w:val="en-US" w:eastAsia="zh-CN"/>
        </w:rPr>
      </w:pPr>
    </w:p>
    <w:p/>
    <w:p>
      <w:pPr>
        <w:spacing w:line="360" w:lineRule="auto"/>
        <w:jc w:val="both"/>
      </w:pPr>
      <w:r>
        <w:rPr>
          <w:rFonts w:hint="eastAsia"/>
          <w:lang w:val="en-US" w:eastAsia="zh-CN"/>
        </w:rPr>
        <w:t xml:space="preserve">                  </w:t>
      </w:r>
      <w:r>
        <w:rPr>
          <w:rFonts w:hint="eastAsia"/>
          <w:sz w:val="21"/>
          <w:szCs w:val="21"/>
          <w:lang w:val="en-US" w:eastAsia="zh-CN"/>
        </w:rPr>
        <w:t xml:space="preserve"> </w:t>
      </w:r>
      <w:r>
        <w:rPr>
          <w:sz w:val="21"/>
          <w:szCs w:val="21"/>
        </w:rPr>
        <w:t>图</w:t>
      </w:r>
      <w:r>
        <w:rPr>
          <w:rFonts w:hint="eastAsia"/>
          <w:sz w:val="21"/>
          <w:szCs w:val="21"/>
          <w:lang w:val="en-US" w:eastAsia="zh-CN"/>
        </w:rPr>
        <w:t>5.17学生所做试卷</w:t>
      </w:r>
      <w:r>
        <w:rPr>
          <w:rFonts w:hint="eastAsia"/>
          <w:sz w:val="21"/>
          <w:szCs w:val="21"/>
          <w:lang w:eastAsia="zh-CN"/>
        </w:rPr>
        <w:t>题目</w:t>
      </w:r>
      <w:r>
        <w:rPr>
          <w:sz w:val="21"/>
          <w:szCs w:val="21"/>
        </w:rPr>
        <w:t>实体E-R图</w:t>
      </w:r>
    </w:p>
    <w:p>
      <w:pPr>
        <w:spacing w:line="360" w:lineRule="auto"/>
        <w:jc w:val="both"/>
        <w:rPr>
          <w:sz w:val="24"/>
        </w:rPr>
      </w:pPr>
      <w:r>
        <w:rPr>
          <w:rFonts w:hint="eastAsia"/>
          <w:lang w:val="en-US" w:eastAsia="zh-CN"/>
        </w:rPr>
        <w:t xml:space="preserve">   </w:t>
      </w:r>
      <w:r>
        <w:rPr>
          <w:rFonts w:hint="eastAsia"/>
          <w:sz w:val="24"/>
          <w:lang w:val="en-US" w:eastAsia="zh-CN"/>
        </w:rPr>
        <w:t>学生在线提问</w:t>
      </w:r>
      <w:r>
        <w:rPr>
          <w:rFonts w:hint="eastAsia"/>
          <w:sz w:val="24"/>
          <w:lang w:eastAsia="zh-CN"/>
        </w:rPr>
        <w:t>实体</w:t>
      </w:r>
      <w:r>
        <w:rPr>
          <w:sz w:val="24"/>
        </w:rPr>
        <w:t>如</w:t>
      </w:r>
      <w:r>
        <w:rPr>
          <w:rFonts w:hint="eastAsia"/>
          <w:sz w:val="24"/>
          <w:lang w:val="en-US" w:eastAsia="zh-CN"/>
        </w:rPr>
        <w:t>图5.18</w:t>
      </w:r>
      <w:r>
        <w:rPr>
          <w:sz w:val="24"/>
        </w:rPr>
        <w:t>所示。</w:t>
      </w:r>
    </w:p>
    <w:p>
      <w:pPr>
        <w:spacing w:line="360" w:lineRule="auto"/>
        <w:jc w:val="both"/>
        <w:rPr>
          <w:rFonts w:hint="eastAsia"/>
          <w:sz w:val="24"/>
          <w:lang w:val="en-US" w:eastAsia="zh-CN"/>
        </w:rPr>
      </w:pPr>
      <w:r>
        <w:rPr>
          <w:sz w:val="24"/>
        </w:rPr>
        <mc:AlternateContent>
          <mc:Choice Requires="wpg">
            <w:drawing>
              <wp:anchor distT="0" distB="0" distL="0" distR="0" simplePos="0" relativeHeight="867495936" behindDoc="0" locked="0" layoutInCell="1" allowOverlap="1">
                <wp:simplePos x="0" y="0"/>
                <wp:positionH relativeFrom="column">
                  <wp:posOffset>1121410</wp:posOffset>
                </wp:positionH>
                <wp:positionV relativeFrom="paragraph">
                  <wp:posOffset>224790</wp:posOffset>
                </wp:positionV>
                <wp:extent cx="3208655" cy="1499235"/>
                <wp:effectExtent l="6350" t="6350" r="23495" b="18415"/>
                <wp:wrapNone/>
                <wp:docPr id="1249" name="组合 359"/>
                <wp:cNvGraphicFramePr/>
                <a:graphic xmlns:a="http://schemas.openxmlformats.org/drawingml/2006/main">
                  <a:graphicData uri="http://schemas.microsoft.com/office/word/2010/wordprocessingGroup">
                    <wpg:wgp>
                      <wpg:cNvGrpSpPr/>
                      <wpg:grpSpPr>
                        <a:xfrm>
                          <a:off x="0" y="0"/>
                          <a:ext cx="3208749" cy="1499235"/>
                          <a:chOff x="4632" y="279247"/>
                          <a:chExt cx="5199" cy="2361"/>
                        </a:xfrm>
                      </wpg:grpSpPr>
                      <wpg:grpSp>
                        <wpg:cNvPr id="453" name="组合 190"/>
                        <wpg:cNvGrpSpPr/>
                        <wpg:grpSpPr>
                          <a:xfrm>
                            <a:off x="4632" y="279297"/>
                            <a:ext cx="5155" cy="2311"/>
                            <a:chOff x="4153" y="188821"/>
                            <a:chExt cx="5388" cy="2588"/>
                          </a:xfrm>
                        </wpg:grpSpPr>
                        <wps:wsp>
                          <wps:cNvPr id="454" name="矩形 191"/>
                          <wps:cNvSpPr/>
                          <wps:spPr>
                            <a:xfrm>
                              <a:off x="5830" y="188821"/>
                              <a:ext cx="1397" cy="646"/>
                            </a:xfrm>
                            <a:prstGeom prst="rect">
                              <a:avLst/>
                            </a:prstGeom>
                            <a:solidFill>
                              <a:srgbClr val="FFFFFF"/>
                            </a:solidFill>
                            <a:ln w="6350" cap="flat" cmpd="sng">
                              <a:solidFill>
                                <a:srgbClr val="5B9BD5"/>
                              </a:solidFill>
                              <a:prstDash val="solid"/>
                              <a:round/>
                            </a:ln>
                          </wps:spPr>
                          <wps:txbx>
                            <w:txbxContent>
                              <w:p>
                                <w:pPr>
                                  <w:jc w:val="center"/>
                                  <w:rPr>
                                    <w:rFonts w:hint="eastAsia" w:eastAsia="宋体"/>
                                    <w:sz w:val="21"/>
                                    <w:szCs w:val="21"/>
                                    <w:lang w:eastAsia="zh-CN"/>
                                  </w:rPr>
                                </w:pPr>
                                <w:r>
                                  <w:rPr>
                                    <w:rFonts w:hint="eastAsia"/>
                                    <w:sz w:val="21"/>
                                    <w:szCs w:val="21"/>
                                    <w:lang w:eastAsia="zh-CN"/>
                                  </w:rPr>
                                  <w:t>在线提问</w:t>
                                </w:r>
                              </w:p>
                            </w:txbxContent>
                          </wps:txbx>
                          <wps:bodyPr vert="horz" wrap="square" lIns="91440" tIns="45720" rIns="91440" bIns="45720" anchor="t">
                            <a:noAutofit/>
                          </wps:bodyPr>
                        </wps:wsp>
                        <wps:wsp>
                          <wps:cNvPr id="455" name="椭圆 192"/>
                          <wps:cNvSpPr/>
                          <wps:spPr>
                            <a:xfrm>
                              <a:off x="4153" y="188916"/>
                              <a:ext cx="1057" cy="725"/>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ID</w:t>
                                </w:r>
                              </w:p>
                              <w:p>
                                <w:pPr>
                                  <w:jc w:val="center"/>
                                  <w:rPr>
                                    <w:rFonts w:hint="eastAsia" w:eastAsia="宋体"/>
                                    <w:sz w:val="21"/>
                                    <w:szCs w:val="21"/>
                                    <w:lang w:val="en-US" w:eastAsia="zh-CN"/>
                                  </w:rPr>
                                </w:pPr>
                              </w:p>
                            </w:txbxContent>
                          </wps:txbx>
                          <wps:bodyPr vert="horz" wrap="square" lIns="91440" tIns="45720" rIns="91440" bIns="45720" anchor="ctr">
                            <a:noAutofit/>
                          </wps:bodyPr>
                        </wps:wsp>
                        <wps:wsp>
                          <wps:cNvPr id="456" name="直接连接符 193"/>
                          <wps:cNvCnPr>
                            <a:endCxn id="455" idx="6"/>
                          </wps:cNvCnPr>
                          <wps:spPr>
                            <a:xfrm flipH="1">
                              <a:off x="5210" y="189269"/>
                              <a:ext cx="583" cy="10"/>
                            </a:xfrm>
                            <a:prstGeom prst="line">
                              <a:avLst/>
                            </a:prstGeom>
                            <a:ln w="6350" cap="flat" cmpd="sng">
                              <a:solidFill>
                                <a:srgbClr val="5B9BD5"/>
                              </a:solidFill>
                              <a:prstDash val="solid"/>
                              <a:miter/>
                            </a:ln>
                          </wps:spPr>
                          <wps:bodyPr/>
                        </wps:wsp>
                        <wps:wsp>
                          <wps:cNvPr id="457" name="直接连接符 194"/>
                          <wps:cNvCnPr/>
                          <wps:spPr>
                            <a:xfrm flipH="1">
                              <a:off x="5256" y="189467"/>
                              <a:ext cx="1273" cy="853"/>
                            </a:xfrm>
                            <a:prstGeom prst="line">
                              <a:avLst/>
                            </a:prstGeom>
                            <a:ln w="6350" cap="flat" cmpd="sng">
                              <a:solidFill>
                                <a:srgbClr val="5B9BD5"/>
                              </a:solidFill>
                              <a:prstDash val="solid"/>
                              <a:miter/>
                            </a:ln>
                          </wps:spPr>
                          <wps:bodyPr/>
                        </wps:wsp>
                        <wps:wsp>
                          <wps:cNvPr id="458" name="直接连接符 195"/>
                          <wps:cNvCnPr/>
                          <wps:spPr>
                            <a:xfrm flipH="1">
                              <a:off x="6291" y="189504"/>
                              <a:ext cx="203" cy="1076"/>
                            </a:xfrm>
                            <a:prstGeom prst="line">
                              <a:avLst/>
                            </a:prstGeom>
                            <a:ln w="6350" cap="flat" cmpd="sng">
                              <a:solidFill>
                                <a:srgbClr val="5B9BD5"/>
                              </a:solidFill>
                              <a:prstDash val="solid"/>
                              <a:miter/>
                            </a:ln>
                          </wps:spPr>
                          <wps:bodyPr/>
                        </wps:wsp>
                        <wps:wsp>
                          <wps:cNvPr id="459" name="直接连接符 196"/>
                          <wps:cNvCnPr>
                            <a:endCxn id="462" idx="1"/>
                          </wps:cNvCnPr>
                          <wps:spPr>
                            <a:xfrm>
                              <a:off x="6530" y="189467"/>
                              <a:ext cx="1155" cy="1185"/>
                            </a:xfrm>
                            <a:prstGeom prst="line">
                              <a:avLst/>
                            </a:prstGeom>
                            <a:ln w="6350" cap="flat" cmpd="sng">
                              <a:solidFill>
                                <a:srgbClr val="5B9BD5"/>
                              </a:solidFill>
                              <a:prstDash val="solid"/>
                              <a:miter/>
                            </a:ln>
                          </wps:spPr>
                          <wps:bodyPr/>
                        </wps:wsp>
                        <wps:wsp>
                          <wps:cNvPr id="460" name="椭圆 197"/>
                          <wps:cNvSpPr/>
                          <wps:spPr>
                            <a:xfrm>
                              <a:off x="4294" y="190010"/>
                              <a:ext cx="1377" cy="801"/>
                            </a:xfrm>
                            <a:prstGeom prst="ellipse">
                              <a:avLst/>
                            </a:prstGeom>
                            <a:solidFill>
                              <a:srgbClr val="FFFFFF"/>
                            </a:solidFill>
                            <a:ln w="12700" cap="flat" cmpd="sng">
                              <a:solidFill>
                                <a:srgbClr val="5B9BD5"/>
                              </a:solidFill>
                              <a:prstDash val="solid"/>
                              <a:miter/>
                            </a:ln>
                          </wps:spPr>
                          <wps:txbx>
                            <w:txbxContent>
                              <w:p>
                                <w:pPr>
                                  <w:jc w:val="center"/>
                                  <w:rPr>
                                    <w:rFonts w:hint="eastAsia" w:ascii="宋体" w:hAnsi="宋体" w:eastAsia="宋体" w:cs="宋体"/>
                                    <w:sz w:val="21"/>
                                    <w:szCs w:val="21"/>
                                    <w:lang w:val="en-US" w:eastAsia="zh-CN"/>
                                  </w:rPr>
                                </w:pPr>
                                <w:r>
                                  <w:rPr>
                                    <w:rFonts w:hint="eastAsia"/>
                                    <w:sz w:val="21"/>
                                    <w:szCs w:val="21"/>
                                    <w:lang w:val="en-US" w:eastAsia="zh-CN"/>
                                  </w:rPr>
                                  <w:t>学生id</w:t>
                                </w:r>
                              </w:p>
                            </w:txbxContent>
                          </wps:txbx>
                          <wps:bodyPr vert="horz" wrap="square" lIns="91440" tIns="45720" rIns="91440" bIns="45720" anchor="ctr">
                            <a:noAutofit/>
                          </wps:bodyPr>
                        </wps:wsp>
                        <wps:wsp>
                          <wps:cNvPr id="461" name="椭圆 198"/>
                          <wps:cNvSpPr/>
                          <wps:spPr>
                            <a:xfrm>
                              <a:off x="5456" y="190580"/>
                              <a:ext cx="1842" cy="829"/>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提问标题</w:t>
                                </w:r>
                              </w:p>
                            </w:txbxContent>
                          </wps:txbx>
                          <wps:bodyPr vert="horz" wrap="square" lIns="91440" tIns="45720" rIns="91440" bIns="45720" anchor="ctr">
                            <a:noAutofit/>
                          </wps:bodyPr>
                        </wps:wsp>
                        <wps:wsp>
                          <wps:cNvPr id="462" name="椭圆 199"/>
                          <wps:cNvSpPr/>
                          <wps:spPr>
                            <a:xfrm>
                              <a:off x="7411" y="190523"/>
                              <a:ext cx="1875" cy="882"/>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eastAsia="宋体"/>
                                    <w:sz w:val="21"/>
                                    <w:szCs w:val="21"/>
                                    <w:lang w:val="en-US" w:eastAsia="zh-CN"/>
                                  </w:rPr>
                                  <w:t>提问内容</w:t>
                                </w:r>
                              </w:p>
                            </w:txbxContent>
                          </wps:txbx>
                          <wps:bodyPr vert="horz" wrap="square" lIns="91440" tIns="45720" rIns="91440" bIns="45720" anchor="ctr">
                            <a:noAutofit/>
                          </wps:bodyPr>
                        </wps:wsp>
                        <wps:wsp>
                          <wps:cNvPr id="463" name="椭圆 200"/>
                          <wps:cNvSpPr/>
                          <wps:spPr>
                            <a:xfrm>
                              <a:off x="7793" y="189705"/>
                              <a:ext cx="1748" cy="797"/>
                            </a:xfrm>
                            <a:prstGeom prst="ellipse">
                              <a:avLst/>
                            </a:prstGeom>
                            <a:solidFill>
                              <a:srgbClr val="FFFFFF"/>
                            </a:solidFill>
                            <a:ln w="12700" cap="flat" cmpd="sng">
                              <a:solidFill>
                                <a:srgbClr val="5B9BD5"/>
                              </a:solidFill>
                              <a:prstDash val="solid"/>
                              <a:miter/>
                            </a:ln>
                          </wps:spPr>
                          <wps:txbx>
                            <w:txbxContent>
                              <w:p>
                                <w:pPr>
                                  <w:jc w:val="both"/>
                                  <w:rPr>
                                    <w:rFonts w:hint="eastAsia" w:eastAsia="宋体"/>
                                    <w:sz w:val="21"/>
                                    <w:szCs w:val="21"/>
                                    <w:lang w:val="en-US" w:eastAsia="zh-CN"/>
                                  </w:rPr>
                                </w:pPr>
                                <w:r>
                                  <w:rPr>
                                    <w:rFonts w:hint="eastAsia" w:eastAsia="宋体"/>
                                    <w:sz w:val="21"/>
                                    <w:szCs w:val="21"/>
                                    <w:lang w:val="en-US" w:eastAsia="zh-CN"/>
                                  </w:rPr>
                                  <w:t>提问时间</w:t>
                                </w:r>
                              </w:p>
                            </w:txbxContent>
                          </wps:txbx>
                          <wps:bodyPr vert="horz" wrap="square" lIns="91440" tIns="45720" rIns="91440" bIns="45720" anchor="ctr">
                            <a:noAutofit/>
                          </wps:bodyPr>
                        </wps:wsp>
                        <wps:wsp>
                          <wps:cNvPr id="464" name="直接连接符 201"/>
                          <wps:cNvCnPr/>
                          <wps:spPr>
                            <a:xfrm>
                              <a:off x="6729" y="189504"/>
                              <a:ext cx="1321" cy="317"/>
                            </a:xfrm>
                            <a:prstGeom prst="line">
                              <a:avLst/>
                            </a:prstGeom>
                            <a:ln w="6350" cap="flat" cmpd="sng">
                              <a:solidFill>
                                <a:srgbClr val="5B9BD5"/>
                              </a:solidFill>
                              <a:prstDash val="solid"/>
                              <a:miter/>
                            </a:ln>
                          </wps:spPr>
                          <wps:bodyPr/>
                        </wps:wsp>
                      </wpg:grpSp>
                      <wps:wsp>
                        <wps:cNvPr id="465" name="椭圆 202"/>
                        <wps:cNvSpPr/>
                        <wps:spPr>
                          <a:xfrm>
                            <a:off x="8099" y="279247"/>
                            <a:ext cx="1732" cy="712"/>
                          </a:xfrm>
                          <a:prstGeom prst="ellipse">
                            <a:avLst/>
                          </a:prstGeom>
                          <a:solidFill>
                            <a:srgbClr val="FFFFFF"/>
                          </a:solidFill>
                          <a:ln w="12700" cap="flat" cmpd="sng">
                            <a:solidFill>
                              <a:srgbClr val="5B9BD5"/>
                            </a:solidFill>
                            <a:prstDash val="solid"/>
                            <a:miter/>
                          </a:ln>
                        </wps:spPr>
                        <wps:txbx>
                          <w:txbxContent>
                            <w:p>
                              <w:pPr>
                                <w:jc w:val="both"/>
                                <w:rPr>
                                  <w:rFonts w:hint="eastAsia" w:eastAsia="宋体"/>
                                  <w:sz w:val="21"/>
                                  <w:szCs w:val="21"/>
                                  <w:lang w:val="en-US" w:eastAsia="zh-CN"/>
                                </w:rPr>
                              </w:pPr>
                              <w:r>
                                <w:rPr>
                                  <w:rFonts w:hint="eastAsia" w:eastAsia="宋体"/>
                                  <w:sz w:val="21"/>
                                  <w:szCs w:val="21"/>
                                  <w:lang w:val="en-US" w:eastAsia="zh-CN"/>
                                </w:rPr>
                                <w:t>科目id</w:t>
                              </w:r>
                            </w:p>
                          </w:txbxContent>
                        </wps:txbx>
                        <wps:bodyPr vert="horz" wrap="square" lIns="91440" tIns="45720" rIns="91440" bIns="45720" anchor="ctr">
                          <a:noAutofit/>
                        </wps:bodyPr>
                      </wps:wsp>
                    </wpg:wgp>
                  </a:graphicData>
                </a:graphic>
              </wp:anchor>
            </w:drawing>
          </mc:Choice>
          <mc:Fallback>
            <w:pict>
              <v:group id="组合 359" o:spid="_x0000_s1026" o:spt="203" style="position:absolute;left:0pt;margin-left:88.3pt;margin-top:17.7pt;height:118.05pt;width:252.65pt;z-index:867495936;mso-width-relative:page;mso-height-relative:page;" coordorigin="4632,279247" coordsize="5199,2361" o:gfxdata="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">
                <o:lock v:ext="edit" aspectratio="f"/>
                <v:group id="组合 190" o:spid="_x0000_s1026" o:spt="203" style="position:absolute;left:4632;top:279297;height:2311;width:5155;" coordorigin="4153,188821" coordsize="5388,2588" o:gfxdata="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A5WPP8AAAADcAAAADwAAAAAAAAABACAAAAAiAAAAZHJzL2Rvd25yZXYu&#10;eG1sUEsBAhQAFAAAAAgAh07iQDMvBZ47AAAAOQAAABUAAAAAAAAAAQAgAAAADwEAAGRycy9ncm91&#10;cHNoYXBleG1sLnhtbFBLBQYAAAAABgAGAGABAADMAwAAAAA=&#10;">
                  <o:lock v:ext="edit" aspectratio="f"/>
                  <v:rect id="矩形 191" o:spid="_x0000_s1026" o:spt="1" style="position:absolute;left:5830;top:188821;height:646;width:1397;" fillcolor="#FFFFFF" filled="t" stroked="t" coordsize="21600,21600" o:gfxdata="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AhTr4A&#10;AADcAAAADwAAAAAAAAABACAAAAAiAAAAZHJzL2Rvd25yZXYueG1sUEsBAhQAFAAAAAgAh07iQDMv&#10;BZ47AAAAOQAAABAAAAAAAAAAAQAgAAAADQEAAGRycy9zaGFwZXhtbC54bWxQSwUGAAAAAAYABgBb&#10;AQAAtwMAAAAA&#10;">
                    <v:fill on="t" focussize="0,0"/>
                    <v:stroke weight="0.5pt" color="#5B9BD5"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在线提问</w:t>
                          </w:r>
                        </w:p>
                      </w:txbxContent>
                    </v:textbox>
                  </v:rect>
                  <v:shape id="椭圆 192" o:spid="_x0000_s1026" o:spt="3" type="#_x0000_t3" style="position:absolute;left:4153;top:188916;height:725;width:1057;v-text-anchor:middle;" fillcolor="#FFFFFF" filled="t" stroked="t" coordsize="21600,21600" o:gfxdata="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Qrd1C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ID</w:t>
                          </w:r>
                        </w:p>
                        <w:p>
                          <w:pPr>
                            <w:jc w:val="center"/>
                            <w:rPr>
                              <w:rFonts w:hint="eastAsia" w:eastAsia="宋体"/>
                              <w:sz w:val="21"/>
                              <w:szCs w:val="21"/>
                              <w:lang w:val="en-US" w:eastAsia="zh-CN"/>
                            </w:rPr>
                          </w:pPr>
                        </w:p>
                      </w:txbxContent>
                    </v:textbox>
                  </v:shape>
                  <v:line id="直接连接符 193" o:spid="_x0000_s1026" o:spt="20" style="position:absolute;left:5210;top:189269;flip:x;height:10;width:583;" filled="f" stroked="t" coordsize="21600,21600" o:gfxdata="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YV92/&#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194" o:spid="_x0000_s1026" o:spt="20" style="position:absolute;left:5256;top:189467;flip:x;height:853;width:1273;" filled="f" stroked="t" coordsize="21600,21600" o:gfxdata="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U8ka/&#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195" o:spid="_x0000_s1026" o:spt="20" style="position:absolute;left:6291;top:189504;flip:x;height:1076;width:203;" filled="f" stroked="t" coordsize="21600,21600" o:gfxdata="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LZjS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196" o:spid="_x0000_s1026" o:spt="20" style="position:absolute;left:6530;top:189467;height:1185;width:1155;" filled="f" stroked="t" coordsize="21600,21600" o:gfxdata="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ZeFxr4A&#10;AADc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shape id="椭圆 197" o:spid="_x0000_s1026" o:spt="3" type="#_x0000_t3" style="position:absolute;left:4294;top:190010;height:801;width:1377;v-text-anchor:middle;" fillcolor="#FFFFFF" filled="t" stroked="t" coordsize="21600,21600" o:gfxdata="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wHnW5AAAA3AAA&#10;AA8AAAAAAAAAAQAgAAAAIgAAAGRycy9kb3ducmV2LnhtbFBLAQIUABQAAAAIAIdO4kAzLwWeOwAA&#10;ADkAAAAQAAAAAAAAAAEAIAAAAAgBAABkcnMvc2hhcGV4bWwueG1sUEsFBgAAAAAGAAYAWwEAALID&#10;AAAAAA==&#10;">
                    <v:fill on="t" focussize="0,0"/>
                    <v:stroke weight="1pt" color="#5B9BD5" joinstyle="miter"/>
                    <v:imagedata o:title=""/>
                    <o:lock v:ext="edit" aspectratio="f"/>
                    <v:textbox>
                      <w:txbxContent>
                        <w:p>
                          <w:pPr>
                            <w:jc w:val="center"/>
                            <w:rPr>
                              <w:rFonts w:hint="eastAsia" w:ascii="宋体" w:hAnsi="宋体" w:eastAsia="宋体" w:cs="宋体"/>
                              <w:sz w:val="21"/>
                              <w:szCs w:val="21"/>
                              <w:lang w:val="en-US" w:eastAsia="zh-CN"/>
                            </w:rPr>
                          </w:pPr>
                          <w:r>
                            <w:rPr>
                              <w:rFonts w:hint="eastAsia"/>
                              <w:sz w:val="21"/>
                              <w:szCs w:val="21"/>
                              <w:lang w:val="en-US" w:eastAsia="zh-CN"/>
                            </w:rPr>
                            <w:t>学生id</w:t>
                          </w:r>
                        </w:p>
                      </w:txbxContent>
                    </v:textbox>
                  </v:shape>
                  <v:shape id="椭圆 198" o:spid="_x0000_s1026" o:spt="3" type="#_x0000_t3" style="position:absolute;left:5456;top:190580;height:829;width:1842;v-text-anchor:middle;" fillcolor="#FFFFFF" filled="t" stroked="t" coordsize="21600,21600" o:gfxdata="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8u+6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提问标题</w:t>
                          </w:r>
                        </w:p>
                      </w:txbxContent>
                    </v:textbox>
                  </v:shape>
                  <v:shape id="椭圆 199" o:spid="_x0000_s1026" o:spt="3" type="#_x0000_t3" style="position:absolute;left:7411;top:190523;height:882;width:1875;v-text-anchor:middle;" fillcolor="#FFFFFF" filled="t" stroked="t" coordsize="21600,21600" o:gfxdata="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riWZ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eastAsia="宋体"/>
                              <w:sz w:val="21"/>
                              <w:szCs w:val="21"/>
                              <w:lang w:val="en-US" w:eastAsia="zh-CN"/>
                            </w:rPr>
                            <w:t>提问内容</w:t>
                          </w:r>
                        </w:p>
                      </w:txbxContent>
                    </v:textbox>
                  </v:shape>
                  <v:shape id="椭圆 200" o:spid="_x0000_s1026" o:spt="3" type="#_x0000_t3" style="position:absolute;left:7793;top:189705;height:797;width:1748;v-text-anchor:middle;" fillcolor="#FFFFFF" filled="t" stroked="t" coordsize="21600,21600" o:gfxdata="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igAK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both"/>
                            <w:rPr>
                              <w:rFonts w:hint="eastAsia" w:eastAsia="宋体"/>
                              <w:sz w:val="21"/>
                              <w:szCs w:val="21"/>
                              <w:lang w:val="en-US" w:eastAsia="zh-CN"/>
                            </w:rPr>
                          </w:pPr>
                          <w:r>
                            <w:rPr>
                              <w:rFonts w:hint="eastAsia" w:eastAsia="宋体"/>
                              <w:sz w:val="21"/>
                              <w:szCs w:val="21"/>
                              <w:lang w:val="en-US" w:eastAsia="zh-CN"/>
                            </w:rPr>
                            <w:t>提问时间</w:t>
                          </w:r>
                        </w:p>
                      </w:txbxContent>
                    </v:textbox>
                  </v:shape>
                  <v:line id="直接连接符 201" o:spid="_x0000_s1026" o:spt="20" style="position:absolute;left:6729;top:189504;height:317;width:1321;" filled="f" stroked="t" coordsize="21600,21600" o:gfxdata="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rg5b4A&#10;AADc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group>
                <v:shape id="椭圆 202" o:spid="_x0000_s1026" o:spt="3" type="#_x0000_t3" style="position:absolute;left:8099;top:279247;height:712;width:1732;v-text-anchor:middle;" fillcolor="#FFFFFF" filled="t" stroked="t" coordsize="21600,21600" o:gfxdata="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Hve2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both"/>
                          <w:rPr>
                            <w:rFonts w:hint="eastAsia" w:eastAsia="宋体"/>
                            <w:sz w:val="21"/>
                            <w:szCs w:val="21"/>
                            <w:lang w:val="en-US" w:eastAsia="zh-CN"/>
                          </w:rPr>
                        </w:pPr>
                        <w:r>
                          <w:rPr>
                            <w:rFonts w:hint="eastAsia" w:eastAsia="宋体"/>
                            <w:sz w:val="21"/>
                            <w:szCs w:val="21"/>
                            <w:lang w:val="en-US" w:eastAsia="zh-CN"/>
                          </w:rPr>
                          <w:t>科目id</w:t>
                        </w:r>
                      </w:p>
                    </w:txbxContent>
                  </v:textbox>
                </v:shape>
              </v:group>
            </w:pict>
          </mc:Fallback>
        </mc:AlternateContent>
      </w:r>
    </w:p>
    <w:p>
      <w:pPr>
        <w:spacing w:line="360" w:lineRule="auto"/>
        <w:jc w:val="both"/>
        <w:rPr>
          <w:rFonts w:hint="eastAsia"/>
          <w:sz w:val="24"/>
          <w:lang w:val="en-US" w:eastAsia="zh-CN"/>
        </w:rPr>
      </w:pPr>
      <w:r>
        <w:rPr>
          <w:sz w:val="24"/>
        </w:rPr>
        <mc:AlternateContent>
          <mc:Choice Requires="wps">
            <w:drawing>
              <wp:anchor distT="0" distB="0" distL="0" distR="0" simplePos="0" relativeHeight="867495936" behindDoc="0" locked="0" layoutInCell="1" allowOverlap="1">
                <wp:simplePos x="0" y="0"/>
                <wp:positionH relativeFrom="column">
                  <wp:posOffset>2947035</wp:posOffset>
                </wp:positionH>
                <wp:positionV relativeFrom="paragraph">
                  <wp:posOffset>153670</wp:posOffset>
                </wp:positionV>
                <wp:extent cx="314325" cy="12065"/>
                <wp:effectExtent l="0" t="0" r="0" b="0"/>
                <wp:wrapNone/>
                <wp:docPr id="1263" name="直接连接符 358"/>
                <wp:cNvGraphicFramePr/>
                <a:graphic xmlns:a="http://schemas.openxmlformats.org/drawingml/2006/main">
                  <a:graphicData uri="http://schemas.microsoft.com/office/word/2010/wordprocessingShape">
                    <wps:wsp>
                      <wps:cNvCnPr>
                        <a:endCxn id="465" idx="2"/>
                      </wps:cNvCnPr>
                      <wps:spPr>
                        <a:xfrm flipV="1">
                          <a:off x="0" y="0"/>
                          <a:ext cx="314325" cy="12065"/>
                        </a:xfrm>
                        <a:prstGeom prst="line">
                          <a:avLst/>
                        </a:prstGeom>
                        <a:ln w="6350" cap="flat" cmpd="sng">
                          <a:solidFill>
                            <a:srgbClr val="5B9BD5"/>
                          </a:solidFill>
                          <a:prstDash val="solid"/>
                          <a:miter/>
                        </a:ln>
                      </wps:spPr>
                      <wps:bodyPr/>
                    </wps:wsp>
                  </a:graphicData>
                </a:graphic>
              </wp:anchor>
            </w:drawing>
          </mc:Choice>
          <mc:Fallback>
            <w:pict>
              <v:line id="直接连接符 358" o:spid="_x0000_s1026" o:spt="20" style="position:absolute;left:0pt;flip:y;margin-left:232.05pt;margin-top:12.1pt;height:0.95pt;width:24.75pt;z-index:867495936;mso-width-relative:page;mso-height-relative:page;" filled="f" stroked="t" coordsize="21600,21600" o:gfxdata="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DFVYTZAAAACQEAAA8AAAAA&#10;AAAAAQAgAAAAIgAAAGRycy9kb3ducmV2LnhtbFBLAQIUABQAAAAIAIdO4kBYkL5X2gEAAHsDAAAO&#10;AAAAAAAAAAEAIAAAACgBAABkcnMvZTJvRG9jLnhtbFBLBQYAAAAABgAGAFkBAAB0BQAAAAA=&#10;">
                <v:fill on="f" focussize="0,0"/>
                <v:stroke weight="0.5pt" color="#5B9BD5" joinstyle="miter"/>
                <v:imagedata o:title=""/>
                <o:lock v:ext="edit" aspectratio="f"/>
              </v:line>
            </w:pict>
          </mc:Fallback>
        </mc:AlternateContent>
      </w:r>
    </w:p>
    <w:p>
      <w:pPr>
        <w:spacing w:line="360" w:lineRule="auto"/>
        <w:jc w:val="both"/>
        <w:rPr>
          <w:rFonts w:hint="eastAsia"/>
          <w:sz w:val="24"/>
          <w:lang w:val="en-US" w:eastAsia="zh-CN"/>
        </w:rPr>
      </w:pPr>
    </w:p>
    <w:p>
      <w:pPr>
        <w:spacing w:line="360" w:lineRule="auto"/>
        <w:jc w:val="both"/>
        <w:rPr>
          <w:rFonts w:hint="eastAsia"/>
          <w:sz w:val="24"/>
          <w:lang w:val="en-US" w:eastAsia="zh-CN"/>
        </w:rPr>
      </w:pPr>
    </w:p>
    <w:p>
      <w:pPr>
        <w:spacing w:line="360" w:lineRule="auto"/>
        <w:jc w:val="both"/>
        <w:rPr>
          <w:rFonts w:hint="eastAsia"/>
          <w:lang w:val="en-US" w:eastAsia="zh-CN"/>
        </w:rPr>
      </w:pPr>
      <w:r>
        <w:rPr>
          <w:rFonts w:hint="eastAsia"/>
          <w:lang w:val="en-US" w:eastAsia="zh-CN"/>
        </w:rPr>
        <w:t xml:space="preserve">                           </w:t>
      </w:r>
    </w:p>
    <w:p>
      <w:pPr>
        <w:spacing w:line="360" w:lineRule="auto"/>
        <w:jc w:val="both"/>
        <w:rPr>
          <w:rFonts w:hint="eastAsia"/>
          <w:lang w:val="en-US" w:eastAsia="zh-CN"/>
        </w:rPr>
      </w:pPr>
      <w:r>
        <w:rPr>
          <w:rFonts w:hint="eastAsia"/>
          <w:lang w:val="en-US" w:eastAsia="zh-CN"/>
        </w:rPr>
        <w:t xml:space="preserve">                        </w:t>
      </w:r>
    </w:p>
    <w:p>
      <w:pPr>
        <w:spacing w:line="360" w:lineRule="auto"/>
        <w:jc w:val="both"/>
      </w:pPr>
      <w:r>
        <w:rPr>
          <w:rFonts w:hint="eastAsia"/>
          <w:lang w:val="en-US" w:eastAsia="zh-CN"/>
        </w:rPr>
        <w:t xml:space="preserve">                        </w:t>
      </w:r>
      <w:r>
        <w:t>图</w:t>
      </w:r>
      <w:r>
        <w:rPr>
          <w:rFonts w:hint="eastAsia"/>
          <w:lang w:val="en-US" w:eastAsia="zh-CN"/>
        </w:rPr>
        <w:t>5</w:t>
      </w:r>
      <w:r>
        <w:t>.</w:t>
      </w:r>
      <w:r>
        <w:rPr>
          <w:rFonts w:hint="eastAsia"/>
          <w:lang w:val="en-US" w:eastAsia="zh-CN"/>
        </w:rPr>
        <w:t xml:space="preserve">18 </w:t>
      </w:r>
      <w:r>
        <w:rPr>
          <w:rFonts w:hint="eastAsia"/>
          <w:sz w:val="24"/>
          <w:lang w:val="en-US" w:eastAsia="zh-CN"/>
        </w:rPr>
        <w:t>学生在线提问</w:t>
      </w:r>
      <w:r>
        <w:t>实体E-R图</w:t>
      </w:r>
    </w:p>
    <w:p>
      <w:pPr>
        <w:spacing w:line="360" w:lineRule="auto"/>
        <w:jc w:val="both"/>
        <w:rPr>
          <w:sz w:val="24"/>
        </w:rPr>
      </w:pPr>
      <w:r>
        <w:rPr>
          <w:sz w:val="24"/>
        </w:rPr>
        <mc:AlternateContent>
          <mc:Choice Requires="wpg">
            <w:drawing>
              <wp:anchor distT="0" distB="0" distL="0" distR="0" simplePos="0" relativeHeight="867495936" behindDoc="0" locked="0" layoutInCell="1" allowOverlap="1">
                <wp:simplePos x="0" y="0"/>
                <wp:positionH relativeFrom="column">
                  <wp:posOffset>1036320</wp:posOffset>
                </wp:positionH>
                <wp:positionV relativeFrom="paragraph">
                  <wp:posOffset>296545</wp:posOffset>
                </wp:positionV>
                <wp:extent cx="3495040" cy="1467485"/>
                <wp:effectExtent l="6350" t="4445" r="22860" b="13970"/>
                <wp:wrapNone/>
                <wp:docPr id="1264" name="组合 345"/>
                <wp:cNvGraphicFramePr/>
                <a:graphic xmlns:a="http://schemas.openxmlformats.org/drawingml/2006/main">
                  <a:graphicData uri="http://schemas.microsoft.com/office/word/2010/wordprocessingGroup">
                    <wpg:wgp>
                      <wpg:cNvGrpSpPr/>
                      <wpg:grpSpPr>
                        <a:xfrm>
                          <a:off x="0" y="0"/>
                          <a:ext cx="3495062" cy="1467485"/>
                          <a:chOff x="3880" y="188821"/>
                          <a:chExt cx="5753" cy="2588"/>
                        </a:xfrm>
                      </wpg:grpSpPr>
                      <wps:wsp>
                        <wps:cNvPr id="466" name="矩形 203"/>
                        <wps:cNvSpPr/>
                        <wps:spPr>
                          <a:xfrm>
                            <a:off x="5830" y="188821"/>
                            <a:ext cx="1397" cy="646"/>
                          </a:xfrm>
                          <a:prstGeom prst="rect">
                            <a:avLst/>
                          </a:prstGeom>
                          <a:solidFill>
                            <a:srgbClr val="FFFFFF"/>
                          </a:solidFill>
                          <a:ln w="6350" cap="flat" cmpd="sng">
                            <a:solidFill>
                              <a:srgbClr val="5B9BD5"/>
                            </a:solidFill>
                            <a:prstDash val="solid"/>
                            <a:round/>
                          </a:ln>
                        </wps:spPr>
                        <wps:txbx>
                          <w:txbxContent>
                            <w:p>
                              <w:pPr>
                                <w:jc w:val="center"/>
                                <w:rPr>
                                  <w:rFonts w:hint="eastAsia" w:eastAsia="宋体"/>
                                  <w:sz w:val="21"/>
                                  <w:szCs w:val="21"/>
                                  <w:lang w:eastAsia="zh-CN"/>
                                </w:rPr>
                              </w:pPr>
                              <w:r>
                                <w:rPr>
                                  <w:rFonts w:hint="eastAsia"/>
                                  <w:sz w:val="21"/>
                                  <w:szCs w:val="21"/>
                                  <w:lang w:eastAsia="zh-CN"/>
                                </w:rPr>
                                <w:t>在线答疑</w:t>
                              </w:r>
                            </w:p>
                          </w:txbxContent>
                        </wps:txbx>
                        <wps:bodyPr vert="horz" wrap="square" lIns="91440" tIns="45720" rIns="91440" bIns="45720" anchor="t">
                          <a:noAutofit/>
                        </wps:bodyPr>
                      </wps:wsp>
                      <wps:wsp>
                        <wps:cNvPr id="467" name="椭圆 204"/>
                        <wps:cNvSpPr/>
                        <wps:spPr>
                          <a:xfrm>
                            <a:off x="3880" y="189337"/>
                            <a:ext cx="1057" cy="791"/>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ID</w:t>
                              </w:r>
                            </w:p>
                            <w:p>
                              <w:pPr>
                                <w:jc w:val="center"/>
                                <w:rPr>
                                  <w:rFonts w:hint="eastAsia" w:eastAsia="宋体"/>
                                  <w:sz w:val="21"/>
                                  <w:szCs w:val="21"/>
                                  <w:lang w:val="en-US" w:eastAsia="zh-CN"/>
                                </w:rPr>
                              </w:pPr>
                            </w:p>
                          </w:txbxContent>
                        </wps:txbx>
                        <wps:bodyPr vert="horz" wrap="square" lIns="91440" tIns="45720" rIns="91440" bIns="45720" anchor="ctr">
                          <a:noAutofit/>
                        </wps:bodyPr>
                      </wps:wsp>
                      <wps:wsp>
                        <wps:cNvPr id="468" name="直接连接符 205"/>
                        <wps:cNvCnPr/>
                        <wps:spPr>
                          <a:xfrm flipH="1">
                            <a:off x="4940" y="189483"/>
                            <a:ext cx="940" cy="269"/>
                          </a:xfrm>
                          <a:prstGeom prst="line">
                            <a:avLst/>
                          </a:prstGeom>
                          <a:ln w="6350" cap="flat" cmpd="sng">
                            <a:solidFill>
                              <a:srgbClr val="5B9BD5"/>
                            </a:solidFill>
                            <a:prstDash val="solid"/>
                            <a:miter/>
                          </a:ln>
                        </wps:spPr>
                        <wps:bodyPr/>
                      </wps:wsp>
                      <wps:wsp>
                        <wps:cNvPr id="469" name="直接连接符 206"/>
                        <wps:cNvCnPr/>
                        <wps:spPr>
                          <a:xfrm flipH="1">
                            <a:off x="5256" y="189467"/>
                            <a:ext cx="1274" cy="853"/>
                          </a:xfrm>
                          <a:prstGeom prst="line">
                            <a:avLst/>
                          </a:prstGeom>
                          <a:ln w="6350" cap="flat" cmpd="sng">
                            <a:solidFill>
                              <a:srgbClr val="5B9BD5"/>
                            </a:solidFill>
                            <a:prstDash val="solid"/>
                            <a:miter/>
                          </a:ln>
                        </wps:spPr>
                        <wps:bodyPr/>
                      </wps:wsp>
                      <wps:wsp>
                        <wps:cNvPr id="470" name="直接连接符 207"/>
                        <wps:cNvCnPr/>
                        <wps:spPr>
                          <a:xfrm>
                            <a:off x="6530" y="189467"/>
                            <a:ext cx="102" cy="1113"/>
                          </a:xfrm>
                          <a:prstGeom prst="line">
                            <a:avLst/>
                          </a:prstGeom>
                          <a:ln w="6350" cap="flat" cmpd="sng">
                            <a:solidFill>
                              <a:srgbClr val="5B9BD5"/>
                            </a:solidFill>
                            <a:prstDash val="solid"/>
                            <a:miter/>
                          </a:ln>
                        </wps:spPr>
                        <wps:bodyPr/>
                      </wps:wsp>
                      <wps:wsp>
                        <wps:cNvPr id="471" name="直接连接符 208"/>
                        <wps:cNvCnPr/>
                        <wps:spPr>
                          <a:xfrm>
                            <a:off x="6530" y="189467"/>
                            <a:ext cx="1192" cy="1066"/>
                          </a:xfrm>
                          <a:prstGeom prst="line">
                            <a:avLst/>
                          </a:prstGeom>
                          <a:ln w="6350" cap="flat" cmpd="sng">
                            <a:solidFill>
                              <a:srgbClr val="5B9BD5"/>
                            </a:solidFill>
                            <a:prstDash val="solid"/>
                            <a:miter/>
                          </a:ln>
                        </wps:spPr>
                        <wps:bodyPr/>
                      </wps:wsp>
                      <wps:wsp>
                        <wps:cNvPr id="472" name="椭圆 209"/>
                        <wps:cNvSpPr/>
                        <wps:spPr>
                          <a:xfrm>
                            <a:off x="4027" y="190245"/>
                            <a:ext cx="1782" cy="814"/>
                          </a:xfrm>
                          <a:prstGeom prst="ellipse">
                            <a:avLst/>
                          </a:prstGeom>
                          <a:solidFill>
                            <a:srgbClr val="FFFFFF"/>
                          </a:solidFill>
                          <a:ln w="12700" cap="flat" cmpd="sng">
                            <a:solidFill>
                              <a:srgbClr val="5B9BD5"/>
                            </a:solidFill>
                            <a:prstDash val="solid"/>
                            <a:miter/>
                          </a:ln>
                        </wps:spPr>
                        <wps:txbx>
                          <w:txbxContent>
                            <w:p>
                              <w:pPr>
                                <w:jc w:val="center"/>
                                <w:rPr>
                                  <w:rFonts w:hint="eastAsia" w:ascii="宋体" w:hAnsi="宋体" w:eastAsia="宋体" w:cs="宋体"/>
                                  <w:sz w:val="21"/>
                                  <w:szCs w:val="21"/>
                                  <w:lang w:val="en-US" w:eastAsia="zh-CN"/>
                                </w:rPr>
                              </w:pPr>
                              <w:r>
                                <w:rPr>
                                  <w:rFonts w:hint="eastAsia"/>
                                  <w:sz w:val="21"/>
                                  <w:szCs w:val="21"/>
                                  <w:lang w:val="en-US" w:eastAsia="zh-CN"/>
                                </w:rPr>
                                <w:t>提问者id</w:t>
                              </w:r>
                            </w:p>
                          </w:txbxContent>
                        </wps:txbx>
                        <wps:bodyPr vert="horz" wrap="square" lIns="91440" tIns="45720" rIns="91440" bIns="45720" anchor="ctr">
                          <a:noAutofit/>
                        </wps:bodyPr>
                      </wps:wsp>
                      <wps:wsp>
                        <wps:cNvPr id="473" name="椭圆 210"/>
                        <wps:cNvSpPr/>
                        <wps:spPr>
                          <a:xfrm>
                            <a:off x="5711" y="190580"/>
                            <a:ext cx="1796" cy="829"/>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sz w:val="21"/>
                                  <w:szCs w:val="21"/>
                                  <w:lang w:val="en-US" w:eastAsia="zh-CN"/>
                                </w:rPr>
                                <w:t>回答者id</w:t>
                              </w:r>
                            </w:p>
                          </w:txbxContent>
                        </wps:txbx>
                        <wps:bodyPr vert="horz" wrap="square" lIns="91440" tIns="45720" rIns="91440" bIns="45720" anchor="ctr">
                          <a:noAutofit/>
                        </wps:bodyPr>
                      </wps:wsp>
                      <wps:wsp>
                        <wps:cNvPr id="474" name="椭圆 211"/>
                        <wps:cNvSpPr/>
                        <wps:spPr>
                          <a:xfrm>
                            <a:off x="7552" y="190389"/>
                            <a:ext cx="1735" cy="798"/>
                          </a:xfrm>
                          <a:prstGeom prst="ellipse">
                            <a:avLst/>
                          </a:prstGeom>
                          <a:solidFill>
                            <a:srgbClr val="FFFFFF"/>
                          </a:solidFill>
                          <a:ln w="12700" cap="flat" cmpd="sng">
                            <a:solidFill>
                              <a:srgbClr val="5B9BD5"/>
                            </a:solidFill>
                            <a:prstDash val="solid"/>
                            <a:miter/>
                          </a:ln>
                        </wps:spPr>
                        <wps:txbx>
                          <w:txbxContent>
                            <w:p>
                              <w:pPr>
                                <w:jc w:val="center"/>
                                <w:rPr>
                                  <w:rFonts w:hint="eastAsia" w:eastAsia="宋体"/>
                                  <w:sz w:val="21"/>
                                  <w:szCs w:val="21"/>
                                  <w:lang w:val="en-US" w:eastAsia="zh-CN"/>
                                </w:rPr>
                              </w:pPr>
                              <w:r>
                                <w:rPr>
                                  <w:rFonts w:hint="eastAsia" w:eastAsia="宋体"/>
                                  <w:sz w:val="21"/>
                                  <w:szCs w:val="21"/>
                                  <w:lang w:val="en-US" w:eastAsia="zh-CN"/>
                                </w:rPr>
                                <w:t>回答内容</w:t>
                              </w:r>
                            </w:p>
                          </w:txbxContent>
                        </wps:txbx>
                        <wps:bodyPr vert="horz" wrap="square" lIns="91440" tIns="45720" rIns="91440" bIns="45720" anchor="ctr">
                          <a:noAutofit/>
                        </wps:bodyPr>
                      </wps:wsp>
                      <wps:wsp>
                        <wps:cNvPr id="475" name="椭圆 212"/>
                        <wps:cNvSpPr/>
                        <wps:spPr>
                          <a:xfrm>
                            <a:off x="7855" y="189420"/>
                            <a:ext cx="1778" cy="810"/>
                          </a:xfrm>
                          <a:prstGeom prst="ellipse">
                            <a:avLst/>
                          </a:prstGeom>
                          <a:solidFill>
                            <a:srgbClr val="FFFFFF"/>
                          </a:solidFill>
                          <a:ln w="12700" cap="flat" cmpd="sng">
                            <a:solidFill>
                              <a:srgbClr val="5B9BD5"/>
                            </a:solidFill>
                            <a:prstDash val="solid"/>
                            <a:miter/>
                          </a:ln>
                        </wps:spPr>
                        <wps:txbx>
                          <w:txbxContent>
                            <w:p>
                              <w:pPr>
                                <w:jc w:val="both"/>
                                <w:rPr>
                                  <w:rFonts w:hint="eastAsia" w:eastAsia="宋体"/>
                                  <w:sz w:val="21"/>
                                  <w:szCs w:val="21"/>
                                  <w:lang w:val="en-US" w:eastAsia="zh-CN"/>
                                </w:rPr>
                              </w:pPr>
                              <w:r>
                                <w:rPr>
                                  <w:rFonts w:hint="eastAsia" w:eastAsia="宋体"/>
                                  <w:sz w:val="21"/>
                                  <w:szCs w:val="21"/>
                                  <w:lang w:val="en-US" w:eastAsia="zh-CN"/>
                                </w:rPr>
                                <w:t>回答时间</w:t>
                              </w:r>
                            </w:p>
                          </w:txbxContent>
                        </wps:txbx>
                        <wps:bodyPr vert="horz" wrap="square" lIns="91440" tIns="45720" rIns="91440" bIns="45720" anchor="ctr">
                          <a:noAutofit/>
                        </wps:bodyPr>
                      </wps:wsp>
                      <wps:wsp>
                        <wps:cNvPr id="476" name="直接连接符 213"/>
                        <wps:cNvCnPr/>
                        <wps:spPr>
                          <a:xfrm>
                            <a:off x="7025" y="189507"/>
                            <a:ext cx="854" cy="251"/>
                          </a:xfrm>
                          <a:prstGeom prst="line">
                            <a:avLst/>
                          </a:prstGeom>
                          <a:ln w="6350" cap="flat" cmpd="sng">
                            <a:solidFill>
                              <a:srgbClr val="5B9BD5"/>
                            </a:solidFill>
                            <a:prstDash val="solid"/>
                            <a:miter/>
                          </a:ln>
                        </wps:spPr>
                        <wps:bodyPr/>
                      </wps:wsp>
                    </wpg:wgp>
                  </a:graphicData>
                </a:graphic>
              </wp:anchor>
            </w:drawing>
          </mc:Choice>
          <mc:Fallback>
            <w:pict>
              <v:group id="组合 345" o:spid="_x0000_s1026" o:spt="203" style="position:absolute;left:0pt;margin-left:81.6pt;margin-top:23.35pt;height:115.55pt;width:275.2pt;z-index:867495936;mso-width-relative:page;mso-height-relative:page;" coordorigin="3880,188821" coordsize="5753,2588" o:gfxdata="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">
                <o:lock v:ext="edit" aspectratio="f"/>
                <v:rect id="矩形 203" o:spid="_x0000_s1026" o:spt="1" style="position:absolute;left:5830;top:188821;height:646;width:1397;" fillcolor="#FFFFFF" filled="t" stroked="t" coordsize="21600,21600" o:gfxdata="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0tAfvQAA&#10;ANwAAAAPAAAAAAAAAAEAIAAAACIAAABkcnMvZG93bnJldi54bWxQSwECFAAUAAAACACHTuJAMy8F&#10;njsAAAA5AAAAEAAAAAAAAAABACAAAAAMAQAAZHJzL3NoYXBleG1sLnhtbFBLBQYAAAAABgAGAFsB&#10;AAC2AwAAAAA=&#10;">
                  <v:fill on="t" focussize="0,0"/>
                  <v:stroke weight="0.5pt" color="#5B9BD5"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在线答疑</w:t>
                        </w:r>
                      </w:p>
                    </w:txbxContent>
                  </v:textbox>
                </v:rect>
                <v:shape id="椭圆 204" o:spid="_x0000_s1026" o:spt="3" type="#_x0000_t3" style="position:absolute;left:3880;top:189337;height:791;width:1057;v-text-anchor:middle;" fillcolor="#FFFFFF" filled="t" stroked="t" coordsize="21600,21600" o:gfxdata="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ZhgG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ID</w:t>
                        </w:r>
                      </w:p>
                      <w:p>
                        <w:pPr>
                          <w:jc w:val="center"/>
                          <w:rPr>
                            <w:rFonts w:hint="eastAsia" w:eastAsia="宋体"/>
                            <w:sz w:val="21"/>
                            <w:szCs w:val="21"/>
                            <w:lang w:val="en-US" w:eastAsia="zh-CN"/>
                          </w:rPr>
                        </w:pPr>
                      </w:p>
                    </w:txbxContent>
                  </v:textbox>
                </v:shape>
                <v:line id="直接连接符 205" o:spid="_x0000_s1026" o:spt="20" style="position:absolute;left:4940;top:189483;flip:x;height:269;width:940;" filled="f" stroked="t" coordsize="21600,21600" o:gfxdata="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rIm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206" o:spid="_x0000_s1026" o:spt="20" style="position:absolute;left:5256;top:189467;flip:x;height:853;width:1274;" filled="f" stroked="t" coordsize="21600,21600" o:gfxdata="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rCRK/&#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207" o:spid="_x0000_s1026" o:spt="20" style="position:absolute;left:6530;top:189467;height:1113;width:102;" filled="f" stroked="t" coordsize="21600,21600" o:gfxdata="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YcDu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208" o:spid="_x0000_s1026" o:spt="20" style="position:absolute;left:6530;top:189467;height:1066;width:1192;" filled="f" stroked="t" coordsize="21600,21600" o:gfxdata="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hU1aC/&#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shape id="椭圆 209" o:spid="_x0000_s1026" o:spt="3" type="#_x0000_t3" style="position:absolute;left:4027;top:190245;height:814;width:1782;v-text-anchor:middle;" fillcolor="#FFFFFF" filled="t" stroked="t" coordsize="21600,21600" o:gfxdata="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3s0S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ascii="宋体" w:hAnsi="宋体" w:eastAsia="宋体" w:cs="宋体"/>
                            <w:sz w:val="21"/>
                            <w:szCs w:val="21"/>
                            <w:lang w:val="en-US" w:eastAsia="zh-CN"/>
                          </w:rPr>
                        </w:pPr>
                        <w:r>
                          <w:rPr>
                            <w:rFonts w:hint="eastAsia"/>
                            <w:sz w:val="21"/>
                            <w:szCs w:val="21"/>
                            <w:lang w:val="en-US" w:eastAsia="zh-CN"/>
                          </w:rPr>
                          <w:t>提问者id</w:t>
                        </w:r>
                      </w:p>
                    </w:txbxContent>
                  </v:textbox>
                </v:shape>
                <v:shape id="椭圆 210" o:spid="_x0000_s1026" o:spt="3" type="#_x0000_t3" style="position:absolute;left:5711;top:190580;height:829;width:1796;v-text-anchor:middle;" fillcolor="#FFFFFF" filled="t" stroked="t" coordsize="21600,21600" o:gfxdata="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Oxbf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回答者id</w:t>
                        </w:r>
                      </w:p>
                    </w:txbxContent>
                  </v:textbox>
                </v:shape>
                <v:shape id="椭圆 211" o:spid="_x0000_s1026" o:spt="3" type="#_x0000_t3" style="position:absolute;left:7552;top:190389;height:798;width:1735;v-text-anchor:middle;" fillcolor="#FFFFFF" filled="t" stroked="t" coordsize="21600,21600" o:gfxdata="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Sjqu8AAAA&#10;3AAAAA8AAAAAAAAAAQAgAAAAIgAAAGRycy9kb3ducmV2LnhtbFBLAQIUABQAAAAIAIdO4kAzLwWe&#10;OwAAADkAAAAQAAAAAAAAAAEAIAAAAAsBAABkcnMvc2hhcGV4bWwueG1sUEsFBgAAAAAGAAYAWwEA&#10;ALUDAAAAAA==&#10;">
                  <v:fill on="t" focussize="0,0"/>
                  <v:stroke weight="1pt" color="#5B9BD5" joinstyle="miter"/>
                  <v:imagedata o:title=""/>
                  <o:lock v:ext="edit" aspectratio="f"/>
                  <v:textbox>
                    <w:txbxContent>
                      <w:p>
                        <w:pPr>
                          <w:jc w:val="center"/>
                          <w:rPr>
                            <w:rFonts w:hint="eastAsia" w:eastAsia="宋体"/>
                            <w:sz w:val="21"/>
                            <w:szCs w:val="21"/>
                            <w:lang w:val="en-US" w:eastAsia="zh-CN"/>
                          </w:rPr>
                        </w:pPr>
                        <w:r>
                          <w:rPr>
                            <w:rFonts w:hint="eastAsia" w:eastAsia="宋体"/>
                            <w:sz w:val="21"/>
                            <w:szCs w:val="21"/>
                            <w:lang w:val="en-US" w:eastAsia="zh-CN"/>
                          </w:rPr>
                          <w:t>回答内容</w:t>
                        </w:r>
                      </w:p>
                    </w:txbxContent>
                  </v:textbox>
                </v:shape>
                <v:shape id="椭圆 212" o:spid="_x0000_s1026" o:spt="3" type="#_x0000_t3" style="position:absolute;left:7855;top:189420;height:810;width:1778;v-text-anchor:middle;" fillcolor="#FFFFFF" filled="t" stroked="t" coordsize="21600,21600" o:gfxdata="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niswvQAA&#10;ANwAAAAPAAAAAAAAAAEAIAAAACIAAABkcnMvZG93bnJldi54bWxQSwECFAAUAAAACACHTuJAMy8F&#10;njsAAAA5AAAAEAAAAAAAAAABACAAAAAMAQAAZHJzL3NoYXBleG1sLnhtbFBLBQYAAAAABgAGAFsB&#10;AAC2AwAAAAA=&#10;">
                  <v:fill on="t" focussize="0,0"/>
                  <v:stroke weight="1pt" color="#5B9BD5" joinstyle="miter"/>
                  <v:imagedata o:title=""/>
                  <o:lock v:ext="edit" aspectratio="f"/>
                  <v:textbox>
                    <w:txbxContent>
                      <w:p>
                        <w:pPr>
                          <w:jc w:val="both"/>
                          <w:rPr>
                            <w:rFonts w:hint="eastAsia" w:eastAsia="宋体"/>
                            <w:sz w:val="21"/>
                            <w:szCs w:val="21"/>
                            <w:lang w:val="en-US" w:eastAsia="zh-CN"/>
                          </w:rPr>
                        </w:pPr>
                        <w:r>
                          <w:rPr>
                            <w:rFonts w:hint="eastAsia" w:eastAsia="宋体"/>
                            <w:sz w:val="21"/>
                            <w:szCs w:val="21"/>
                            <w:lang w:val="en-US" w:eastAsia="zh-CN"/>
                          </w:rPr>
                          <w:t>回答时间</w:t>
                        </w:r>
                      </w:p>
                    </w:txbxContent>
                  </v:textbox>
                </v:shape>
                <v:line id="直接连接符 213" o:spid="_x0000_s1026" o:spt="20" style="position:absolute;left:7025;top:189507;height:251;width:854;" filled="f" stroked="t" coordsize="21600,21600" o:gfxdata="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9TdS/&#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group>
            </w:pict>
          </mc:Fallback>
        </mc:AlternateContent>
      </w:r>
      <w:r>
        <w:rPr>
          <w:rFonts w:hint="eastAsia"/>
          <w:lang w:val="en-US" w:eastAsia="zh-CN"/>
        </w:rPr>
        <w:t xml:space="preserve">    </w:t>
      </w:r>
      <w:r>
        <w:rPr>
          <w:rFonts w:hint="eastAsia"/>
          <w:sz w:val="24"/>
          <w:lang w:val="en-US" w:eastAsia="zh-CN"/>
        </w:rPr>
        <w:t>老师在线答疑</w:t>
      </w:r>
      <w:r>
        <w:rPr>
          <w:rFonts w:hint="eastAsia"/>
          <w:sz w:val="24"/>
          <w:lang w:eastAsia="zh-CN"/>
        </w:rPr>
        <w:t>实体</w:t>
      </w:r>
      <w:r>
        <w:rPr>
          <w:sz w:val="24"/>
        </w:rPr>
        <w:t>如</w:t>
      </w:r>
      <w:r>
        <w:rPr>
          <w:rFonts w:hint="eastAsia"/>
          <w:sz w:val="24"/>
          <w:lang w:val="en-US" w:eastAsia="zh-CN"/>
        </w:rPr>
        <w:t>图5.19</w:t>
      </w:r>
      <w:r>
        <w:rPr>
          <w:sz w:val="24"/>
        </w:rPr>
        <w:t>所示。</w:t>
      </w:r>
    </w:p>
    <w:p>
      <w:pPr>
        <w:spacing w:line="360" w:lineRule="auto"/>
        <w:jc w:val="both"/>
        <w:rPr>
          <w:rFonts w:hint="eastAsia"/>
          <w:sz w:val="24"/>
          <w:lang w:val="en-US" w:eastAsia="zh-CN"/>
        </w:rPr>
      </w:pPr>
      <w:r>
        <w:rPr>
          <w:rFonts w:hint="eastAsia"/>
          <w:sz w:val="24"/>
          <w:lang w:val="en-US" w:eastAsia="zh-CN"/>
        </w:rPr>
        <w:t xml:space="preserve">             </w:t>
      </w:r>
    </w:p>
    <w:p>
      <w:pPr>
        <w:spacing w:line="360" w:lineRule="auto"/>
        <w:jc w:val="both"/>
        <w:rPr>
          <w:sz w:val="21"/>
          <w:szCs w:val="21"/>
        </w:rPr>
      </w:pPr>
    </w:p>
    <w:p>
      <w:pPr>
        <w:spacing w:line="360" w:lineRule="auto"/>
        <w:ind w:firstLine="480"/>
        <w:jc w:val="both"/>
        <w:rPr>
          <w:rFonts w:hint="eastAsia"/>
          <w:lang w:val="en-US" w:eastAsia="zh-CN"/>
        </w:rPr>
      </w:pPr>
    </w:p>
    <w:p>
      <w:pPr>
        <w:spacing w:line="360" w:lineRule="auto"/>
        <w:ind w:firstLine="480"/>
        <w:jc w:val="both"/>
        <w:rPr>
          <w:rFonts w:hint="eastAsia"/>
          <w:lang w:val="en-US" w:eastAsia="zh-CN"/>
        </w:rPr>
      </w:pPr>
    </w:p>
    <w:p>
      <w:pPr>
        <w:spacing w:line="360" w:lineRule="auto"/>
        <w:ind w:firstLine="480"/>
        <w:jc w:val="both"/>
        <w:rPr>
          <w:rFonts w:hint="eastAsia"/>
          <w:lang w:val="en-US" w:eastAsia="zh-CN"/>
        </w:rPr>
      </w:pPr>
      <w:r>
        <w:rPr>
          <w:rFonts w:hint="eastAsia"/>
          <w:lang w:val="en-US" w:eastAsia="zh-CN"/>
        </w:rPr>
        <w:t xml:space="preserve">   </w:t>
      </w:r>
    </w:p>
    <w:p>
      <w:pPr>
        <w:spacing w:line="360" w:lineRule="auto"/>
        <w:jc w:val="both"/>
        <w:rPr>
          <w:rFonts w:hint="eastAsia"/>
          <w:sz w:val="21"/>
          <w:szCs w:val="21"/>
          <w:lang w:val="en-US" w:eastAsia="zh-CN"/>
        </w:rPr>
      </w:pPr>
      <w:r>
        <w:rPr>
          <w:rFonts w:hint="eastAsia"/>
          <w:lang w:val="en-US" w:eastAsia="zh-CN"/>
        </w:rPr>
        <w:t xml:space="preserve">                       </w:t>
      </w:r>
      <w:r>
        <w:rPr>
          <w:sz w:val="21"/>
          <w:szCs w:val="21"/>
        </w:rPr>
        <w:t>图</w:t>
      </w:r>
      <w:r>
        <w:rPr>
          <w:rFonts w:hint="eastAsia"/>
          <w:sz w:val="21"/>
          <w:szCs w:val="21"/>
          <w:lang w:val="en-US" w:eastAsia="zh-CN"/>
        </w:rPr>
        <w:t>5</w:t>
      </w:r>
      <w:r>
        <w:rPr>
          <w:sz w:val="21"/>
          <w:szCs w:val="21"/>
        </w:rPr>
        <w:t>.</w:t>
      </w:r>
      <w:r>
        <w:rPr>
          <w:rFonts w:hint="eastAsia"/>
          <w:sz w:val="21"/>
          <w:szCs w:val="21"/>
          <w:lang w:val="en-US" w:eastAsia="zh-CN"/>
        </w:rPr>
        <w:t>19 老师在线答疑</w:t>
      </w:r>
      <w:r>
        <w:rPr>
          <w:sz w:val="21"/>
          <w:szCs w:val="21"/>
        </w:rPr>
        <w:t>实体E-R图</w:t>
      </w:r>
      <w:bookmarkStart w:id="74" w:name="_Toc389924804"/>
    </w:p>
    <w:p>
      <w:pPr>
        <w:pStyle w:val="3"/>
        <w:rPr>
          <w:rFonts w:hint="eastAsia"/>
        </w:rPr>
      </w:pPr>
      <w:bookmarkStart w:id="75" w:name="_Toc24581"/>
      <w:r>
        <w:rPr>
          <w:rFonts w:hint="eastAsia"/>
          <w:lang w:val="en-US" w:eastAsia="zh-CN"/>
        </w:rPr>
        <w:t>5.4</w:t>
      </w:r>
      <w:r>
        <w:rPr>
          <w:rFonts w:hint="eastAsia" w:ascii="黑体" w:hAnsi="宋体" w:eastAsia="黑体"/>
          <w:sz w:val="28"/>
          <w:szCs w:val="24"/>
        </w:rPr>
        <w:t xml:space="preserve">  </w:t>
      </w:r>
      <w:r>
        <w:rPr>
          <w:rFonts w:hint="eastAsia"/>
        </w:rPr>
        <w:t>数据库表</w:t>
      </w:r>
      <w:bookmarkEnd w:id="74"/>
      <w:bookmarkEnd w:id="75"/>
    </w:p>
    <w:p>
      <w:pPr>
        <w:autoSpaceDE w:val="0"/>
        <w:autoSpaceDN w:val="0"/>
        <w:spacing w:line="360" w:lineRule="auto"/>
        <w:ind w:firstLine="480" w:firstLineChars="200"/>
        <w:jc w:val="left"/>
        <w:rPr>
          <w:rFonts w:hint="eastAsia"/>
          <w:sz w:val="24"/>
          <w:lang w:val="en-US" w:eastAsia="zh-CN"/>
        </w:rPr>
      </w:pPr>
      <w:r>
        <w:rPr>
          <w:rFonts w:hint="eastAsia"/>
          <w:sz w:val="24"/>
          <w:lang w:val="en-US" w:eastAsia="zh-CN"/>
        </w:rPr>
        <w:t>根据系统的功能需求，</w:t>
      </w:r>
      <w:r>
        <w:rPr>
          <w:sz w:val="24"/>
        </w:rPr>
        <w:t>从实际需要出发，同时又考虑各实体间的联系和统一性，设计出如下各表。</w:t>
      </w:r>
    </w:p>
    <w:p>
      <w:pPr>
        <w:autoSpaceDE w:val="0"/>
        <w:autoSpaceDN w:val="0"/>
        <w:spacing w:line="360" w:lineRule="auto"/>
        <w:jc w:val="left"/>
        <w:rPr>
          <w:rFonts w:hint="eastAsia"/>
          <w:sz w:val="24"/>
          <w:lang w:val="en-US" w:eastAsia="zh-CN"/>
        </w:rPr>
      </w:pPr>
      <w:r>
        <w:rPr>
          <w:rFonts w:hint="eastAsia"/>
          <w:sz w:val="24"/>
          <w:lang w:val="en-US" w:eastAsia="zh-CN"/>
        </w:rPr>
        <w:t xml:space="preserve">    1.学生表students</w:t>
      </w:r>
    </w:p>
    <w:p>
      <w:pPr>
        <w:autoSpaceDE w:val="0"/>
        <w:autoSpaceDN w:val="0"/>
        <w:spacing w:line="360" w:lineRule="auto"/>
        <w:ind w:firstLine="480" w:firstLineChars="200"/>
        <w:jc w:val="left"/>
        <w:rPr>
          <w:rFonts w:hint="eastAsia"/>
          <w:sz w:val="24"/>
          <w:lang w:val="en-US" w:eastAsia="zh-CN"/>
        </w:rPr>
      </w:pPr>
      <w:r>
        <w:rPr>
          <w:rFonts w:hint="eastAsia"/>
          <w:sz w:val="24"/>
          <w:lang w:val="en-US" w:eastAsia="zh-CN"/>
        </w:rPr>
        <w:t>学生表保存了学生的用户名，真实姓名密码，学校，电话号码，班级Id，主要是用来学生注册和登录时调用此数据库表，如表5.1所示。</w:t>
      </w:r>
    </w:p>
    <w:p>
      <w:pPr>
        <w:spacing w:line="360" w:lineRule="auto"/>
        <w:jc w:val="center"/>
        <w:rPr>
          <w:rFonts w:hint="eastAsia"/>
          <w:sz w:val="24"/>
          <w:lang w:val="en-US" w:eastAsia="zh-CN"/>
        </w:rPr>
      </w:pPr>
      <w:r>
        <w:rPr>
          <w:sz w:val="24"/>
        </w:rPr>
        <w:t>表</w:t>
      </w:r>
      <w:r>
        <w:rPr>
          <w:rFonts w:hint="eastAsia"/>
          <w:sz w:val="24"/>
          <w:lang w:val="en-US" w:eastAsia="zh-CN"/>
        </w:rPr>
        <w:t>5</w:t>
      </w:r>
      <w:r>
        <w:rPr>
          <w:sz w:val="24"/>
        </w:rPr>
        <w:t xml:space="preserve">.1 </w:t>
      </w:r>
      <w:r>
        <w:rPr>
          <w:rFonts w:hint="eastAsia"/>
          <w:sz w:val="24"/>
          <w:lang w:val="en-US" w:eastAsia="zh-CN"/>
        </w:rPr>
        <w:t>学生</w:t>
      </w:r>
      <w:r>
        <w:rPr>
          <w:sz w:val="24"/>
        </w:rPr>
        <w:t>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UserID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学生ID(主键)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userName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RealName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真实名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password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spacing w:line="240" w:lineRule="auto"/>
              <w:rPr>
                <w:rFonts w:hint="eastAsia"/>
                <w:sz w:val="21"/>
                <w:szCs w:val="21"/>
                <w:lang w:val="en-US" w:eastAsia="zh-CN"/>
              </w:rPr>
            </w:pPr>
            <w:r>
              <w:rPr>
                <w:rFonts w:hint="eastAsia"/>
                <w:sz w:val="21"/>
                <w:szCs w:val="21"/>
                <w:lang w:val="en-US" w:eastAsia="zh-CN"/>
              </w:rPr>
              <w:t>5</w:t>
            </w:r>
          </w:p>
        </w:tc>
        <w:tc>
          <w:tcPr>
            <w:tcW w:w="1932" w:type="dxa"/>
          </w:tcPr>
          <w:p>
            <w:pPr>
              <w:spacing w:line="240" w:lineRule="auto"/>
              <w:rPr>
                <w:rFonts w:hint="eastAsia"/>
                <w:sz w:val="21"/>
                <w:szCs w:val="21"/>
                <w:lang w:val="en-US" w:eastAsia="zh-CN"/>
              </w:rPr>
            </w:pPr>
            <w:r>
              <w:rPr>
                <w:rFonts w:hint="eastAsia"/>
                <w:sz w:val="21"/>
                <w:szCs w:val="21"/>
                <w:lang w:val="en-US" w:eastAsia="zh-CN"/>
              </w:rPr>
              <w:t>school</w:t>
            </w:r>
          </w:p>
        </w:tc>
        <w:tc>
          <w:tcPr>
            <w:tcW w:w="1800" w:type="dxa"/>
          </w:tcPr>
          <w:p>
            <w:pPr>
              <w:spacing w:line="240" w:lineRule="auto"/>
              <w:rPr>
                <w:rFonts w:hint="eastAsia"/>
                <w:sz w:val="21"/>
                <w:szCs w:val="21"/>
                <w:lang w:val="en-US" w:eastAsia="zh-CN"/>
              </w:rPr>
            </w:pPr>
            <w:r>
              <w:rPr>
                <w:rFonts w:hint="eastAsia"/>
                <w:sz w:val="21"/>
                <w:szCs w:val="21"/>
                <w:lang w:val="en-US" w:eastAsia="zh-CN"/>
              </w:rPr>
              <w:t>varchar(30)</w:t>
            </w:r>
          </w:p>
        </w:tc>
        <w:tc>
          <w:tcPr>
            <w:tcW w:w="2717" w:type="dxa"/>
          </w:tcPr>
          <w:p>
            <w:pPr>
              <w:spacing w:line="240" w:lineRule="auto"/>
              <w:rPr>
                <w:rFonts w:hint="eastAsia"/>
                <w:sz w:val="21"/>
                <w:szCs w:val="21"/>
                <w:lang w:val="en-US" w:eastAsia="zh-CN"/>
              </w:rPr>
            </w:pPr>
            <w:r>
              <w:rPr>
                <w:rFonts w:hint="eastAsia"/>
                <w:sz w:val="21"/>
                <w:szCs w:val="21"/>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spacing w:line="240" w:lineRule="auto"/>
              <w:rPr>
                <w:rFonts w:hint="eastAsia"/>
                <w:sz w:val="21"/>
                <w:szCs w:val="21"/>
                <w:lang w:val="en-US" w:eastAsia="zh-CN"/>
              </w:rPr>
            </w:pPr>
            <w:r>
              <w:rPr>
                <w:rFonts w:hint="eastAsia"/>
                <w:sz w:val="21"/>
                <w:szCs w:val="21"/>
                <w:lang w:val="en-US" w:eastAsia="zh-CN"/>
              </w:rPr>
              <w:t>6</w:t>
            </w:r>
          </w:p>
        </w:tc>
        <w:tc>
          <w:tcPr>
            <w:tcW w:w="1932" w:type="dxa"/>
          </w:tcPr>
          <w:p>
            <w:pPr>
              <w:spacing w:line="240" w:lineRule="auto"/>
              <w:rPr>
                <w:rFonts w:hint="eastAsia"/>
                <w:sz w:val="21"/>
                <w:szCs w:val="21"/>
                <w:lang w:val="en-US" w:eastAsia="zh-CN"/>
              </w:rPr>
            </w:pPr>
            <w:r>
              <w:rPr>
                <w:rFonts w:hint="eastAsia"/>
                <w:sz w:val="21"/>
                <w:szCs w:val="21"/>
                <w:lang w:val="en-US" w:eastAsia="zh-CN"/>
              </w:rPr>
              <w:t>telephone</w:t>
            </w:r>
          </w:p>
        </w:tc>
        <w:tc>
          <w:tcPr>
            <w:tcW w:w="1800" w:type="dxa"/>
          </w:tcPr>
          <w:p>
            <w:pPr>
              <w:spacing w:line="240" w:lineRule="auto"/>
              <w:rPr>
                <w:rFonts w:hint="eastAsia"/>
                <w:sz w:val="21"/>
                <w:szCs w:val="21"/>
                <w:lang w:val="en-US" w:eastAsia="zh-CN"/>
              </w:rPr>
            </w:pPr>
            <w:r>
              <w:rPr>
                <w:rFonts w:hint="eastAsia"/>
                <w:sz w:val="21"/>
                <w:szCs w:val="21"/>
                <w:lang w:val="en-US" w:eastAsia="zh-CN"/>
              </w:rPr>
              <w:t>varchar(20)</w:t>
            </w:r>
          </w:p>
        </w:tc>
        <w:tc>
          <w:tcPr>
            <w:tcW w:w="2717" w:type="dxa"/>
          </w:tcPr>
          <w:p>
            <w:pPr>
              <w:spacing w:line="240" w:lineRule="auto"/>
              <w:rPr>
                <w:rFonts w:hint="eastAsia"/>
                <w:sz w:val="21"/>
                <w:szCs w:val="21"/>
                <w:lang w:val="en-US" w:eastAsia="zh-CN"/>
              </w:rPr>
            </w:pPr>
            <w:r>
              <w:rPr>
                <w:rFonts w:hint="eastAsia"/>
                <w:sz w:val="21"/>
                <w:szCs w:val="21"/>
                <w:lang w:val="en-US" w:eastAsia="zh-CN"/>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771" w:type="dxa"/>
          </w:tcPr>
          <w:p>
            <w:pPr>
              <w:spacing w:line="240" w:lineRule="auto"/>
              <w:rPr>
                <w:rFonts w:hint="eastAsia"/>
                <w:sz w:val="21"/>
                <w:szCs w:val="21"/>
                <w:lang w:val="en-US" w:eastAsia="zh-CN"/>
              </w:rPr>
            </w:pPr>
            <w:r>
              <w:rPr>
                <w:rFonts w:hint="eastAsia"/>
                <w:sz w:val="21"/>
                <w:szCs w:val="21"/>
                <w:lang w:val="en-US" w:eastAsia="zh-CN"/>
              </w:rPr>
              <w:t>7</w:t>
            </w:r>
          </w:p>
        </w:tc>
        <w:tc>
          <w:tcPr>
            <w:tcW w:w="1932" w:type="dxa"/>
          </w:tcPr>
          <w:p>
            <w:pPr>
              <w:spacing w:line="240" w:lineRule="auto"/>
              <w:rPr>
                <w:rFonts w:hint="eastAsia"/>
                <w:sz w:val="21"/>
                <w:szCs w:val="21"/>
                <w:lang w:val="en-US" w:eastAsia="zh-CN"/>
              </w:rPr>
            </w:pPr>
            <w:r>
              <w:rPr>
                <w:rFonts w:hint="eastAsia"/>
                <w:sz w:val="21"/>
                <w:szCs w:val="21"/>
                <w:lang w:val="en-US" w:eastAsia="zh-CN"/>
              </w:rPr>
              <w:t>classid</w:t>
            </w:r>
          </w:p>
        </w:tc>
        <w:tc>
          <w:tcPr>
            <w:tcW w:w="1800" w:type="dxa"/>
          </w:tcPr>
          <w:p>
            <w:pPr>
              <w:spacing w:line="240" w:lineRule="auto"/>
              <w:rPr>
                <w:rFonts w:hint="eastAsia"/>
                <w:sz w:val="21"/>
                <w:szCs w:val="21"/>
                <w:lang w:val="en-US" w:eastAsia="zh-CN"/>
              </w:rPr>
            </w:pPr>
            <w:r>
              <w:rPr>
                <w:rFonts w:hint="eastAsia"/>
                <w:sz w:val="21"/>
                <w:szCs w:val="21"/>
                <w:lang w:val="en-US" w:eastAsia="zh-CN"/>
              </w:rPr>
              <w:t>int</w:t>
            </w:r>
          </w:p>
        </w:tc>
        <w:tc>
          <w:tcPr>
            <w:tcW w:w="2717" w:type="dxa"/>
          </w:tcPr>
          <w:p>
            <w:pPr>
              <w:spacing w:line="240" w:lineRule="auto"/>
              <w:rPr>
                <w:rFonts w:hint="eastAsia"/>
                <w:sz w:val="21"/>
                <w:szCs w:val="21"/>
                <w:lang w:val="en-US" w:eastAsia="zh-CN"/>
              </w:rPr>
            </w:pPr>
            <w:r>
              <w:rPr>
                <w:rFonts w:hint="eastAsia"/>
                <w:sz w:val="21"/>
                <w:szCs w:val="21"/>
                <w:lang w:val="en-US" w:eastAsia="zh-CN"/>
              </w:rPr>
              <w:t>班级id</w:t>
            </w:r>
          </w:p>
        </w:tc>
      </w:tr>
    </w:tbl>
    <w:p>
      <w:pPr>
        <w:autoSpaceDE w:val="0"/>
        <w:autoSpaceDN w:val="0"/>
        <w:spacing w:line="360" w:lineRule="auto"/>
        <w:ind w:firstLine="480" w:firstLineChars="200"/>
        <w:jc w:val="left"/>
        <w:rPr>
          <w:rFonts w:hint="eastAsia"/>
          <w:sz w:val="24"/>
          <w:lang w:val="en-US" w:eastAsia="zh-CN"/>
        </w:rPr>
      </w:pPr>
    </w:p>
    <w:p>
      <w:pPr>
        <w:autoSpaceDE w:val="0"/>
        <w:autoSpaceDN w:val="0"/>
        <w:spacing w:line="360" w:lineRule="auto"/>
        <w:ind w:firstLine="480" w:firstLineChars="200"/>
        <w:jc w:val="left"/>
        <w:rPr>
          <w:rFonts w:hint="eastAsia"/>
          <w:sz w:val="24"/>
          <w:lang w:val="en-US" w:eastAsia="zh-CN"/>
        </w:rPr>
      </w:pPr>
    </w:p>
    <w:p>
      <w:pPr>
        <w:autoSpaceDE w:val="0"/>
        <w:autoSpaceDN w:val="0"/>
        <w:spacing w:line="360" w:lineRule="auto"/>
        <w:ind w:firstLine="480" w:firstLineChars="200"/>
        <w:jc w:val="left"/>
        <w:rPr>
          <w:rFonts w:hint="eastAsia"/>
          <w:lang w:val="en-US" w:eastAsia="zh-CN"/>
        </w:rPr>
      </w:pPr>
    </w:p>
    <w:p>
      <w:pPr>
        <w:autoSpaceDE w:val="0"/>
        <w:autoSpaceDN w:val="0"/>
        <w:spacing w:line="360" w:lineRule="auto"/>
        <w:jc w:val="left"/>
        <w:rPr>
          <w:rFonts w:hint="eastAsia"/>
          <w:sz w:val="24"/>
          <w:vertAlign w:val="baseline"/>
          <w:lang w:val="en-US" w:eastAsia="zh-CN"/>
        </w:rPr>
      </w:pPr>
      <w:r>
        <w:rPr>
          <w:rFonts w:hint="eastAsia"/>
          <w:sz w:val="24"/>
          <w:lang w:val="en-US" w:eastAsia="zh-CN"/>
        </w:rPr>
        <w:t xml:space="preserve">     </w:t>
      </w:r>
    </w:p>
    <w:p>
      <w:pPr>
        <w:autoSpaceDE w:val="0"/>
        <w:autoSpaceDN w:val="0"/>
        <w:spacing w:line="360" w:lineRule="auto"/>
        <w:ind w:firstLine="480" w:firstLineChars="200"/>
        <w:jc w:val="left"/>
        <w:rPr>
          <w:rFonts w:hint="eastAsia"/>
          <w:sz w:val="24"/>
          <w:lang w:val="en-US" w:eastAsia="zh-CN"/>
        </w:rPr>
      </w:pPr>
    </w:p>
    <w:p>
      <w:pPr>
        <w:autoSpaceDE w:val="0"/>
        <w:autoSpaceDN w:val="0"/>
        <w:spacing w:line="360" w:lineRule="auto"/>
        <w:ind w:firstLine="480" w:firstLineChars="200"/>
        <w:jc w:val="left"/>
        <w:rPr>
          <w:rFonts w:hint="eastAsia"/>
          <w:sz w:val="24"/>
          <w:lang w:val="en-US" w:eastAsia="zh-CN"/>
        </w:rPr>
      </w:pPr>
    </w:p>
    <w:p>
      <w:pPr>
        <w:rPr>
          <w:rFonts w:hint="eastAsia" w:ascii="宋体" w:hAnsi="宋体" w:eastAsia="宋体" w:cs="宋体"/>
          <w:kern w:val="2"/>
          <w:szCs w:val="24"/>
          <w:lang w:val="en-US" w:eastAsia="zh-CN" w:bidi="ar-SA"/>
        </w:rPr>
      </w:pPr>
    </w:p>
    <w:p>
      <w:pPr>
        <w:autoSpaceDE w:val="0"/>
        <w:autoSpaceDN w:val="0"/>
        <w:spacing w:line="360" w:lineRule="auto"/>
        <w:ind w:firstLine="480" w:firstLineChars="200"/>
        <w:jc w:val="left"/>
        <w:rPr>
          <w:rFonts w:hint="eastAsia"/>
          <w:sz w:val="24"/>
          <w:lang w:val="en-US" w:eastAsia="zh-CN"/>
        </w:rPr>
      </w:pPr>
      <w:r>
        <w:rPr>
          <w:rFonts w:hint="eastAsia"/>
          <w:sz w:val="24"/>
          <w:lang w:val="en-US" w:eastAsia="zh-CN"/>
        </w:rPr>
        <w:t>2.老师表teachers</w:t>
      </w:r>
    </w:p>
    <w:p>
      <w:pPr>
        <w:autoSpaceDE w:val="0"/>
        <w:autoSpaceDN w:val="0"/>
        <w:spacing w:line="360" w:lineRule="auto"/>
        <w:ind w:firstLine="480" w:firstLineChars="200"/>
        <w:jc w:val="left"/>
        <w:rPr>
          <w:rFonts w:hint="eastAsia"/>
          <w:sz w:val="24"/>
          <w:lang w:val="en-US" w:eastAsia="zh-CN"/>
        </w:rPr>
      </w:pPr>
      <w:r>
        <w:rPr>
          <w:rFonts w:hint="eastAsia"/>
          <w:sz w:val="24"/>
          <w:lang w:val="en-US" w:eastAsia="zh-CN"/>
        </w:rPr>
        <w:t>老师表保存了老师的用户名，真实姓名，密码，所教科目Id。主要是用来老师注册和登录时调用此数据库表。如表5.2所示。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w:t>
      </w:r>
      <w:r>
        <w:rPr>
          <w:sz w:val="24"/>
        </w:rPr>
        <w:t>.</w:t>
      </w:r>
      <w:r>
        <w:rPr>
          <w:rFonts w:hint="eastAsia"/>
          <w:sz w:val="24"/>
          <w:lang w:val="en-US" w:eastAsia="zh-CN"/>
        </w:rPr>
        <w:t>2</w:t>
      </w:r>
      <w:r>
        <w:rPr>
          <w:sz w:val="24"/>
        </w:rPr>
        <w:t xml:space="preserve"> </w:t>
      </w:r>
      <w:r>
        <w:rPr>
          <w:rFonts w:hint="eastAsia"/>
          <w:sz w:val="24"/>
          <w:lang w:val="en-US" w:eastAsia="zh-CN"/>
        </w:rPr>
        <w:t>老师</w:t>
      </w:r>
      <w:r>
        <w:rPr>
          <w:sz w:val="24"/>
        </w:rPr>
        <w:t>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UserID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老师ID(主键)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userName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RealName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真实名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password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771" w:type="dxa"/>
          </w:tcPr>
          <w:p>
            <w:pPr>
              <w:spacing w:line="240" w:lineRule="auto"/>
              <w:rPr>
                <w:rFonts w:hint="eastAsia"/>
                <w:sz w:val="21"/>
                <w:szCs w:val="21"/>
                <w:lang w:val="en-US" w:eastAsia="zh-CN"/>
              </w:rPr>
            </w:pPr>
            <w:r>
              <w:rPr>
                <w:rFonts w:hint="eastAsia"/>
                <w:sz w:val="21"/>
                <w:szCs w:val="21"/>
                <w:lang w:val="en-US" w:eastAsia="zh-CN"/>
              </w:rPr>
              <w:t>5</w:t>
            </w:r>
          </w:p>
        </w:tc>
        <w:tc>
          <w:tcPr>
            <w:tcW w:w="1932" w:type="dxa"/>
          </w:tcPr>
          <w:p>
            <w:pPr>
              <w:spacing w:line="240" w:lineRule="auto"/>
              <w:rPr>
                <w:rFonts w:hint="eastAsia"/>
                <w:sz w:val="21"/>
                <w:szCs w:val="21"/>
                <w:lang w:val="en-US" w:eastAsia="zh-CN"/>
              </w:rPr>
            </w:pPr>
            <w:r>
              <w:rPr>
                <w:rFonts w:hint="eastAsia"/>
                <w:sz w:val="21"/>
                <w:szCs w:val="21"/>
                <w:lang w:val="en-US" w:eastAsia="zh-CN"/>
              </w:rPr>
              <w:t>subjectID</w:t>
            </w:r>
          </w:p>
        </w:tc>
        <w:tc>
          <w:tcPr>
            <w:tcW w:w="1800" w:type="dxa"/>
          </w:tcPr>
          <w:p>
            <w:pPr>
              <w:spacing w:line="240" w:lineRule="auto"/>
              <w:rPr>
                <w:rFonts w:hint="eastAsia"/>
                <w:sz w:val="21"/>
                <w:szCs w:val="21"/>
                <w:lang w:val="en-US" w:eastAsia="zh-CN"/>
              </w:rPr>
            </w:pPr>
            <w:r>
              <w:rPr>
                <w:rFonts w:hint="eastAsia"/>
                <w:sz w:val="21"/>
                <w:szCs w:val="21"/>
                <w:lang w:val="en-US" w:eastAsia="zh-CN"/>
              </w:rPr>
              <w:t>int</w:t>
            </w:r>
          </w:p>
        </w:tc>
        <w:tc>
          <w:tcPr>
            <w:tcW w:w="2717" w:type="dxa"/>
          </w:tcPr>
          <w:p>
            <w:pPr>
              <w:spacing w:line="240" w:lineRule="auto"/>
              <w:rPr>
                <w:rFonts w:hint="eastAsia"/>
                <w:sz w:val="21"/>
                <w:szCs w:val="21"/>
                <w:lang w:val="en-US" w:eastAsia="zh-CN"/>
              </w:rPr>
            </w:pPr>
            <w:r>
              <w:rPr>
                <w:rFonts w:hint="eastAsia"/>
                <w:sz w:val="21"/>
                <w:szCs w:val="21"/>
                <w:lang w:val="en-US" w:eastAsia="zh-CN"/>
              </w:rPr>
              <w:t>科目id</w:t>
            </w:r>
          </w:p>
        </w:tc>
      </w:tr>
    </w:tbl>
    <w:p>
      <w:pPr>
        <w:autoSpaceDE w:val="0"/>
        <w:autoSpaceDN w:val="0"/>
        <w:spacing w:line="360" w:lineRule="auto"/>
        <w:ind w:firstLine="480" w:firstLineChars="200"/>
        <w:jc w:val="left"/>
        <w:rPr>
          <w:rFonts w:hint="eastAsia"/>
          <w:sz w:val="24"/>
          <w:lang w:val="en-US" w:eastAsia="zh-CN"/>
        </w:rPr>
      </w:pPr>
    </w:p>
    <w:p>
      <w:pPr>
        <w:autoSpaceDE w:val="0"/>
        <w:autoSpaceDN w:val="0"/>
        <w:spacing w:line="360" w:lineRule="auto"/>
        <w:ind w:firstLine="480" w:firstLineChars="200"/>
        <w:jc w:val="left"/>
        <w:rPr>
          <w:rFonts w:hint="eastAsia"/>
          <w:sz w:val="24"/>
          <w:lang w:val="en-US" w:eastAsia="zh-CN"/>
        </w:rPr>
      </w:pPr>
      <w:r>
        <w:rPr>
          <w:rFonts w:hint="eastAsia"/>
          <w:sz w:val="24"/>
          <w:lang w:val="en-US" w:eastAsia="zh-CN"/>
        </w:rPr>
        <w:t xml:space="preserve">  </w:t>
      </w: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autoSpaceDE w:val="0"/>
        <w:autoSpaceDN w:val="0"/>
        <w:spacing w:line="360" w:lineRule="auto"/>
        <w:jc w:val="left"/>
        <w:rPr>
          <w:rFonts w:hint="eastAsia"/>
          <w:sz w:val="24"/>
          <w:lang w:val="en-US" w:eastAsia="zh-CN"/>
        </w:rPr>
      </w:pPr>
    </w:p>
    <w:p>
      <w:pPr>
        <w:autoSpaceDE w:val="0"/>
        <w:autoSpaceDN w:val="0"/>
        <w:spacing w:line="360" w:lineRule="auto"/>
        <w:jc w:val="left"/>
        <w:rPr>
          <w:rFonts w:hint="eastAsia"/>
          <w:sz w:val="24"/>
          <w:lang w:val="en-US" w:eastAsia="zh-CN"/>
        </w:rPr>
      </w:pPr>
    </w:p>
    <w:p>
      <w:pPr>
        <w:autoSpaceDE w:val="0"/>
        <w:autoSpaceDN w:val="0"/>
        <w:spacing w:line="360" w:lineRule="auto"/>
        <w:jc w:val="left"/>
        <w:rPr>
          <w:rFonts w:hint="eastAsia"/>
          <w:sz w:val="24"/>
          <w:lang w:val="en-US" w:eastAsia="zh-CN"/>
        </w:rPr>
      </w:pPr>
      <w:r>
        <w:rPr>
          <w:rFonts w:hint="eastAsia"/>
          <w:sz w:val="24"/>
          <w:lang w:val="en-US" w:eastAsia="zh-CN"/>
        </w:rPr>
        <w:t>.   3.专业表specialities</w:t>
      </w:r>
    </w:p>
    <w:p>
      <w:pPr>
        <w:autoSpaceDE w:val="0"/>
        <w:autoSpaceDN w:val="0"/>
        <w:spacing w:line="360" w:lineRule="auto"/>
        <w:ind w:firstLine="480" w:firstLineChars="200"/>
        <w:jc w:val="left"/>
        <w:rPr>
          <w:rFonts w:hint="eastAsia"/>
          <w:sz w:val="24"/>
          <w:lang w:val="en-US" w:eastAsia="zh-CN"/>
        </w:rPr>
      </w:pPr>
      <w:r>
        <w:rPr>
          <w:rFonts w:hint="eastAsia"/>
          <w:sz w:val="24"/>
          <w:lang w:val="en-US" w:eastAsia="zh-CN"/>
        </w:rPr>
        <w:t>专业表保存了专业id,专业名。给学生，老师分专业时会调用。如表5.3所示。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w:t>
      </w:r>
      <w:r>
        <w:rPr>
          <w:sz w:val="24"/>
        </w:rPr>
        <w:t>.</w:t>
      </w:r>
      <w:r>
        <w:rPr>
          <w:rFonts w:hint="eastAsia"/>
          <w:sz w:val="24"/>
          <w:lang w:val="en-US" w:eastAsia="zh-CN"/>
        </w:rPr>
        <w:t>3</w:t>
      </w:r>
      <w:r>
        <w:rPr>
          <w:sz w:val="24"/>
        </w:rPr>
        <w:t xml:space="preserve"> </w:t>
      </w:r>
      <w:r>
        <w:rPr>
          <w:rFonts w:hint="eastAsia"/>
          <w:sz w:val="24"/>
          <w:lang w:val="en-US" w:eastAsia="zh-CN"/>
        </w:rPr>
        <w:t>专业</w:t>
      </w:r>
      <w:r>
        <w:rPr>
          <w:sz w:val="24"/>
        </w:rPr>
        <w:t>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专业id(主键)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name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varchar(30)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专业名</w:t>
            </w:r>
          </w:p>
        </w:tc>
      </w:tr>
    </w:tbl>
    <w:p>
      <w:pPr>
        <w:jc w:val="both"/>
        <w:rPr>
          <w:rFonts w:hint="eastAsia" w:ascii="宋体" w:hAnsi="宋体" w:eastAsia="宋体" w:cs="宋体"/>
          <w:kern w:val="2"/>
          <w:sz w:val="24"/>
          <w:szCs w:val="24"/>
          <w:lang w:val="en-US" w:eastAsia="zh-CN" w:bidi="ar-SA"/>
        </w:rPr>
      </w:pPr>
    </w:p>
    <w:p>
      <w:pPr>
        <w:autoSpaceDE w:val="0"/>
        <w:autoSpaceDN w:val="0"/>
        <w:spacing w:line="360" w:lineRule="auto"/>
        <w:ind w:firstLine="480" w:firstLineChars="200"/>
        <w:jc w:val="left"/>
        <w:rPr>
          <w:rFonts w:hint="eastAsia"/>
          <w:sz w:val="24"/>
          <w:lang w:val="en-US" w:eastAsia="zh-CN"/>
        </w:rPr>
      </w:pPr>
    </w:p>
    <w:p>
      <w:pPr>
        <w:autoSpaceDE w:val="0"/>
        <w:autoSpaceDN w:val="0"/>
        <w:spacing w:line="360" w:lineRule="auto"/>
        <w:ind w:firstLine="480" w:firstLineChars="200"/>
        <w:jc w:val="left"/>
        <w:rPr>
          <w:rFonts w:hint="eastAsia"/>
          <w:sz w:val="24"/>
          <w:lang w:val="en-US" w:eastAsia="zh-CN"/>
        </w:rPr>
      </w:pPr>
    </w:p>
    <w:p>
      <w:pPr>
        <w:autoSpaceDE w:val="0"/>
        <w:autoSpaceDN w:val="0"/>
        <w:spacing w:line="360" w:lineRule="auto"/>
        <w:ind w:firstLine="480" w:firstLineChars="200"/>
        <w:jc w:val="left"/>
        <w:rPr>
          <w:rFonts w:hint="eastAsia"/>
          <w:sz w:val="24"/>
          <w:lang w:val="en-US" w:eastAsia="zh-CN"/>
        </w:rPr>
      </w:pPr>
      <w:r>
        <w:rPr>
          <w:rFonts w:hint="eastAsia"/>
          <w:sz w:val="24"/>
          <w:lang w:val="en-US" w:eastAsia="zh-CN"/>
        </w:rPr>
        <w:t>4.班级表classes</w:t>
      </w:r>
    </w:p>
    <w:p>
      <w:pPr>
        <w:autoSpaceDE w:val="0"/>
        <w:autoSpaceDN w:val="0"/>
        <w:spacing w:line="360" w:lineRule="auto"/>
        <w:ind w:firstLine="480" w:firstLineChars="200"/>
        <w:jc w:val="left"/>
        <w:rPr>
          <w:rFonts w:hint="eastAsia"/>
          <w:sz w:val="24"/>
          <w:lang w:val="en-US" w:eastAsia="zh-CN"/>
        </w:rPr>
      </w:pPr>
      <w:r>
        <w:rPr>
          <w:rFonts w:hint="eastAsia"/>
          <w:sz w:val="24"/>
          <w:lang w:val="en-US" w:eastAsia="zh-CN"/>
        </w:rPr>
        <w:t>班级表保存了班级id,班级名。当老师创建班级时会调用相应数据库表。如表5.4所示。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w:t>
      </w:r>
      <w:r>
        <w:rPr>
          <w:sz w:val="24"/>
        </w:rPr>
        <w:t>.</w:t>
      </w:r>
      <w:r>
        <w:rPr>
          <w:rFonts w:hint="eastAsia"/>
          <w:sz w:val="24"/>
          <w:lang w:val="en-US" w:eastAsia="zh-CN"/>
        </w:rPr>
        <w:t>4</w:t>
      </w:r>
      <w:r>
        <w:rPr>
          <w:sz w:val="24"/>
        </w:rPr>
        <w:t xml:space="preserve"> </w:t>
      </w:r>
      <w:r>
        <w:rPr>
          <w:rFonts w:hint="eastAsia"/>
          <w:sz w:val="24"/>
          <w:lang w:val="en-US" w:eastAsia="zh-CN"/>
        </w:rPr>
        <w:t>班级</w:t>
      </w:r>
      <w:r>
        <w:rPr>
          <w:sz w:val="24"/>
        </w:rPr>
        <w:t>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ClassID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班级ID(主键)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ClassName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班级名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Spencialities_id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专业id</w:t>
            </w:r>
          </w:p>
        </w:tc>
      </w:tr>
    </w:tbl>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5.老师-班级关系表teacherclass_relation</w:t>
      </w: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老师-班级关系表保存了班级id,老师id。用来存储一个老师可能对应多个班级，一个班级也有可能对应多个老师的情况。如表5.5所示。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w:t>
      </w:r>
      <w:r>
        <w:rPr>
          <w:sz w:val="24"/>
        </w:rPr>
        <w:t>.</w:t>
      </w:r>
      <w:r>
        <w:rPr>
          <w:rFonts w:hint="eastAsia"/>
          <w:sz w:val="24"/>
          <w:lang w:val="en-US" w:eastAsia="zh-CN"/>
        </w:rPr>
        <w:t>5</w:t>
      </w:r>
      <w:r>
        <w:rPr>
          <w:sz w:val="24"/>
        </w:rPr>
        <w:t xml:space="preserve"> </w:t>
      </w:r>
      <w:r>
        <w:rPr>
          <w:rFonts w:hint="eastAsia"/>
          <w:sz w:val="24"/>
          <w:lang w:val="en-US" w:eastAsia="zh-CN"/>
        </w:rPr>
        <w:t>老师-班级关系表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无主要意义(主键)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classID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4"/>
                <w:lang w:val="en-US" w:eastAsia="zh-CN"/>
              </w:rPr>
              <w:t>班级id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teacherId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4"/>
                <w:lang w:val="en-US" w:eastAsia="zh-CN"/>
              </w:rPr>
              <w:t>老师id</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6.科目表subjects</w:t>
      </w:r>
    </w:p>
    <w:p>
      <w:pPr>
        <w:numPr>
          <w:ilvl w:val="0"/>
          <w:numId w:val="0"/>
        </w:numPr>
        <w:autoSpaceDE w:val="0"/>
        <w:autoSpaceDN w:val="0"/>
        <w:spacing w:line="360" w:lineRule="auto"/>
        <w:jc w:val="left"/>
        <w:rPr>
          <w:rFonts w:hint="eastAsia"/>
          <w:sz w:val="24"/>
          <w:szCs w:val="24"/>
          <w:lang w:val="en-US" w:eastAsia="zh-CN"/>
        </w:rPr>
      </w:pPr>
      <w:r>
        <w:rPr>
          <w:rFonts w:hint="eastAsia"/>
          <w:sz w:val="24"/>
          <w:lang w:val="en-US" w:eastAsia="zh-CN"/>
        </w:rPr>
        <w:t xml:space="preserve">     </w:t>
      </w:r>
      <w:r>
        <w:rPr>
          <w:rFonts w:hint="eastAsia"/>
          <w:sz w:val="24"/>
          <w:szCs w:val="24"/>
          <w:lang w:val="en-US" w:eastAsia="zh-CN"/>
        </w:rPr>
        <w:t>科目表保存了科目id,科目名。因为整个系统中可能有多个科目，所以需要此表来进行存储。如表5.6所示。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5.6</w:t>
      </w:r>
      <w:r>
        <w:rPr>
          <w:sz w:val="24"/>
        </w:rPr>
        <w:t xml:space="preserve"> </w:t>
      </w:r>
      <w:r>
        <w:rPr>
          <w:rFonts w:hint="eastAsia"/>
          <w:sz w:val="24"/>
          <w:lang w:val="en-US" w:eastAsia="zh-CN"/>
        </w:rPr>
        <w:t>科目表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SubjectID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科目id(主键)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SubjectName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科目名</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ind w:firstLine="480"/>
        <w:jc w:val="left"/>
        <w:rPr>
          <w:rFonts w:hint="eastAsia"/>
          <w:sz w:val="24"/>
          <w:lang w:val="en-US" w:eastAsia="zh-CN"/>
        </w:rPr>
      </w:pPr>
      <w:r>
        <w:rPr>
          <w:rFonts w:hint="eastAsia"/>
          <w:sz w:val="24"/>
          <w:lang w:val="en-US" w:eastAsia="zh-CN"/>
        </w:rPr>
        <w:t xml:space="preserve">7.科目-专业关系表subject_spencialities_relationship     </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w:t>
      </w:r>
      <w:r>
        <w:rPr>
          <w:rFonts w:hint="eastAsia"/>
          <w:sz w:val="24"/>
          <w:lang w:val="en-US" w:eastAsia="zh-CN"/>
        </w:rPr>
        <w:t>科目-专业关系表</w:t>
      </w:r>
      <w:r>
        <w:rPr>
          <w:rFonts w:hint="eastAsia"/>
          <w:sz w:val="24"/>
          <w:szCs w:val="24"/>
          <w:lang w:val="en-US" w:eastAsia="zh-CN"/>
        </w:rPr>
        <w:t>保存了科目id,专业id。一个专业可能有多个科目。如表5.7所示。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w:t>
      </w:r>
      <w:r>
        <w:rPr>
          <w:sz w:val="24"/>
        </w:rPr>
        <w:t>.</w:t>
      </w:r>
      <w:r>
        <w:rPr>
          <w:rFonts w:hint="eastAsia"/>
          <w:sz w:val="24"/>
          <w:lang w:val="en-US" w:eastAsia="zh-CN"/>
        </w:rPr>
        <w:t>7</w:t>
      </w:r>
      <w:r>
        <w:rPr>
          <w:sz w:val="24"/>
        </w:rPr>
        <w:t xml:space="preserve"> </w:t>
      </w:r>
      <w:r>
        <w:rPr>
          <w:rFonts w:hint="eastAsia"/>
          <w:sz w:val="24"/>
          <w:lang w:val="en-US" w:eastAsia="zh-CN"/>
        </w:rPr>
        <w:t>科目-专业关系表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subjectId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科目id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Spencialities_id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专业id</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ind w:firstLine="480"/>
        <w:jc w:val="left"/>
        <w:rPr>
          <w:rFonts w:hint="eastAsia"/>
          <w:sz w:val="24"/>
          <w:lang w:val="en-US" w:eastAsia="zh-CN"/>
        </w:rPr>
      </w:pPr>
      <w:r>
        <w:rPr>
          <w:rFonts w:hint="eastAsia"/>
          <w:sz w:val="24"/>
          <w:lang w:val="en-US" w:eastAsia="zh-CN"/>
        </w:rPr>
        <w:t xml:space="preserve">8.选择题表choicetitle   </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w:t>
      </w:r>
      <w:r>
        <w:rPr>
          <w:rFonts w:hint="eastAsia"/>
          <w:sz w:val="24"/>
          <w:lang w:val="en-US" w:eastAsia="zh-CN"/>
        </w:rPr>
        <w:t>选择题表</w:t>
      </w:r>
      <w:r>
        <w:rPr>
          <w:rFonts w:hint="eastAsia"/>
          <w:sz w:val="24"/>
          <w:szCs w:val="24"/>
          <w:lang w:val="en-US" w:eastAsia="zh-CN"/>
        </w:rPr>
        <w:t>保存了题目id,所属科目id,及其各选项和答案。老师生成试卷时按照题型的选择如果选择选择题，则会调用相应数据库表。如表5.8所示。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w:t>
      </w:r>
      <w:r>
        <w:rPr>
          <w:sz w:val="24"/>
        </w:rPr>
        <w:t>.</w:t>
      </w:r>
      <w:r>
        <w:rPr>
          <w:rFonts w:hint="eastAsia"/>
          <w:sz w:val="24"/>
          <w:lang w:val="en-US" w:eastAsia="zh-CN"/>
        </w:rPr>
        <w:t>8</w:t>
      </w:r>
      <w:r>
        <w:rPr>
          <w:sz w:val="24"/>
        </w:rPr>
        <w:t xml:space="preserve"> </w:t>
      </w:r>
      <w:r>
        <w:rPr>
          <w:rFonts w:hint="eastAsia"/>
          <w:sz w:val="24"/>
          <w:szCs w:val="24"/>
          <w:lang w:val="en-US" w:eastAsia="zh-CN"/>
        </w:rPr>
        <w:t xml:space="preserve"> </w:t>
      </w:r>
      <w:r>
        <w:rPr>
          <w:rFonts w:hint="eastAsia"/>
          <w:sz w:val="24"/>
          <w:lang w:val="en-US" w:eastAsia="zh-CN"/>
        </w:rPr>
        <w:t>选择题表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ItemID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选择题id-主键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title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optionA</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varchar(100)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optionB</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varchar(100)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B选项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optionC</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varchar(100)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C选项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6</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optionD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varchar(100)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D选项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7</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answer</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varchar(10)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8</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SubjectID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所属科目id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9</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teacherid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创建者id</w:t>
            </w:r>
          </w:p>
        </w:tc>
      </w:tr>
    </w:tbl>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ind w:firstLine="480"/>
        <w:jc w:val="left"/>
        <w:rPr>
          <w:rFonts w:hint="eastAsia"/>
          <w:sz w:val="24"/>
          <w:lang w:val="en-US" w:eastAsia="zh-CN"/>
        </w:rPr>
      </w:pPr>
    </w:p>
    <w:p>
      <w:pPr>
        <w:numPr>
          <w:ilvl w:val="0"/>
          <w:numId w:val="0"/>
        </w:numPr>
        <w:autoSpaceDE w:val="0"/>
        <w:autoSpaceDN w:val="0"/>
        <w:spacing w:line="360" w:lineRule="auto"/>
        <w:ind w:firstLine="480"/>
        <w:jc w:val="left"/>
        <w:rPr>
          <w:rFonts w:hint="eastAsia"/>
          <w:sz w:val="24"/>
          <w:lang w:val="en-US" w:eastAsia="zh-CN"/>
        </w:rPr>
      </w:pPr>
    </w:p>
    <w:p>
      <w:pPr>
        <w:numPr>
          <w:ilvl w:val="0"/>
          <w:numId w:val="0"/>
        </w:numPr>
        <w:autoSpaceDE w:val="0"/>
        <w:autoSpaceDN w:val="0"/>
        <w:spacing w:line="360" w:lineRule="auto"/>
        <w:ind w:firstLine="480"/>
        <w:jc w:val="left"/>
        <w:rPr>
          <w:rFonts w:hint="eastAsia"/>
          <w:sz w:val="24"/>
          <w:lang w:val="en-US" w:eastAsia="zh-CN"/>
        </w:rPr>
      </w:pPr>
    </w:p>
    <w:p>
      <w:pPr>
        <w:numPr>
          <w:ilvl w:val="0"/>
          <w:numId w:val="0"/>
        </w:numPr>
        <w:autoSpaceDE w:val="0"/>
        <w:autoSpaceDN w:val="0"/>
        <w:spacing w:line="360" w:lineRule="auto"/>
        <w:ind w:firstLine="480"/>
        <w:jc w:val="left"/>
        <w:rPr>
          <w:rFonts w:hint="eastAsia"/>
          <w:sz w:val="24"/>
          <w:lang w:val="en-US" w:eastAsia="zh-CN"/>
        </w:rPr>
      </w:pPr>
    </w:p>
    <w:p>
      <w:pPr>
        <w:numPr>
          <w:ilvl w:val="0"/>
          <w:numId w:val="0"/>
        </w:numPr>
        <w:autoSpaceDE w:val="0"/>
        <w:autoSpaceDN w:val="0"/>
        <w:spacing w:line="360" w:lineRule="auto"/>
        <w:ind w:firstLine="480"/>
        <w:jc w:val="left"/>
        <w:rPr>
          <w:rFonts w:hint="eastAsia"/>
          <w:sz w:val="24"/>
          <w:lang w:val="en-US" w:eastAsia="zh-CN"/>
        </w:rPr>
      </w:pPr>
    </w:p>
    <w:p>
      <w:pPr>
        <w:numPr>
          <w:ilvl w:val="0"/>
          <w:numId w:val="0"/>
        </w:numPr>
        <w:autoSpaceDE w:val="0"/>
        <w:autoSpaceDN w:val="0"/>
        <w:spacing w:line="360" w:lineRule="auto"/>
        <w:ind w:firstLine="480"/>
        <w:jc w:val="left"/>
        <w:rPr>
          <w:rFonts w:hint="eastAsia"/>
          <w:sz w:val="24"/>
          <w:lang w:val="en-US" w:eastAsia="zh-CN"/>
        </w:rPr>
      </w:pPr>
    </w:p>
    <w:p>
      <w:pPr>
        <w:numPr>
          <w:ilvl w:val="0"/>
          <w:numId w:val="0"/>
        </w:numPr>
        <w:autoSpaceDE w:val="0"/>
        <w:autoSpaceDN w:val="0"/>
        <w:spacing w:line="360" w:lineRule="auto"/>
        <w:ind w:firstLine="480"/>
        <w:jc w:val="left"/>
        <w:rPr>
          <w:rFonts w:hint="eastAsia"/>
          <w:sz w:val="24"/>
          <w:lang w:val="en-US" w:eastAsia="zh-CN"/>
        </w:rPr>
      </w:pPr>
      <w:r>
        <w:rPr>
          <w:rFonts w:hint="eastAsia"/>
          <w:sz w:val="24"/>
          <w:lang w:val="en-US" w:eastAsia="zh-CN"/>
        </w:rPr>
        <w:t>9.判断题表truefalsetitle</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w:t>
      </w:r>
      <w:r>
        <w:rPr>
          <w:rFonts w:hint="eastAsia"/>
          <w:sz w:val="24"/>
          <w:lang w:val="en-US" w:eastAsia="zh-CN"/>
        </w:rPr>
        <w:t>判断题表</w:t>
      </w:r>
      <w:r>
        <w:rPr>
          <w:rFonts w:hint="eastAsia"/>
          <w:sz w:val="24"/>
          <w:szCs w:val="24"/>
          <w:lang w:val="en-US" w:eastAsia="zh-CN"/>
        </w:rPr>
        <w:t>保存了题目id,题目内容，所属科目id,及其答案。老师生成试卷时按照题型的选择如果选择判断题，则会调用相应数据库表。如表5.9所示。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w:t>
      </w:r>
      <w:r>
        <w:rPr>
          <w:sz w:val="24"/>
        </w:rPr>
        <w:t>.</w:t>
      </w:r>
      <w:r>
        <w:rPr>
          <w:rFonts w:hint="eastAsia"/>
          <w:sz w:val="24"/>
          <w:lang w:val="en-US" w:eastAsia="zh-CN"/>
        </w:rPr>
        <w:t>9</w:t>
      </w:r>
      <w:r>
        <w:rPr>
          <w:sz w:val="24"/>
        </w:rPr>
        <w:t xml:space="preserve"> </w:t>
      </w:r>
      <w:r>
        <w:rPr>
          <w:rFonts w:hint="eastAsia"/>
          <w:sz w:val="24"/>
          <w:lang w:val="en-US" w:eastAsia="zh-CN"/>
        </w:rPr>
        <w:t>判断题表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ItemID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判断题id-主键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title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answer</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varchar(10)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SubjectID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所属科目id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teacherid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创建者id</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w:t>
      </w: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  10.作业表homeworks</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w:t>
      </w:r>
      <w:r>
        <w:rPr>
          <w:rFonts w:hint="eastAsia"/>
          <w:sz w:val="24"/>
          <w:lang w:val="en-US" w:eastAsia="zh-CN"/>
        </w:rPr>
        <w:t>作业表</w:t>
      </w:r>
      <w:r>
        <w:rPr>
          <w:rFonts w:hint="eastAsia"/>
          <w:sz w:val="24"/>
          <w:szCs w:val="24"/>
          <w:lang w:val="en-US" w:eastAsia="zh-CN"/>
        </w:rPr>
        <w:t>保存了作业id,作业名，发布时间，完成时间，发布者id,所属科目id,及其发布状态。老师发布作业时会调用此数据库表。如表5.10所示。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w:t>
      </w:r>
      <w:r>
        <w:rPr>
          <w:sz w:val="24"/>
        </w:rPr>
        <w:t>.</w:t>
      </w:r>
      <w:r>
        <w:rPr>
          <w:rFonts w:hint="eastAsia"/>
          <w:sz w:val="24"/>
          <w:lang w:val="en-US" w:eastAsia="zh-CN"/>
        </w:rPr>
        <w:t>10</w:t>
      </w:r>
      <w:r>
        <w:rPr>
          <w:sz w:val="24"/>
        </w:rPr>
        <w:t xml:space="preserve"> </w:t>
      </w:r>
      <w:r>
        <w:rPr>
          <w:rFonts w:hint="eastAsia"/>
          <w:sz w:val="24"/>
          <w:lang w:val="en-US" w:eastAsia="zh-CN"/>
        </w:rPr>
        <w:t>作业表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HomeworkID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作业id-主键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homeworkname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作业名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time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datetime</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teacherID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老师创建者id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SubjectID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所属科目id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6</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Finishtime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datetime</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需要完成的时间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7</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status</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状态标示已发布还是未发布</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w:t>
      </w: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11.作业详情表homeworks_detail</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w:t>
      </w:r>
      <w:r>
        <w:rPr>
          <w:rFonts w:hint="eastAsia"/>
          <w:sz w:val="24"/>
          <w:lang w:val="en-US" w:eastAsia="zh-CN"/>
        </w:rPr>
        <w:t>作业详情表</w:t>
      </w:r>
      <w:r>
        <w:rPr>
          <w:rFonts w:hint="eastAsia"/>
          <w:sz w:val="24"/>
          <w:szCs w:val="24"/>
          <w:lang w:val="en-US" w:eastAsia="zh-CN"/>
        </w:rPr>
        <w:t xml:space="preserve">保存了题目id,题目类型，所属作业id。主要是老师用来查看自己发布的作业题目情况。如表5.11所示。 </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w:t>
      </w:r>
      <w:r>
        <w:rPr>
          <w:sz w:val="24"/>
        </w:rPr>
        <w:t>.</w:t>
      </w:r>
      <w:r>
        <w:rPr>
          <w:rFonts w:hint="eastAsia"/>
          <w:sz w:val="24"/>
          <w:lang w:val="en-US" w:eastAsia="zh-CN"/>
        </w:rPr>
        <w:t>11</w:t>
      </w:r>
      <w:r>
        <w:rPr>
          <w:sz w:val="24"/>
        </w:rPr>
        <w:t xml:space="preserve"> </w:t>
      </w:r>
      <w:r>
        <w:rPr>
          <w:rFonts w:hint="eastAsia"/>
          <w:sz w:val="24"/>
          <w:lang w:val="en-US" w:eastAsia="zh-CN"/>
        </w:rPr>
        <w:t>作业详情表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ItemID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题目id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ItemType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题目类型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HomeworkID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所属作业id</w:t>
            </w:r>
          </w:p>
        </w:tc>
      </w:tr>
    </w:tbl>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w:t>
      </w: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12.作业结果表homework_result</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w:t>
      </w:r>
      <w:r>
        <w:rPr>
          <w:rFonts w:hint="eastAsia"/>
          <w:sz w:val="24"/>
          <w:lang w:val="en-US" w:eastAsia="zh-CN"/>
        </w:rPr>
        <w:t>作业结果表</w:t>
      </w:r>
      <w:r>
        <w:rPr>
          <w:rFonts w:hint="eastAsia"/>
          <w:sz w:val="24"/>
          <w:szCs w:val="24"/>
          <w:lang w:val="en-US" w:eastAsia="zh-CN"/>
        </w:rPr>
        <w:t>保存了作业id,，所写作业学生id，完成时间，作业评价。主要是学生用来查看自己所写的作业结果情况。如表5.12所示。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w:t>
      </w:r>
      <w:r>
        <w:rPr>
          <w:sz w:val="24"/>
        </w:rPr>
        <w:t>.</w:t>
      </w:r>
      <w:r>
        <w:rPr>
          <w:rFonts w:hint="eastAsia"/>
          <w:sz w:val="24"/>
          <w:lang w:val="en-US" w:eastAsia="zh-CN"/>
        </w:rPr>
        <w:t>12</w:t>
      </w:r>
      <w:r>
        <w:rPr>
          <w:sz w:val="24"/>
        </w:rPr>
        <w:t xml:space="preserve"> </w:t>
      </w:r>
      <w:r>
        <w:rPr>
          <w:rFonts w:hint="eastAsia"/>
          <w:sz w:val="24"/>
          <w:lang w:val="en-US" w:eastAsia="zh-CN"/>
        </w:rPr>
        <w:t>作业结果表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homeworkId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作业id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student_id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所写作业学生id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time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datetime</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Evaluation</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varchar(255)</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作业评价</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w:t>
      </w: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13.作业结果详情表homework_result_detail</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w:t>
      </w:r>
      <w:r>
        <w:rPr>
          <w:rFonts w:hint="eastAsia"/>
          <w:sz w:val="24"/>
          <w:lang w:val="en-US" w:eastAsia="zh-CN"/>
        </w:rPr>
        <w:t>作业结果详情表</w:t>
      </w:r>
      <w:r>
        <w:rPr>
          <w:rFonts w:hint="eastAsia"/>
          <w:sz w:val="24"/>
          <w:szCs w:val="24"/>
          <w:lang w:val="en-US" w:eastAsia="zh-CN"/>
        </w:rPr>
        <w:t>保存了题目id,，学生答案id。此表主要是学生用来查看所写的作业有哪些题目和自己所选的答案。如表5.13所示。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w:t>
      </w:r>
      <w:r>
        <w:rPr>
          <w:sz w:val="24"/>
        </w:rPr>
        <w:t>.</w:t>
      </w:r>
      <w:r>
        <w:rPr>
          <w:rFonts w:hint="eastAsia"/>
          <w:sz w:val="24"/>
          <w:lang w:val="en-US" w:eastAsia="zh-CN"/>
        </w:rPr>
        <w:t>13</w:t>
      </w:r>
      <w:r>
        <w:rPr>
          <w:sz w:val="24"/>
        </w:rPr>
        <w:t xml:space="preserve"> </w:t>
      </w:r>
      <w:r>
        <w:rPr>
          <w:rFonts w:hint="eastAsia"/>
          <w:sz w:val="24"/>
          <w:lang w:val="en-US" w:eastAsia="zh-CN"/>
        </w:rPr>
        <w:t>作业结果详情表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059"/>
        <w:gridCol w:w="167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homework_result_id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某学生所写作业id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question_id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题目id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answer</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学生答案</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14.作业-班级关系表homework_class_relation</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w:t>
      </w:r>
      <w:r>
        <w:rPr>
          <w:rFonts w:hint="eastAsia"/>
          <w:sz w:val="24"/>
          <w:lang w:val="en-US" w:eastAsia="zh-CN"/>
        </w:rPr>
        <w:t>作业-班级关系表</w:t>
      </w:r>
      <w:r>
        <w:rPr>
          <w:rFonts w:hint="eastAsia"/>
          <w:sz w:val="24"/>
          <w:szCs w:val="24"/>
          <w:lang w:val="en-US" w:eastAsia="zh-CN"/>
        </w:rPr>
        <w:t>保存了作业id,，班级id。当老师发布作业选择班级时，可能选择一个或多个调用此数据库表。如表5.14所示。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w:t>
      </w:r>
      <w:r>
        <w:rPr>
          <w:sz w:val="24"/>
        </w:rPr>
        <w:t>.</w:t>
      </w:r>
      <w:r>
        <w:rPr>
          <w:rFonts w:hint="eastAsia"/>
          <w:sz w:val="24"/>
          <w:lang w:val="en-US" w:eastAsia="zh-CN"/>
        </w:rPr>
        <w:t>14</w:t>
      </w:r>
      <w:r>
        <w:rPr>
          <w:sz w:val="24"/>
        </w:rPr>
        <w:t xml:space="preserve"> </w:t>
      </w:r>
      <w:r>
        <w:rPr>
          <w:rFonts w:hint="eastAsia"/>
          <w:sz w:val="24"/>
          <w:lang w:val="en-US" w:eastAsia="zh-CN"/>
        </w:rPr>
        <w:t>作业-班级关系表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059"/>
        <w:gridCol w:w="167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HomeworkID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作业id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classID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班级id</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15.试卷表paper</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试卷表保存了试卷id,，试卷名，所属科目id，创建者id,发布状态,创建时间。当老师点击生成试卷时调用此数据库表。如表5.15所示。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5.15</w:t>
      </w:r>
      <w:r>
        <w:rPr>
          <w:sz w:val="24"/>
        </w:rPr>
        <w:t xml:space="preserve"> </w:t>
      </w:r>
      <w:r>
        <w:rPr>
          <w:rFonts w:hint="eastAsia"/>
          <w:sz w:val="24"/>
          <w:lang w:val="en-US" w:eastAsia="zh-CN"/>
        </w:rPr>
        <w:t>试卷表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059"/>
        <w:gridCol w:w="167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TestpaperID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试卷id-主键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TestName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试卷名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SubjectID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所属科目id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UserID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创建者id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status</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tinyint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发布状态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6</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create_time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datetime</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创建时间</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16.试卷详情表paper_detail</w:t>
      </w:r>
    </w:p>
    <w:p>
      <w:pPr>
        <w:numPr>
          <w:ilvl w:val="0"/>
          <w:numId w:val="0"/>
        </w:numPr>
        <w:autoSpaceDE w:val="0"/>
        <w:autoSpaceDN w:val="0"/>
        <w:spacing w:line="360" w:lineRule="auto"/>
        <w:ind w:firstLine="480"/>
        <w:jc w:val="left"/>
        <w:rPr>
          <w:rFonts w:hint="eastAsia"/>
          <w:sz w:val="24"/>
          <w:lang w:val="en-US" w:eastAsia="zh-CN"/>
        </w:rPr>
      </w:pPr>
      <w:r>
        <w:rPr>
          <w:rFonts w:hint="eastAsia"/>
          <w:sz w:val="24"/>
          <w:szCs w:val="24"/>
          <w:lang w:val="en-US" w:eastAsia="zh-CN"/>
        </w:rPr>
        <w:t xml:space="preserve">  </w:t>
      </w:r>
      <w:r>
        <w:rPr>
          <w:rFonts w:hint="eastAsia"/>
          <w:sz w:val="24"/>
          <w:lang w:val="en-US" w:eastAsia="zh-CN"/>
        </w:rPr>
        <w:t>试卷详情表</w:t>
      </w:r>
      <w:r>
        <w:rPr>
          <w:rFonts w:hint="eastAsia"/>
          <w:sz w:val="24"/>
          <w:szCs w:val="24"/>
          <w:lang w:val="en-US" w:eastAsia="zh-CN"/>
        </w:rPr>
        <w:t>保存了题目id,，题目类型，所属试卷id，题目分数。当老师点击已发布试卷查看试卷详细题目时调用此数据库表。如表5.16所示</w:t>
      </w:r>
    </w:p>
    <w:p>
      <w:pPr>
        <w:spacing w:line="360" w:lineRule="auto"/>
        <w:jc w:val="center"/>
        <w:rPr>
          <w:rFonts w:hint="eastAsia"/>
          <w:sz w:val="24"/>
          <w:lang w:val="en-US" w:eastAsia="zh-CN"/>
        </w:rPr>
      </w:pPr>
      <w:r>
        <w:rPr>
          <w:sz w:val="24"/>
        </w:rPr>
        <w:t>表</w:t>
      </w:r>
      <w:r>
        <w:rPr>
          <w:rFonts w:hint="eastAsia"/>
          <w:sz w:val="24"/>
          <w:lang w:val="en-US" w:eastAsia="zh-CN"/>
        </w:rPr>
        <w:t>5</w:t>
      </w:r>
      <w:r>
        <w:rPr>
          <w:sz w:val="24"/>
        </w:rPr>
        <w:t>.</w:t>
      </w:r>
      <w:r>
        <w:rPr>
          <w:rFonts w:hint="eastAsia"/>
          <w:sz w:val="24"/>
          <w:lang w:val="en-US" w:eastAsia="zh-CN"/>
        </w:rPr>
        <w:t>16</w:t>
      </w:r>
      <w:r>
        <w:rPr>
          <w:sz w:val="24"/>
        </w:rPr>
        <w:t xml:space="preserve"> </w:t>
      </w:r>
      <w:r>
        <w:rPr>
          <w:rFonts w:hint="eastAsia"/>
          <w:sz w:val="24"/>
          <w:lang w:val="en-US" w:eastAsia="zh-CN"/>
        </w:rPr>
        <w:t>试卷详情表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059"/>
        <w:gridCol w:w="167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TitleID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题目id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Type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题目类型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TestpaperID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所属试卷id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score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题目分数</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w:t>
      </w: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17.试卷结果表paper_result</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试卷结果表保存了试卷id,，所做试卷学生id，完成时间，试卷得分。当学生点击在线测试提交后调用此数据库表。如表5.17所示。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w:t>
      </w:r>
      <w:r>
        <w:rPr>
          <w:sz w:val="24"/>
        </w:rPr>
        <w:t>.</w:t>
      </w:r>
      <w:r>
        <w:rPr>
          <w:rFonts w:hint="eastAsia"/>
          <w:sz w:val="24"/>
          <w:lang w:val="en-US" w:eastAsia="zh-CN"/>
        </w:rPr>
        <w:t>17</w:t>
      </w:r>
      <w:r>
        <w:rPr>
          <w:sz w:val="24"/>
        </w:rPr>
        <w:t xml:space="preserve"> </w:t>
      </w:r>
      <w:r>
        <w:rPr>
          <w:rFonts w:hint="eastAsia"/>
          <w:sz w:val="24"/>
          <w:lang w:val="en-US" w:eastAsia="zh-CN"/>
        </w:rPr>
        <w:t>试卷结果表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059"/>
        <w:gridCol w:w="167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paper_id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试卷id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student_id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所做试卷学生id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time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score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试卷得分</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w:t>
      </w: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18.试卷结果详情表paper_result_detail</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试卷结果详情表保存了试卷结果id,，所做试卷题目id，学生测试所填答案。当学生点击已做试卷时查看试卷详细题目和答案时调用此数据库表。如表5.18所示。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w:t>
      </w:r>
      <w:r>
        <w:rPr>
          <w:sz w:val="24"/>
        </w:rPr>
        <w:t>.</w:t>
      </w:r>
      <w:r>
        <w:rPr>
          <w:rFonts w:hint="eastAsia"/>
          <w:sz w:val="24"/>
          <w:lang w:val="en-US" w:eastAsia="zh-CN"/>
        </w:rPr>
        <w:t>18</w:t>
      </w:r>
      <w:r>
        <w:rPr>
          <w:sz w:val="24"/>
        </w:rPr>
        <w:t xml:space="preserve"> </w:t>
      </w:r>
      <w:r>
        <w:rPr>
          <w:rFonts w:hint="eastAsia"/>
          <w:sz w:val="24"/>
          <w:lang w:val="en-US" w:eastAsia="zh-CN"/>
        </w:rPr>
        <w:t>试卷结果详情表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059"/>
        <w:gridCol w:w="167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paper_result_id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试卷结果id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question_id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所做试卷题目id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answer</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学生测试所填答案</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19.在线问答表online_question</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在线问答表保存了学生提问者id,，提问标题，提问内容，</w:t>
      </w:r>
      <w:r>
        <w:rPr>
          <w:rFonts w:hint="eastAsia"/>
          <w:sz w:val="21"/>
          <w:szCs w:val="21"/>
          <w:lang w:val="en-US" w:eastAsia="zh-CN"/>
        </w:rPr>
        <w:t>所属科目id</w:t>
      </w:r>
      <w:r>
        <w:rPr>
          <w:rFonts w:hint="eastAsia"/>
          <w:sz w:val="24"/>
          <w:szCs w:val="24"/>
          <w:lang w:val="en-US" w:eastAsia="zh-CN"/>
        </w:rPr>
        <w:t>,提问时间,。当学生点击在线问答提交时调用此数据库表。如表5.19所示。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w:t>
      </w:r>
      <w:r>
        <w:rPr>
          <w:sz w:val="24"/>
        </w:rPr>
        <w:t>.</w:t>
      </w:r>
      <w:r>
        <w:rPr>
          <w:rFonts w:hint="eastAsia"/>
          <w:sz w:val="24"/>
          <w:lang w:val="en-US" w:eastAsia="zh-CN"/>
        </w:rPr>
        <w:t>19</w:t>
      </w:r>
      <w:r>
        <w:rPr>
          <w:sz w:val="24"/>
        </w:rPr>
        <w:t xml:space="preserve"> </w:t>
      </w:r>
      <w:r>
        <w:rPr>
          <w:rFonts w:hint="eastAsia"/>
          <w:sz w:val="24"/>
          <w:lang w:val="en-US" w:eastAsia="zh-CN"/>
        </w:rPr>
        <w:t>在线问答表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059"/>
        <w:gridCol w:w="167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问题id-主键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student_id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学生提问者id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questiontitle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提问标题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questioncontent</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提问内容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subject_id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所属科目id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6</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createtime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datetime</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提问时间</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 xml:space="preserve"> </w:t>
      </w: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w:t>
      </w: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20.在线答疑表online_answer</w:t>
      </w:r>
    </w:p>
    <w:p>
      <w:pPr>
        <w:numPr>
          <w:ilvl w:val="0"/>
          <w:numId w:val="0"/>
        </w:numPr>
        <w:autoSpaceDE w:val="0"/>
        <w:autoSpaceDN w:val="0"/>
        <w:spacing w:line="360" w:lineRule="auto"/>
        <w:jc w:val="left"/>
        <w:rPr>
          <w:rFonts w:hint="eastAsia"/>
          <w:sz w:val="24"/>
          <w:szCs w:val="24"/>
          <w:lang w:val="en-US" w:eastAsia="zh-CN"/>
        </w:rPr>
      </w:pPr>
      <w:r>
        <w:rPr>
          <w:rFonts w:hint="eastAsia"/>
          <w:sz w:val="24"/>
          <w:szCs w:val="24"/>
          <w:lang w:val="en-US" w:eastAsia="zh-CN"/>
        </w:rPr>
        <w:t xml:space="preserve">    在线答疑表保存了学生所问的问题id,，回答内容，回答者id，回复时间。当老师点击在线答疑提交时调用此数据库表。如表5.20所示。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5</w:t>
      </w:r>
      <w:r>
        <w:rPr>
          <w:sz w:val="24"/>
        </w:rPr>
        <w:t>.</w:t>
      </w:r>
      <w:r>
        <w:rPr>
          <w:rFonts w:hint="eastAsia"/>
          <w:sz w:val="24"/>
          <w:lang w:val="en-US" w:eastAsia="zh-CN"/>
        </w:rPr>
        <w:t>20在线答疑表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059"/>
        <w:gridCol w:w="167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回答id-主键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online_question_id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学生所问的问题id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answer</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回答内容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answer_id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回答者id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answertime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datetime</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回复时间</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pStyle w:val="2"/>
        <w:rPr>
          <w:rFonts w:hint="eastAsia"/>
          <w:lang w:val="en-US" w:eastAsia="zh-CN"/>
        </w:rPr>
      </w:pPr>
      <w:bookmarkStart w:id="76" w:name="_Toc30456"/>
      <w:r>
        <w:rPr>
          <w:rFonts w:hint="eastAsia"/>
          <w:lang w:val="en-US" w:eastAsia="zh-CN"/>
        </w:rPr>
        <w:t>6</w:t>
      </w:r>
      <w:r>
        <w:rPr>
          <w:rFonts w:hint="eastAsia"/>
        </w:rPr>
        <w:t xml:space="preserve">  </w:t>
      </w:r>
      <w:r>
        <w:rPr>
          <w:rFonts w:hint="eastAsia"/>
          <w:lang w:val="en-US" w:eastAsia="zh-CN"/>
        </w:rPr>
        <w:t>整体设计</w:t>
      </w:r>
      <w:bookmarkEnd w:id="76"/>
    </w:p>
    <w:p>
      <w:pPr>
        <w:pStyle w:val="3"/>
        <w:rPr>
          <w:rFonts w:hint="eastAsia"/>
        </w:rPr>
      </w:pPr>
      <w:bookmarkStart w:id="77" w:name="_Toc200996450"/>
      <w:bookmarkStart w:id="78" w:name="_Toc389654681"/>
      <w:bookmarkStart w:id="79" w:name="_Toc201652658"/>
      <w:bookmarkStart w:id="80" w:name="_Toc10646"/>
      <w:r>
        <w:rPr>
          <w:rFonts w:hint="eastAsia"/>
          <w:lang w:val="en-US" w:eastAsia="zh-CN"/>
        </w:rPr>
        <w:t>6.1</w:t>
      </w:r>
      <w:r>
        <w:rPr>
          <w:rFonts w:hint="eastAsia"/>
        </w:rPr>
        <w:t xml:space="preserve">  系统的技术</w:t>
      </w:r>
      <w:bookmarkEnd w:id="77"/>
      <w:r>
        <w:rPr>
          <w:rFonts w:hint="eastAsia"/>
        </w:rPr>
        <w:t>介绍</w:t>
      </w:r>
      <w:bookmarkEnd w:id="78"/>
      <w:bookmarkEnd w:id="79"/>
      <w:bookmarkEnd w:id="80"/>
    </w:p>
    <w:p>
      <w:pPr>
        <w:pStyle w:val="4"/>
        <w:adjustRightInd w:val="0"/>
        <w:snapToGrid w:val="0"/>
        <w:spacing w:before="0" w:after="0" w:line="360" w:lineRule="auto"/>
        <w:rPr>
          <w:rFonts w:hint="eastAsia" w:ascii="黑体" w:hAnsi="黑体" w:eastAsia="黑体" w:cs="黑体"/>
          <w:b w:val="0"/>
          <w:sz w:val="24"/>
          <w:szCs w:val="24"/>
          <w:lang w:val="en-US" w:eastAsia="zh-CN"/>
        </w:rPr>
      </w:pPr>
      <w:bookmarkStart w:id="81" w:name="_Toc845"/>
      <w:r>
        <w:rPr>
          <w:rFonts w:hint="eastAsia" w:ascii="黑体" w:hAnsi="黑体" w:cs="黑体"/>
          <w:b w:val="0"/>
          <w:sz w:val="24"/>
          <w:szCs w:val="24"/>
          <w:lang w:val="en-US" w:eastAsia="zh-CN"/>
        </w:rPr>
        <w:t>6.1</w:t>
      </w:r>
      <w:r>
        <w:rPr>
          <w:rFonts w:hint="eastAsia" w:ascii="黑体" w:hAnsi="黑体" w:eastAsia="黑体" w:cs="黑体"/>
          <w:b w:val="0"/>
          <w:sz w:val="24"/>
          <w:szCs w:val="24"/>
        </w:rPr>
        <w:t>.</w:t>
      </w:r>
      <w:r>
        <w:rPr>
          <w:rFonts w:hint="eastAsia" w:ascii="黑体" w:hAnsi="黑体" w:eastAsia="黑体" w:cs="黑体"/>
          <w:b w:val="0"/>
          <w:sz w:val="24"/>
          <w:szCs w:val="24"/>
          <w:lang w:val="en-US" w:eastAsia="zh-CN"/>
        </w:rPr>
        <w:t>1</w:t>
      </w:r>
      <w:r>
        <w:rPr>
          <w:rFonts w:hint="eastAsia" w:ascii="黑体" w:hAnsi="黑体" w:eastAsia="黑体" w:cs="黑体"/>
          <w:b w:val="0"/>
          <w:sz w:val="24"/>
          <w:szCs w:val="24"/>
        </w:rPr>
        <w:t xml:space="preserve">  </w:t>
      </w:r>
      <w:r>
        <w:rPr>
          <w:rFonts w:hint="eastAsia" w:ascii="黑体" w:hAnsi="黑体" w:cs="黑体"/>
          <w:sz w:val="24"/>
          <w:szCs w:val="24"/>
          <w:lang w:val="en-US" w:eastAsia="zh-CN"/>
        </w:rPr>
        <w:t>CSS技术</w:t>
      </w:r>
      <w:bookmarkEnd w:id="81"/>
    </w:p>
    <w:p>
      <w:pPr>
        <w:jc w:val="left"/>
        <w:rPr>
          <w:rFonts w:hint="eastAsia" w:ascii="宋体" w:hAnsi="宋体" w:eastAsia="宋体" w:cs="宋体"/>
          <w:b w:val="0"/>
          <w:i w:val="0"/>
          <w:caps w:val="0"/>
          <w:color w:val="000000"/>
          <w:spacing w:val="0"/>
          <w:sz w:val="24"/>
          <w:szCs w:val="24"/>
          <w:shd w:val="clear" w:color="auto" w:fill="FFFFFF"/>
          <w:lang w:val="en-US" w:eastAsia="zh-CN"/>
        </w:rPr>
      </w:pPr>
      <w:r>
        <w:rPr>
          <w:rFonts w:hint="eastAsia" w:ascii="黑体" w:eastAsia="黑体"/>
          <w:b w:val="0"/>
          <w:sz w:val="24"/>
          <w:szCs w:val="24"/>
          <w:lang w:val="en-US" w:eastAsia="zh-CN"/>
        </w:rPr>
        <w:t xml:space="preserve">   </w:t>
      </w:r>
      <w:r>
        <w:rPr>
          <w:rFonts w:hint="eastAsia" w:ascii="宋体" w:hAnsi="宋体" w:eastAsia="宋体" w:cs="宋体"/>
          <w:b w:val="0"/>
          <w:i w:val="0"/>
          <w:caps w:val="0"/>
          <w:color w:val="000000"/>
          <w:spacing w:val="0"/>
          <w:sz w:val="24"/>
          <w:szCs w:val="24"/>
          <w:shd w:val="clear" w:color="auto" w:fill="FFFFFF"/>
        </w:rPr>
        <w:t>层叠样式表(英文全称：Cascading Style Sheets)是一种用来表现</w:t>
      </w:r>
      <w:r>
        <w:rPr>
          <w:rFonts w:hint="eastAsia" w:ascii="宋体" w:hAnsi="宋体" w:eastAsia="宋体" w:cs="宋体"/>
          <w:b w:val="0"/>
          <w:i w:val="0"/>
          <w:caps w:val="0"/>
          <w:color w:val="000000"/>
          <w:spacing w:val="0"/>
          <w:sz w:val="24"/>
          <w:szCs w:val="24"/>
          <w:u w:val="none"/>
          <w:shd w:val="clear" w:color="auto" w:fill="FFFFFF"/>
        </w:rPr>
        <w:fldChar w:fldCharType="begin"/>
      </w:r>
      <w:r>
        <w:rPr>
          <w:rFonts w:hint="eastAsia" w:ascii="宋体" w:hAnsi="宋体" w:eastAsia="宋体" w:cs="宋体"/>
          <w:b w:val="0"/>
          <w:i w:val="0"/>
          <w:caps w:val="0"/>
          <w:color w:val="000000"/>
          <w:spacing w:val="0"/>
          <w:sz w:val="24"/>
          <w:szCs w:val="24"/>
          <w:u w:val="none"/>
          <w:shd w:val="clear" w:color="auto" w:fill="FFFFFF"/>
        </w:rPr>
        <w:instrText xml:space="preserve"> HYPERLINK "http://baike.baidu.com/item/HTML" \t "http://baike.baidu.com/_blank" </w:instrText>
      </w:r>
      <w:r>
        <w:rPr>
          <w:rFonts w:hint="eastAsia" w:ascii="宋体" w:hAnsi="宋体" w:eastAsia="宋体" w:cs="宋体"/>
          <w:b w:val="0"/>
          <w:i w:val="0"/>
          <w:caps w:val="0"/>
          <w:color w:val="000000"/>
          <w:spacing w:val="0"/>
          <w:sz w:val="24"/>
          <w:szCs w:val="24"/>
          <w:u w:val="none"/>
          <w:shd w:val="clear" w:color="auto" w:fill="FFFFFF"/>
        </w:rPr>
        <w:fldChar w:fldCharType="separate"/>
      </w:r>
      <w:r>
        <w:rPr>
          <w:rStyle w:val="16"/>
          <w:rFonts w:hint="eastAsia" w:ascii="宋体" w:hAnsi="宋体" w:eastAsia="宋体" w:cs="宋体"/>
          <w:b w:val="0"/>
          <w:i w:val="0"/>
          <w:caps w:val="0"/>
          <w:color w:val="000000"/>
          <w:spacing w:val="0"/>
          <w:sz w:val="24"/>
          <w:szCs w:val="24"/>
          <w:u w:val="none"/>
          <w:shd w:val="clear" w:color="auto" w:fill="FFFFFF"/>
        </w:rPr>
        <w:t>HTML</w:t>
      </w:r>
      <w:r>
        <w:rPr>
          <w:rFonts w:hint="eastAsia" w:ascii="宋体" w:hAnsi="宋体" w:eastAsia="宋体" w:cs="宋体"/>
          <w:b w:val="0"/>
          <w:i w:val="0"/>
          <w:caps w:val="0"/>
          <w:color w:val="000000"/>
          <w:spacing w:val="0"/>
          <w:sz w:val="24"/>
          <w:szCs w:val="24"/>
          <w:u w:val="none"/>
          <w:shd w:val="clear" w:color="auto" w:fill="FFFFFF"/>
        </w:rPr>
        <w:fldChar w:fldCharType="end"/>
      </w:r>
      <w:r>
        <w:rPr>
          <w:rFonts w:hint="eastAsia" w:ascii="宋体" w:hAnsi="宋体" w:eastAsia="宋体" w:cs="宋体"/>
          <w:b w:val="0"/>
          <w:i w:val="0"/>
          <w:caps w:val="0"/>
          <w:color w:val="000000"/>
          <w:spacing w:val="0"/>
          <w:sz w:val="24"/>
          <w:szCs w:val="24"/>
          <w:shd w:val="clear" w:color="auto" w:fill="FFFFFF"/>
        </w:rPr>
        <w:t>（</w:t>
      </w:r>
      <w:r>
        <w:rPr>
          <w:rFonts w:hint="eastAsia" w:ascii="宋体" w:hAnsi="宋体" w:eastAsia="宋体" w:cs="宋体"/>
          <w:b w:val="0"/>
          <w:i w:val="0"/>
          <w:caps w:val="0"/>
          <w:color w:val="000000"/>
          <w:spacing w:val="0"/>
          <w:sz w:val="24"/>
          <w:szCs w:val="24"/>
          <w:u w:val="none"/>
          <w:shd w:val="clear" w:color="auto" w:fill="FFFFFF"/>
        </w:rPr>
        <w:fldChar w:fldCharType="begin"/>
      </w:r>
      <w:r>
        <w:rPr>
          <w:rFonts w:hint="eastAsia" w:ascii="宋体" w:hAnsi="宋体" w:eastAsia="宋体" w:cs="宋体"/>
          <w:b w:val="0"/>
          <w:i w:val="0"/>
          <w:caps w:val="0"/>
          <w:color w:val="000000"/>
          <w:spacing w:val="0"/>
          <w:sz w:val="24"/>
          <w:szCs w:val="24"/>
          <w:u w:val="none"/>
          <w:shd w:val="clear" w:color="auto" w:fill="FFFFFF"/>
        </w:rPr>
        <w:instrText xml:space="preserve"> HYPERLINK "http://baike.baidu.com/item/%E6%A0%87%E5%87%86%E9%80%9A%E7%94%A8%E6%A0%87%E8%AE%B0%E8%AF%AD%E8%A8%80" \t "http://baike.baidu.com/_blank" </w:instrText>
      </w:r>
      <w:r>
        <w:rPr>
          <w:rFonts w:hint="eastAsia" w:ascii="宋体" w:hAnsi="宋体" w:eastAsia="宋体" w:cs="宋体"/>
          <w:b w:val="0"/>
          <w:i w:val="0"/>
          <w:caps w:val="0"/>
          <w:color w:val="000000"/>
          <w:spacing w:val="0"/>
          <w:sz w:val="24"/>
          <w:szCs w:val="24"/>
          <w:u w:val="none"/>
          <w:shd w:val="clear" w:color="auto" w:fill="FFFFFF"/>
        </w:rPr>
        <w:fldChar w:fldCharType="separate"/>
      </w:r>
      <w:r>
        <w:rPr>
          <w:rStyle w:val="16"/>
          <w:rFonts w:hint="eastAsia" w:ascii="宋体" w:hAnsi="宋体" w:eastAsia="宋体" w:cs="宋体"/>
          <w:b w:val="0"/>
          <w:i w:val="0"/>
          <w:caps w:val="0"/>
          <w:color w:val="000000"/>
          <w:spacing w:val="0"/>
          <w:sz w:val="24"/>
          <w:szCs w:val="24"/>
          <w:u w:val="none"/>
          <w:shd w:val="clear" w:color="auto" w:fill="FFFFFF"/>
        </w:rPr>
        <w:t>标准通用标记语言</w:t>
      </w:r>
      <w:r>
        <w:rPr>
          <w:rFonts w:hint="eastAsia" w:ascii="宋体" w:hAnsi="宋体" w:eastAsia="宋体" w:cs="宋体"/>
          <w:b w:val="0"/>
          <w:i w:val="0"/>
          <w:caps w:val="0"/>
          <w:color w:val="000000"/>
          <w:spacing w:val="0"/>
          <w:sz w:val="24"/>
          <w:szCs w:val="24"/>
          <w:u w:val="none"/>
          <w:shd w:val="clear" w:color="auto" w:fill="FFFFFF"/>
        </w:rPr>
        <w:fldChar w:fldCharType="end"/>
      </w:r>
      <w:r>
        <w:rPr>
          <w:rFonts w:hint="eastAsia" w:ascii="宋体" w:hAnsi="宋体" w:eastAsia="宋体" w:cs="宋体"/>
          <w:b w:val="0"/>
          <w:i w:val="0"/>
          <w:caps w:val="0"/>
          <w:color w:val="000000"/>
          <w:spacing w:val="0"/>
          <w:sz w:val="24"/>
          <w:szCs w:val="24"/>
          <w:shd w:val="clear" w:color="auto" w:fill="FFFFFF"/>
        </w:rPr>
        <w:t>的一个应用）或</w:t>
      </w:r>
      <w:r>
        <w:rPr>
          <w:rFonts w:hint="eastAsia" w:ascii="宋体" w:hAnsi="宋体" w:eastAsia="宋体" w:cs="宋体"/>
          <w:b w:val="0"/>
          <w:i w:val="0"/>
          <w:caps w:val="0"/>
          <w:color w:val="000000"/>
          <w:spacing w:val="0"/>
          <w:sz w:val="24"/>
          <w:szCs w:val="24"/>
          <w:u w:val="none"/>
          <w:shd w:val="clear" w:color="auto" w:fill="FFFFFF"/>
        </w:rPr>
        <w:fldChar w:fldCharType="begin"/>
      </w:r>
      <w:r>
        <w:rPr>
          <w:rFonts w:hint="eastAsia" w:ascii="宋体" w:hAnsi="宋体" w:eastAsia="宋体" w:cs="宋体"/>
          <w:b w:val="0"/>
          <w:i w:val="0"/>
          <w:caps w:val="0"/>
          <w:color w:val="000000"/>
          <w:spacing w:val="0"/>
          <w:sz w:val="24"/>
          <w:szCs w:val="24"/>
          <w:u w:val="none"/>
          <w:shd w:val="clear" w:color="auto" w:fill="FFFFFF"/>
        </w:rPr>
        <w:instrText xml:space="preserve"> HYPERLINK "http://baike.baidu.com/item/XML" \t "http://baike.baidu.com/_blank" </w:instrText>
      </w:r>
      <w:r>
        <w:rPr>
          <w:rFonts w:hint="eastAsia" w:ascii="宋体" w:hAnsi="宋体" w:eastAsia="宋体" w:cs="宋体"/>
          <w:b w:val="0"/>
          <w:i w:val="0"/>
          <w:caps w:val="0"/>
          <w:color w:val="000000"/>
          <w:spacing w:val="0"/>
          <w:sz w:val="24"/>
          <w:szCs w:val="24"/>
          <w:u w:val="none"/>
          <w:shd w:val="clear" w:color="auto" w:fill="FFFFFF"/>
        </w:rPr>
        <w:fldChar w:fldCharType="separate"/>
      </w:r>
      <w:r>
        <w:rPr>
          <w:rStyle w:val="16"/>
          <w:rFonts w:hint="eastAsia" w:ascii="宋体" w:hAnsi="宋体" w:eastAsia="宋体" w:cs="宋体"/>
          <w:b w:val="0"/>
          <w:i w:val="0"/>
          <w:caps w:val="0"/>
          <w:color w:val="000000"/>
          <w:spacing w:val="0"/>
          <w:sz w:val="24"/>
          <w:szCs w:val="24"/>
          <w:u w:val="none"/>
          <w:shd w:val="clear" w:color="auto" w:fill="FFFFFF"/>
        </w:rPr>
        <w:t>XML</w:t>
      </w:r>
      <w:r>
        <w:rPr>
          <w:rFonts w:hint="eastAsia" w:ascii="宋体" w:hAnsi="宋体" w:eastAsia="宋体" w:cs="宋体"/>
          <w:b w:val="0"/>
          <w:i w:val="0"/>
          <w:caps w:val="0"/>
          <w:color w:val="000000"/>
          <w:spacing w:val="0"/>
          <w:sz w:val="24"/>
          <w:szCs w:val="24"/>
          <w:u w:val="none"/>
          <w:shd w:val="clear" w:color="auto" w:fill="FFFFFF"/>
        </w:rPr>
        <w:fldChar w:fldCharType="end"/>
      </w:r>
      <w:r>
        <w:rPr>
          <w:rFonts w:hint="eastAsia" w:ascii="宋体" w:hAnsi="宋体" w:eastAsia="宋体" w:cs="宋体"/>
          <w:b w:val="0"/>
          <w:i w:val="0"/>
          <w:caps w:val="0"/>
          <w:color w:val="000000"/>
          <w:spacing w:val="0"/>
          <w:sz w:val="24"/>
          <w:szCs w:val="24"/>
          <w:shd w:val="clear" w:color="auto" w:fill="FFFFFF"/>
        </w:rPr>
        <w:t>（标准通用标记语言的一个子集）等文件样式的计算机语言。CSS不仅可以静态地修饰网页，还可以配合各种脚本语言动态地对网页各元素进行格式化。利用它可以实现修改一个小的样式更新与之相关的所有页面元素。</w:t>
      </w:r>
      <w:r>
        <w:rPr>
          <w:rFonts w:hint="eastAsia" w:ascii="宋体" w:hAnsi="宋体" w:eastAsia="宋体" w:cs="宋体"/>
          <w:b w:val="0"/>
          <w:i w:val="0"/>
          <w:caps w:val="0"/>
          <w:color w:val="000000"/>
          <w:spacing w:val="0"/>
          <w:sz w:val="24"/>
          <w:szCs w:val="24"/>
          <w:shd w:val="clear" w:color="auto" w:fill="FFFFFF"/>
          <w:lang w:val="en-US" w:eastAsia="zh-CN"/>
        </w:rPr>
        <w:t>CSS具有丰富的样式定义，</w:t>
      </w:r>
      <w:r>
        <w:rPr>
          <w:rFonts w:hint="eastAsia" w:ascii="宋体" w:hAnsi="宋体" w:eastAsia="宋体" w:cs="宋体"/>
          <w:b w:val="0"/>
          <w:i w:val="0"/>
          <w:caps w:val="0"/>
          <w:color w:val="000000"/>
          <w:spacing w:val="0"/>
          <w:sz w:val="24"/>
          <w:szCs w:val="24"/>
          <w:shd w:val="clear" w:color="auto" w:fill="FFFFFF"/>
        </w:rPr>
        <w:t>提供了丰富的文档样式外观，以及设置文本和背景属性的能力</w:t>
      </w:r>
      <w:r>
        <w:rPr>
          <w:rFonts w:hint="eastAsia" w:ascii="宋体" w:hAnsi="宋体" w:eastAsia="宋体" w:cs="宋体"/>
          <w:b w:val="0"/>
          <w:i w:val="0"/>
          <w:caps w:val="0"/>
          <w:color w:val="000000"/>
          <w:spacing w:val="0"/>
          <w:sz w:val="24"/>
          <w:szCs w:val="24"/>
          <w:shd w:val="clear" w:color="auto" w:fill="FFFFFF"/>
          <w:lang w:val="en-US" w:eastAsia="zh-CN"/>
        </w:rPr>
        <w:t>。如果需要设计一个漂亮的网页，学好CSS是必要的。</w:t>
      </w:r>
    </w:p>
    <w:p>
      <w:pPr>
        <w:rPr>
          <w:rFonts w:hint="eastAsia" w:ascii="宋体" w:hAnsi="宋体" w:eastAsia="宋体" w:cs="宋体"/>
          <w:color w:val="000000"/>
        </w:rPr>
      </w:pPr>
      <w:r>
        <w:rPr>
          <w:rFonts w:hint="eastAsia" w:ascii="宋体" w:hAnsi="宋体" w:eastAsia="宋体" w:cs="宋体"/>
          <w:b w:val="0"/>
          <w:i w:val="0"/>
          <w:caps w:val="0"/>
          <w:color w:val="000000"/>
          <w:spacing w:val="0"/>
          <w:sz w:val="24"/>
          <w:szCs w:val="24"/>
          <w:shd w:val="clear" w:color="auto" w:fill="FFFFFF"/>
          <w:lang w:val="en-US" w:eastAsia="zh-CN"/>
        </w:rPr>
        <w:t xml:space="preserve">   </w:t>
      </w:r>
      <w:r>
        <w:rPr>
          <w:rFonts w:hint="eastAsia" w:ascii="宋体" w:hAnsi="宋体" w:eastAsia="宋体" w:cs="宋体"/>
          <w:color w:val="000000"/>
        </w:rPr>
        <w:t>用CSS布局具有以下3个显著优势：</w:t>
      </w:r>
    </w:p>
    <w:p>
      <w:pPr>
        <w:rPr>
          <w:rFonts w:hint="eastAsia" w:ascii="宋体" w:hAnsi="宋体" w:eastAsia="宋体" w:cs="宋体"/>
          <w:color w:val="000000"/>
        </w:rPr>
      </w:pPr>
      <w:r>
        <w:rPr>
          <w:rFonts w:hint="eastAsia" w:ascii="宋体" w:hAnsi="宋体" w:eastAsia="宋体" w:cs="宋体"/>
          <w:color w:val="000000"/>
        </w:rPr>
        <w:t>　　1</w:t>
      </w:r>
      <w:r>
        <w:rPr>
          <w:rFonts w:hint="eastAsia" w:ascii="宋体" w:hAnsi="宋体" w:eastAsia="宋体" w:cs="宋体"/>
          <w:color w:val="000000"/>
          <w:lang w:eastAsia="zh-CN"/>
        </w:rPr>
        <w:t>、</w:t>
      </w:r>
      <w:r>
        <w:rPr>
          <w:rFonts w:hint="eastAsia" w:ascii="宋体" w:hAnsi="宋体" w:eastAsia="宋体" w:cs="宋体"/>
          <w:color w:val="000000"/>
        </w:rPr>
        <w:t>表现和内容相分离</w:t>
      </w:r>
    </w:p>
    <w:p>
      <w:pPr>
        <w:rPr>
          <w:rFonts w:hint="eastAsia" w:ascii="宋体" w:hAnsi="宋体" w:eastAsia="宋体" w:cs="宋体"/>
          <w:color w:val="000000"/>
        </w:rPr>
      </w:pPr>
      <w:r>
        <w:rPr>
          <w:rFonts w:hint="eastAsia" w:ascii="宋体" w:hAnsi="宋体" w:eastAsia="宋体" w:cs="宋体"/>
          <w:color w:val="000000"/>
        </w:rPr>
        <w:t>　　将设计部分剥离出来放在一个独立样式文件中，HTML文件中只存放文本信息。这样的页面对搜索引擎更加友好。</w:t>
      </w:r>
    </w:p>
    <w:p>
      <w:pPr>
        <w:rPr>
          <w:rFonts w:hint="eastAsia" w:ascii="宋体" w:hAnsi="宋体" w:eastAsia="宋体" w:cs="宋体"/>
          <w:color w:val="000000"/>
        </w:rPr>
      </w:pPr>
      <w:r>
        <w:rPr>
          <w:rFonts w:hint="eastAsia" w:ascii="宋体" w:hAnsi="宋体" w:eastAsia="宋体" w:cs="宋体"/>
          <w:color w:val="000000"/>
        </w:rPr>
        <w:t>　　2</w:t>
      </w:r>
      <w:r>
        <w:rPr>
          <w:rFonts w:hint="eastAsia" w:ascii="宋体" w:hAnsi="宋体" w:eastAsia="宋体" w:cs="宋体"/>
          <w:color w:val="000000"/>
          <w:lang w:eastAsia="zh-CN"/>
        </w:rPr>
        <w:t>、</w:t>
      </w:r>
      <w:r>
        <w:rPr>
          <w:rFonts w:hint="eastAsia" w:ascii="宋体" w:hAnsi="宋体" w:eastAsia="宋体" w:cs="宋体"/>
          <w:color w:val="000000"/>
        </w:rPr>
        <w:t>提高页面浏览速度</w:t>
      </w:r>
    </w:p>
    <w:p>
      <w:pPr>
        <w:rPr>
          <w:rFonts w:hint="eastAsia" w:ascii="宋体" w:hAnsi="宋体" w:eastAsia="宋体" w:cs="宋体"/>
          <w:color w:val="000000"/>
        </w:rPr>
      </w:pPr>
      <w:r>
        <w:rPr>
          <w:rFonts w:hint="eastAsia" w:ascii="宋体" w:hAnsi="宋体" w:eastAsia="宋体" w:cs="宋体"/>
          <w:color w:val="000000"/>
        </w:rPr>
        <w:t>　　对于同一个页面视觉效果，采用CSS布局的页面容量要比TABLE编码的页面文件容量小得多，前者一般只有后者的1/2大小。浏览器就不用去编译大量冗长的标签。</w:t>
      </w:r>
    </w:p>
    <w:p>
      <w:pPr>
        <w:rPr>
          <w:rFonts w:hint="eastAsia" w:ascii="宋体" w:hAnsi="宋体" w:eastAsia="宋体" w:cs="宋体"/>
          <w:color w:val="000000"/>
        </w:rPr>
      </w:pPr>
      <w:r>
        <w:rPr>
          <w:rFonts w:hint="eastAsia" w:ascii="宋体" w:hAnsi="宋体" w:eastAsia="宋体" w:cs="宋体"/>
          <w:color w:val="000000"/>
        </w:rPr>
        <w:t>　　3</w:t>
      </w:r>
      <w:r>
        <w:rPr>
          <w:rFonts w:hint="eastAsia" w:ascii="宋体" w:hAnsi="宋体" w:eastAsia="宋体" w:cs="宋体"/>
          <w:color w:val="000000"/>
          <w:lang w:eastAsia="zh-CN"/>
        </w:rPr>
        <w:t>、</w:t>
      </w:r>
      <w:r>
        <w:rPr>
          <w:rFonts w:hint="eastAsia" w:ascii="宋体" w:hAnsi="宋体" w:eastAsia="宋体" w:cs="宋体"/>
          <w:color w:val="000000"/>
        </w:rPr>
        <w:t>易于维护和改版</w:t>
      </w:r>
    </w:p>
    <w:p>
      <w:pPr>
        <w:rPr>
          <w:rFonts w:hint="eastAsia" w:ascii="宋体" w:hAnsi="宋体" w:eastAsia="宋体" w:cs="宋体"/>
          <w:b w:val="0"/>
          <w:i w:val="0"/>
          <w:caps w:val="0"/>
          <w:color w:val="000000"/>
          <w:spacing w:val="0"/>
          <w:sz w:val="24"/>
          <w:szCs w:val="24"/>
          <w:shd w:val="clear" w:color="auto" w:fill="FFFFFF"/>
          <w:lang w:val="en-US" w:eastAsia="zh-CN"/>
        </w:rPr>
      </w:pPr>
      <w:r>
        <w:rPr>
          <w:rFonts w:hint="eastAsia" w:ascii="宋体" w:hAnsi="宋体" w:eastAsia="宋体" w:cs="宋体"/>
          <w:color w:val="000000"/>
        </w:rPr>
        <w:t>　　你只要简单的修改几个CSS文件就可以重新设计整个网站的页面。</w:t>
      </w:r>
    </w:p>
    <w:p>
      <w:pPr>
        <w:rPr>
          <w:rFonts w:hint="eastAsia"/>
          <w:lang w:val="en-US" w:eastAsia="zh-CN"/>
        </w:rPr>
      </w:pPr>
      <w:r>
        <w:rPr>
          <w:rFonts w:hint="eastAsia" w:ascii="宋体" w:hAnsi="宋体" w:eastAsia="宋体" w:cs="宋体"/>
          <w:b w:val="0"/>
          <w:i w:val="0"/>
          <w:caps w:val="0"/>
          <w:color w:val="000000"/>
          <w:spacing w:val="0"/>
          <w:sz w:val="24"/>
          <w:szCs w:val="24"/>
          <w:shd w:val="clear" w:color="auto" w:fill="FFFFFF"/>
          <w:lang w:val="en-US" w:eastAsia="zh-CN"/>
        </w:rPr>
        <w:t xml:space="preserve">    本系统要让网页适应手机，界面简单美观，所以用到CSS是必不可少的。</w:t>
      </w:r>
    </w:p>
    <w:p>
      <w:pPr>
        <w:pStyle w:val="4"/>
        <w:adjustRightInd w:val="0"/>
        <w:snapToGrid w:val="0"/>
        <w:spacing w:before="0" w:after="0" w:line="360" w:lineRule="auto"/>
        <w:rPr>
          <w:rFonts w:hint="eastAsia" w:ascii="黑体" w:eastAsia="黑体"/>
          <w:b/>
          <w:sz w:val="24"/>
          <w:szCs w:val="24"/>
          <w:lang w:val="en-US" w:eastAsia="zh-CN"/>
        </w:rPr>
      </w:pPr>
      <w:bookmarkStart w:id="82" w:name="_Toc22950"/>
      <w:bookmarkStart w:id="83" w:name="_Toc201652660"/>
      <w:bookmarkStart w:id="84" w:name="_Toc389654683"/>
      <w:bookmarkStart w:id="85" w:name="_Toc200996452"/>
      <w:r>
        <w:rPr>
          <w:rFonts w:hint="eastAsia" w:ascii="黑体"/>
          <w:b w:val="0"/>
          <w:sz w:val="24"/>
          <w:szCs w:val="24"/>
          <w:lang w:val="en-US" w:eastAsia="zh-CN"/>
        </w:rPr>
        <w:t>6.1.2</w:t>
      </w:r>
      <w:r>
        <w:rPr>
          <w:rFonts w:hint="eastAsia" w:ascii="黑体" w:eastAsia="黑体"/>
          <w:b w:val="0"/>
          <w:sz w:val="24"/>
          <w:szCs w:val="24"/>
          <w:lang w:val="en-US" w:eastAsia="zh-CN"/>
        </w:rPr>
        <w:t xml:space="preserve"> </w:t>
      </w:r>
      <w:r>
        <w:rPr>
          <w:rFonts w:hint="eastAsia" w:ascii="黑体" w:eastAsia="黑体"/>
          <w:b w:val="0"/>
          <w:sz w:val="24"/>
          <w:szCs w:val="24"/>
        </w:rPr>
        <w:t xml:space="preserve"> </w:t>
      </w:r>
      <w:r>
        <w:rPr>
          <w:rFonts w:hint="eastAsia" w:ascii="黑体" w:eastAsia="黑体"/>
          <w:b w:val="0"/>
          <w:sz w:val="24"/>
          <w:szCs w:val="24"/>
          <w:lang w:val="en-US" w:eastAsia="zh-CN"/>
        </w:rPr>
        <w:t>MVC</w:t>
      </w:r>
      <w:r>
        <w:rPr>
          <w:rFonts w:ascii="黑体" w:eastAsia="黑体"/>
          <w:b w:val="0"/>
          <w:sz w:val="24"/>
          <w:szCs w:val="24"/>
        </w:rPr>
        <w:t>介绍</w:t>
      </w:r>
      <w:bookmarkEnd w:id="82"/>
      <w:bookmarkEnd w:id="83"/>
      <w:bookmarkEnd w:id="84"/>
      <w:bookmarkEnd w:id="85"/>
    </w:p>
    <w:p>
      <w:pPr>
        <w:spacing w:line="360" w:lineRule="auto"/>
        <w:ind w:firstLine="480" w:firstLineChars="200"/>
        <w:rPr>
          <w:rFonts w:hint="eastAsia" w:ascii="宋体" w:hAnsi="宋体" w:eastAsia="宋体" w:cs="宋体"/>
          <w:b w:val="0"/>
          <w:i w:val="0"/>
          <w:caps w:val="0"/>
          <w:color w:val="000000"/>
          <w:spacing w:val="0"/>
          <w:sz w:val="24"/>
          <w:szCs w:val="24"/>
          <w:shd w:val="clear" w:color="auto" w:fill="FFFFFF"/>
        </w:rPr>
      </w:pPr>
      <w:r>
        <w:rPr>
          <w:rFonts w:hint="eastAsia" w:ascii="宋体" w:hAnsi="宋体" w:eastAsia="宋体" w:cs="宋体"/>
          <w:b w:val="0"/>
          <w:i w:val="0"/>
          <w:caps w:val="0"/>
          <w:color w:val="000000"/>
          <w:spacing w:val="0"/>
          <w:sz w:val="24"/>
          <w:szCs w:val="24"/>
          <w:shd w:val="clear" w:color="auto" w:fill="FFFFFF"/>
        </w:rPr>
        <w:t>模型(model)－视图(view)－控制器(controller)的缩写，20世纪80年代为Smalltalk语言发展提出，至今，它已经成为了一种著名的设计模式。</w:t>
      </w:r>
      <w:r>
        <w:rPr>
          <w:rFonts w:hint="eastAsia" w:ascii="宋体" w:hAnsi="宋体" w:eastAsia="宋体" w:cs="宋体"/>
          <w:b w:val="0"/>
          <w:i w:val="0"/>
          <w:caps w:val="0"/>
          <w:color w:val="000000"/>
          <w:spacing w:val="0"/>
          <w:sz w:val="24"/>
          <w:szCs w:val="24"/>
          <w:shd w:val="clear" w:color="auto" w:fill="FFFFFF"/>
          <w:lang w:eastAsia="zh-CN"/>
        </w:rPr>
        <w:t>它是</w:t>
      </w:r>
      <w:r>
        <w:rPr>
          <w:rFonts w:hint="eastAsia" w:ascii="宋体" w:hAnsi="宋体" w:eastAsia="宋体" w:cs="宋体"/>
          <w:b w:val="0"/>
          <w:i w:val="0"/>
          <w:caps w:val="0"/>
          <w:color w:val="000000"/>
          <w:spacing w:val="0"/>
          <w:sz w:val="24"/>
          <w:szCs w:val="24"/>
          <w:shd w:val="clear" w:color="auto" w:fill="FFFFFF"/>
        </w:rPr>
        <w:t>一种软件设计典范，用一种业务逻辑、数据、界面显示分离的方法组织代码，将业务逻辑聚集到一个部件里面，在改进和个性化定制界面及用户交互的同时，不需要重新编写业务逻辑。</w:t>
      </w:r>
    </w:p>
    <w:p>
      <w:pPr>
        <w:snapToGrid w:val="0"/>
        <w:spacing w:line="360" w:lineRule="auto"/>
        <w:ind w:firstLine="480" w:firstLineChars="200"/>
        <w:rPr>
          <w:kern w:val="0"/>
          <w:sz w:val="24"/>
        </w:rPr>
      </w:pPr>
      <w:r>
        <w:rPr>
          <w:kern w:val="0"/>
          <w:sz w:val="24"/>
        </w:rPr>
        <w:t>MVC是一个设计模式，它强制性的使应用程序的输入、处理和输出分开。使用MVC应用程序被分成三个核心部件：模型、视图、控制器。它们各自处理自己的任务.</w:t>
      </w:r>
      <w:r>
        <w:rPr>
          <w:rFonts w:hint="eastAsia"/>
          <w:kern w:val="0"/>
          <w:sz w:val="24"/>
        </w:rPr>
        <w:t xml:space="preserve">MVC的核心思想是分层设计的思想，这样设计的好处是各层功能明确，层与层之间相对独立，有利于系统的可维护性和可扩展性。缺点是系统的设计初期难度增加了，系统效率也会因此而降低。 </w:t>
      </w:r>
    </w:p>
    <w:p>
      <w:pPr>
        <w:autoSpaceDE w:val="0"/>
        <w:autoSpaceDN w:val="0"/>
        <w:adjustRightInd w:val="0"/>
        <w:spacing w:line="360" w:lineRule="auto"/>
        <w:ind w:firstLine="480" w:firstLineChars="200"/>
        <w:jc w:val="left"/>
        <w:rPr>
          <w:kern w:val="0"/>
          <w:sz w:val="24"/>
          <w:lang w:val="zh-CN"/>
        </w:rPr>
      </w:pPr>
      <w:r>
        <w:rPr>
          <w:rFonts w:hint="eastAsia"/>
          <w:kern w:val="0"/>
          <w:sz w:val="24"/>
          <w:lang w:val="zh-CN"/>
        </w:rPr>
        <w:t>（1）</w:t>
      </w:r>
      <w:r>
        <w:rPr>
          <w:kern w:val="0"/>
          <w:sz w:val="24"/>
          <w:lang w:val="zh-CN"/>
        </w:rPr>
        <w:t>模型</w:t>
      </w:r>
    </w:p>
    <w:p>
      <w:pPr>
        <w:autoSpaceDE w:val="0"/>
        <w:autoSpaceDN w:val="0"/>
        <w:adjustRightInd w:val="0"/>
        <w:spacing w:line="360" w:lineRule="auto"/>
        <w:ind w:firstLine="480" w:firstLineChars="200"/>
        <w:rPr>
          <w:kern w:val="0"/>
          <w:sz w:val="24"/>
          <w:lang w:val="zh-CN"/>
        </w:rPr>
      </w:pPr>
      <w:r>
        <w:rPr>
          <w:rFonts w:hint="eastAsia" w:ascii="宋体" w:hAnsi="宋体" w:eastAsia="宋体" w:cs="宋体"/>
          <w:b w:val="0"/>
          <w:i w:val="0"/>
          <w:caps w:val="0"/>
          <w:color w:val="000000"/>
          <w:spacing w:val="0"/>
          <w:sz w:val="24"/>
          <w:szCs w:val="24"/>
          <w:shd w:val="clear" w:color="auto" w:fill="FFFFFF"/>
        </w:rPr>
        <w:t>应用程序中用于处理应用程序数据逻辑的部分。封装了应用程序中的常用的、复杂的或者核心的功能，同时模型为一个或多个控制器(Controller)提供数据。</w:t>
      </w:r>
      <w:r>
        <w:rPr>
          <w:kern w:val="0"/>
          <w:sz w:val="24"/>
          <w:lang w:val="zh-CN"/>
        </w:rPr>
        <w:t>由于应用于模型的代码只需写一次就可以被多个视图重用，所以减少了代码的重复性。</w:t>
      </w:r>
    </w:p>
    <w:p>
      <w:pPr>
        <w:numPr>
          <w:ilvl w:val="0"/>
          <w:numId w:val="3"/>
        </w:numPr>
        <w:autoSpaceDE w:val="0"/>
        <w:autoSpaceDN w:val="0"/>
        <w:adjustRightInd w:val="0"/>
        <w:spacing w:line="360" w:lineRule="auto"/>
        <w:ind w:firstLine="480" w:firstLineChars="200"/>
        <w:rPr>
          <w:kern w:val="0"/>
          <w:sz w:val="24"/>
          <w:lang w:val="zh-CN"/>
        </w:rPr>
      </w:pPr>
      <w:r>
        <w:rPr>
          <w:kern w:val="0"/>
          <w:sz w:val="24"/>
          <w:lang w:val="zh-CN"/>
        </w:rPr>
        <w:t>视图</w:t>
      </w:r>
    </w:p>
    <w:p>
      <w:pPr>
        <w:numPr>
          <w:ilvl w:val="0"/>
          <w:numId w:val="0"/>
        </w:numPr>
        <w:autoSpaceDE w:val="0"/>
        <w:autoSpaceDN w:val="0"/>
        <w:adjustRightInd w:val="0"/>
        <w:spacing w:line="360" w:lineRule="auto"/>
        <w:rPr>
          <w:rFonts w:hint="eastAsia" w:ascii="宋体" w:hAnsi="宋体" w:eastAsia="宋体" w:cs="宋体"/>
          <w:color w:val="000000"/>
          <w:kern w:val="0"/>
          <w:sz w:val="24"/>
          <w:szCs w:val="24"/>
          <w:lang w:val="en-US" w:eastAsia="zh-CN"/>
        </w:rPr>
      </w:pPr>
      <w:r>
        <w:rPr>
          <w:rFonts w:hint="eastAsia"/>
          <w:kern w:val="0"/>
          <w:sz w:val="24"/>
          <w:lang w:val="en-US" w:eastAsia="zh-CN"/>
        </w:rPr>
        <w:t xml:space="preserve">    </w:t>
      </w:r>
      <w:r>
        <w:rPr>
          <w:rFonts w:hint="eastAsia" w:ascii="宋体" w:hAnsi="宋体" w:eastAsia="宋体" w:cs="宋体"/>
          <w:b w:val="0"/>
          <w:i w:val="0"/>
          <w:caps w:val="0"/>
          <w:color w:val="000000"/>
          <w:spacing w:val="0"/>
          <w:sz w:val="24"/>
          <w:szCs w:val="24"/>
          <w:shd w:val="clear" w:color="auto" w:fill="FFFFFF"/>
        </w:rPr>
        <w:t>视图是用户看到并与之交互的界面。但视图并不负责数据的实际处理。对老式的Web应用程序来说，视图就是由</w:t>
      </w:r>
      <w:r>
        <w:rPr>
          <w:rFonts w:hint="eastAsia" w:ascii="宋体" w:hAnsi="宋体" w:eastAsia="宋体" w:cs="宋体"/>
          <w:b w:val="0"/>
          <w:i w:val="0"/>
          <w:caps w:val="0"/>
          <w:color w:val="000000"/>
          <w:spacing w:val="0"/>
          <w:sz w:val="24"/>
          <w:szCs w:val="24"/>
          <w:u w:val="none"/>
          <w:shd w:val="clear" w:color="auto" w:fill="FFFFFF"/>
        </w:rPr>
        <w:fldChar w:fldCharType="begin"/>
      </w:r>
      <w:r>
        <w:rPr>
          <w:rFonts w:hint="eastAsia" w:ascii="宋体" w:hAnsi="宋体" w:eastAsia="宋体" w:cs="宋体"/>
          <w:b w:val="0"/>
          <w:i w:val="0"/>
          <w:caps w:val="0"/>
          <w:color w:val="000000"/>
          <w:spacing w:val="0"/>
          <w:sz w:val="24"/>
          <w:szCs w:val="24"/>
          <w:u w:val="none"/>
          <w:shd w:val="clear" w:color="auto" w:fill="FFFFFF"/>
        </w:rPr>
        <w:instrText xml:space="preserve"> HYPERLINK "http://baike.baidu.com/view/692.htm" \t "http://baike.baidu.com/_blank" </w:instrText>
      </w:r>
      <w:r>
        <w:rPr>
          <w:rFonts w:hint="eastAsia" w:ascii="宋体" w:hAnsi="宋体" w:eastAsia="宋体" w:cs="宋体"/>
          <w:b w:val="0"/>
          <w:i w:val="0"/>
          <w:caps w:val="0"/>
          <w:color w:val="000000"/>
          <w:spacing w:val="0"/>
          <w:sz w:val="24"/>
          <w:szCs w:val="24"/>
          <w:u w:val="none"/>
          <w:shd w:val="clear" w:color="auto" w:fill="FFFFFF"/>
        </w:rPr>
        <w:fldChar w:fldCharType="separate"/>
      </w:r>
      <w:r>
        <w:rPr>
          <w:rStyle w:val="16"/>
          <w:rFonts w:hint="eastAsia" w:ascii="宋体" w:hAnsi="宋体" w:eastAsia="宋体" w:cs="宋体"/>
          <w:b w:val="0"/>
          <w:i w:val="0"/>
          <w:caps w:val="0"/>
          <w:color w:val="000000"/>
          <w:spacing w:val="0"/>
          <w:sz w:val="24"/>
          <w:szCs w:val="24"/>
          <w:u w:val="none"/>
          <w:shd w:val="clear" w:color="auto" w:fill="FFFFFF"/>
        </w:rPr>
        <w:t>HTML</w:t>
      </w:r>
      <w:r>
        <w:rPr>
          <w:rFonts w:hint="eastAsia" w:ascii="宋体" w:hAnsi="宋体" w:eastAsia="宋体" w:cs="宋体"/>
          <w:b w:val="0"/>
          <w:i w:val="0"/>
          <w:caps w:val="0"/>
          <w:color w:val="000000"/>
          <w:spacing w:val="0"/>
          <w:sz w:val="24"/>
          <w:szCs w:val="24"/>
          <w:u w:val="none"/>
          <w:shd w:val="clear" w:color="auto" w:fill="FFFFFF"/>
        </w:rPr>
        <w:fldChar w:fldCharType="end"/>
      </w:r>
      <w:r>
        <w:rPr>
          <w:rFonts w:hint="eastAsia" w:ascii="宋体" w:hAnsi="宋体" w:eastAsia="宋体" w:cs="宋体"/>
          <w:b w:val="0"/>
          <w:i w:val="0"/>
          <w:caps w:val="0"/>
          <w:color w:val="000000"/>
          <w:spacing w:val="0"/>
          <w:sz w:val="24"/>
          <w:szCs w:val="24"/>
          <w:shd w:val="clear" w:color="auto" w:fill="FFFFFF"/>
        </w:rPr>
        <w:t>元素组成的界面，在新式的Web应用程序中，</w:t>
      </w:r>
      <w:r>
        <w:rPr>
          <w:rFonts w:hint="eastAsia" w:ascii="宋体" w:hAnsi="宋体" w:eastAsia="宋体" w:cs="宋体"/>
          <w:b w:val="0"/>
          <w:i w:val="0"/>
          <w:caps w:val="0"/>
          <w:color w:val="000000"/>
          <w:spacing w:val="0"/>
          <w:sz w:val="24"/>
          <w:szCs w:val="24"/>
          <w:u w:val="none"/>
          <w:shd w:val="clear" w:color="auto" w:fill="FFFFFF"/>
        </w:rPr>
        <w:fldChar w:fldCharType="begin"/>
      </w:r>
      <w:r>
        <w:rPr>
          <w:rFonts w:hint="eastAsia" w:ascii="宋体" w:hAnsi="宋体" w:eastAsia="宋体" w:cs="宋体"/>
          <w:b w:val="0"/>
          <w:i w:val="0"/>
          <w:caps w:val="0"/>
          <w:color w:val="000000"/>
          <w:spacing w:val="0"/>
          <w:sz w:val="24"/>
          <w:szCs w:val="24"/>
          <w:u w:val="none"/>
          <w:shd w:val="clear" w:color="auto" w:fill="FFFFFF"/>
        </w:rPr>
        <w:instrText xml:space="preserve"> HYPERLINK "http://baike.baidu.com/view/692.htm" \t "http://baike.baidu.com/_blank" </w:instrText>
      </w:r>
      <w:r>
        <w:rPr>
          <w:rFonts w:hint="eastAsia" w:ascii="宋体" w:hAnsi="宋体" w:eastAsia="宋体" w:cs="宋体"/>
          <w:b w:val="0"/>
          <w:i w:val="0"/>
          <w:caps w:val="0"/>
          <w:color w:val="000000"/>
          <w:spacing w:val="0"/>
          <w:sz w:val="24"/>
          <w:szCs w:val="24"/>
          <w:u w:val="none"/>
          <w:shd w:val="clear" w:color="auto" w:fill="FFFFFF"/>
        </w:rPr>
        <w:fldChar w:fldCharType="separate"/>
      </w:r>
      <w:r>
        <w:rPr>
          <w:rStyle w:val="16"/>
          <w:rFonts w:hint="eastAsia" w:ascii="宋体" w:hAnsi="宋体" w:eastAsia="宋体" w:cs="宋体"/>
          <w:b w:val="0"/>
          <w:i w:val="0"/>
          <w:caps w:val="0"/>
          <w:color w:val="000000"/>
          <w:spacing w:val="0"/>
          <w:sz w:val="24"/>
          <w:szCs w:val="24"/>
          <w:u w:val="none"/>
          <w:shd w:val="clear" w:color="auto" w:fill="FFFFFF"/>
        </w:rPr>
        <w:t>HTML</w:t>
      </w:r>
      <w:r>
        <w:rPr>
          <w:rFonts w:hint="eastAsia" w:ascii="宋体" w:hAnsi="宋体" w:eastAsia="宋体" w:cs="宋体"/>
          <w:b w:val="0"/>
          <w:i w:val="0"/>
          <w:caps w:val="0"/>
          <w:color w:val="000000"/>
          <w:spacing w:val="0"/>
          <w:sz w:val="24"/>
          <w:szCs w:val="24"/>
          <w:u w:val="none"/>
          <w:shd w:val="clear" w:color="auto" w:fill="FFFFFF"/>
        </w:rPr>
        <w:fldChar w:fldCharType="end"/>
      </w:r>
      <w:r>
        <w:rPr>
          <w:rFonts w:hint="eastAsia" w:ascii="宋体" w:hAnsi="宋体" w:eastAsia="宋体" w:cs="宋体"/>
          <w:b w:val="0"/>
          <w:i w:val="0"/>
          <w:caps w:val="0"/>
          <w:color w:val="000000"/>
          <w:spacing w:val="0"/>
          <w:sz w:val="24"/>
          <w:szCs w:val="24"/>
          <w:shd w:val="clear" w:color="auto" w:fill="FFFFFF"/>
        </w:rPr>
        <w:t>依旧在视图中扮演着重要的角色，但一些新的技术已层出不穷，它们包括</w:t>
      </w:r>
      <w:r>
        <w:rPr>
          <w:rFonts w:hint="eastAsia" w:ascii="宋体" w:hAnsi="宋体" w:eastAsia="宋体" w:cs="宋体"/>
          <w:b w:val="0"/>
          <w:i w:val="0"/>
          <w:caps w:val="0"/>
          <w:color w:val="000000"/>
          <w:spacing w:val="0"/>
          <w:sz w:val="24"/>
          <w:szCs w:val="24"/>
          <w:u w:val="none"/>
          <w:shd w:val="clear" w:color="auto" w:fill="FFFFFF"/>
        </w:rPr>
        <w:fldChar w:fldCharType="begin"/>
      </w:r>
      <w:r>
        <w:rPr>
          <w:rFonts w:hint="eastAsia" w:ascii="宋体" w:hAnsi="宋体" w:eastAsia="宋体" w:cs="宋体"/>
          <w:b w:val="0"/>
          <w:i w:val="0"/>
          <w:caps w:val="0"/>
          <w:color w:val="000000"/>
          <w:spacing w:val="0"/>
          <w:sz w:val="24"/>
          <w:szCs w:val="24"/>
          <w:u w:val="none"/>
          <w:shd w:val="clear" w:color="auto" w:fill="FFFFFF"/>
        </w:rPr>
        <w:instrText xml:space="preserve"> HYPERLINK "http://baike.baidu.com/view/1128244.htm" \t "http://baike.baidu.com/_blank" </w:instrText>
      </w:r>
      <w:r>
        <w:rPr>
          <w:rFonts w:hint="eastAsia" w:ascii="宋体" w:hAnsi="宋体" w:eastAsia="宋体" w:cs="宋体"/>
          <w:b w:val="0"/>
          <w:i w:val="0"/>
          <w:caps w:val="0"/>
          <w:color w:val="000000"/>
          <w:spacing w:val="0"/>
          <w:sz w:val="24"/>
          <w:szCs w:val="24"/>
          <w:u w:val="none"/>
          <w:shd w:val="clear" w:color="auto" w:fill="FFFFFF"/>
        </w:rPr>
        <w:fldChar w:fldCharType="separate"/>
      </w:r>
      <w:r>
        <w:rPr>
          <w:rStyle w:val="16"/>
          <w:rFonts w:hint="eastAsia" w:ascii="宋体" w:hAnsi="宋体" w:eastAsia="宋体" w:cs="宋体"/>
          <w:b w:val="0"/>
          <w:i w:val="0"/>
          <w:caps w:val="0"/>
          <w:color w:val="000000"/>
          <w:spacing w:val="0"/>
          <w:sz w:val="24"/>
          <w:szCs w:val="24"/>
          <w:u w:val="none"/>
          <w:shd w:val="clear" w:color="auto" w:fill="FFFFFF"/>
        </w:rPr>
        <w:t>Adobe Flash</w:t>
      </w:r>
      <w:r>
        <w:rPr>
          <w:rFonts w:hint="eastAsia" w:ascii="宋体" w:hAnsi="宋体" w:eastAsia="宋体" w:cs="宋体"/>
          <w:b w:val="0"/>
          <w:i w:val="0"/>
          <w:caps w:val="0"/>
          <w:color w:val="000000"/>
          <w:spacing w:val="0"/>
          <w:sz w:val="24"/>
          <w:szCs w:val="24"/>
          <w:u w:val="none"/>
          <w:shd w:val="clear" w:color="auto" w:fill="FFFFFF"/>
        </w:rPr>
        <w:fldChar w:fldCharType="end"/>
      </w:r>
      <w:r>
        <w:rPr>
          <w:rFonts w:hint="eastAsia" w:ascii="宋体" w:hAnsi="宋体" w:eastAsia="宋体" w:cs="宋体"/>
          <w:b w:val="0"/>
          <w:i w:val="0"/>
          <w:caps w:val="0"/>
          <w:color w:val="000000"/>
          <w:spacing w:val="0"/>
          <w:sz w:val="24"/>
          <w:szCs w:val="24"/>
          <w:shd w:val="clear" w:color="auto" w:fill="FFFFFF"/>
        </w:rPr>
        <w:t>和像</w:t>
      </w:r>
      <w:r>
        <w:rPr>
          <w:rFonts w:hint="eastAsia" w:ascii="宋体" w:hAnsi="宋体" w:eastAsia="宋体" w:cs="宋体"/>
          <w:b w:val="0"/>
          <w:i w:val="0"/>
          <w:caps w:val="0"/>
          <w:color w:val="000000"/>
          <w:spacing w:val="0"/>
          <w:sz w:val="24"/>
          <w:szCs w:val="24"/>
          <w:u w:val="none"/>
          <w:shd w:val="clear" w:color="auto" w:fill="FFFFFF"/>
        </w:rPr>
        <w:fldChar w:fldCharType="begin"/>
      </w:r>
      <w:r>
        <w:rPr>
          <w:rFonts w:hint="eastAsia" w:ascii="宋体" w:hAnsi="宋体" w:eastAsia="宋体" w:cs="宋体"/>
          <w:b w:val="0"/>
          <w:i w:val="0"/>
          <w:caps w:val="0"/>
          <w:color w:val="000000"/>
          <w:spacing w:val="0"/>
          <w:sz w:val="24"/>
          <w:szCs w:val="24"/>
          <w:u w:val="none"/>
          <w:shd w:val="clear" w:color="auto" w:fill="FFFFFF"/>
        </w:rPr>
        <w:instrText xml:space="preserve"> HYPERLINK "http://baike.baidu.com/view/15906.htm" \t "http://baike.baidu.com/_blank" </w:instrText>
      </w:r>
      <w:r>
        <w:rPr>
          <w:rFonts w:hint="eastAsia" w:ascii="宋体" w:hAnsi="宋体" w:eastAsia="宋体" w:cs="宋体"/>
          <w:b w:val="0"/>
          <w:i w:val="0"/>
          <w:caps w:val="0"/>
          <w:color w:val="000000"/>
          <w:spacing w:val="0"/>
          <w:sz w:val="24"/>
          <w:szCs w:val="24"/>
          <w:u w:val="none"/>
          <w:shd w:val="clear" w:color="auto" w:fill="FFFFFF"/>
        </w:rPr>
        <w:fldChar w:fldCharType="separate"/>
      </w:r>
      <w:r>
        <w:rPr>
          <w:rStyle w:val="16"/>
          <w:rFonts w:hint="eastAsia" w:ascii="宋体" w:hAnsi="宋体" w:eastAsia="宋体" w:cs="宋体"/>
          <w:b w:val="0"/>
          <w:i w:val="0"/>
          <w:caps w:val="0"/>
          <w:color w:val="000000"/>
          <w:spacing w:val="0"/>
          <w:sz w:val="24"/>
          <w:szCs w:val="24"/>
          <w:u w:val="none"/>
          <w:shd w:val="clear" w:color="auto" w:fill="FFFFFF"/>
        </w:rPr>
        <w:t>XHTML</w:t>
      </w:r>
      <w:r>
        <w:rPr>
          <w:rFonts w:hint="eastAsia" w:ascii="宋体" w:hAnsi="宋体" w:eastAsia="宋体" w:cs="宋体"/>
          <w:b w:val="0"/>
          <w:i w:val="0"/>
          <w:caps w:val="0"/>
          <w:color w:val="000000"/>
          <w:spacing w:val="0"/>
          <w:sz w:val="24"/>
          <w:szCs w:val="24"/>
          <w:u w:val="none"/>
          <w:shd w:val="clear" w:color="auto" w:fill="FFFFFF"/>
        </w:rPr>
        <w:fldChar w:fldCharType="end"/>
      </w:r>
      <w:r>
        <w:rPr>
          <w:rFonts w:hint="eastAsia" w:ascii="宋体" w:hAnsi="宋体" w:eastAsia="宋体" w:cs="宋体"/>
          <w:b w:val="0"/>
          <w:i w:val="0"/>
          <w:caps w:val="0"/>
          <w:color w:val="000000"/>
          <w:spacing w:val="0"/>
          <w:sz w:val="24"/>
          <w:szCs w:val="24"/>
          <w:shd w:val="clear" w:color="auto" w:fill="FFFFFF"/>
        </w:rPr>
        <w:t>，</w:t>
      </w:r>
      <w:r>
        <w:rPr>
          <w:rFonts w:hint="eastAsia" w:ascii="宋体" w:hAnsi="宋体" w:eastAsia="宋体" w:cs="宋体"/>
          <w:b w:val="0"/>
          <w:i w:val="0"/>
          <w:caps w:val="0"/>
          <w:color w:val="000000"/>
          <w:spacing w:val="0"/>
          <w:sz w:val="24"/>
          <w:szCs w:val="24"/>
          <w:u w:val="none"/>
          <w:shd w:val="clear" w:color="auto" w:fill="FFFFFF"/>
        </w:rPr>
        <w:fldChar w:fldCharType="begin"/>
      </w:r>
      <w:r>
        <w:rPr>
          <w:rFonts w:hint="eastAsia" w:ascii="宋体" w:hAnsi="宋体" w:eastAsia="宋体" w:cs="宋体"/>
          <w:b w:val="0"/>
          <w:i w:val="0"/>
          <w:caps w:val="0"/>
          <w:color w:val="000000"/>
          <w:spacing w:val="0"/>
          <w:sz w:val="24"/>
          <w:szCs w:val="24"/>
          <w:u w:val="none"/>
          <w:shd w:val="clear" w:color="auto" w:fill="FFFFFF"/>
        </w:rPr>
        <w:instrText xml:space="preserve"> HYPERLINK "http://baike.baidu.com/view/63.htm" \t "http://baike.baidu.com/_blank" </w:instrText>
      </w:r>
      <w:r>
        <w:rPr>
          <w:rFonts w:hint="eastAsia" w:ascii="宋体" w:hAnsi="宋体" w:eastAsia="宋体" w:cs="宋体"/>
          <w:b w:val="0"/>
          <w:i w:val="0"/>
          <w:caps w:val="0"/>
          <w:color w:val="000000"/>
          <w:spacing w:val="0"/>
          <w:sz w:val="24"/>
          <w:szCs w:val="24"/>
          <w:u w:val="none"/>
          <w:shd w:val="clear" w:color="auto" w:fill="FFFFFF"/>
        </w:rPr>
        <w:fldChar w:fldCharType="separate"/>
      </w:r>
      <w:r>
        <w:rPr>
          <w:rStyle w:val="16"/>
          <w:rFonts w:hint="eastAsia" w:ascii="宋体" w:hAnsi="宋体" w:eastAsia="宋体" w:cs="宋体"/>
          <w:b w:val="0"/>
          <w:i w:val="0"/>
          <w:caps w:val="0"/>
          <w:color w:val="000000"/>
          <w:spacing w:val="0"/>
          <w:sz w:val="24"/>
          <w:szCs w:val="24"/>
          <w:u w:val="none"/>
          <w:shd w:val="clear" w:color="auto" w:fill="FFFFFF"/>
        </w:rPr>
        <w:t>XML</w:t>
      </w:r>
      <w:r>
        <w:rPr>
          <w:rFonts w:hint="eastAsia" w:ascii="宋体" w:hAnsi="宋体" w:eastAsia="宋体" w:cs="宋体"/>
          <w:b w:val="0"/>
          <w:i w:val="0"/>
          <w:caps w:val="0"/>
          <w:color w:val="000000"/>
          <w:spacing w:val="0"/>
          <w:sz w:val="24"/>
          <w:szCs w:val="24"/>
          <w:u w:val="none"/>
          <w:shd w:val="clear" w:color="auto" w:fill="FFFFFF"/>
        </w:rPr>
        <w:fldChar w:fldCharType="end"/>
      </w:r>
      <w:r>
        <w:rPr>
          <w:rFonts w:hint="eastAsia" w:ascii="宋体" w:hAnsi="宋体" w:eastAsia="宋体" w:cs="宋体"/>
          <w:b w:val="0"/>
          <w:i w:val="0"/>
          <w:caps w:val="0"/>
          <w:color w:val="000000"/>
          <w:spacing w:val="0"/>
          <w:sz w:val="24"/>
          <w:szCs w:val="24"/>
          <w:shd w:val="clear" w:color="auto" w:fill="FFFFFF"/>
        </w:rPr>
        <w:t>/</w:t>
      </w:r>
      <w:r>
        <w:rPr>
          <w:rFonts w:hint="eastAsia" w:ascii="宋体" w:hAnsi="宋体" w:eastAsia="宋体" w:cs="宋体"/>
          <w:b w:val="0"/>
          <w:i w:val="0"/>
          <w:caps w:val="0"/>
          <w:color w:val="000000"/>
          <w:spacing w:val="0"/>
          <w:sz w:val="24"/>
          <w:szCs w:val="24"/>
          <w:u w:val="none"/>
          <w:shd w:val="clear" w:color="auto" w:fill="FFFFFF"/>
        </w:rPr>
        <w:fldChar w:fldCharType="begin"/>
      </w:r>
      <w:r>
        <w:rPr>
          <w:rFonts w:hint="eastAsia" w:ascii="宋体" w:hAnsi="宋体" w:eastAsia="宋体" w:cs="宋体"/>
          <w:b w:val="0"/>
          <w:i w:val="0"/>
          <w:caps w:val="0"/>
          <w:color w:val="000000"/>
          <w:spacing w:val="0"/>
          <w:sz w:val="24"/>
          <w:szCs w:val="24"/>
          <w:u w:val="none"/>
          <w:shd w:val="clear" w:color="auto" w:fill="FFFFFF"/>
        </w:rPr>
        <w:instrText xml:space="preserve"> HYPERLINK "http://baike.baidu.com/view/45861.htm" \t "http://baike.baidu.com/_blank" </w:instrText>
      </w:r>
      <w:r>
        <w:rPr>
          <w:rFonts w:hint="eastAsia" w:ascii="宋体" w:hAnsi="宋体" w:eastAsia="宋体" w:cs="宋体"/>
          <w:b w:val="0"/>
          <w:i w:val="0"/>
          <w:caps w:val="0"/>
          <w:color w:val="000000"/>
          <w:spacing w:val="0"/>
          <w:sz w:val="24"/>
          <w:szCs w:val="24"/>
          <w:u w:val="none"/>
          <w:shd w:val="clear" w:color="auto" w:fill="FFFFFF"/>
        </w:rPr>
        <w:fldChar w:fldCharType="separate"/>
      </w:r>
      <w:r>
        <w:rPr>
          <w:rStyle w:val="16"/>
          <w:rFonts w:hint="eastAsia" w:ascii="宋体" w:hAnsi="宋体" w:eastAsia="宋体" w:cs="宋体"/>
          <w:b w:val="0"/>
          <w:i w:val="0"/>
          <w:caps w:val="0"/>
          <w:color w:val="000000"/>
          <w:spacing w:val="0"/>
          <w:sz w:val="24"/>
          <w:szCs w:val="24"/>
          <w:u w:val="none"/>
          <w:shd w:val="clear" w:color="auto" w:fill="FFFFFF"/>
        </w:rPr>
        <w:t>XSL</w:t>
      </w:r>
      <w:r>
        <w:rPr>
          <w:rFonts w:hint="eastAsia" w:ascii="宋体" w:hAnsi="宋体" w:eastAsia="宋体" w:cs="宋体"/>
          <w:b w:val="0"/>
          <w:i w:val="0"/>
          <w:caps w:val="0"/>
          <w:color w:val="000000"/>
          <w:spacing w:val="0"/>
          <w:sz w:val="24"/>
          <w:szCs w:val="24"/>
          <w:u w:val="none"/>
          <w:shd w:val="clear" w:color="auto" w:fill="FFFFFF"/>
        </w:rPr>
        <w:fldChar w:fldCharType="end"/>
      </w:r>
      <w:r>
        <w:rPr>
          <w:rFonts w:hint="eastAsia" w:ascii="宋体" w:hAnsi="宋体" w:eastAsia="宋体" w:cs="宋体"/>
          <w:b w:val="0"/>
          <w:i w:val="0"/>
          <w:caps w:val="0"/>
          <w:color w:val="000000"/>
          <w:spacing w:val="0"/>
          <w:sz w:val="24"/>
          <w:szCs w:val="24"/>
          <w:shd w:val="clear" w:color="auto" w:fill="FFFFFF"/>
        </w:rPr>
        <w:t>,</w:t>
      </w:r>
      <w:r>
        <w:rPr>
          <w:rFonts w:hint="eastAsia" w:ascii="宋体" w:hAnsi="宋体" w:eastAsia="宋体" w:cs="宋体"/>
          <w:b w:val="0"/>
          <w:i w:val="0"/>
          <w:caps w:val="0"/>
          <w:color w:val="000000"/>
          <w:spacing w:val="0"/>
          <w:sz w:val="24"/>
          <w:szCs w:val="24"/>
          <w:u w:val="none"/>
          <w:shd w:val="clear" w:color="auto" w:fill="FFFFFF"/>
        </w:rPr>
        <w:fldChar w:fldCharType="begin"/>
      </w:r>
      <w:r>
        <w:rPr>
          <w:rFonts w:hint="eastAsia" w:ascii="宋体" w:hAnsi="宋体" w:eastAsia="宋体" w:cs="宋体"/>
          <w:b w:val="0"/>
          <w:i w:val="0"/>
          <w:caps w:val="0"/>
          <w:color w:val="000000"/>
          <w:spacing w:val="0"/>
          <w:sz w:val="24"/>
          <w:szCs w:val="24"/>
          <w:u w:val="none"/>
          <w:shd w:val="clear" w:color="auto" w:fill="FFFFFF"/>
        </w:rPr>
        <w:instrText xml:space="preserve"> HYPERLINK "http://baike.baidu.com/view/160091.htm" \t "http://baike.baidu.com/_blank" </w:instrText>
      </w:r>
      <w:r>
        <w:rPr>
          <w:rFonts w:hint="eastAsia" w:ascii="宋体" w:hAnsi="宋体" w:eastAsia="宋体" w:cs="宋体"/>
          <w:b w:val="0"/>
          <w:i w:val="0"/>
          <w:caps w:val="0"/>
          <w:color w:val="000000"/>
          <w:spacing w:val="0"/>
          <w:sz w:val="24"/>
          <w:szCs w:val="24"/>
          <w:u w:val="none"/>
          <w:shd w:val="clear" w:color="auto" w:fill="FFFFFF"/>
        </w:rPr>
        <w:fldChar w:fldCharType="separate"/>
      </w:r>
      <w:r>
        <w:rPr>
          <w:rStyle w:val="16"/>
          <w:rFonts w:hint="eastAsia" w:ascii="宋体" w:hAnsi="宋体" w:eastAsia="宋体" w:cs="宋体"/>
          <w:b w:val="0"/>
          <w:i w:val="0"/>
          <w:caps w:val="0"/>
          <w:color w:val="000000"/>
          <w:spacing w:val="0"/>
          <w:sz w:val="24"/>
          <w:szCs w:val="24"/>
          <w:u w:val="none"/>
          <w:shd w:val="clear" w:color="auto" w:fill="FFFFFF"/>
        </w:rPr>
        <w:t>WML</w:t>
      </w:r>
      <w:r>
        <w:rPr>
          <w:rFonts w:hint="eastAsia" w:ascii="宋体" w:hAnsi="宋体" w:eastAsia="宋体" w:cs="宋体"/>
          <w:b w:val="0"/>
          <w:i w:val="0"/>
          <w:caps w:val="0"/>
          <w:color w:val="000000"/>
          <w:spacing w:val="0"/>
          <w:sz w:val="24"/>
          <w:szCs w:val="24"/>
          <w:u w:val="none"/>
          <w:shd w:val="clear" w:color="auto" w:fill="FFFFFF"/>
        </w:rPr>
        <w:fldChar w:fldCharType="end"/>
      </w:r>
      <w:r>
        <w:rPr>
          <w:rFonts w:hint="eastAsia" w:ascii="宋体" w:hAnsi="宋体" w:eastAsia="宋体" w:cs="宋体"/>
          <w:b w:val="0"/>
          <w:i w:val="0"/>
          <w:caps w:val="0"/>
          <w:color w:val="000000"/>
          <w:spacing w:val="0"/>
          <w:sz w:val="24"/>
          <w:szCs w:val="24"/>
          <w:shd w:val="clear" w:color="auto" w:fill="FFFFFF"/>
        </w:rPr>
        <w:t>等一些标识语言和</w:t>
      </w:r>
      <w:r>
        <w:rPr>
          <w:rFonts w:hint="eastAsia" w:ascii="宋体" w:hAnsi="宋体" w:eastAsia="宋体" w:cs="宋体"/>
          <w:b w:val="0"/>
          <w:i w:val="0"/>
          <w:caps w:val="0"/>
          <w:color w:val="000000"/>
          <w:spacing w:val="0"/>
          <w:sz w:val="24"/>
          <w:szCs w:val="24"/>
          <w:u w:val="none"/>
          <w:shd w:val="clear" w:color="auto" w:fill="FFFFFF"/>
        </w:rPr>
        <w:fldChar w:fldCharType="begin"/>
      </w:r>
      <w:r>
        <w:rPr>
          <w:rFonts w:hint="eastAsia" w:ascii="宋体" w:hAnsi="宋体" w:eastAsia="宋体" w:cs="宋体"/>
          <w:b w:val="0"/>
          <w:i w:val="0"/>
          <w:caps w:val="0"/>
          <w:color w:val="000000"/>
          <w:spacing w:val="0"/>
          <w:sz w:val="24"/>
          <w:szCs w:val="24"/>
          <w:u w:val="none"/>
          <w:shd w:val="clear" w:color="auto" w:fill="FFFFFF"/>
        </w:rPr>
        <w:instrText xml:space="preserve"> HYPERLINK "http://baike.baidu.com/view/1086510.htm" \t "http://baike.baidu.com/_blank" </w:instrText>
      </w:r>
      <w:r>
        <w:rPr>
          <w:rFonts w:hint="eastAsia" w:ascii="宋体" w:hAnsi="宋体" w:eastAsia="宋体" w:cs="宋体"/>
          <w:b w:val="0"/>
          <w:i w:val="0"/>
          <w:caps w:val="0"/>
          <w:color w:val="000000"/>
          <w:spacing w:val="0"/>
          <w:sz w:val="24"/>
          <w:szCs w:val="24"/>
          <w:u w:val="none"/>
          <w:shd w:val="clear" w:color="auto" w:fill="FFFFFF"/>
        </w:rPr>
        <w:fldChar w:fldCharType="separate"/>
      </w:r>
      <w:r>
        <w:rPr>
          <w:rStyle w:val="16"/>
          <w:rFonts w:hint="eastAsia" w:ascii="宋体" w:hAnsi="宋体" w:eastAsia="宋体" w:cs="宋体"/>
          <w:b w:val="0"/>
          <w:i w:val="0"/>
          <w:caps w:val="0"/>
          <w:color w:val="000000"/>
          <w:spacing w:val="0"/>
          <w:sz w:val="24"/>
          <w:szCs w:val="24"/>
          <w:u w:val="none"/>
          <w:shd w:val="clear" w:color="auto" w:fill="FFFFFF"/>
        </w:rPr>
        <w:t>Web services</w:t>
      </w:r>
      <w:r>
        <w:rPr>
          <w:rFonts w:hint="eastAsia" w:ascii="宋体" w:hAnsi="宋体" w:eastAsia="宋体" w:cs="宋体"/>
          <w:b w:val="0"/>
          <w:i w:val="0"/>
          <w:caps w:val="0"/>
          <w:color w:val="000000"/>
          <w:spacing w:val="0"/>
          <w:sz w:val="24"/>
          <w:szCs w:val="24"/>
          <w:u w:val="none"/>
          <w:shd w:val="clear" w:color="auto" w:fill="FFFFFF"/>
        </w:rPr>
        <w:fldChar w:fldCharType="end"/>
      </w:r>
      <w:r>
        <w:rPr>
          <w:rFonts w:hint="eastAsia" w:ascii="宋体" w:hAnsi="宋体" w:eastAsia="宋体" w:cs="宋体"/>
          <w:b w:val="0"/>
          <w:i w:val="0"/>
          <w:caps w:val="0"/>
          <w:color w:val="000000"/>
          <w:spacing w:val="0"/>
          <w:sz w:val="24"/>
          <w:szCs w:val="24"/>
          <w:shd w:val="clear" w:color="auto" w:fill="FFFFFF"/>
        </w:rPr>
        <w:t>.</w:t>
      </w:r>
      <w:r>
        <w:rPr>
          <w:rFonts w:hint="eastAsia" w:ascii="宋体" w:hAnsi="宋体" w:eastAsia="宋体" w:cs="宋体"/>
          <w:color w:val="000000"/>
          <w:kern w:val="0"/>
          <w:sz w:val="24"/>
          <w:szCs w:val="24"/>
          <w:lang w:val="en-US" w:eastAsia="zh-CN"/>
        </w:rPr>
        <w:t xml:space="preserve"> </w:t>
      </w:r>
    </w:p>
    <w:p>
      <w:pPr>
        <w:autoSpaceDE w:val="0"/>
        <w:autoSpaceDN w:val="0"/>
        <w:adjustRightInd w:val="0"/>
        <w:spacing w:line="360" w:lineRule="auto"/>
        <w:ind w:firstLine="480" w:firstLineChars="200"/>
        <w:rPr>
          <w:kern w:val="0"/>
          <w:sz w:val="24"/>
          <w:lang w:val="zh-CN"/>
        </w:rPr>
      </w:pPr>
      <w:r>
        <w:rPr>
          <w:rFonts w:hint="eastAsia"/>
          <w:kern w:val="0"/>
          <w:sz w:val="24"/>
          <w:lang w:val="zh-CN"/>
        </w:rPr>
        <w:t>（3）</w:t>
      </w:r>
      <w:r>
        <w:rPr>
          <w:kern w:val="0"/>
          <w:sz w:val="24"/>
          <w:lang w:val="zh-CN"/>
        </w:rPr>
        <w:t>控制器</w:t>
      </w:r>
    </w:p>
    <w:p>
      <w:pPr>
        <w:autoSpaceDE w:val="0"/>
        <w:autoSpaceDN w:val="0"/>
        <w:adjustRightInd w:val="0"/>
        <w:spacing w:line="360" w:lineRule="auto"/>
        <w:ind w:firstLine="480"/>
        <w:jc w:val="left"/>
        <w:rPr>
          <w:rFonts w:hint="eastAsia" w:ascii="宋体" w:hAnsi="宋体" w:eastAsia="宋体" w:cs="宋体"/>
          <w:b w:val="0"/>
          <w:i w:val="0"/>
          <w:caps w:val="0"/>
          <w:color w:val="000000"/>
          <w:spacing w:val="0"/>
          <w:sz w:val="24"/>
          <w:szCs w:val="24"/>
          <w:shd w:val="clear" w:color="auto" w:fill="FFFFFF"/>
        </w:rPr>
      </w:pPr>
      <w:r>
        <w:rPr>
          <w:rFonts w:hint="eastAsia" w:ascii="宋体" w:hAnsi="宋体" w:eastAsia="宋体" w:cs="宋体"/>
          <w:b w:val="0"/>
          <w:i w:val="0"/>
          <w:caps w:val="0"/>
          <w:color w:val="000000"/>
          <w:spacing w:val="0"/>
          <w:sz w:val="24"/>
          <w:szCs w:val="24"/>
          <w:shd w:val="clear" w:color="auto" w:fill="FFFFFF"/>
        </w:rPr>
        <w:t>负责接受用户的请求和数据，并判断应该将请求和数据交给哪个模型来处理、处理后的请求和数据应该调用哪个视图来显示。</w:t>
      </w:r>
    </w:p>
    <w:p>
      <w:pPr>
        <w:jc w:val="left"/>
        <w:rPr>
          <w:rFonts w:hint="eastAsia" w:ascii="宋体" w:hAnsi="宋体" w:eastAsia="宋体" w:cs="宋体"/>
          <w:b w:val="0"/>
          <w:i w:val="0"/>
          <w:caps w:val="0"/>
          <w:color w:val="000000"/>
          <w:spacing w:val="0"/>
          <w:sz w:val="24"/>
          <w:szCs w:val="24"/>
          <w:shd w:val="clear" w:color="auto" w:fill="FFFFFF"/>
          <w:lang w:val="zh-CN"/>
        </w:rPr>
      </w:pPr>
      <w:r>
        <w:rPr>
          <w:rFonts w:hint="eastAsia" w:ascii="宋体" w:hAnsi="宋体" w:cs="宋体"/>
          <w:b w:val="0"/>
          <w:sz w:val="24"/>
          <w:szCs w:val="24"/>
          <w:lang w:val="en-US" w:eastAsia="zh-CN"/>
        </w:rPr>
        <w:t xml:space="preserve">    本系统采用</w:t>
      </w:r>
      <w:r>
        <w:rPr>
          <w:rFonts w:hint="eastAsia" w:ascii="宋体" w:hAnsi="宋体" w:eastAsia="宋体" w:cs="宋体"/>
          <w:b w:val="0"/>
          <w:sz w:val="24"/>
          <w:szCs w:val="24"/>
          <w:lang w:val="en-US" w:eastAsia="zh-CN"/>
        </w:rPr>
        <w:t>JSP/Servlet/JavaBean模式，由JSP充当View的角色，负责在预定义的页面模板中显示动态内容，由Servlet充当Controller的角色，负责对大量的客户端请求进行处理及调用各类JavaBean，由JavaBean充当Model角色，负责提供可复用组件以及对数据库的访问等。这样的模式本质上就是MVC模式思想</w:t>
      </w:r>
      <w:r>
        <w:rPr>
          <w:rFonts w:hint="eastAsia" w:ascii="黑体" w:eastAsia="黑体"/>
          <w:b w:val="0"/>
          <w:sz w:val="24"/>
          <w:szCs w:val="24"/>
          <w:lang w:val="en-US" w:eastAsia="zh-CN"/>
        </w:rPr>
        <w:t>。</w:t>
      </w:r>
    </w:p>
    <w:p>
      <w:pPr>
        <w:pStyle w:val="4"/>
        <w:adjustRightInd w:val="0"/>
        <w:snapToGrid w:val="0"/>
        <w:spacing w:before="0" w:after="0" w:line="360" w:lineRule="auto"/>
        <w:rPr>
          <w:rFonts w:hint="eastAsia"/>
          <w:sz w:val="24"/>
          <w:szCs w:val="24"/>
          <w:lang w:val="en-US" w:eastAsia="zh-CN"/>
        </w:rPr>
      </w:pPr>
      <w:bookmarkStart w:id="86" w:name="_Toc201652661"/>
      <w:bookmarkStart w:id="87" w:name="_Toc389654684"/>
      <w:bookmarkStart w:id="88" w:name="_Toc17293"/>
      <w:r>
        <w:rPr>
          <w:rFonts w:hint="eastAsia" w:ascii="黑体"/>
          <w:b w:val="0"/>
          <w:sz w:val="24"/>
          <w:szCs w:val="24"/>
          <w:lang w:val="en-US" w:eastAsia="zh-CN"/>
        </w:rPr>
        <w:t>6.1.</w:t>
      </w:r>
      <w:r>
        <w:rPr>
          <w:rFonts w:hint="eastAsia" w:ascii="黑体" w:eastAsia="黑体"/>
          <w:b w:val="0"/>
          <w:sz w:val="24"/>
          <w:szCs w:val="24"/>
        </w:rPr>
        <w:t xml:space="preserve">3  </w:t>
      </w:r>
      <w:bookmarkEnd w:id="86"/>
      <w:bookmarkEnd w:id="87"/>
      <w:r>
        <w:rPr>
          <w:rFonts w:hint="eastAsia"/>
          <w:sz w:val="24"/>
          <w:szCs w:val="24"/>
          <w:lang w:val="en-US" w:eastAsia="zh-CN"/>
        </w:rPr>
        <w:t>AngularJS技术</w:t>
      </w:r>
      <w:bookmarkEnd w:id="88"/>
    </w:p>
    <w:p>
      <w:pPr>
        <w:spacing w:line="360" w:lineRule="auto"/>
        <w:ind w:firstLine="480"/>
        <w:rPr>
          <w:rFonts w:hint="eastAsia" w:asciiTheme="minorEastAsia" w:hAnsiTheme="minorEastAsia" w:eastAsiaTheme="minorEastAsia" w:cstheme="minorEastAsia"/>
          <w:b w:val="0"/>
          <w:i w:val="0"/>
          <w:caps w:val="0"/>
          <w:color w:val="000000"/>
          <w:spacing w:val="0"/>
          <w:sz w:val="24"/>
          <w:szCs w:val="24"/>
          <w:shd w:val="clear" w:color="auto" w:fill="FFFFFF"/>
        </w:rPr>
      </w:pPr>
      <w:r>
        <w:rPr>
          <w:rFonts w:hint="eastAsia" w:asciiTheme="minorEastAsia" w:hAnsiTheme="minorEastAsia" w:eastAsiaTheme="minorEastAsia" w:cstheme="minorEastAsia"/>
          <w:b w:val="0"/>
          <w:i w:val="0"/>
          <w:caps w:val="0"/>
          <w:color w:val="000000"/>
          <w:spacing w:val="0"/>
          <w:sz w:val="24"/>
          <w:szCs w:val="24"/>
          <w:shd w:val="clear" w:color="auto" w:fill="FFFFFF"/>
        </w:rPr>
        <w:t>AngularJS 是一</w:t>
      </w:r>
      <w:r>
        <w:rPr>
          <w:rFonts w:hint="eastAsia" w:asciiTheme="minorEastAsia" w:hAnsiTheme="minorEastAsia" w:eastAsiaTheme="minorEastAsia" w:cstheme="minorEastAsia"/>
          <w:b w:val="0"/>
          <w:i w:val="0"/>
          <w:caps w:val="0"/>
          <w:color w:val="000000"/>
          <w:spacing w:val="0"/>
          <w:sz w:val="24"/>
          <w:szCs w:val="24"/>
          <w:shd w:val="clear" w:color="auto" w:fill="FFFFFF"/>
          <w:lang w:eastAsia="zh-CN"/>
        </w:rPr>
        <w:t>种</w:t>
      </w:r>
      <w:r>
        <w:rPr>
          <w:rFonts w:hint="eastAsia" w:asciiTheme="minorEastAsia" w:hAnsiTheme="minorEastAsia" w:eastAsiaTheme="minorEastAsia" w:cstheme="minorEastAsia"/>
          <w:b w:val="0"/>
          <w:i w:val="0"/>
          <w:caps w:val="0"/>
          <w:color w:val="000000"/>
          <w:spacing w:val="0"/>
          <w:sz w:val="24"/>
          <w:szCs w:val="24"/>
          <w:shd w:val="clear" w:color="auto" w:fill="FFFFFF"/>
        </w:rPr>
        <w:t xml:space="preserve"> JavaScript 框架。它可通过 &lt;script&gt; 标签添加到 HTML 页面。AngularJS通过指令扩展了HTML，并且通过表达式绑定数据到 HTML。AngularJS已经被用于Google的多款产品当中。AngularJS是为了克服HTML在构建应用上的不足而设计的。AngularJS有着诸多特性，最为核心的是：MVC、模块化、自动化双向数据绑定、语义化标签、依赖注入等等。HTML是一门很好的为静态文本展示设计的声明式语言。</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360" w:lineRule="auto"/>
        <w:ind w:left="0" w:right="0" w:firstLine="0"/>
        <w:rPr>
          <w:rFonts w:hint="eastAsia" w:asciiTheme="minorEastAsia" w:hAnsiTheme="minorEastAsia" w:eastAsiaTheme="minorEastAsia" w:cstheme="minorEastAsia"/>
          <w:b w:val="0"/>
          <w:bCs/>
          <w:i w:val="0"/>
          <w:caps w:val="0"/>
          <w:color w:val="000000"/>
          <w:spacing w:val="0"/>
          <w:sz w:val="24"/>
          <w:szCs w:val="24"/>
        </w:rPr>
      </w:pPr>
      <w:r>
        <w:rPr>
          <w:rStyle w:val="14"/>
          <w:rFonts w:hint="eastAsia" w:asciiTheme="minorEastAsia" w:hAnsiTheme="minorEastAsia" w:eastAsiaTheme="minorEastAsia" w:cstheme="minorEastAsia"/>
          <w:b w:val="0"/>
          <w:bCs/>
          <w:i w:val="0"/>
          <w:caps w:val="0"/>
          <w:color w:val="000000"/>
          <w:spacing w:val="0"/>
          <w:sz w:val="24"/>
          <w:szCs w:val="24"/>
          <w:shd w:val="clear" w:color="auto" w:fill="FFFFFF"/>
          <w:lang w:val="en-US" w:eastAsia="zh-CN"/>
        </w:rPr>
        <w:t xml:space="preserve">   </w:t>
      </w:r>
      <w:r>
        <w:rPr>
          <w:rStyle w:val="14"/>
          <w:rFonts w:hint="eastAsia" w:asciiTheme="minorEastAsia" w:hAnsiTheme="minorEastAsia" w:eastAsiaTheme="minorEastAsia" w:cstheme="minorEastAsia"/>
          <w:b w:val="0"/>
          <w:bCs/>
          <w:i w:val="0"/>
          <w:caps w:val="0"/>
          <w:color w:val="000000"/>
          <w:spacing w:val="0"/>
          <w:sz w:val="24"/>
          <w:szCs w:val="24"/>
          <w:shd w:val="clear" w:color="auto" w:fill="FFFFFF"/>
        </w:rPr>
        <w:t>AngularJS的</w:t>
      </w:r>
      <w:r>
        <w:rPr>
          <w:rStyle w:val="14"/>
          <w:rFonts w:hint="eastAsia" w:asciiTheme="minorEastAsia" w:hAnsiTheme="minorEastAsia" w:eastAsiaTheme="minorEastAsia" w:cstheme="minorEastAsia"/>
          <w:b w:val="0"/>
          <w:bCs/>
          <w:i w:val="0"/>
          <w:caps w:val="0"/>
          <w:color w:val="000000"/>
          <w:spacing w:val="0"/>
          <w:sz w:val="24"/>
          <w:szCs w:val="24"/>
          <w:shd w:val="clear" w:color="auto" w:fill="FFFFFF"/>
          <w:lang w:eastAsia="zh-CN"/>
        </w:rPr>
        <w:t>优势</w:t>
      </w:r>
      <w:r>
        <w:rPr>
          <w:rStyle w:val="14"/>
          <w:rFonts w:hint="eastAsia" w:asciiTheme="minorEastAsia" w:hAnsiTheme="minorEastAsia" w:eastAsiaTheme="minorEastAsia" w:cstheme="minorEastAsia"/>
          <w:b w:val="0"/>
          <w:bCs/>
          <w:i w:val="0"/>
          <w:caps w:val="0"/>
          <w:color w:val="000000"/>
          <w:spacing w:val="0"/>
          <w:sz w:val="24"/>
          <w:szCs w:val="24"/>
          <w:shd w:val="clear" w:color="auto" w:fill="FFFFFF"/>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360" w:lineRule="auto"/>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color="auto"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color="auto" w:fill="FFFFFF"/>
        </w:rPr>
        <w:t>1</w:t>
      </w:r>
      <w:r>
        <w:rPr>
          <w:rFonts w:hint="eastAsia" w:asciiTheme="minorEastAsia" w:hAnsiTheme="minorEastAsia" w:eastAsiaTheme="minorEastAsia" w:cstheme="minorEastAsia"/>
          <w:b w:val="0"/>
          <w:i w:val="0"/>
          <w:caps w:val="0"/>
          <w:color w:val="000000"/>
          <w:spacing w:val="0"/>
          <w:sz w:val="24"/>
          <w:szCs w:val="24"/>
          <w:shd w:val="clear" w:color="auto" w:fill="FFFFFF"/>
          <w:lang w:eastAsia="zh-CN"/>
        </w:rPr>
        <w:t>、</w:t>
      </w:r>
      <w:r>
        <w:rPr>
          <w:rFonts w:hint="eastAsia" w:asciiTheme="minorEastAsia" w:hAnsiTheme="minorEastAsia" w:eastAsiaTheme="minorEastAsia" w:cstheme="minorEastAsia"/>
          <w:b w:val="0"/>
          <w:i w:val="0"/>
          <w:caps w:val="0"/>
          <w:color w:val="000000"/>
          <w:spacing w:val="0"/>
          <w:sz w:val="24"/>
          <w:szCs w:val="24"/>
          <w:shd w:val="clear" w:color="auto" w:fill="FFFFFF"/>
        </w:rPr>
        <w:t>AngularJS模板功能强大丰富，自带了极其丰富的angular指令。</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360" w:lineRule="auto"/>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color="auto" w:fill="FFFFFF"/>
          <w:lang w:val="en-US" w:eastAsia="zh-CN"/>
        </w:rPr>
        <w:t xml:space="preserve">   2、</w:t>
      </w:r>
      <w:r>
        <w:rPr>
          <w:rFonts w:hint="eastAsia" w:asciiTheme="minorEastAsia" w:hAnsiTheme="minorEastAsia" w:eastAsiaTheme="minorEastAsia" w:cstheme="minorEastAsia"/>
          <w:b w:val="0"/>
          <w:i w:val="0"/>
          <w:caps w:val="0"/>
          <w:color w:val="000000"/>
          <w:spacing w:val="0"/>
          <w:sz w:val="24"/>
          <w:szCs w:val="24"/>
          <w:shd w:val="clear" w:color="auto" w:fill="FFFFFF"/>
        </w:rPr>
        <w:t>AngularJS是完全可扩展的，与其他库的兼容效果很好，每一个功能可以修改或更换，以满足开发者独特的开发流程和功能的需求。</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360" w:lineRule="auto"/>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color="auto" w:fill="FFFFFF"/>
          <w:lang w:val="en-US" w:eastAsia="zh-CN"/>
        </w:rPr>
        <w:t xml:space="preserve">   3、</w:t>
      </w:r>
      <w:r>
        <w:rPr>
          <w:rFonts w:hint="eastAsia" w:asciiTheme="minorEastAsia" w:hAnsiTheme="minorEastAsia" w:eastAsiaTheme="minorEastAsia" w:cstheme="minorEastAsia"/>
          <w:b w:val="0"/>
          <w:i w:val="0"/>
          <w:caps w:val="0"/>
          <w:color w:val="000000"/>
          <w:spacing w:val="0"/>
          <w:sz w:val="24"/>
          <w:szCs w:val="24"/>
          <w:shd w:val="clear" w:color="auto" w:fill="FFFFFF"/>
        </w:rPr>
        <w:t>AngularJS是一个比较完善的前端MVC框架，包含服务，模板，数据双向绑定，模块化，路由，过滤器，依赖注入等所有功能；</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360" w:lineRule="auto"/>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color="auto" w:fill="FFFFFF"/>
          <w:lang w:val="en-US" w:eastAsia="zh-CN"/>
        </w:rPr>
        <w:t xml:space="preserve">   4、</w:t>
      </w:r>
      <w:r>
        <w:rPr>
          <w:rFonts w:hint="eastAsia" w:asciiTheme="minorEastAsia" w:hAnsiTheme="minorEastAsia" w:eastAsiaTheme="minorEastAsia" w:cstheme="minorEastAsia"/>
          <w:b w:val="0"/>
          <w:i w:val="0"/>
          <w:caps w:val="0"/>
          <w:color w:val="000000"/>
          <w:spacing w:val="0"/>
          <w:sz w:val="24"/>
          <w:szCs w:val="24"/>
          <w:shd w:val="clear" w:color="auto" w:fill="FFFFFF"/>
        </w:rPr>
        <w:t>AngularJS是互联网巨人谷歌开发，这也意味着他有一个坚实的基础和社区支持。</w:t>
      </w:r>
    </w:p>
    <w:p>
      <w:pPr>
        <w:rPr>
          <w:rFonts w:hint="eastAsia" w:asciiTheme="minorEastAsia" w:hAnsiTheme="minorEastAsia" w:eastAsiaTheme="minorEastAsia" w:cstheme="minorEastAsia"/>
          <w:b w:val="0"/>
          <w:i w:val="0"/>
          <w:caps w:val="0"/>
          <w:color w:val="000000"/>
          <w:spacing w:val="0"/>
          <w:sz w:val="24"/>
          <w:szCs w:val="24"/>
          <w:shd w:val="clear" w:color="auto" w:fill="FFFFFF"/>
          <w:lang w:val="en-US" w:eastAsia="zh-CN"/>
        </w:rPr>
      </w:pPr>
      <w:r>
        <w:rPr>
          <w:rFonts w:hint="eastAsia" w:asciiTheme="minorEastAsia" w:hAnsiTheme="minorEastAsia" w:eastAsiaTheme="minorEastAsia" w:cstheme="minorEastAsia"/>
          <w:b w:val="0"/>
          <w:i w:val="0"/>
          <w:caps w:val="0"/>
          <w:color w:val="000000"/>
          <w:spacing w:val="0"/>
          <w:sz w:val="19"/>
          <w:szCs w:val="19"/>
          <w:shd w:val="clear" w:color="auto"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color="auto" w:fill="FFFFFF"/>
          <w:lang w:val="en-US" w:eastAsia="zh-CN"/>
        </w:rPr>
        <w:t xml:space="preserve"> 因为本系统很多页面的数据需要动态改变，而传统的jsp很难实现动态改变，只有通过刷新页面才能改变，刚好我在实习中做项目用到的技术就是</w:t>
      </w:r>
      <w:r>
        <w:rPr>
          <w:rFonts w:hint="eastAsia" w:asciiTheme="minorEastAsia" w:hAnsiTheme="minorEastAsia" w:eastAsiaTheme="minorEastAsia" w:cstheme="minorEastAsia"/>
          <w:b w:val="0"/>
          <w:i w:val="0"/>
          <w:caps w:val="0"/>
          <w:color w:val="000000"/>
          <w:spacing w:val="0"/>
          <w:sz w:val="24"/>
          <w:szCs w:val="24"/>
          <w:shd w:val="clear" w:color="auto" w:fill="FFFFFF"/>
        </w:rPr>
        <w:t>AngularJS</w:t>
      </w:r>
      <w:r>
        <w:rPr>
          <w:rFonts w:hint="eastAsia" w:asciiTheme="minorEastAsia" w:hAnsiTheme="minorEastAsia" w:eastAsiaTheme="minorEastAsia" w:cstheme="minorEastAsia"/>
          <w:b w:val="0"/>
          <w:i w:val="0"/>
          <w:caps w:val="0"/>
          <w:color w:val="000000"/>
          <w:spacing w:val="0"/>
          <w:sz w:val="24"/>
          <w:szCs w:val="24"/>
          <w:shd w:val="clear" w:color="auto" w:fill="FFFFFF"/>
          <w:lang w:eastAsia="zh-CN"/>
        </w:rPr>
        <w:t>，而它可以非常好的实现页面动态改变，所以本系统采用了</w:t>
      </w:r>
      <w:r>
        <w:rPr>
          <w:rFonts w:hint="eastAsia" w:asciiTheme="minorEastAsia" w:hAnsiTheme="minorEastAsia" w:eastAsiaTheme="minorEastAsia" w:cstheme="minorEastAsia"/>
          <w:b w:val="0"/>
          <w:i w:val="0"/>
          <w:caps w:val="0"/>
          <w:color w:val="000000"/>
          <w:spacing w:val="0"/>
          <w:sz w:val="24"/>
          <w:szCs w:val="24"/>
          <w:shd w:val="clear" w:color="auto" w:fill="FFFFFF"/>
        </w:rPr>
        <w:t>AngularJS</w:t>
      </w:r>
      <w:r>
        <w:rPr>
          <w:rFonts w:hint="eastAsia" w:asciiTheme="minorEastAsia" w:hAnsiTheme="minorEastAsia" w:eastAsiaTheme="minorEastAsia" w:cstheme="minorEastAsia"/>
          <w:b w:val="0"/>
          <w:i w:val="0"/>
          <w:caps w:val="0"/>
          <w:color w:val="000000"/>
          <w:spacing w:val="0"/>
          <w:sz w:val="24"/>
          <w:szCs w:val="24"/>
          <w:shd w:val="clear" w:color="auto" w:fill="FFFFFF"/>
          <w:lang w:eastAsia="zh-CN"/>
        </w:rPr>
        <w:t>技术。</w:t>
      </w:r>
    </w:p>
    <w:p>
      <w:pPr>
        <w:pStyle w:val="3"/>
        <w:rPr>
          <w:rFonts w:hint="eastAsia"/>
          <w:lang w:val="en-US" w:eastAsia="zh-CN"/>
        </w:rPr>
      </w:pPr>
      <w:bookmarkStart w:id="89" w:name="_Toc14513"/>
      <w:r>
        <w:rPr>
          <w:rFonts w:hint="eastAsia"/>
          <w:lang w:val="en-US" w:eastAsia="zh-CN"/>
        </w:rPr>
        <w:t>6.2</w:t>
      </w:r>
      <w:r>
        <w:rPr>
          <w:rFonts w:hint="eastAsia"/>
        </w:rPr>
        <w:t xml:space="preserve">  </w:t>
      </w:r>
      <w:r>
        <w:rPr>
          <w:rFonts w:hint="eastAsia"/>
          <w:lang w:eastAsia="zh-CN"/>
        </w:rPr>
        <w:t>各功能模块设计</w:t>
      </w:r>
      <w:bookmarkEnd w:id="89"/>
    </w:p>
    <w:p>
      <w:pPr>
        <w:rPr>
          <w:rFonts w:hint="eastAsia"/>
        </w:rPr>
      </w:pPr>
      <w:r>
        <w:rPr>
          <w:rFonts w:hint="eastAsia"/>
          <w:lang w:val="en-US" w:eastAsia="zh-CN"/>
        </w:rPr>
        <w:t xml:space="preserve">   本课题是</w:t>
      </w:r>
      <w:r>
        <w:rPr>
          <w:lang w:val="zh-CN"/>
        </w:rPr>
        <w:t>基于</w:t>
      </w:r>
      <w:r>
        <w:rPr>
          <w:rFonts w:hint="eastAsia"/>
          <w:lang w:val="en-US" w:eastAsia="zh-CN"/>
        </w:rPr>
        <w:t>移动终端的学习平台设计，</w:t>
      </w:r>
      <w:r>
        <w:rPr>
          <w:rFonts w:hint="eastAsia"/>
        </w:rPr>
        <w:t>经过前期的深入调查和研究，总结出该平台需要完成的一些具体功能，分析如下：</w:t>
      </w:r>
    </w:p>
    <w:p>
      <w:pPr>
        <w:rPr>
          <w:rFonts w:hint="eastAsia"/>
          <w:lang w:eastAsia="zh-CN"/>
        </w:rPr>
      </w:pPr>
      <w:r>
        <w:rPr>
          <w:rFonts w:hint="eastAsia"/>
          <w:lang w:val="en-US" w:eastAsia="zh-CN"/>
        </w:rPr>
        <w:t xml:space="preserve">   </w:t>
      </w:r>
      <w:r>
        <w:rPr>
          <w:rFonts w:hint="eastAsia"/>
          <w:lang w:eastAsia="zh-CN"/>
        </w:rPr>
        <w:t>教师的主要功能：</w:t>
      </w:r>
    </w:p>
    <w:p>
      <w:pPr>
        <w:rPr>
          <w:rFonts w:hint="eastAsia"/>
          <w:lang w:eastAsia="zh-CN"/>
        </w:rPr>
      </w:pPr>
      <w:r>
        <w:rPr>
          <w:rFonts w:hint="eastAsia"/>
          <w:lang w:val="en-US" w:eastAsia="zh-CN"/>
        </w:rPr>
        <w:t xml:space="preserve">   </w:t>
      </w:r>
      <w:r>
        <w:rPr>
          <w:rFonts w:hint="eastAsia"/>
          <w:lang w:eastAsia="zh-CN"/>
        </w:rPr>
        <w:t>生成试卷</w:t>
      </w:r>
      <w:r>
        <w:rPr>
          <w:rFonts w:hint="eastAsia"/>
        </w:rPr>
        <w:t>功能：</w:t>
      </w:r>
      <w:r>
        <w:rPr>
          <w:rFonts w:hint="eastAsia"/>
          <w:lang w:eastAsia="zh-CN"/>
        </w:rPr>
        <w:t>教师可以选择题型进行选题，添加题目并进行保存。</w:t>
      </w:r>
    </w:p>
    <w:p>
      <w:pPr>
        <w:rPr>
          <w:rFonts w:hint="eastAsia"/>
          <w:lang w:eastAsia="zh-CN"/>
        </w:rPr>
      </w:pPr>
      <w:r>
        <w:rPr>
          <w:rFonts w:hint="eastAsia"/>
          <w:lang w:val="en-US" w:eastAsia="zh-CN"/>
        </w:rPr>
        <w:t xml:space="preserve">   </w:t>
      </w:r>
      <w:r>
        <w:rPr>
          <w:rFonts w:hint="eastAsia"/>
          <w:lang w:eastAsia="zh-CN"/>
        </w:rPr>
        <w:t>作业练习功能：教师可向学习者在线发布作业，学习者通过移动终端在线完成老师布置的作业。</w:t>
      </w:r>
    </w:p>
    <w:p>
      <w:pPr>
        <w:rPr>
          <w:rFonts w:hint="eastAsia"/>
          <w:lang w:eastAsia="zh-CN"/>
        </w:rPr>
      </w:pPr>
      <w:r>
        <w:rPr>
          <w:rFonts w:hint="eastAsia"/>
          <w:lang w:val="en-US" w:eastAsia="zh-CN"/>
        </w:rPr>
        <w:t xml:space="preserve">   </w:t>
      </w:r>
      <w:r>
        <w:rPr>
          <w:rFonts w:hint="eastAsia"/>
          <w:lang w:eastAsia="zh-CN"/>
        </w:rPr>
        <w:t>问题答疑功能：学习者在移动学习平台学习时发现有任何问题可向教师提问，</w:t>
      </w:r>
    </w:p>
    <w:p>
      <w:pPr>
        <w:rPr>
          <w:rFonts w:hint="eastAsia"/>
          <w:lang w:eastAsia="zh-CN"/>
        </w:rPr>
      </w:pPr>
      <w:r>
        <w:rPr>
          <w:rFonts w:hint="eastAsia"/>
          <w:lang w:eastAsia="zh-CN"/>
        </w:rPr>
        <w:t>教师帮助学生解决其提出的问题。</w:t>
      </w:r>
    </w:p>
    <w:p>
      <w:pPr>
        <w:rPr>
          <w:rFonts w:hint="eastAsia"/>
          <w:lang w:val="en-US" w:eastAsia="zh-CN"/>
        </w:rPr>
      </w:pPr>
      <w:r>
        <w:rPr>
          <w:rFonts w:hint="eastAsia"/>
          <w:lang w:val="en-US" w:eastAsia="zh-CN"/>
        </w:rPr>
        <w:t xml:space="preserve">   个人中心功能：包括教师的基本信息用户名、密码以及可以修改信息。</w:t>
      </w:r>
    </w:p>
    <w:p>
      <w:pPr>
        <w:rPr>
          <w:rFonts w:hint="eastAsia"/>
          <w:lang w:val="en-US" w:eastAsia="zh-CN"/>
        </w:rPr>
      </w:pPr>
      <w:r>
        <w:rPr>
          <w:rFonts w:hint="eastAsia"/>
          <w:lang w:val="en-US" w:eastAsia="zh-CN"/>
        </w:rPr>
        <w:t xml:space="preserve">   学习者的主要功能：</w:t>
      </w:r>
    </w:p>
    <w:p>
      <w:pPr>
        <w:rPr>
          <w:rFonts w:hint="eastAsia"/>
          <w:lang w:val="en-US" w:eastAsia="zh-CN"/>
        </w:rPr>
      </w:pPr>
      <w:r>
        <w:rPr>
          <w:rFonts w:hint="eastAsia"/>
          <w:lang w:val="en-US" w:eastAsia="zh-CN"/>
        </w:rPr>
        <w:t xml:space="preserve">   </w:t>
      </w:r>
      <w:r>
        <w:rPr>
          <w:rFonts w:hint="eastAsia"/>
          <w:lang w:eastAsia="zh-CN"/>
        </w:rPr>
        <w:t>个人中心功能</w:t>
      </w:r>
      <w:r>
        <w:rPr>
          <w:rFonts w:hint="eastAsia"/>
          <w:lang w:val="en-US" w:eastAsia="zh-CN"/>
        </w:rPr>
        <w:t>: 学生的主要信息有用户名、密码、手机号码，进入个人中心模块，学生可查看自己的信息，以及可以修改信息。</w:t>
      </w:r>
    </w:p>
    <w:p>
      <w:pPr>
        <w:rPr>
          <w:rFonts w:hint="eastAsia"/>
          <w:lang w:val="en-US" w:eastAsia="zh-CN"/>
        </w:rPr>
      </w:pPr>
      <w:r>
        <w:rPr>
          <w:rFonts w:hint="eastAsia"/>
          <w:lang w:val="en-US" w:eastAsia="zh-CN"/>
        </w:rPr>
        <w:t xml:space="preserve">   </w:t>
      </w:r>
      <w:r>
        <w:rPr>
          <w:rFonts w:hint="eastAsia"/>
          <w:lang w:eastAsia="zh-CN"/>
        </w:rPr>
        <w:t>课程信息功能</w:t>
      </w:r>
      <w:r>
        <w:rPr>
          <w:rFonts w:hint="eastAsia"/>
        </w:rPr>
        <w:t>：</w:t>
      </w:r>
      <w:r>
        <w:rPr>
          <w:rFonts w:hint="eastAsia"/>
          <w:lang w:eastAsia="zh-CN"/>
        </w:rPr>
        <w:t>学习者</w:t>
      </w:r>
      <w:r>
        <w:rPr>
          <w:rFonts w:hint="eastAsia"/>
        </w:rPr>
        <w:t>可通过登陆软件</w:t>
      </w:r>
      <w:r>
        <w:rPr>
          <w:rFonts w:hint="eastAsia"/>
          <w:lang w:eastAsia="zh-CN"/>
        </w:rPr>
        <w:t>后查看课程信息。</w:t>
      </w:r>
    </w:p>
    <w:p>
      <w:pPr>
        <w:rPr>
          <w:rFonts w:hint="eastAsia"/>
          <w:lang w:val="en-US" w:eastAsia="zh-CN"/>
        </w:rPr>
      </w:pPr>
      <w:r>
        <w:rPr>
          <w:rFonts w:hint="eastAsia"/>
          <w:lang w:val="en-US" w:eastAsia="zh-CN"/>
        </w:rPr>
        <w:t xml:space="preserve">   在线测试功能：学生可选择学科测试试卷进行测试，测试完会有个测试分数。</w:t>
      </w:r>
    </w:p>
    <w:p>
      <w:pPr>
        <w:rPr>
          <w:rFonts w:hint="eastAsia"/>
          <w:lang w:val="en-US" w:eastAsia="zh-CN"/>
        </w:rPr>
      </w:pPr>
      <w:r>
        <w:rPr>
          <w:rFonts w:hint="eastAsia"/>
          <w:lang w:val="en-US" w:eastAsia="zh-CN"/>
        </w:rPr>
        <w:t xml:space="preserve">   在线作业功能：学生收到老师布置的作业并在线完成提交。</w:t>
      </w:r>
    </w:p>
    <w:p>
      <w:pPr>
        <w:rPr>
          <w:rFonts w:hint="eastAsia"/>
          <w:lang w:val="en-US" w:eastAsia="zh-CN"/>
        </w:rPr>
      </w:pPr>
      <w:r>
        <w:rPr>
          <w:rFonts w:hint="eastAsia"/>
          <w:lang w:val="en-US" w:eastAsia="zh-CN"/>
        </w:rPr>
        <w:t xml:space="preserve">   在线提问功能：学生可以对在学习过程中遇到的问题进行提问，提问时要选择相应的学科进行提问。</w:t>
      </w:r>
    </w:p>
    <w:p>
      <w:pPr>
        <w:autoSpaceDE w:val="0"/>
        <w:autoSpaceDN w:val="0"/>
        <w:adjustRightInd w:val="0"/>
        <w:snapToGrid w:val="0"/>
        <w:spacing w:line="360" w:lineRule="auto"/>
        <w:jc w:val="left"/>
        <w:rPr>
          <w:rFonts w:hint="eastAsia"/>
          <w:sz w:val="24"/>
          <w:lang w:val="en-US" w:eastAsia="zh-CN"/>
        </w:rPr>
      </w:pPr>
      <w:r>
        <w:rPr>
          <w:sz w:val="21"/>
        </w:rPr>
        <mc:AlternateContent>
          <mc:Choice Requires="wpg">
            <w:drawing>
              <wp:anchor distT="0" distB="0" distL="114300" distR="114300" simplePos="0" relativeHeight="867766272" behindDoc="0" locked="0" layoutInCell="1" allowOverlap="1">
                <wp:simplePos x="0" y="0"/>
                <wp:positionH relativeFrom="column">
                  <wp:posOffset>489585</wp:posOffset>
                </wp:positionH>
                <wp:positionV relativeFrom="paragraph">
                  <wp:posOffset>271780</wp:posOffset>
                </wp:positionV>
                <wp:extent cx="4498340" cy="2771140"/>
                <wp:effectExtent l="6350" t="4445" r="10160" b="5715"/>
                <wp:wrapNone/>
                <wp:docPr id="86" name="组合 86"/>
                <wp:cNvGraphicFramePr/>
                <a:graphic xmlns:a="http://schemas.openxmlformats.org/drawingml/2006/main">
                  <a:graphicData uri="http://schemas.microsoft.com/office/word/2010/wordprocessingGroup">
                    <wpg:wgp>
                      <wpg:cNvGrpSpPr/>
                      <wpg:grpSpPr>
                        <a:xfrm>
                          <a:off x="0" y="0"/>
                          <a:ext cx="4498340" cy="2771140"/>
                          <a:chOff x="4365" y="434948"/>
                          <a:chExt cx="7800" cy="5604"/>
                        </a:xfrm>
                      </wpg:grpSpPr>
                      <wpg:grpSp>
                        <wpg:cNvPr id="78" name="组合 78"/>
                        <wpg:cNvGrpSpPr/>
                        <wpg:grpSpPr>
                          <a:xfrm>
                            <a:off x="4365" y="434948"/>
                            <a:ext cx="7800" cy="5604"/>
                            <a:chOff x="3765" y="126725"/>
                            <a:chExt cx="7800" cy="5604"/>
                          </a:xfrm>
                          <a:noFill/>
                        </wpg:grpSpPr>
                        <wps:wsp>
                          <wps:cNvPr id="119" name="直接连接符 119"/>
                          <wps:cNvCnPr/>
                          <wps:spPr>
                            <a:xfrm>
                              <a:off x="9375" y="127857"/>
                              <a:ext cx="8" cy="495"/>
                            </a:xfrm>
                            <a:prstGeom prst="line">
                              <a:avLst/>
                            </a:prstGeom>
                            <a:grpFill/>
                            <a:ln cmpd="sng">
                              <a:solidFill>
                                <a:schemeClr val="tx1"/>
                              </a:solidFill>
                            </a:ln>
                          </wps:spPr>
                          <wps:style>
                            <a:lnRef idx="1">
                              <a:schemeClr val="dk1"/>
                            </a:lnRef>
                            <a:fillRef idx="0">
                              <a:schemeClr val="dk1"/>
                            </a:fillRef>
                            <a:effectRef idx="0">
                              <a:schemeClr val="dk1"/>
                            </a:effectRef>
                            <a:fontRef idx="minor">
                              <a:schemeClr val="tx1"/>
                            </a:fontRef>
                          </wps:style>
                          <wps:bodyPr/>
                        </wps:wsp>
                        <wpg:grpSp>
                          <wpg:cNvPr id="79" name="组合 491"/>
                          <wpg:cNvGrpSpPr/>
                          <wpg:grpSpPr>
                            <a:xfrm>
                              <a:off x="3765" y="126725"/>
                              <a:ext cx="7800" cy="5604"/>
                              <a:chOff x="3765" y="126725"/>
                              <a:chExt cx="7800" cy="5604"/>
                            </a:xfrm>
                            <a:grpFill/>
                          </wpg:grpSpPr>
                          <wps:wsp>
                            <wps:cNvPr id="102" name="矩形 102"/>
                            <wps:cNvSpPr/>
                            <wps:spPr>
                              <a:xfrm>
                                <a:off x="5070" y="128412"/>
                                <a:ext cx="540" cy="1050"/>
                              </a:xfrm>
                              <a:prstGeom prst="rect">
                                <a:avLst/>
                              </a:prstGeom>
                              <a:grpFill/>
                              <a:ln w="12700" cmpd="sng">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老师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5" name="直接连接符 115"/>
                            <wps:cNvCnPr>
                              <a:stCxn id="102" idx="2"/>
                            </wps:cNvCnPr>
                            <wps:spPr>
                              <a:xfrm>
                                <a:off x="5340" y="129462"/>
                                <a:ext cx="0" cy="514"/>
                              </a:xfrm>
                              <a:prstGeom prst="line">
                                <a:avLst/>
                              </a:prstGeom>
                              <a:grpFill/>
                              <a:ln cmpd="sng">
                                <a:solidFill>
                                  <a:schemeClr val="tx1"/>
                                </a:solidFill>
                              </a:ln>
                            </wps:spPr>
                            <wps:style>
                              <a:lnRef idx="1">
                                <a:schemeClr val="dk1"/>
                              </a:lnRef>
                              <a:fillRef idx="0">
                                <a:schemeClr val="dk1"/>
                              </a:fillRef>
                              <a:effectRef idx="0">
                                <a:schemeClr val="dk1"/>
                              </a:effectRef>
                              <a:fontRef idx="minor">
                                <a:schemeClr val="tx1"/>
                              </a:fontRef>
                            </wps:style>
                            <wps:bodyPr/>
                          </wps:wsp>
                          <wpg:grpSp>
                            <wpg:cNvPr id="80" name="组合 490"/>
                            <wpg:cNvGrpSpPr/>
                            <wpg:grpSpPr>
                              <a:xfrm>
                                <a:off x="3765" y="126725"/>
                                <a:ext cx="7800" cy="5604"/>
                                <a:chOff x="3765" y="126725"/>
                                <a:chExt cx="7800" cy="5604"/>
                              </a:xfrm>
                              <a:grpFill/>
                            </wpg:grpSpPr>
                            <wps:wsp>
                              <wps:cNvPr id="89" name="文本框 89"/>
                              <wps:cNvSpPr txBox="1"/>
                              <wps:spPr>
                                <a:xfrm>
                                  <a:off x="5655" y="126725"/>
                                  <a:ext cx="3585" cy="581"/>
                                </a:xfrm>
                                <a:prstGeom prst="rect">
                                  <a:avLst/>
                                </a:prstGeom>
                                <a:grpFill/>
                                <a:ln w="6350" cmpd="sng">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eastAsia" w:eastAsiaTheme="minorEastAsia"/>
                                        <w:sz w:val="21"/>
                                        <w:szCs w:val="21"/>
                                        <w:lang w:eastAsia="zh-CN"/>
                                      </w:rPr>
                                    </w:pPr>
                                    <w:r>
                                      <w:rPr>
                                        <w:rFonts w:hint="eastAsia"/>
                                        <w:sz w:val="21"/>
                                        <w:szCs w:val="21"/>
                                        <w:lang w:eastAsia="zh-CN"/>
                                      </w:rPr>
                                      <w:t>基于移动终端的学习平台设计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 name="直接连接符 91"/>
                              <wps:cNvCnPr/>
                              <wps:spPr>
                                <a:xfrm>
                                  <a:off x="5357" y="127842"/>
                                  <a:ext cx="4017" cy="15"/>
                                </a:xfrm>
                                <a:prstGeom prst="line">
                                  <a:avLst/>
                                </a:prstGeom>
                                <a:grpFill/>
                                <a:ln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120" name="直接连接符 120"/>
                              <wps:cNvCnPr/>
                              <wps:spPr>
                                <a:xfrm>
                                  <a:off x="7260" y="127302"/>
                                  <a:ext cx="0" cy="570"/>
                                </a:xfrm>
                                <a:prstGeom prst="line">
                                  <a:avLst/>
                                </a:prstGeom>
                                <a:grpFill/>
                                <a:ln cmpd="sng">
                                  <a:solidFill>
                                    <a:schemeClr val="tx1"/>
                                  </a:solidFill>
                                </a:ln>
                              </wps:spPr>
                              <wps:style>
                                <a:lnRef idx="1">
                                  <a:schemeClr val="dk1"/>
                                </a:lnRef>
                                <a:fillRef idx="0">
                                  <a:schemeClr val="dk1"/>
                                </a:fillRef>
                                <a:effectRef idx="0">
                                  <a:schemeClr val="dk1"/>
                                </a:effectRef>
                                <a:fontRef idx="minor">
                                  <a:schemeClr val="tx1"/>
                                </a:fontRef>
                              </wps:style>
                              <wps:bodyPr/>
                            </wps:wsp>
                            <wpg:grpSp>
                              <wpg:cNvPr id="81" name="组合 489"/>
                              <wpg:cNvGrpSpPr/>
                              <wpg:grpSpPr>
                                <a:xfrm>
                                  <a:off x="3765" y="128352"/>
                                  <a:ext cx="7800" cy="3977"/>
                                  <a:chOff x="3765" y="128352"/>
                                  <a:chExt cx="7800" cy="3977"/>
                                </a:xfrm>
                                <a:grpFill/>
                              </wpg:grpSpPr>
                              <wps:wsp>
                                <wps:cNvPr id="103" name="矩形 103"/>
                                <wps:cNvSpPr/>
                                <wps:spPr>
                                  <a:xfrm>
                                    <a:off x="9135" y="128352"/>
                                    <a:ext cx="525" cy="1050"/>
                                  </a:xfrm>
                                  <a:prstGeom prst="rect">
                                    <a:avLst/>
                                  </a:prstGeom>
                                  <a:grpFill/>
                                  <a:ln w="12700" cmpd="sng">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82" name="组合 122"/>
                                <wpg:cNvGrpSpPr/>
                                <wpg:grpSpPr>
                                  <a:xfrm>
                                    <a:off x="3765" y="129957"/>
                                    <a:ext cx="7800" cy="2373"/>
                                    <a:chOff x="2895" y="23589"/>
                                    <a:chExt cx="7800" cy="2373"/>
                                  </a:xfrm>
                                  <a:grpFill/>
                                </wpg:grpSpPr>
                                <wps:wsp>
                                  <wps:cNvPr id="105" name="直接连接符 105"/>
                                  <wps:cNvCnPr/>
                                  <wps:spPr>
                                    <a:xfrm>
                                      <a:off x="3120" y="23679"/>
                                      <a:ext cx="0" cy="510"/>
                                    </a:xfrm>
                                    <a:prstGeom prst="line">
                                      <a:avLst/>
                                    </a:prstGeom>
                                    <a:grpFill/>
                                    <a:ln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直接连接符 108"/>
                                  <wps:cNvCnPr/>
                                  <wps:spPr>
                                    <a:xfrm>
                                      <a:off x="5895" y="23634"/>
                                      <a:ext cx="15" cy="555"/>
                                    </a:xfrm>
                                    <a:prstGeom prst="line">
                                      <a:avLst/>
                                    </a:prstGeom>
                                    <a:grpFill/>
                                    <a:ln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直接连接符 110"/>
                                  <wps:cNvCnPr/>
                                  <wps:spPr>
                                    <a:xfrm>
                                      <a:off x="7245" y="23634"/>
                                      <a:ext cx="0" cy="495"/>
                                    </a:xfrm>
                                    <a:prstGeom prst="line">
                                      <a:avLst/>
                                    </a:prstGeom>
                                    <a:grpFill/>
                                    <a:ln cmpd="sng">
                                      <a:solidFill>
                                        <a:schemeClr val="tx1"/>
                                      </a:solidFill>
                                    </a:ln>
                                  </wps:spPr>
                                  <wps:style>
                                    <a:lnRef idx="1">
                                      <a:schemeClr val="dk1"/>
                                    </a:lnRef>
                                    <a:fillRef idx="0">
                                      <a:schemeClr val="dk1"/>
                                    </a:fillRef>
                                    <a:effectRef idx="0">
                                      <a:schemeClr val="dk1"/>
                                    </a:effectRef>
                                    <a:fontRef idx="minor">
                                      <a:schemeClr val="tx1"/>
                                    </a:fontRef>
                                  </wps:style>
                                  <wps:bodyPr/>
                                </wps:wsp>
                                <wpg:grpSp>
                                  <wpg:cNvPr id="83" name="组合 121"/>
                                  <wpg:cNvGrpSpPr/>
                                  <wpg:grpSpPr>
                                    <a:xfrm>
                                      <a:off x="2895" y="23589"/>
                                      <a:ext cx="7800" cy="2373"/>
                                      <a:chOff x="2895" y="23589"/>
                                      <a:chExt cx="7800" cy="2373"/>
                                    </a:xfrm>
                                    <a:grpFill/>
                                  </wpg:grpSpPr>
                                  <wps:wsp>
                                    <wps:cNvPr id="93" name="矩形 93"/>
                                    <wps:cNvSpPr/>
                                    <wps:spPr>
                                      <a:xfrm>
                                        <a:off x="2895" y="24192"/>
                                        <a:ext cx="570" cy="1755"/>
                                      </a:xfrm>
                                      <a:prstGeom prst="rect">
                                        <a:avLst/>
                                      </a:prstGeom>
                                      <a:grpFill/>
                                      <a:ln w="12700" cmpd="sng">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生成试卷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矩形 94"/>
                                    <wps:cNvSpPr/>
                                    <wps:spPr>
                                      <a:xfrm>
                                        <a:off x="3840" y="24207"/>
                                        <a:ext cx="570" cy="1755"/>
                                      </a:xfrm>
                                      <a:prstGeom prst="rect">
                                        <a:avLst/>
                                      </a:prstGeom>
                                      <a:grpFill/>
                                      <a:ln w="9525" cmpd="sng">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color w:val="000000" w:themeColor="text1"/>
                                              <w:lang w:eastAsia="zh-CN"/>
                                              <w14:textFill>
                                                <w14:solidFill>
                                                  <w14:schemeClr w14:val="tx1">
                                                    <w14:alpha w14:val="0"/>
                                                  </w14:schemeClr>
                                                </w14:solidFill>
                                              </w14:textFill>
                                            </w:rPr>
                                          </w:pPr>
                                          <w:r>
                                            <w:rPr>
                                              <w:rFonts w:hint="eastAsia"/>
                                              <w:color w:val="000000" w:themeColor="text1"/>
                                              <w:sz w:val="21"/>
                                              <w:szCs w:val="21"/>
                                              <w:lang w:eastAsia="zh-CN"/>
                                              <w14:textFill>
                                                <w14:solidFill>
                                                  <w14:schemeClr w14:val="tx1">
                                                    <w14:alpha w14:val="0"/>
                                                  </w14:schemeClr>
                                                </w14:solidFill>
                                              </w14:textFill>
                                            </w:rPr>
                                            <w:t>作业练习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矩形 95"/>
                                    <wps:cNvSpPr/>
                                    <wps:spPr>
                                      <a:xfrm>
                                        <a:off x="4785" y="24162"/>
                                        <a:ext cx="570" cy="1755"/>
                                      </a:xfrm>
                                      <a:prstGeom prst="rect">
                                        <a:avLst/>
                                      </a:prstGeom>
                                      <a:grpFill/>
                                      <a:ln w="12700" cmpd="sng">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在线答疑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矩形 96"/>
                                    <wps:cNvSpPr/>
                                    <wps:spPr>
                                      <a:xfrm>
                                        <a:off x="5700" y="24192"/>
                                        <a:ext cx="570" cy="1755"/>
                                      </a:xfrm>
                                      <a:prstGeom prst="rect">
                                        <a:avLst/>
                                      </a:prstGeom>
                                      <a:grpFill/>
                                      <a:ln w="12700" cmpd="sng">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个人中心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矩形 97"/>
                                    <wps:cNvSpPr/>
                                    <wps:spPr>
                                      <a:xfrm>
                                        <a:off x="10125" y="24087"/>
                                        <a:ext cx="570" cy="1755"/>
                                      </a:xfrm>
                                      <a:prstGeom prst="rect">
                                        <a:avLst/>
                                      </a:prstGeom>
                                      <a:grpFill/>
                                      <a:ln w="12700" cmpd="sng">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个人中心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矩形 98"/>
                                    <wps:cNvSpPr/>
                                    <wps:spPr>
                                      <a:xfrm>
                                        <a:off x="7020" y="24132"/>
                                        <a:ext cx="570" cy="1755"/>
                                      </a:xfrm>
                                      <a:prstGeom prst="rect">
                                        <a:avLst/>
                                      </a:prstGeom>
                                      <a:grpFill/>
                                      <a:ln w="12700" cmpd="sng">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在线测试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9" name="矩形 99"/>
                                    <wps:cNvSpPr/>
                                    <wps:spPr>
                                      <a:xfrm>
                                        <a:off x="7725" y="24132"/>
                                        <a:ext cx="570" cy="1755"/>
                                      </a:xfrm>
                                      <a:prstGeom prst="rect">
                                        <a:avLst/>
                                      </a:prstGeom>
                                      <a:grpFill/>
                                      <a:ln w="12700" cmpd="sng">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在线作业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矩形 100"/>
                                    <wps:cNvSpPr/>
                                    <wps:spPr>
                                      <a:xfrm>
                                        <a:off x="8535" y="24117"/>
                                        <a:ext cx="570" cy="1755"/>
                                      </a:xfrm>
                                      <a:prstGeom prst="rect">
                                        <a:avLst/>
                                      </a:prstGeom>
                                      <a:grpFill/>
                                      <a:ln w="12700" cmpd="sng">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在线提问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矩形 101"/>
                                    <wps:cNvSpPr/>
                                    <wps:spPr>
                                      <a:xfrm>
                                        <a:off x="9300" y="24117"/>
                                        <a:ext cx="570" cy="1755"/>
                                      </a:xfrm>
                                      <a:prstGeom prst="rect">
                                        <a:avLst/>
                                      </a:prstGeom>
                                      <a:grpFill/>
                                      <a:ln w="12700" cmpd="sng">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课程信息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 name="直接连接符 104"/>
                                    <wps:cNvCnPr/>
                                    <wps:spPr>
                                      <a:xfrm flipV="1">
                                        <a:off x="3090" y="23649"/>
                                        <a:ext cx="2835" cy="15"/>
                                      </a:xfrm>
                                      <a:prstGeom prst="line">
                                        <a:avLst/>
                                      </a:prstGeom>
                                      <a:grpFill/>
                                      <a:ln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直接连接符 106"/>
                                    <wps:cNvCnPr/>
                                    <wps:spPr>
                                      <a:xfrm>
                                        <a:off x="4080" y="23649"/>
                                        <a:ext cx="15" cy="510"/>
                                      </a:xfrm>
                                      <a:prstGeom prst="line">
                                        <a:avLst/>
                                      </a:prstGeom>
                                      <a:grpFill/>
                                      <a:ln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直接连接符 107"/>
                                    <wps:cNvCnPr/>
                                    <wps:spPr>
                                      <a:xfrm>
                                        <a:off x="5025" y="23634"/>
                                        <a:ext cx="0" cy="525"/>
                                      </a:xfrm>
                                      <a:prstGeom prst="line">
                                        <a:avLst/>
                                      </a:prstGeom>
                                      <a:grpFill/>
                                      <a:ln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109" name="直接连接符 109"/>
                                    <wps:cNvCnPr/>
                                    <wps:spPr>
                                      <a:xfrm flipV="1">
                                        <a:off x="7230" y="23589"/>
                                        <a:ext cx="3255" cy="15"/>
                                      </a:xfrm>
                                      <a:prstGeom prst="line">
                                        <a:avLst/>
                                      </a:prstGeom>
                                      <a:grpFill/>
                                      <a:ln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111" name="直接连接符 111"/>
                                    <wps:cNvCnPr/>
                                    <wps:spPr>
                                      <a:xfrm>
                                        <a:off x="7935" y="23604"/>
                                        <a:ext cx="15" cy="510"/>
                                      </a:xfrm>
                                      <a:prstGeom prst="line">
                                        <a:avLst/>
                                      </a:prstGeom>
                                      <a:grpFill/>
                                      <a:ln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112" name="直接连接符 112"/>
                                    <wps:cNvCnPr/>
                                    <wps:spPr>
                                      <a:xfrm>
                                        <a:off x="8820" y="23619"/>
                                        <a:ext cx="0" cy="483"/>
                                      </a:xfrm>
                                      <a:prstGeom prst="line">
                                        <a:avLst/>
                                      </a:prstGeom>
                                      <a:grpFill/>
                                      <a:ln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113" name="直接连接符 113"/>
                                    <wps:cNvCnPr>
                                      <a:endCxn id="101" idx="0"/>
                                    </wps:cNvCnPr>
                                    <wps:spPr>
                                      <a:xfrm>
                                        <a:off x="9585" y="23589"/>
                                        <a:ext cx="0" cy="528"/>
                                      </a:xfrm>
                                      <a:prstGeom prst="line">
                                        <a:avLst/>
                                      </a:prstGeom>
                                      <a:grpFill/>
                                      <a:ln cmpd="sng">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114" name="直接连接符 114"/>
                                  <wps:cNvCnPr/>
                                  <wps:spPr>
                                    <a:xfrm>
                                      <a:off x="10440" y="23589"/>
                                      <a:ext cx="15" cy="513"/>
                                    </a:xfrm>
                                    <a:prstGeom prst="line">
                                      <a:avLst/>
                                    </a:prstGeom>
                                    <a:grpFill/>
                                    <a:ln cmpd="sng">
                                      <a:solidFill>
                                        <a:schemeClr val="tx1"/>
                                      </a:solidFill>
                                    </a:ln>
                                  </wps:spPr>
                                  <wps:style>
                                    <a:lnRef idx="1">
                                      <a:schemeClr val="dk1"/>
                                    </a:lnRef>
                                    <a:fillRef idx="0">
                                      <a:schemeClr val="dk1"/>
                                    </a:fillRef>
                                    <a:effectRef idx="0">
                                      <a:schemeClr val="dk1"/>
                                    </a:effectRef>
                                    <a:fontRef idx="minor">
                                      <a:schemeClr val="tx1"/>
                                    </a:fontRef>
                                  </wps:style>
                                  <wps:bodyPr/>
                                </wps:wsp>
                              </wpg:grpSp>
                            </wpg:grpSp>
                          </wpg:grpSp>
                        </wpg:grpSp>
                      </wpg:grpSp>
                      <wps:wsp>
                        <wps:cNvPr id="85" name="直接连接符 85"/>
                        <wps:cNvCnPr/>
                        <wps:spPr>
                          <a:xfrm flipH="1">
                            <a:off x="9979" y="437625"/>
                            <a:ext cx="4" cy="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8.55pt;margin-top:21.4pt;height:218.2pt;width:354.2pt;z-index:867766272;mso-width-relative:page;mso-height-relative:page;" coordorigin="4365,434948" coordsize="7800,5604" o:gfxdata="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">
                <o:lock v:ext="edit" aspectratio="f"/>
                <v:group id="_x0000_s1026" o:spid="_x0000_s1026" o:spt="203" style="position:absolute;left:4365;top:434948;height:5604;width:7800;" coordorigin="3765,126725" coordsize="7800,5604"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line id="_x0000_s1026" o:spid="_x0000_s1026" o:spt="20" style="position:absolute;left:9375;top:127857;height:495;width:8;" filled="t" stroked="t" coordsize="21600,21600" o:gfxdata="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B6mZ7sAAADc&#10;AAAADwAAAAAAAAABACAAAAAiAAAAZHJzL2Rvd25yZXYueG1sUEsBAhQAFAAAAAgAh07iQDMvBZ47&#10;AAAAOQAAABAAAAAAAAAAAQAgAAAACgEAAGRycy9zaGFwZXhtbC54bWxQSwUGAAAAAAYABgBbAQAA&#10;tAMAAAAA&#10;">
                    <v:fill on="t" focussize="0,0"/>
                    <v:stroke color="#000000 [3213]" joinstyle="round"/>
                    <v:imagedata o:title=""/>
                    <o:lock v:ext="edit" aspectratio="f"/>
                  </v:line>
                  <v:group id="组合 491" o:spid="_x0000_s1026" o:spt="203" style="position:absolute;left:3765;top:126725;height:5604;width:7800;" coordorigin="3765,126725" coordsize="7800,5604"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rect id="_x0000_s1026" o:spid="_x0000_s1026" o:spt="1" style="position:absolute;left:5070;top:128412;height:1050;width:540;v-text-anchor:middle;" filled="t" stroked="t" coordsize="21600,21600" o:gfxdata="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bq7sAAADc&#10;AAAADwAAAAAAAAABACAAAAAiAAAAZHJzL2Rvd25yZXYueG1sUEsBAhQAFAAAAAgAh07iQDMvBZ47&#10;AAAAOQAAABAAAAAAAAAAAQAgAAAACgEAAGRycy9zaGFwZXhtbC54bWxQSwUGAAAAAAYABgBbAQAA&#10;tAMAAAAA&#10;">
                      <v:fill on="t" focussize="0,0"/>
                      <v:stroke weight="1pt" color="#000000 [3213]"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老师</w:t>
                            </w:r>
                          </w:p>
                        </w:txbxContent>
                      </v:textbox>
                    </v:rect>
                    <v:line id="_x0000_s1026" o:spid="_x0000_s1026" o:spt="20" style="position:absolute;left:5340;top:129462;height:514;width:0;" filled="t" stroked="t" coordsize="21600,21600" o:gfxdata="UEsDBAoAAAAAAIdO4kAAAAAAAAAAAAAAAAAEAAAAZHJzL1BLAwQUAAAACACHTuJAcVOsYrsAAADc&#10;AAAADwAAAGRycy9kb3ducmV2LnhtbEVPS4vCMBC+C/6HMAt7kTWpi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OsYrsAAADc&#10;AAAADwAAAAAAAAABACAAAAAiAAAAZHJzL2Rvd25yZXYueG1sUEsBAhQAFAAAAAgAh07iQDMvBZ47&#10;AAAAOQAAABAAAAAAAAAAAQAgAAAACgEAAGRycy9zaGFwZXhtbC54bWxQSwUGAAAAAAYABgBbAQAA&#10;tAMAAAAA&#10;">
                      <v:fill on="t" focussize="0,0"/>
                      <v:stroke color="#000000 [3213]" joinstyle="round"/>
                      <v:imagedata o:title=""/>
                      <o:lock v:ext="edit" aspectratio="f"/>
                    </v:line>
                    <v:group id="组合 490" o:spid="_x0000_s1026" o:spt="203" style="position:absolute;left:3765;top:126725;height:5604;width:7800;" coordorigin="3765,126725" coordsize="7800,5604"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5655;top:126725;height:581;width:3585;" filled="t" stroked="t" coordsize="21600,21600" o:gfxdata="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FxL48twAAANsAAAAP&#10;AAAAAAAAAAEAIAAAACIAAABkcnMvZG93bnJldi54bWxQSwECFAAUAAAACACHTuJAMy8FnjsAAAA5&#10;AAAAEAAAAAAAAAABACAAAAAGAQAAZHJzL3NoYXBleG1sLnhtbFBLBQYAAAAABgAGAFsBAACwAwAA&#10;AAA=&#10;">
                        <v:fill on="t" focussize="0,0"/>
                        <v:stroke weight="0.5pt" color="#000000 [3213]" joinstyle="round"/>
                        <v:imagedata o:title=""/>
                        <o:lock v:ext="edit" aspectratio="f"/>
                        <v:textbox>
                          <w:txbxContent>
                            <w:p>
                              <w:pPr>
                                <w:spacing w:line="240" w:lineRule="auto"/>
                                <w:rPr>
                                  <w:rFonts w:hint="eastAsia" w:eastAsiaTheme="minorEastAsia"/>
                                  <w:sz w:val="21"/>
                                  <w:szCs w:val="21"/>
                                  <w:lang w:eastAsia="zh-CN"/>
                                </w:rPr>
                              </w:pPr>
                              <w:r>
                                <w:rPr>
                                  <w:rFonts w:hint="eastAsia"/>
                                  <w:sz w:val="21"/>
                                  <w:szCs w:val="21"/>
                                  <w:lang w:eastAsia="zh-CN"/>
                                </w:rPr>
                                <w:t>基于移动终端的学习平台设计</w:t>
                              </w:r>
                            </w:p>
                          </w:txbxContent>
                        </v:textbox>
                      </v:shape>
                      <v:line id="_x0000_s1026" o:spid="_x0000_s1026" o:spt="20" style="position:absolute;left:5357;top:127842;height:15;width:4017;" filled="t" stroked="t" coordsize="21600,21600" o:gfxdata="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3ZpvQAA&#10;ANsAAAAPAAAAAAAAAAEAIAAAACIAAABkcnMvZG93bnJldi54bWxQSwECFAAUAAAACACHTuJAMy8F&#10;njsAAAA5AAAAEAAAAAAAAAABACAAAAAMAQAAZHJzL3NoYXBleG1sLnhtbFBLBQYAAAAABgAGAFsB&#10;AAC2AwAAAAA=&#10;">
                        <v:fill on="t" focussize="0,0"/>
                        <v:stroke color="#000000 [3213]" joinstyle="round"/>
                        <v:imagedata o:title=""/>
                        <o:lock v:ext="edit" aspectratio="f"/>
                      </v:line>
                      <v:line id="_x0000_s1026" o:spid="_x0000_s1026" o:spt="20" style="position:absolute;left:7260;top:127302;height:570;width:0;" filled="t" stroked="t" coordsize="21600,21600" o:gfxdata="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IxUe/&#10;AAAA3AAAAA8AAAAAAAAAAQAgAAAAIgAAAGRycy9kb3ducmV2LnhtbFBLAQIUABQAAAAIAIdO4kAz&#10;LwWeOwAAADkAAAAQAAAAAAAAAAEAIAAAAA4BAABkcnMvc2hhcGV4bWwueG1sUEsFBgAAAAAGAAYA&#10;WwEAALgDAAAAAA==&#10;">
                        <v:fill on="t" focussize="0,0"/>
                        <v:stroke color="#000000 [3213]" joinstyle="round"/>
                        <v:imagedata o:title=""/>
                        <o:lock v:ext="edit" aspectratio="f"/>
                      </v:line>
                      <v:group id="组合 489" o:spid="_x0000_s1026" o:spt="203" style="position:absolute;left:3765;top:128352;height:3977;width:7800;" coordorigin="3765,128352" coordsize="7800,3977"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rect id="_x0000_s1026" o:spid="_x0000_s1026" o:spt="1" style="position:absolute;left:9135;top:128352;height:1050;width:525;v-text-anchor:middle;" filled="t" stroked="t" coordsize="21600,21600" o:gfxdata="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M+MLsAAADc&#10;AAAADwAAAAAAAAABACAAAAAiAAAAZHJzL2Rvd25yZXYueG1sUEsBAhQAFAAAAAgAh07iQDMvBZ47&#10;AAAAOQAAABAAAAAAAAAAAQAgAAAACgEAAGRycy9zaGFwZXhtbC54bWxQSwUGAAAAAAYABgBbAQAA&#10;tAMAAAAA&#10;">
                          <v:fill on="t" focussize="0,0"/>
                          <v:stroke weight="1pt" color="#000000 [3213]" joinstyle="round"/>
                          <v:imagedata o:title=""/>
                          <o:lock v:ext="edit" aspectratio="f"/>
                          <v:textbox>
                            <w:txbxContent>
                              <w:p>
                                <w:pPr>
                                  <w:spacing w:line="240" w:lineRule="auto"/>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学生</w:t>
                                </w:r>
                              </w:p>
                            </w:txbxContent>
                          </v:textbox>
                        </v:rect>
                        <v:group id="组合 122" o:spid="_x0000_s1026" o:spt="203" style="position:absolute;left:3765;top:129957;height:2373;width:7800;" coordorigin="2895,23589" coordsize="7800,2373"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line id="_x0000_s1026" o:spid="_x0000_s1026" o:spt="20" style="position:absolute;left:3120;top:23679;height:510;width:0;" filled="t" stroked="t" coordsize="21600,21600" o:gfxdata="UEsDBAoAAAAAAIdO4kAAAAAAAAAAAAAAAAAEAAAAZHJzL1BLAwQUAAAACACHTuJA9Io6v7oAAADc&#10;AAAADwAAAGRycy9kb3ducmV2LnhtbEVPS4vCMBC+C/6HMMJeRBOVF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ijq/ugAAANwA&#10;AAAPAAAAAAAAAAEAIAAAACIAAABkcnMvZG93bnJldi54bWxQSwECFAAUAAAACACHTuJAMy8FnjsA&#10;AAA5AAAAEAAAAAAAAAABACAAAAAJAQAAZHJzL3NoYXBleG1sLnhtbFBLBQYAAAAABgAGAFsBAACz&#10;AwAAAAA=&#10;">
                            <v:fill on="t" focussize="0,0"/>
                            <v:stroke color="#000000 [3213]" joinstyle="round"/>
                            <v:imagedata o:title=""/>
                            <o:lock v:ext="edit" aspectratio="f"/>
                          </v:line>
                          <v:line id="_x0000_s1026" o:spid="_x0000_s1026" o:spt="20" style="position:absolute;left:5895;top:23634;height:555;width:15;" filled="t" stroked="t" coordsize="21600,21600" o:gfxdata="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uVIb4A&#10;AADcAAAADwAAAAAAAAABACAAAAAiAAAAZHJzL2Rvd25yZXYueG1sUEsBAhQAFAAAAAgAh07iQDMv&#10;BZ47AAAAOQAAABAAAAAAAAAAAQAgAAAADQEAAGRycy9zaGFwZXhtbC54bWxQSwUGAAAAAAYABgBb&#10;AQAAtwMAAAAA&#10;">
                            <v:fill on="t" focussize="0,0"/>
                            <v:stroke color="#000000 [3213]" joinstyle="round"/>
                            <v:imagedata o:title=""/>
                            <o:lock v:ext="edit" aspectratio="f"/>
                          </v:line>
                          <v:line id="_x0000_s1026" o:spid="_x0000_s1026" o:spt="20" style="position:absolute;left:7245;top:23634;height:495;width:0;" filled="t" stroked="t" coordsize="21600,21600" o:gfxdata="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QP+r4A&#10;AADcAAAADwAAAAAAAAABACAAAAAiAAAAZHJzL2Rvd25yZXYueG1sUEsBAhQAFAAAAAgAh07iQDMv&#10;BZ47AAAAOQAAABAAAAAAAAAAAQAgAAAADQEAAGRycy9zaGFwZXhtbC54bWxQSwUGAAAAAAYABgBb&#10;AQAAtwMAAAAA&#10;">
                            <v:fill on="t" focussize="0,0"/>
                            <v:stroke color="#000000 [3213]" joinstyle="round"/>
                            <v:imagedata o:title=""/>
                            <o:lock v:ext="edit" aspectratio="f"/>
                          </v:line>
                          <v:group id="组合 121" o:spid="_x0000_s1026" o:spt="203" style="position:absolute;left:2895;top:23589;height:2373;width:7800;" coordorigin="2895,23589" coordsize="7800,2373"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rect id="_x0000_s1026" o:spid="_x0000_s1026" o:spt="1" style="position:absolute;left:2895;top:24192;height:1755;width:570;v-text-anchor:middle;" filled="t" stroked="t" coordsize="21600,21600" o:gfxdata="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lZ8MvQAA&#10;ANsAAAAPAAAAAAAAAAEAIAAAACIAAABkcnMvZG93bnJldi54bWxQSwECFAAUAAAACACHTuJAMy8F&#10;njsAAAA5AAAAEAAAAAAAAAABACAAAAAMAQAAZHJzL3NoYXBleG1sLnhtbFBLBQYAAAAABgAGAFsB&#10;AAC2AwAAAAA=&#10;">
                              <v:fill on="t" focussize="0,0"/>
                              <v:stroke weight="1pt" color="#000000 [3213]"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生成试卷</w:t>
                                    </w:r>
                                  </w:p>
                                </w:txbxContent>
                              </v:textbox>
                            </v:rect>
                            <v:rect id="_x0000_s1026" o:spid="_x0000_s1026" o:spt="1" style="position:absolute;left:3840;top:24207;height:1755;width:570;v-text-anchor:middle;" filled="t" stroked="t" coordsize="21600,21600" o:gfxdata="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0mXjr4A&#10;AADbAAAADwAAAAAAAAABACAAAAAiAAAAZHJzL2Rvd25yZXYueG1sUEsBAhQAFAAAAAgAh07iQDMv&#10;BZ47AAAAOQAAABAAAAAAAAAAAQAgAAAADQEAAGRycy9zaGFwZXhtbC54bWxQSwUGAAAAAAYABgBb&#10;AQAAtwMAAAAA&#10;">
                              <v:fill on="t" focussize="0,0"/>
                              <v:stroke color="#000000 [3213]" joinstyle="round"/>
                              <v:imagedata o:title=""/>
                              <o:lock v:ext="edit" aspectratio="f"/>
                              <v:textbox>
                                <w:txbxContent>
                                  <w:p>
                                    <w:pPr>
                                      <w:spacing w:line="240" w:lineRule="auto"/>
                                      <w:jc w:val="center"/>
                                      <w:rPr>
                                        <w:rFonts w:hint="eastAsia" w:eastAsiaTheme="minorEastAsia"/>
                                        <w:color w:val="000000" w:themeColor="text1"/>
                                        <w:lang w:eastAsia="zh-CN"/>
                                        <w14:textFill>
                                          <w14:solidFill>
                                            <w14:schemeClr w14:val="tx1">
                                              <w14:alpha w14:val="0"/>
                                            </w14:schemeClr>
                                          </w14:solidFill>
                                        </w14:textFill>
                                      </w:rPr>
                                    </w:pPr>
                                    <w:r>
                                      <w:rPr>
                                        <w:rFonts w:hint="eastAsia"/>
                                        <w:color w:val="000000" w:themeColor="text1"/>
                                        <w:sz w:val="21"/>
                                        <w:szCs w:val="21"/>
                                        <w:lang w:eastAsia="zh-CN"/>
                                        <w14:textFill>
                                          <w14:solidFill>
                                            <w14:schemeClr w14:val="tx1">
                                              <w14:alpha w14:val="0"/>
                                            </w14:schemeClr>
                                          </w14:solidFill>
                                        </w14:textFill>
                                      </w:rPr>
                                      <w:t>作业练习</w:t>
                                    </w:r>
                                  </w:p>
                                </w:txbxContent>
                              </v:textbox>
                            </v:rect>
                            <v:rect id="_x0000_s1026" o:spid="_x0000_s1026" o:spt="1" style="position:absolute;left:4785;top:24162;height:1755;width:570;v-text-anchor:middle;" filled="t" stroked="t" coordsize="21600,21600" o:gfxdata="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MKLjvQAA&#10;ANsAAAAPAAAAAAAAAAEAIAAAACIAAABkcnMvZG93bnJldi54bWxQSwECFAAUAAAACACHTuJAMy8F&#10;njsAAAA5AAAAEAAAAAAAAAABACAAAAAMAQAAZHJzL3NoYXBleG1sLnhtbFBLBQYAAAAABgAGAFsB&#10;AAC2AwAAAAA=&#10;">
                              <v:fill on="t" focussize="0,0"/>
                              <v:stroke weight="1pt" color="#000000 [3213]" joinstyle="round"/>
                              <v:imagedata o:title=""/>
                              <o:lock v:ext="edit" aspectratio="f"/>
                              <v:textbox>
                                <w:txbxContent>
                                  <w:p>
                                    <w:pPr>
                                      <w:spacing w:line="240" w:lineRule="auto"/>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在线答疑</w:t>
                                    </w:r>
                                  </w:p>
                                </w:txbxContent>
                              </v:textbox>
                            </v:rect>
                            <v:rect id="_x0000_s1026" o:spid="_x0000_s1026" o:spt="1" style="position:absolute;left:5700;top:24192;height:1755;width:570;v-text-anchor:middle;" filled="t" stroked="t" coordsize="21600,21600" o:gfxdata="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XiPJS8AAAA&#10;2wAAAA8AAAAAAAAAAQAgAAAAIgAAAGRycy9kb3ducmV2LnhtbFBLAQIUABQAAAAIAIdO4kAzLwWe&#10;OwAAADkAAAAQAAAAAAAAAAEAIAAAAAsBAABkcnMvc2hhcGV4bWwueG1sUEsFBgAAAAAGAAYAWwEA&#10;ALUDAAAAAA==&#10;">
                              <v:fill on="t" focussize="0,0"/>
                              <v:stroke weight="1pt" color="#000000 [3213]" joinstyle="round"/>
                              <v:imagedata o:title=""/>
                              <o:lock v:ext="edit" aspectratio="f"/>
                              <v:textbox>
                                <w:txbxContent>
                                  <w:p>
                                    <w:pPr>
                                      <w:spacing w:line="240" w:lineRule="auto"/>
                                      <w:jc w:val="center"/>
                                      <w:rPr>
                                        <w:rFonts w:hint="eastAsia" w:eastAsiaTheme="minor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个人中心</w:t>
                                    </w:r>
                                  </w:p>
                                </w:txbxContent>
                              </v:textbox>
                            </v:rect>
                            <v:rect id="_x0000_s1026" o:spid="_x0000_s1026" o:spt="1" style="position:absolute;left:10125;top:24087;height:1755;width:570;v-text-anchor:middle;" filled="t" stroked="t" coordsize="21600,21600" o:gfxdata="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rpkPvQAA&#10;ANsAAAAPAAAAAAAAAAEAIAAAACIAAABkcnMvZG93bnJldi54bWxQSwECFAAUAAAACACHTuJAMy8F&#10;njsAAAA5AAAAEAAAAAAAAAABACAAAAAMAQAAZHJzL3NoYXBleG1sLnhtbFBLBQYAAAAABgAGAFsB&#10;AAC2AwAAAAA=&#10;">
                              <v:fill on="t" focussize="0,0"/>
                              <v:stroke weight="1pt" color="#000000 [3213]" joinstyle="round"/>
                              <v:imagedata o:title=""/>
                              <o:lock v:ext="edit" aspectratio="f"/>
                              <v:textbox>
                                <w:txbxContent>
                                  <w:p>
                                    <w:pPr>
                                      <w:spacing w:line="240" w:lineRule="auto"/>
                                      <w:jc w:val="center"/>
                                      <w:rPr>
                                        <w:rFonts w:hint="eastAsia" w:eastAsiaTheme="minor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个人中心</w:t>
                                    </w:r>
                                  </w:p>
                                </w:txbxContent>
                              </v:textbox>
                            </v:rect>
                            <v:rect id="_x0000_s1026" o:spid="_x0000_s1026" o:spt="1" style="position:absolute;left:7020;top:24132;height:1755;width:570;v-text-anchor:middle;" filled="t" stroked="t" coordsize="21600,21600" o:gfxdata="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xDX25AAAA2wAA&#10;AA8AAAAAAAAAAQAgAAAAIgAAAGRycy9kb3ducmV2LnhtbFBLAQIUABQAAAAIAIdO4kAzLwWeOwAA&#10;ADkAAAAQAAAAAAAAAAEAIAAAAAgBAABkcnMvc2hhcGV4bWwueG1sUEsFBgAAAAAGAAYAWwEAALID&#10;AAAAAA==&#10;">
                              <v:fill on="t" focussize="0,0"/>
                              <v:stroke weight="1pt" color="#000000 [3213]" joinstyle="round"/>
                              <v:imagedata o:title=""/>
                              <o:lock v:ext="edit" aspectratio="f"/>
                              <v:textbox>
                                <w:txbxContent>
                                  <w:p>
                                    <w:pPr>
                                      <w:spacing w:line="240" w:lineRule="auto"/>
                                      <w:jc w:val="center"/>
                                      <w:rPr>
                                        <w:rFonts w:hint="eastAsia" w:eastAsiaTheme="minor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在线测试</w:t>
                                    </w:r>
                                  </w:p>
                                </w:txbxContent>
                              </v:textbox>
                            </v:rect>
                            <v:rect id="_x0000_s1026" o:spid="_x0000_s1026" o:spt="1" style="position:absolute;left:7725;top:24132;height:1755;width:570;v-text-anchor:middle;" filled="t" stroked="t" coordsize="21600,21600" o:gfxdata="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fajmvQAA&#10;ANsAAAAPAAAAAAAAAAEAIAAAACIAAABkcnMvZG93bnJldi54bWxQSwECFAAUAAAACACHTuJAMy8F&#10;njsAAAA5AAAAEAAAAAAAAAABACAAAAAMAQAAZHJzL3NoYXBleG1sLnhtbFBLBQYAAAAABgAGAFsB&#10;AAC2AwAAAAA=&#10;">
                              <v:fill on="t" focussize="0,0"/>
                              <v:stroke weight="1pt" color="#000000 [3213]"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在线作业</w:t>
                                    </w:r>
                                  </w:p>
                                </w:txbxContent>
                              </v:textbox>
                            </v:rect>
                            <v:rect id="_x0000_s1026" o:spid="_x0000_s1026" o:spt="1" style="position:absolute;left:8535;top:24117;height:1755;width:570;v-text-anchor:middle;" filled="t" stroked="t" coordsize="21600,21600" o:gfxdata="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oaBHvQAA&#10;ANwAAAAPAAAAAAAAAAEAIAAAACIAAABkcnMvZG93bnJldi54bWxQSwECFAAUAAAACACHTuJAMy8F&#10;njsAAAA5AAAAEAAAAAAAAAABACAAAAAMAQAAZHJzL3NoYXBleG1sLnhtbFBLBQYAAAAABgAGAFsB&#10;AAC2AwAAAAA=&#10;">
                              <v:fill on="t" focussize="0,0"/>
                              <v:stroke weight="1pt" color="#000000 [3213]" joinstyle="round"/>
                              <v:imagedata o:title=""/>
                              <o:lock v:ext="edit" aspectratio="f"/>
                              <v:textbox>
                                <w:txbxContent>
                                  <w:p>
                                    <w:pPr>
                                      <w:spacing w:line="240" w:lineRule="auto"/>
                                      <w:jc w:val="center"/>
                                      <w:rPr>
                                        <w:rFonts w:hint="eastAsia" w:eastAsiaTheme="minor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在线提问</w:t>
                                    </w:r>
                                  </w:p>
                                </w:txbxContent>
                              </v:textbox>
                            </v:rect>
                            <v:rect id="_x0000_s1026" o:spid="_x0000_s1026" o:spt="1" style="position:absolute;left:9300;top:24117;height:1755;width:570;v-text-anchor:middle;" filled="t" stroked="t" coordsize="21600,21600" o:gfxdata="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tBdy5AAAA3AAA&#10;AA8AAAAAAAAAAQAgAAAAIgAAAGRycy9kb3ducmV2LnhtbFBLAQIUABQAAAAIAIdO4kAzLwWeOwAA&#10;ADkAAAAQAAAAAAAAAAEAIAAAAAgBAABkcnMvc2hhcGV4bWwueG1sUEsFBgAAAAAGAAYAWwEAALID&#10;AAAAAA==&#10;">
                              <v:fill on="t" focussize="0,0"/>
                              <v:stroke weight="1pt" color="#000000 [3213]"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课程信息</w:t>
                                    </w:r>
                                  </w:p>
                                </w:txbxContent>
                              </v:textbox>
                            </v:rect>
                            <v:line id="_x0000_s1026" o:spid="_x0000_s1026" o:spt="20" style="position:absolute;left:3090;top:23649;flip:y;height:15;width:2835;" filled="t" stroked="t" coordsize="21600,21600" o:gfxdata="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Gt1ugAAANwA&#10;AAAPAAAAAAAAAAEAIAAAACIAAABkcnMvZG93bnJldi54bWxQSwECFAAUAAAACACHTuJAMy8FnjsA&#10;AAA5AAAAEAAAAAAAAAABACAAAAAJAQAAZHJzL3NoYXBleG1sLnhtbFBLBQYAAAAABgAGAFsBAACz&#10;AwAAAAA=&#10;">
                              <v:fill on="t" focussize="0,0"/>
                              <v:stroke color="#000000 [3213]" joinstyle="round"/>
                              <v:imagedata o:title=""/>
                              <o:lock v:ext="edit" aspectratio="f"/>
                            </v:line>
                            <v:line id="_x0000_s1026" o:spid="_x0000_s1026" o:spt="20" style="position:absolute;left:4080;top:23649;height:510;width:15;" filled="t" stroked="t" coordsize="21600,21600" o:gfxdata="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YpMi8AAAA&#10;3AAAAA8AAAAAAAAAAQAgAAAAIgAAAGRycy9kb3ducmV2LnhtbFBLAQIUABQAAAAIAIdO4kAzLwWe&#10;OwAAADkAAAAQAAAAAAAAAAEAIAAAAAsBAABkcnMvc2hhcGV4bWwueG1sUEsFBgAAAAAGAAYAWwEA&#10;ALUDAAAAAA==&#10;">
                              <v:fill on="t" focussize="0,0"/>
                              <v:stroke color="#000000 [3213]" joinstyle="round"/>
                              <v:imagedata o:title=""/>
                              <o:lock v:ext="edit" aspectratio="f"/>
                            </v:line>
                            <v:line id="_x0000_s1026" o:spid="_x0000_s1026" o:spt="20" style="position:absolute;left:5025;top:23634;height:525;width:0;" filled="t" stroked="t" coordsize="21600,21600" o:gfxdata="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AFTugAAANwA&#10;AAAPAAAAAAAAAAEAIAAAACIAAABkcnMvZG93bnJldi54bWxQSwECFAAUAAAACACHTuJAMy8FnjsA&#10;AAA5AAAAEAAAAAAAAAABACAAAAAJAQAAZHJzL3NoYXBleG1sLnhtbFBLBQYAAAAABgAGAFsBAACz&#10;AwAAAAA=&#10;">
                              <v:fill on="t" focussize="0,0"/>
                              <v:stroke color="#000000 [3213]" joinstyle="round"/>
                              <v:imagedata o:title=""/>
                              <o:lock v:ext="edit" aspectratio="f"/>
                            </v:line>
                            <v:line id="_x0000_s1026" o:spid="_x0000_s1026" o:spt="20" style="position:absolute;left:7230;top:23589;flip:y;height:15;width:3255;" filled="t" stroked="t" coordsize="21600,21600" o:gfxdata="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cTrugAAANwA&#10;AAAPAAAAAAAAAAEAIAAAACIAAABkcnMvZG93bnJldi54bWxQSwECFAAUAAAACACHTuJAMy8FnjsA&#10;AAA5AAAAEAAAAAAAAAABACAAAAAJAQAAZHJzL3NoYXBleG1sLnhtbFBLBQYAAAAABgAGAFsBAACz&#10;AwAAAAA=&#10;">
                              <v:fill on="t" focussize="0,0"/>
                              <v:stroke color="#000000 [3213]" joinstyle="round"/>
                              <v:imagedata o:title=""/>
                              <o:lock v:ext="edit" aspectratio="f"/>
                            </v:line>
                            <v:line id="_x0000_s1026" o:spid="_x0000_s1026" o:spt="20" style="position:absolute;left:7935;top:23604;height:510;width:15;" filled="t" stroked="t" coordsize="21600,21600" o:gfxdata="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aKphugAAANwA&#10;AAAPAAAAAAAAAAEAIAAAACIAAABkcnMvZG93bnJldi54bWxQSwECFAAUAAAACACHTuJAMy8FnjsA&#10;AAA5AAAAEAAAAAAAAAABACAAAAAJAQAAZHJzL3NoYXBleG1sLnhtbFBLBQYAAAAABgAGAFsBAACz&#10;AwAAAAA=&#10;">
                              <v:fill on="t" focussize="0,0"/>
                              <v:stroke color="#000000 [3213]" joinstyle="round"/>
                              <v:imagedata o:title=""/>
                              <o:lock v:ext="edit" aspectratio="f"/>
                            </v:line>
                            <v:line id="_x0000_s1026" o:spid="_x0000_s1026" o:spt="20" style="position:absolute;left:8820;top:23619;height:483;width:0;" filled="t" stroked="t" coordsize="21600,21600" o:gfxdata="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0FrsAAADc&#10;AAAADwAAAAAAAAABACAAAAAiAAAAZHJzL2Rvd25yZXYueG1sUEsBAhQAFAAAAAgAh07iQDMvBZ47&#10;AAAAOQAAABAAAAAAAAAAAQAgAAAACgEAAGRycy9zaGFwZXhtbC54bWxQSwUGAAAAAAYABgBbAQAA&#10;tAMAAAAA&#10;">
                              <v:fill on="t" focussize="0,0"/>
                              <v:stroke color="#000000 [3213]" joinstyle="round"/>
                              <v:imagedata o:title=""/>
                              <o:lock v:ext="edit" aspectratio="f"/>
                            </v:line>
                            <v:line id="_x0000_s1026" o:spid="_x0000_s1026" o:spt="20" style="position:absolute;left:9585;top:23589;height:528;width:0;" filled="t" stroked="t" coordsize="21600,21600" o:gfxdata="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2kY28AAAA&#10;3AAAAA8AAAAAAAAAAQAgAAAAIgAAAGRycy9kb3ducmV2LnhtbFBLAQIUABQAAAAIAIdO4kAzLwWe&#10;OwAAADkAAAAQAAAAAAAAAAEAIAAAAAsBAABkcnMvc2hhcGV4bWwueG1sUEsFBgAAAAAGAAYAWwEA&#10;ALUDAAAAAA==&#10;">
                              <v:fill on="t" focussize="0,0"/>
                              <v:stroke color="#000000 [3213]" joinstyle="round"/>
                              <v:imagedata o:title=""/>
                              <o:lock v:ext="edit" aspectratio="f"/>
                            </v:line>
                          </v:group>
                          <v:line id="_x0000_s1026" o:spid="_x0000_s1026" o:spt="20" style="position:absolute;left:10440;top:23589;height:513;width:15;" filled="t" stroked="t" coordsize="21600,21600" o:gfxdata="UEsDBAoAAAAAAIdO4kAAAAAAAAAAAAAAAAAEAAAAZHJzL1BLAwQUAAAACACHTuJAHh8J+bsAAADc&#10;AAAADwAAAGRycy9kb3ducmV2LnhtbEVPS4vCMBC+C/6HMAt7kTWpK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h8J+bsAAADc&#10;AAAADwAAAAAAAAABACAAAAAiAAAAZHJzL2Rvd25yZXYueG1sUEsBAhQAFAAAAAgAh07iQDMvBZ47&#10;AAAAOQAAABAAAAAAAAAAAQAgAAAACgEAAGRycy9zaGFwZXhtbC54bWxQSwUGAAAAAAYABgBbAQAA&#10;tAMAAAAA&#10;">
                            <v:fill on="t" focussize="0,0"/>
                            <v:stroke color="#000000 [3213]" joinstyle="round"/>
                            <v:imagedata o:title=""/>
                            <o:lock v:ext="edit" aspectratio="f"/>
                          </v:line>
                        </v:group>
                      </v:group>
                    </v:group>
                  </v:group>
                </v:group>
                <v:line id="_x0000_s1026" o:spid="_x0000_s1026" o:spt="20" style="position:absolute;left:9979;top:437625;flip:x;height:509;width:4;" filled="f" stroked="t" coordsize="21600,21600" o:gfxdata="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T9idvQAA&#10;ANs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group>
            </w:pict>
          </mc:Fallback>
        </mc:AlternateContent>
      </w:r>
      <w:r>
        <w:rPr>
          <w:rFonts w:hint="eastAsia"/>
          <w:sz w:val="24"/>
          <w:lang w:val="en-US" w:eastAsia="zh-CN"/>
        </w:rPr>
        <w:t xml:space="preserve">  该应用的总体功能模块如图6.1所示。</w:t>
      </w:r>
    </w:p>
    <w:p>
      <w:pPr>
        <w:autoSpaceDE w:val="0"/>
        <w:autoSpaceDN w:val="0"/>
        <w:adjustRightInd w:val="0"/>
        <w:snapToGrid w:val="0"/>
        <w:spacing w:line="360" w:lineRule="auto"/>
        <w:jc w:val="left"/>
        <w:rPr>
          <w:rFonts w:hint="eastAsia"/>
          <w:sz w:val="24"/>
          <w:lang w:val="en-US" w:eastAsia="zh-CN"/>
        </w:rPr>
      </w:pPr>
    </w:p>
    <w:p>
      <w:pPr>
        <w:autoSpaceDE w:val="0"/>
        <w:autoSpaceDN w:val="0"/>
        <w:adjustRightInd w:val="0"/>
        <w:snapToGrid w:val="0"/>
        <w:spacing w:line="360" w:lineRule="auto"/>
        <w:jc w:val="left"/>
      </w:pPr>
      <w:r>
        <w:rPr>
          <w:rFonts w:hint="eastAsia"/>
          <w:lang w:val="en-US" w:eastAsia="zh-CN"/>
        </w:rPr>
        <w:t xml:space="preserve">         </w:t>
      </w: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r>
        <w:rPr>
          <w:sz w:val="24"/>
        </w:rPr>
        <mc:AlternateContent>
          <mc:Choice Requires="wps">
            <w:drawing>
              <wp:anchor distT="0" distB="0" distL="114300" distR="114300" simplePos="0" relativeHeight="867765248" behindDoc="0" locked="0" layoutInCell="1" allowOverlap="1">
                <wp:simplePos x="0" y="0"/>
                <wp:positionH relativeFrom="column">
                  <wp:posOffset>1397635</wp:posOffset>
                </wp:positionH>
                <wp:positionV relativeFrom="paragraph">
                  <wp:posOffset>27940</wp:posOffset>
                </wp:positionV>
                <wp:extent cx="6350" cy="256540"/>
                <wp:effectExtent l="0" t="0" r="0" b="0"/>
                <wp:wrapNone/>
                <wp:docPr id="84" name="直接连接符 84"/>
                <wp:cNvGraphicFramePr/>
                <a:graphic xmlns:a="http://schemas.openxmlformats.org/drawingml/2006/main">
                  <a:graphicData uri="http://schemas.microsoft.com/office/word/2010/wordprocessingShape">
                    <wps:wsp>
                      <wps:cNvCnPr>
                        <a:endCxn id="102" idx="0"/>
                      </wps:cNvCnPr>
                      <wps:spPr>
                        <a:xfrm flipH="1">
                          <a:off x="2604135" y="4937760"/>
                          <a:ext cx="6350" cy="256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0.05pt;margin-top:2.2pt;height:20.2pt;width:0.5pt;z-index:867765248;mso-width-relative:page;mso-height-relative:page;" filled="f" stroked="t" coordsize="21600,21600" o:gfxdata="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aXozbUAAAA&#10;CAEAAA8AAAAAAAAAAQAgAAAAIgAAAGRycy9kb3ducmV2LnhtbFBLAQIUABQAAAAIAIdO4kB8h8Fk&#10;6AEAAI8DAAAOAAAAAAAAAAEAIAAAACMBAABkcnMvZTJvRG9jLnhtbFBLBQYAAAAABgAGAFkBAAB9&#10;BQAAAAA=&#10;">
                <v:fill on="f" focussize="0,0"/>
                <v:stroke color="#000000 [3213]" joinstyle="round"/>
                <v:imagedata o:title=""/>
                <o:lock v:ext="edit" aspectratio="f"/>
              </v:line>
            </w:pict>
          </mc:Fallback>
        </mc:AlternateContent>
      </w:r>
      <w:r>
        <w:rPr>
          <w:rFonts w:hint="eastAsia"/>
          <w:sz w:val="24"/>
          <w:highlight w:val="none"/>
          <w:lang w:val="en-US" w:eastAsia="zh-CN"/>
        </w:rPr>
        <w:t xml:space="preserve">                     </w:t>
      </w: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p>
    <w:p>
      <w:pPr>
        <w:autoSpaceDE w:val="0"/>
        <w:autoSpaceDN w:val="0"/>
        <w:adjustRightInd w:val="0"/>
        <w:snapToGrid w:val="0"/>
        <w:spacing w:before="156" w:beforeLines="50" w:after="156" w:afterLines="50" w:line="360" w:lineRule="auto"/>
        <w:jc w:val="both"/>
        <w:rPr>
          <w:rFonts w:hint="eastAsia"/>
          <w:color w:val="auto"/>
          <w:sz w:val="24"/>
          <w:highlight w:val="none"/>
          <w:lang w:val="en-US" w:eastAsia="zh-CN"/>
        </w:rPr>
      </w:pP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p>
    <w:p>
      <w:pPr>
        <w:autoSpaceDE w:val="0"/>
        <w:autoSpaceDN w:val="0"/>
        <w:adjustRightInd w:val="0"/>
        <w:snapToGrid w:val="0"/>
        <w:spacing w:before="156" w:beforeLines="50" w:after="156" w:afterLines="50" w:line="360" w:lineRule="auto"/>
        <w:jc w:val="both"/>
        <w:rPr>
          <w:rFonts w:hint="eastAsia"/>
          <w:sz w:val="21"/>
          <w:szCs w:val="21"/>
          <w:highlight w:val="none"/>
          <w:lang w:val="en-US" w:eastAsia="zh-CN"/>
        </w:rPr>
      </w:pPr>
      <w:r>
        <w:rPr>
          <w:rFonts w:hint="eastAsia"/>
          <w:sz w:val="24"/>
          <w:highlight w:val="none"/>
          <w:lang w:val="en-US" w:eastAsia="zh-CN"/>
        </w:rPr>
        <w:t xml:space="preserve">  </w:t>
      </w:r>
    </w:p>
    <w:p>
      <w:pPr>
        <w:autoSpaceDE w:val="0"/>
        <w:autoSpaceDN w:val="0"/>
        <w:adjustRightInd w:val="0"/>
        <w:snapToGrid w:val="0"/>
        <w:spacing w:before="156" w:beforeLines="50" w:after="156" w:afterLines="50" w:line="360" w:lineRule="auto"/>
        <w:jc w:val="both"/>
        <w:rPr>
          <w:rFonts w:hint="eastAsia"/>
          <w:sz w:val="21"/>
          <w:szCs w:val="21"/>
          <w:highlight w:val="none"/>
          <w:lang w:val="en-US" w:eastAsia="zh-CN"/>
        </w:rPr>
      </w:pPr>
      <w:r>
        <w:rPr>
          <w:rFonts w:hint="eastAsia"/>
          <w:sz w:val="21"/>
          <w:szCs w:val="21"/>
          <w:highlight w:val="none"/>
          <w:lang w:val="en-US" w:eastAsia="zh-CN"/>
        </w:rPr>
        <w:t xml:space="preserve">                                  图6.1 总体功能模块图</w:t>
      </w:r>
    </w:p>
    <w:p>
      <w:pPr>
        <w:pStyle w:val="3"/>
        <w:rPr>
          <w:rFonts w:hint="eastAsia" w:ascii="黑体" w:hAnsi="黑体" w:cs="黑体"/>
          <w:b w:val="0"/>
          <w:bCs/>
          <w:sz w:val="24"/>
          <w:szCs w:val="24"/>
          <w:lang w:val="en-US" w:eastAsia="zh-CN"/>
        </w:rPr>
      </w:pPr>
      <w:bookmarkStart w:id="90" w:name="_Toc5036"/>
      <w:r>
        <w:rPr>
          <w:rFonts w:hint="eastAsia" w:ascii="黑体" w:hAnsi="黑体" w:cs="黑体"/>
          <w:b w:val="0"/>
          <w:bCs/>
          <w:sz w:val="24"/>
          <w:szCs w:val="24"/>
          <w:lang w:val="en-US" w:eastAsia="zh-CN"/>
        </w:rPr>
        <w:t>6</w:t>
      </w:r>
      <w:r>
        <w:rPr>
          <w:rFonts w:hint="eastAsia" w:ascii="黑体" w:hAnsi="黑体" w:eastAsia="黑体" w:cs="黑体"/>
          <w:b w:val="0"/>
          <w:bCs/>
          <w:sz w:val="24"/>
          <w:szCs w:val="24"/>
          <w:lang w:val="en-US" w:eastAsia="zh-CN"/>
        </w:rPr>
        <w:t>.</w:t>
      </w:r>
      <w:r>
        <w:rPr>
          <w:rFonts w:hint="eastAsia" w:ascii="黑体" w:hAnsi="黑体" w:cs="黑体"/>
          <w:b w:val="0"/>
          <w:bCs/>
          <w:sz w:val="24"/>
          <w:szCs w:val="24"/>
          <w:lang w:val="en-US" w:eastAsia="zh-CN"/>
        </w:rPr>
        <w:t>2.1</w:t>
      </w:r>
      <w:r>
        <w:rPr>
          <w:rFonts w:hint="eastAsia" w:ascii="黑体" w:hAnsi="宋体" w:eastAsia="黑体"/>
          <w:b w:val="0"/>
          <w:bCs/>
          <w:sz w:val="24"/>
          <w:szCs w:val="24"/>
        </w:rPr>
        <w:t xml:space="preserve">  </w:t>
      </w:r>
      <w:r>
        <w:rPr>
          <w:rFonts w:hint="eastAsia" w:ascii="黑体" w:hAnsi="黑体" w:cs="黑体"/>
          <w:b w:val="0"/>
          <w:bCs/>
          <w:sz w:val="24"/>
          <w:szCs w:val="24"/>
          <w:lang w:val="en-US" w:eastAsia="zh-CN"/>
        </w:rPr>
        <w:t>老师生成试卷模块</w:t>
      </w:r>
      <w:bookmarkEnd w:id="90"/>
    </w:p>
    <w:p>
      <w:pPr>
        <w:rPr>
          <w:rFonts w:hint="eastAsia" w:ascii="黑体" w:hAnsi="黑体" w:cs="黑体"/>
          <w:lang w:val="en-US" w:eastAsia="zh-CN"/>
        </w:rPr>
      </w:pPr>
      <w:r>
        <w:rPr>
          <w:rFonts w:hint="eastAsia" w:ascii="黑体" w:hAnsi="黑体" w:cs="黑体"/>
          <w:lang w:val="en-US" w:eastAsia="zh-CN"/>
        </w:rPr>
        <w:t xml:space="preserve">   老师在该模块中选择相应的题型，题目所属学科默认为老师所教学科，可以对题目进行添加和删除，设置每题分数，输入试卷名，总分为100则提交成功。此外，老师还能查看以前所发布的试卷。如图6.2所示。</w:t>
      </w:r>
    </w:p>
    <w:p>
      <w:pPr>
        <w:rPr>
          <w:rFonts w:hint="eastAsia" w:ascii="黑体" w:hAnsi="黑体" w:cs="黑体"/>
          <w:lang w:val="en-US" w:eastAsia="zh-CN"/>
        </w:rPr>
      </w:pPr>
      <w:r>
        <w:rPr>
          <w:rFonts w:hint="eastAsia" w:ascii="黑体" w:hAnsi="黑体" w:cs="黑体"/>
          <w:lang w:val="en-US" w:eastAsia="zh-CN"/>
        </w:rPr>
        <w:t xml:space="preserve">               </w:t>
      </w:r>
    </w:p>
    <w:p>
      <w:pPr>
        <w:rPr>
          <w:rFonts w:hint="eastAsia" w:ascii="黑体" w:hAnsi="黑体" w:cs="黑体"/>
          <w:lang w:val="en-US" w:eastAsia="zh-CN"/>
        </w:rPr>
      </w:pPr>
    </w:p>
    <w:p>
      <w:pPr>
        <w:rPr>
          <w:rFonts w:hint="eastAsia" w:ascii="黑体" w:hAnsi="黑体" w:cs="黑体"/>
          <w:lang w:val="en-US" w:eastAsia="zh-CN"/>
        </w:rPr>
      </w:pPr>
    </w:p>
    <w:p>
      <w:pPr>
        <w:rPr>
          <w:rFonts w:hint="eastAsia" w:ascii="黑体" w:hAnsi="黑体" w:cs="黑体"/>
          <w:lang w:val="en-US" w:eastAsia="zh-CN"/>
        </w:rPr>
      </w:pPr>
    </w:p>
    <w:p>
      <w:pPr>
        <w:rPr>
          <w:rFonts w:hint="eastAsia" w:ascii="黑体" w:hAnsi="黑体" w:cs="黑体"/>
          <w:lang w:val="en-US" w:eastAsia="zh-CN"/>
        </w:rPr>
      </w:pPr>
    </w:p>
    <w:p>
      <w:pPr>
        <w:rPr>
          <w:rFonts w:hint="eastAsia" w:ascii="黑体" w:hAnsi="黑体" w:cs="黑体"/>
          <w:lang w:val="en-US" w:eastAsia="zh-CN"/>
        </w:rPr>
      </w:pPr>
      <w:r>
        <w:rPr>
          <w:sz w:val="21"/>
        </w:rPr>
        <mc:AlternateContent>
          <mc:Choice Requires="wpg">
            <w:drawing>
              <wp:anchor distT="0" distB="0" distL="114300" distR="114300" simplePos="0" relativeHeight="868064256" behindDoc="0" locked="0" layoutInCell="1" allowOverlap="1">
                <wp:simplePos x="0" y="0"/>
                <wp:positionH relativeFrom="column">
                  <wp:posOffset>1175385</wp:posOffset>
                </wp:positionH>
                <wp:positionV relativeFrom="paragraph">
                  <wp:posOffset>-12065</wp:posOffset>
                </wp:positionV>
                <wp:extent cx="2875280" cy="2860675"/>
                <wp:effectExtent l="6350" t="4445" r="13970" b="11430"/>
                <wp:wrapNone/>
                <wp:docPr id="87" name="组合 87"/>
                <wp:cNvGraphicFramePr/>
                <a:graphic xmlns:a="http://schemas.openxmlformats.org/drawingml/2006/main">
                  <a:graphicData uri="http://schemas.microsoft.com/office/word/2010/wordprocessingGroup">
                    <wpg:wgp>
                      <wpg:cNvGrpSpPr/>
                      <wpg:grpSpPr>
                        <a:xfrm>
                          <a:off x="0" y="0"/>
                          <a:ext cx="2875280" cy="2860675"/>
                          <a:chOff x="4260" y="139122"/>
                          <a:chExt cx="5399" cy="4953"/>
                        </a:xfrm>
                      </wpg:grpSpPr>
                      <wps:wsp>
                        <wps:cNvPr id="123" name="矩形 123"/>
                        <wps:cNvSpPr/>
                        <wps:spPr>
                          <a:xfrm>
                            <a:off x="5775" y="139122"/>
                            <a:ext cx="2115" cy="570"/>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生成试卷模块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4" name="矩形 124"/>
                        <wps:cNvSpPr/>
                        <wps:spPr>
                          <a:xfrm>
                            <a:off x="4440" y="141396"/>
                            <a:ext cx="1516" cy="525"/>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题型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5" name="矩形 125"/>
                        <wps:cNvSpPr/>
                        <wps:spPr>
                          <a:xfrm>
                            <a:off x="4260" y="142305"/>
                            <a:ext cx="720" cy="177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选择题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6" name="矩形 126"/>
                        <wps:cNvSpPr/>
                        <wps:spPr>
                          <a:xfrm>
                            <a:off x="5415" y="142320"/>
                            <a:ext cx="690" cy="1695"/>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判断题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7" name="矩形 127"/>
                        <wps:cNvSpPr/>
                        <wps:spPr>
                          <a:xfrm>
                            <a:off x="4425" y="140430"/>
                            <a:ext cx="1545" cy="600"/>
                          </a:xfrm>
                          <a:prstGeom prst="rect">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sz w:val="21"/>
                                  <w:szCs w:val="21"/>
                                  <w:lang w:eastAsia="zh-CN"/>
                                </w:rPr>
                              </w:pPr>
                              <w:r>
                                <w:rPr>
                                  <w:rFonts w:hint="eastAsia"/>
                                  <w:sz w:val="21"/>
                                  <w:szCs w:val="21"/>
                                  <w:lang w:eastAsia="zh-CN"/>
                                </w:rPr>
                                <w:t>创建试卷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8" name="矩形 128"/>
                        <wps:cNvSpPr/>
                        <wps:spPr>
                          <a:xfrm>
                            <a:off x="7575" y="140460"/>
                            <a:ext cx="2085" cy="555"/>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查看已发布试</w:t>
                              </w:r>
                              <w:r>
                                <w:rPr>
                                  <w:rFonts w:hint="eastAsia"/>
                                  <w:lang w:eastAsia="zh-CN"/>
                                </w:rPr>
                                <w:t>卷</w:t>
                              </w: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9" name="矩形 129"/>
                        <wps:cNvSpPr/>
                        <wps:spPr>
                          <a:xfrm>
                            <a:off x="8115" y="141675"/>
                            <a:ext cx="735" cy="2325"/>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sz w:val="21"/>
                                  <w:szCs w:val="21"/>
                                  <w:lang w:eastAsia="zh-CN"/>
                                </w:rPr>
                              </w:pPr>
                              <w:r>
                                <w:rPr>
                                  <w:rFonts w:hint="eastAsia"/>
                                  <w:sz w:val="21"/>
                                  <w:szCs w:val="21"/>
                                  <w:lang w:eastAsia="zh-CN"/>
                                </w:rPr>
                                <w:t>试</w:t>
                              </w:r>
                            </w:p>
                            <w:p>
                              <w:pPr>
                                <w:spacing w:line="240" w:lineRule="auto"/>
                                <w:jc w:val="center"/>
                                <w:rPr>
                                  <w:rFonts w:hint="eastAsia"/>
                                  <w:sz w:val="21"/>
                                  <w:szCs w:val="21"/>
                                  <w:lang w:eastAsia="zh-CN"/>
                                </w:rPr>
                              </w:pPr>
                              <w:r>
                                <w:rPr>
                                  <w:rFonts w:hint="eastAsia"/>
                                  <w:sz w:val="21"/>
                                  <w:szCs w:val="21"/>
                                  <w:lang w:eastAsia="zh-CN"/>
                                </w:rPr>
                                <w:t>卷</w:t>
                              </w:r>
                            </w:p>
                            <w:p>
                              <w:pPr>
                                <w:spacing w:line="240" w:lineRule="auto"/>
                                <w:jc w:val="center"/>
                                <w:rPr>
                                  <w:rFonts w:hint="eastAsia"/>
                                  <w:sz w:val="21"/>
                                  <w:szCs w:val="21"/>
                                  <w:lang w:eastAsia="zh-CN"/>
                                </w:rPr>
                              </w:pPr>
                              <w:r>
                                <w:rPr>
                                  <w:rFonts w:hint="eastAsia"/>
                                  <w:sz w:val="21"/>
                                  <w:szCs w:val="21"/>
                                  <w:lang w:eastAsia="zh-CN"/>
                                </w:rPr>
                                <w:t>详</w:t>
                              </w:r>
                            </w:p>
                            <w:p>
                              <w:pPr>
                                <w:spacing w:line="240" w:lineRule="auto"/>
                                <w:jc w:val="center"/>
                                <w:rPr>
                                  <w:rFonts w:hint="eastAsia"/>
                                  <w:sz w:val="21"/>
                                  <w:szCs w:val="21"/>
                                  <w:lang w:eastAsia="zh-CN"/>
                                </w:rPr>
                              </w:pPr>
                              <w:r>
                                <w:rPr>
                                  <w:rFonts w:hint="eastAsia"/>
                                  <w:sz w:val="21"/>
                                  <w:szCs w:val="21"/>
                                  <w:lang w:eastAsia="zh-CN"/>
                                </w:rPr>
                                <w:t>细</w:t>
                              </w:r>
                            </w:p>
                            <w:p>
                              <w:pPr>
                                <w:spacing w:line="240" w:lineRule="auto"/>
                                <w:jc w:val="center"/>
                                <w:rPr>
                                  <w:rFonts w:hint="eastAsia"/>
                                  <w:sz w:val="21"/>
                                  <w:szCs w:val="21"/>
                                  <w:lang w:eastAsia="zh-CN"/>
                                </w:rPr>
                              </w:pPr>
                              <w:r>
                                <w:rPr>
                                  <w:rFonts w:hint="eastAsia"/>
                                  <w:sz w:val="21"/>
                                  <w:szCs w:val="21"/>
                                  <w:lang w:eastAsia="zh-CN"/>
                                </w:rPr>
                                <w:t>题</w:t>
                              </w:r>
                            </w:p>
                            <w:p>
                              <w:pPr>
                                <w:spacing w:line="240" w:lineRule="auto"/>
                                <w:jc w:val="center"/>
                                <w:rPr>
                                  <w:rFonts w:hint="eastAsia" w:eastAsiaTheme="minorEastAsia"/>
                                  <w:lang w:eastAsia="zh-CN"/>
                                </w:rPr>
                              </w:pPr>
                              <w:r>
                                <w:rPr>
                                  <w:rFonts w:hint="eastAsia"/>
                                  <w:sz w:val="21"/>
                                  <w:szCs w:val="21"/>
                                  <w:lang w:eastAsia="zh-CN"/>
                                </w:rPr>
                                <w:t>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0" name="直接连接符 130"/>
                        <wps:cNvCnPr/>
                        <wps:spPr>
                          <a:xfrm>
                            <a:off x="5471" y="140040"/>
                            <a:ext cx="2659" cy="0"/>
                          </a:xfrm>
                          <a:prstGeom prst="line">
                            <a:avLst/>
                          </a:prstGeom>
                        </wps:spPr>
                        <wps:style>
                          <a:lnRef idx="1">
                            <a:schemeClr val="dk1"/>
                          </a:lnRef>
                          <a:fillRef idx="0">
                            <a:schemeClr val="dk1"/>
                          </a:fillRef>
                          <a:effectRef idx="0">
                            <a:schemeClr val="dk1"/>
                          </a:effectRef>
                          <a:fontRef idx="minor">
                            <a:schemeClr val="tx1"/>
                          </a:fontRef>
                        </wps:style>
                        <wps:bodyPr/>
                      </wps:wsp>
                      <wps:wsp>
                        <wps:cNvPr id="131" name="直接连接符 131"/>
                        <wps:cNvCnPr/>
                        <wps:spPr>
                          <a:xfrm flipH="1">
                            <a:off x="5456" y="140040"/>
                            <a:ext cx="15" cy="360"/>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直接连接符 132"/>
                        <wps:cNvCnPr/>
                        <wps:spPr>
                          <a:xfrm>
                            <a:off x="8111" y="140055"/>
                            <a:ext cx="0" cy="375"/>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直接连接符 133"/>
                        <wps:cNvCnPr>
                          <a:stCxn id="127" idx="2"/>
                          <a:endCxn id="124" idx="0"/>
                        </wps:cNvCnPr>
                        <wps:spPr>
                          <a:xfrm>
                            <a:off x="5198" y="141030"/>
                            <a:ext cx="0" cy="366"/>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直接连接符 134"/>
                        <wps:cNvCnPr/>
                        <wps:spPr>
                          <a:xfrm>
                            <a:off x="8411" y="141030"/>
                            <a:ext cx="15" cy="645"/>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直接连接符 135"/>
                        <wps:cNvCnPr>
                          <a:endCxn id="125" idx="0"/>
                        </wps:cNvCnPr>
                        <wps:spPr>
                          <a:xfrm flipH="1">
                            <a:off x="4620" y="141930"/>
                            <a:ext cx="11" cy="375"/>
                          </a:xfrm>
                          <a:prstGeom prst="line">
                            <a:avLst/>
                          </a:prstGeom>
                        </wps:spPr>
                        <wps:style>
                          <a:lnRef idx="1">
                            <a:schemeClr val="dk1"/>
                          </a:lnRef>
                          <a:fillRef idx="0">
                            <a:schemeClr val="dk1"/>
                          </a:fillRef>
                          <a:effectRef idx="0">
                            <a:schemeClr val="dk1"/>
                          </a:effectRef>
                          <a:fontRef idx="minor">
                            <a:schemeClr val="tx1"/>
                          </a:fontRef>
                        </wps:style>
                        <wps:bodyPr/>
                      </wps:wsp>
                      <wps:wsp>
                        <wps:cNvPr id="136" name="直接连接符 136"/>
                        <wps:cNvCnPr>
                          <a:endCxn id="126" idx="0"/>
                        </wps:cNvCnPr>
                        <wps:spPr>
                          <a:xfrm>
                            <a:off x="5756" y="141945"/>
                            <a:ext cx="4" cy="375"/>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直接连接符 137"/>
                        <wps:cNvCnPr>
                          <a:stCxn id="123" idx="2"/>
                        </wps:cNvCnPr>
                        <wps:spPr>
                          <a:xfrm>
                            <a:off x="6833" y="139692"/>
                            <a:ext cx="3" cy="33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92.55pt;margin-top:-0.95pt;height:225.25pt;width:226.4pt;z-index:868064256;mso-width-relative:page;mso-height-relative:page;" coordorigin="4260,139122" coordsize="5399,4953" o:gfxdata="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">
                <o:lock v:ext="edit" aspectratio="f"/>
                <v:rect id="_x0000_s1026" o:spid="_x0000_s1026" o:spt="1" style="position:absolute;left:5775;top:139122;height:570;width:2115;v-text-anchor:middle;" fillcolor="#FFFFFF [3201]" filled="t" stroked="t" coordsize="21600,21600" o:gfxdata="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9ZzXvQAA&#10;ANwAAAAPAAAAAAAAAAEAIAAAACIAAABkcnMvZG93bnJldi54bWxQSwECFAAUAAAACACHTuJAMy8F&#10;njsAAAA5AAAAEAAAAAAAAAABACAAAAAMAQAAZHJzL3NoYXBleG1sLnhtbFBLBQYAAAAABgAGAFsB&#10;AAC2AwAAAAA=&#10;">
                  <v:fill on="t" focussize="0,0"/>
                  <v:stroke color="#000000 [3213]"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生成试卷模块</w:t>
                        </w:r>
                      </w:p>
                    </w:txbxContent>
                  </v:textbox>
                </v:rect>
                <v:rect id="_x0000_s1026" o:spid="_x0000_s1026" o:spt="1" style="position:absolute;left:4440;top:141396;height:525;width:1516;v-text-anchor:middle;" fillcolor="#FFFFFF [3201]" filled="t" stroked="t" coordsize="21600,21600" o:gfxdata="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6JLsAAADc&#10;AAAADwAAAAAAAAABACAAAAAiAAAAZHJzL2Rvd25yZXYueG1sUEsBAhQAFAAAAAgAh07iQDMvBZ47&#10;AAAAOQAAABAAAAAAAAAAAQAgAAAACgEAAGRycy9zaGFwZXhtbC54bWxQSwUGAAAAAAYABgBbAQAA&#10;tAM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题型</w:t>
                        </w:r>
                      </w:p>
                    </w:txbxContent>
                  </v:textbox>
                </v:rect>
                <v:rect id="_x0000_s1026" o:spid="_x0000_s1026" o:spt="1" style="position:absolute;left:4260;top:142305;height:1770;width:720;v-text-anchor:middle;" fillcolor="#FFFFFF [3201]" filled="t" stroked="t" coordsize="21600,21600" o:gfxdata="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mNfv7sAAADc&#10;AAAADwAAAAAAAAABACAAAAAiAAAAZHJzL2Rvd25yZXYueG1sUEsBAhQAFAAAAAgAh07iQDMvBZ47&#10;AAAAOQAAABAAAAAAAAAAAQAgAAAACgEAAGRycy9zaGFwZXhtbC54bWxQSwUGAAAAAAYABgBbAQAA&#10;tAM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选择题</w:t>
                        </w:r>
                      </w:p>
                    </w:txbxContent>
                  </v:textbox>
                </v:rect>
                <v:rect id="_x0000_s1026" o:spid="_x0000_s1026" o:spt="1" style="position:absolute;left:5415;top:142320;height:1695;width:690;v-text-anchor:middle;" fillcolor="#FFFFFF [3201]" filled="t" stroked="t" coordsize="21600,21600" o:gfxdata="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scHIugAAANwA&#10;AAAPAAAAAAAAAAEAIAAAACIAAABkcnMvZG93bnJldi54bWxQSwECFAAUAAAACACHTuJAMy8FnjsA&#10;AAA5AAAAEAAAAAAAAAABACAAAAAJAQAAZHJzL3NoYXBleG1sLnhtbFBLBQYAAAAABgAGAFsBAACz&#10;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判断题</w:t>
                        </w:r>
                      </w:p>
                    </w:txbxContent>
                  </v:textbox>
                </v:rect>
                <v:rect id="_x0000_s1026" o:spid="_x0000_s1026" o:spt="1" style="position:absolute;left:4425;top:140430;height:600;width:1545;v-text-anchor:middle;" fillcolor="#FFFFFF [3201]" filled="t" stroked="t" coordsize="21600,21600" o:gfxdata="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1kU7sAAADc&#10;AAAADwAAAAAAAAABACAAAAAiAAAAZHJzL2Rvd25yZXYueG1sUEsBAhQAFAAAAAgAh07iQDMvBZ47&#10;AAAAOQAAABAAAAAAAAAAAQAgAAAACgEAAGRycy9zaGFwZXhtbC54bWxQSwUGAAAAAAYABgBbAQAA&#10;tAMAAAAA&#10;">
                  <v:fill on="t" focussize="0,0"/>
                  <v:stroke weight="1pt" color="#000000 [3200]" joinstyle="round"/>
                  <v:imagedata o:title=""/>
                  <o:lock v:ext="edit" aspectratio="f"/>
                  <v:textbox>
                    <w:txbxContent>
                      <w:p>
                        <w:pPr>
                          <w:jc w:val="center"/>
                          <w:rPr>
                            <w:rFonts w:hint="eastAsia" w:eastAsiaTheme="minorEastAsia"/>
                            <w:sz w:val="21"/>
                            <w:szCs w:val="21"/>
                            <w:lang w:eastAsia="zh-CN"/>
                          </w:rPr>
                        </w:pPr>
                        <w:r>
                          <w:rPr>
                            <w:rFonts w:hint="eastAsia"/>
                            <w:sz w:val="21"/>
                            <w:szCs w:val="21"/>
                            <w:lang w:eastAsia="zh-CN"/>
                          </w:rPr>
                          <w:t>创建试卷</w:t>
                        </w:r>
                      </w:p>
                    </w:txbxContent>
                  </v:textbox>
                </v:rect>
                <v:rect id="_x0000_s1026" o:spid="_x0000_s1026" o:spt="1" style="position:absolute;left:7575;top:140460;height:555;width:2085;v-text-anchor:middle;" fillcolor="#FFFFFF [3201]" filled="t" stroked="t" coordsize="21600,21600" o:gfxdata="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YvAh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查看已发布试</w:t>
                        </w:r>
                        <w:r>
                          <w:rPr>
                            <w:rFonts w:hint="eastAsia"/>
                            <w:lang w:eastAsia="zh-CN"/>
                          </w:rPr>
                          <w:t>卷</w:t>
                        </w:r>
                        <w:r>
                          <w:rPr>
                            <w:rFonts w:hint="eastAsia"/>
                            <w:lang w:val="en-US" w:eastAsia="zh-CN"/>
                          </w:rPr>
                          <w:t xml:space="preserve"> </w:t>
                        </w:r>
                      </w:p>
                    </w:txbxContent>
                  </v:textbox>
                </v:rect>
                <v:rect id="_x0000_s1026" o:spid="_x0000_s1026" o:spt="1" style="position:absolute;left:8115;top:141675;height:2325;width:735;v-text-anchor:middle;" fillcolor="#FFFFFF [3201]" filled="t" stroked="t" coordsize="21600,21600" o:gfxdata="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5VursAAADc&#10;AAAADwAAAAAAAAABACAAAAAiAAAAZHJzL2Rvd25yZXYueG1sUEsBAhQAFAAAAAgAh07iQDMvBZ47&#10;AAAAOQAAABAAAAAAAAAAAQAgAAAACgEAAGRycy9zaGFwZXhtbC54bWxQSwUGAAAAAAYABgBbAQAA&#10;tAMAAAAA&#10;">
                  <v:fill on="t" focussize="0,0"/>
                  <v:stroke weight="1pt" color="#000000 [3200]" joinstyle="round"/>
                  <v:imagedata o:title=""/>
                  <o:lock v:ext="edit" aspectratio="f"/>
                  <v:textbox>
                    <w:txbxContent>
                      <w:p>
                        <w:pPr>
                          <w:spacing w:line="240" w:lineRule="auto"/>
                          <w:jc w:val="center"/>
                          <w:rPr>
                            <w:rFonts w:hint="eastAsia"/>
                            <w:sz w:val="21"/>
                            <w:szCs w:val="21"/>
                            <w:lang w:eastAsia="zh-CN"/>
                          </w:rPr>
                        </w:pPr>
                        <w:r>
                          <w:rPr>
                            <w:rFonts w:hint="eastAsia"/>
                            <w:sz w:val="21"/>
                            <w:szCs w:val="21"/>
                            <w:lang w:eastAsia="zh-CN"/>
                          </w:rPr>
                          <w:t>试</w:t>
                        </w:r>
                      </w:p>
                      <w:p>
                        <w:pPr>
                          <w:spacing w:line="240" w:lineRule="auto"/>
                          <w:jc w:val="center"/>
                          <w:rPr>
                            <w:rFonts w:hint="eastAsia"/>
                            <w:sz w:val="21"/>
                            <w:szCs w:val="21"/>
                            <w:lang w:eastAsia="zh-CN"/>
                          </w:rPr>
                        </w:pPr>
                        <w:r>
                          <w:rPr>
                            <w:rFonts w:hint="eastAsia"/>
                            <w:sz w:val="21"/>
                            <w:szCs w:val="21"/>
                            <w:lang w:eastAsia="zh-CN"/>
                          </w:rPr>
                          <w:t>卷</w:t>
                        </w:r>
                      </w:p>
                      <w:p>
                        <w:pPr>
                          <w:spacing w:line="240" w:lineRule="auto"/>
                          <w:jc w:val="center"/>
                          <w:rPr>
                            <w:rFonts w:hint="eastAsia"/>
                            <w:sz w:val="21"/>
                            <w:szCs w:val="21"/>
                            <w:lang w:eastAsia="zh-CN"/>
                          </w:rPr>
                        </w:pPr>
                        <w:r>
                          <w:rPr>
                            <w:rFonts w:hint="eastAsia"/>
                            <w:sz w:val="21"/>
                            <w:szCs w:val="21"/>
                            <w:lang w:eastAsia="zh-CN"/>
                          </w:rPr>
                          <w:t>详</w:t>
                        </w:r>
                      </w:p>
                      <w:p>
                        <w:pPr>
                          <w:spacing w:line="240" w:lineRule="auto"/>
                          <w:jc w:val="center"/>
                          <w:rPr>
                            <w:rFonts w:hint="eastAsia"/>
                            <w:sz w:val="21"/>
                            <w:szCs w:val="21"/>
                            <w:lang w:eastAsia="zh-CN"/>
                          </w:rPr>
                        </w:pPr>
                        <w:r>
                          <w:rPr>
                            <w:rFonts w:hint="eastAsia"/>
                            <w:sz w:val="21"/>
                            <w:szCs w:val="21"/>
                            <w:lang w:eastAsia="zh-CN"/>
                          </w:rPr>
                          <w:t>细</w:t>
                        </w:r>
                      </w:p>
                      <w:p>
                        <w:pPr>
                          <w:spacing w:line="240" w:lineRule="auto"/>
                          <w:jc w:val="center"/>
                          <w:rPr>
                            <w:rFonts w:hint="eastAsia"/>
                            <w:sz w:val="21"/>
                            <w:szCs w:val="21"/>
                            <w:lang w:eastAsia="zh-CN"/>
                          </w:rPr>
                        </w:pPr>
                        <w:r>
                          <w:rPr>
                            <w:rFonts w:hint="eastAsia"/>
                            <w:sz w:val="21"/>
                            <w:szCs w:val="21"/>
                            <w:lang w:eastAsia="zh-CN"/>
                          </w:rPr>
                          <w:t>题</w:t>
                        </w:r>
                      </w:p>
                      <w:p>
                        <w:pPr>
                          <w:spacing w:line="240" w:lineRule="auto"/>
                          <w:jc w:val="center"/>
                          <w:rPr>
                            <w:rFonts w:hint="eastAsia" w:eastAsiaTheme="minorEastAsia"/>
                            <w:lang w:eastAsia="zh-CN"/>
                          </w:rPr>
                        </w:pPr>
                        <w:r>
                          <w:rPr>
                            <w:rFonts w:hint="eastAsia"/>
                            <w:sz w:val="21"/>
                            <w:szCs w:val="21"/>
                            <w:lang w:eastAsia="zh-CN"/>
                          </w:rPr>
                          <w:t>目</w:t>
                        </w:r>
                      </w:p>
                    </w:txbxContent>
                  </v:textbox>
                </v:rect>
                <v:line id="_x0000_s1026" o:spid="_x0000_s1026" o:spt="20" style="position:absolute;left:5471;top:140040;height:0;width:2659;" filled="f" stroked="t" coordsize="21600,21600" o:gfxdata="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RU5q/&#10;AAAA3AAAAA8AAAAAAAAAAQAgAAAAIgAAAGRycy9kb3ducmV2LnhtbFBLAQIUABQAAAAIAIdO4kAz&#10;LwWeOwAAADkAAAAQAAAAAAAAAAEAIAAAAA4BAABkcnMvc2hhcGV4bWwueG1sUEsFBgAAAAAGAAYA&#10;WwEAALgDAAAAAA==&#10;">
                  <v:fill on="f" focussize="0,0"/>
                  <v:stroke color="#000000 [3200]" joinstyle="round"/>
                  <v:imagedata o:title=""/>
                  <o:lock v:ext="edit" aspectratio="f"/>
                </v:line>
                <v:line id="_x0000_s1026" o:spid="_x0000_s1026" o:spt="20" style="position:absolute;left:5456;top:140040;flip:x;height:360;width:15;" filled="f" stroked="t" coordsize="21600,21600" o:gfxdata="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eMCUL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_x0000_s1026" o:spid="_x0000_s1026" o:spt="20" style="position:absolute;left:8111;top:140055;height:375;width:0;" filled="f" stroked="t" coordsize="21600,21600" o:gfxdata="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D2h2ugAAANwA&#10;AAAPAAAAAAAAAAEAIAAAACIAAABkcnMvZG93bnJldi54bWxQSwECFAAUAAAACACHTuJAMy8FnjsA&#10;AAA5AAAAEAAAAAAAAAABACAAAAAJAQAAZHJzL3NoYXBleG1sLnhtbFBLBQYAAAAABgAGAFsBAACz&#10;AwAAAAA=&#10;">
                  <v:fill on="f" focussize="0,0"/>
                  <v:stroke color="#000000 [3200]" joinstyle="round"/>
                  <v:imagedata o:title=""/>
                  <o:lock v:ext="edit" aspectratio="f"/>
                </v:line>
                <v:line id="_x0000_s1026" o:spid="_x0000_s1026" o:spt="20" style="position:absolute;left:5198;top:141030;height:366;width:0;" filled="f" stroked="t" coordsize="21600,21600" o:gfxdata="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kPN7b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_x0000_s1026" o:spid="_x0000_s1026" o:spt="20" style="position:absolute;left:8411;top:141030;height:645;width:15;" filled="f" stroked="t" coordsize="21600,21600" o:gfxdata="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qlWZ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_x0000_s1026" o:spid="_x0000_s1026" o:spt="20" style="position:absolute;left:4620;top:141930;flip:x;height:375;width:11;" filled="f" stroked="t" coordsize="21600,21600" o:gfxdata="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gEU7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_x0000_s1026" o:spid="_x0000_s1026" o:spt="20" style="position:absolute;left:5756;top:141945;height:375;width:4;" filled="f" stroked="t" coordsize="21600,21600" o:gfxdata="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0bnW8AAAA&#10;3A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line id="_x0000_s1026" o:spid="_x0000_s1026" o:spt="20" style="position:absolute;left:6833;top:139692;height:333;width:3;" filled="f" stroked="t" coordsize="21600,21600" o:gfxdata="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eMvu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group>
            </w:pict>
          </mc:Fallback>
        </mc:AlternateContent>
      </w: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r>
        <w:rPr>
          <w:rFonts w:hint="eastAsia"/>
          <w:lang w:val="en-US" w:eastAsia="zh-CN"/>
        </w:rPr>
        <w:t xml:space="preserve">              </w:t>
      </w:r>
      <w:r>
        <w:rPr>
          <w:rFonts w:hint="eastAsia"/>
          <w:sz w:val="24"/>
          <w:highlight w:val="none"/>
          <w:lang w:val="en-US" w:eastAsia="zh-CN"/>
        </w:rPr>
        <w:t xml:space="preserve">       </w:t>
      </w: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p>
    <w:p>
      <w:pPr>
        <w:autoSpaceDE w:val="0"/>
        <w:autoSpaceDN w:val="0"/>
        <w:adjustRightInd w:val="0"/>
        <w:snapToGrid w:val="0"/>
        <w:spacing w:before="156" w:beforeLines="50" w:after="156" w:afterLines="50" w:line="360" w:lineRule="auto"/>
        <w:jc w:val="both"/>
        <w:rPr>
          <w:rFonts w:hint="eastAsia" w:ascii="黑体" w:hAnsi="黑体" w:cs="黑体"/>
          <w:b w:val="0"/>
          <w:bCs/>
          <w:sz w:val="24"/>
          <w:szCs w:val="24"/>
          <w:lang w:val="en-US" w:eastAsia="zh-CN"/>
        </w:rPr>
      </w:pPr>
      <w:r>
        <w:rPr>
          <w:rFonts w:hint="eastAsia"/>
          <w:sz w:val="24"/>
          <w:highlight w:val="none"/>
          <w:lang w:val="en-US" w:eastAsia="zh-CN"/>
        </w:rPr>
        <w:t xml:space="preserve">                      </w:t>
      </w:r>
      <w:r>
        <w:rPr>
          <w:rFonts w:hint="eastAsia"/>
          <w:sz w:val="21"/>
          <w:szCs w:val="21"/>
          <w:highlight w:val="none"/>
          <w:lang w:val="en-US" w:eastAsia="zh-CN"/>
        </w:rPr>
        <w:t xml:space="preserve"> 图6.2 生成试卷模块功能示意图</w:t>
      </w:r>
      <w:bookmarkStart w:id="91" w:name="_Toc6836"/>
    </w:p>
    <w:p>
      <w:pPr>
        <w:pStyle w:val="3"/>
        <w:rPr>
          <w:rFonts w:hint="eastAsia" w:ascii="黑体" w:hAnsi="黑体" w:cs="黑体"/>
          <w:b w:val="0"/>
          <w:bCs/>
          <w:sz w:val="24"/>
          <w:szCs w:val="24"/>
          <w:lang w:val="en-US" w:eastAsia="zh-CN"/>
        </w:rPr>
      </w:pPr>
      <w:r>
        <w:rPr>
          <w:rFonts w:hint="eastAsia" w:ascii="黑体" w:hAnsi="黑体" w:cs="黑体"/>
          <w:b w:val="0"/>
          <w:bCs/>
          <w:sz w:val="24"/>
          <w:szCs w:val="24"/>
          <w:lang w:val="en-US" w:eastAsia="zh-CN"/>
        </w:rPr>
        <w:t>6</w:t>
      </w:r>
      <w:r>
        <w:rPr>
          <w:rFonts w:hint="eastAsia" w:ascii="黑体" w:hAnsi="黑体" w:eastAsia="黑体" w:cs="黑体"/>
          <w:b w:val="0"/>
          <w:bCs/>
          <w:sz w:val="24"/>
          <w:szCs w:val="24"/>
          <w:lang w:val="en-US" w:eastAsia="zh-CN"/>
        </w:rPr>
        <w:t>.</w:t>
      </w:r>
      <w:r>
        <w:rPr>
          <w:rFonts w:hint="eastAsia" w:ascii="黑体" w:hAnsi="黑体" w:cs="黑体"/>
          <w:b w:val="0"/>
          <w:bCs/>
          <w:sz w:val="24"/>
          <w:szCs w:val="24"/>
          <w:lang w:val="en-US" w:eastAsia="zh-CN"/>
        </w:rPr>
        <w:t>2.2</w:t>
      </w:r>
      <w:r>
        <w:rPr>
          <w:rFonts w:hint="eastAsia" w:ascii="黑体" w:hAnsi="宋体" w:eastAsia="黑体"/>
          <w:b w:val="0"/>
          <w:bCs/>
          <w:sz w:val="24"/>
          <w:szCs w:val="24"/>
        </w:rPr>
        <w:t xml:space="preserve">  </w:t>
      </w:r>
      <w:r>
        <w:rPr>
          <w:rFonts w:hint="eastAsia" w:ascii="黑体" w:hAnsi="黑体" w:cs="黑体"/>
          <w:b w:val="0"/>
          <w:bCs/>
          <w:sz w:val="24"/>
          <w:szCs w:val="24"/>
          <w:lang w:val="en-US" w:eastAsia="zh-CN"/>
        </w:rPr>
        <w:t>老师作业练习模块</w:t>
      </w:r>
      <w:bookmarkEnd w:id="91"/>
    </w:p>
    <w:p>
      <w:pPr>
        <w:rPr>
          <w:rFonts w:hint="eastAsia" w:ascii="黑体" w:hAnsi="黑体" w:cs="黑体"/>
          <w:lang w:val="en-US" w:eastAsia="zh-CN"/>
        </w:rPr>
      </w:pPr>
      <w:r>
        <w:rPr>
          <w:rFonts w:hint="eastAsia" w:ascii="黑体" w:hAnsi="黑体" w:cs="黑体"/>
          <w:lang w:val="en-US" w:eastAsia="zh-CN"/>
        </w:rPr>
        <w:t xml:space="preserve">   老师在该模块中实现向学生发布作业，主要由发布作业和查看作业完成情况组成。老师在发布作业时可以选择题库中的题目按照题型进行添加题目，也可以自己添加题目，选择完题后输入作业名并选择需要发布的班级进行发布。进入查看作业可以检查所有已经完成作业的学生的完成情况，同时该模块还能查看自己已经发布过的作业详情。如图6.3所示。</w:t>
      </w:r>
    </w:p>
    <w:p>
      <w:pPr>
        <w:rPr>
          <w:rFonts w:hint="eastAsia" w:ascii="黑体" w:hAnsi="黑体" w:cs="黑体"/>
          <w:lang w:val="en-US" w:eastAsia="zh-CN"/>
        </w:rPr>
      </w:pPr>
      <w:r>
        <w:rPr>
          <w:sz w:val="21"/>
        </w:rPr>
        <mc:AlternateContent>
          <mc:Choice Requires="wpg">
            <w:drawing>
              <wp:anchor distT="0" distB="0" distL="114300" distR="114300" simplePos="0" relativeHeight="868374528" behindDoc="0" locked="0" layoutInCell="1" allowOverlap="1">
                <wp:simplePos x="0" y="0"/>
                <wp:positionH relativeFrom="column">
                  <wp:posOffset>76835</wp:posOffset>
                </wp:positionH>
                <wp:positionV relativeFrom="paragraph">
                  <wp:posOffset>64135</wp:posOffset>
                </wp:positionV>
                <wp:extent cx="5495925" cy="1958975"/>
                <wp:effectExtent l="4445" t="6350" r="24130" b="15875"/>
                <wp:wrapNone/>
                <wp:docPr id="495" name="组合 495"/>
                <wp:cNvGraphicFramePr/>
                <a:graphic xmlns:a="http://schemas.openxmlformats.org/drawingml/2006/main">
                  <a:graphicData uri="http://schemas.microsoft.com/office/word/2010/wordprocessingGroup">
                    <wpg:wgp>
                      <wpg:cNvGrpSpPr/>
                      <wpg:grpSpPr>
                        <a:xfrm>
                          <a:off x="0" y="0"/>
                          <a:ext cx="5496035" cy="1958664"/>
                          <a:chOff x="2877" y="146817"/>
                          <a:chExt cx="9793" cy="3524"/>
                        </a:xfrm>
                      </wpg:grpSpPr>
                      <wps:wsp>
                        <wps:cNvPr id="88" name="直接连接符 37"/>
                        <wps:cNvCnPr>
                          <a:stCxn id="23" idx="2"/>
                        </wps:cNvCnPr>
                        <wps:spPr>
                          <a:xfrm>
                            <a:off x="11695" y="147777"/>
                            <a:ext cx="0" cy="2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94" name="组合 494"/>
                        <wpg:cNvGrpSpPr/>
                        <wpg:grpSpPr>
                          <a:xfrm>
                            <a:off x="2877" y="146817"/>
                            <a:ext cx="9793" cy="3524"/>
                            <a:chOff x="2877" y="146817"/>
                            <a:chExt cx="9793" cy="3524"/>
                          </a:xfrm>
                        </wpg:grpSpPr>
                        <wps:wsp>
                          <wps:cNvPr id="90" name="文本框 2"/>
                          <wps:cNvSpPr txBox="1"/>
                          <wps:spPr>
                            <a:xfrm>
                              <a:off x="2877" y="148626"/>
                              <a:ext cx="1764" cy="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eastAsia" w:eastAsiaTheme="minorEastAsia"/>
                                    <w:sz w:val="21"/>
                                    <w:szCs w:val="21"/>
                                    <w:lang w:eastAsia="zh-CN"/>
                                  </w:rPr>
                                </w:pPr>
                                <w:r>
                                  <w:rPr>
                                    <w:rFonts w:hint="eastAsia"/>
                                    <w:sz w:val="21"/>
                                    <w:szCs w:val="21"/>
                                    <w:lang w:eastAsia="zh-CN"/>
                                  </w:rPr>
                                  <w:t>作业练习模块</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 name="矩形 3"/>
                          <wps:cNvSpPr/>
                          <wps:spPr>
                            <a:xfrm>
                              <a:off x="5284" y="147396"/>
                              <a:ext cx="1313" cy="531"/>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发布作业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6" name="矩形 18"/>
                          <wps:cNvSpPr/>
                          <wps:spPr>
                            <a:xfrm>
                              <a:off x="9305" y="147219"/>
                              <a:ext cx="1315" cy="529"/>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选择班级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 name="矩形 19"/>
                          <wps:cNvSpPr/>
                          <wps:spPr>
                            <a:xfrm>
                              <a:off x="5410" y="148571"/>
                              <a:ext cx="1544" cy="601"/>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查看作业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8" name="矩形 20"/>
                          <wps:cNvSpPr/>
                          <wps:spPr>
                            <a:xfrm>
                              <a:off x="7240" y="146817"/>
                              <a:ext cx="1320" cy="504"/>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题型选择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8" name="矩形 21"/>
                          <wps:cNvSpPr/>
                          <wps:spPr>
                            <a:xfrm>
                              <a:off x="10945" y="148065"/>
                              <a:ext cx="1544" cy="51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发布作业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矩形 22"/>
                          <wps:cNvSpPr/>
                          <wps:spPr>
                            <a:xfrm>
                              <a:off x="7240" y="147900"/>
                              <a:ext cx="1334" cy="499"/>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自己出题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0" name="矩形 23"/>
                          <wps:cNvSpPr/>
                          <wps:spPr>
                            <a:xfrm>
                              <a:off x="10855" y="147223"/>
                              <a:ext cx="1815" cy="555"/>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设置完成时间</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1" name="直接连接符 24"/>
                          <wps:cNvCnPr/>
                          <wps:spPr>
                            <a:xfrm>
                              <a:off x="4900" y="147636"/>
                              <a:ext cx="0" cy="2433"/>
                            </a:xfrm>
                            <a:prstGeom prst="line">
                              <a:avLst/>
                            </a:prstGeom>
                          </wps:spPr>
                          <wps:style>
                            <a:lnRef idx="1">
                              <a:schemeClr val="dk1"/>
                            </a:lnRef>
                            <a:fillRef idx="0">
                              <a:schemeClr val="dk1"/>
                            </a:fillRef>
                            <a:effectRef idx="0">
                              <a:schemeClr val="dk1"/>
                            </a:effectRef>
                            <a:fontRef idx="minor">
                              <a:schemeClr val="tx1"/>
                            </a:fontRef>
                          </wps:style>
                          <wps:bodyPr/>
                        </wps:wsp>
                        <wps:wsp>
                          <wps:cNvPr id="142" name="直接连接符 25"/>
                          <wps:cNvCnPr>
                            <a:endCxn id="3" idx="1"/>
                          </wps:cNvCnPr>
                          <wps:spPr>
                            <a:xfrm flipV="1">
                              <a:off x="4930" y="147636"/>
                              <a:ext cx="405" cy="15"/>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直接连接符 26"/>
                          <wps:cNvCnPr/>
                          <wps:spPr>
                            <a:xfrm flipV="1">
                              <a:off x="4855" y="148866"/>
                              <a:ext cx="570" cy="15"/>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直接连接符 27"/>
                          <wps:cNvCnPr/>
                          <wps:spPr>
                            <a:xfrm>
                              <a:off x="6865" y="146976"/>
                              <a:ext cx="15" cy="1170"/>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直接连接符 28"/>
                          <wps:cNvCnPr>
                            <a:stCxn id="3" idx="3"/>
                          </wps:cNvCnPr>
                          <wps:spPr>
                            <a:xfrm flipV="1">
                              <a:off x="6579" y="147621"/>
                              <a:ext cx="286" cy="15"/>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直接连接符 29"/>
                          <wps:cNvCnPr/>
                          <wps:spPr>
                            <a:xfrm>
                              <a:off x="6850" y="146976"/>
                              <a:ext cx="390" cy="14"/>
                            </a:xfrm>
                            <a:prstGeom prst="line">
                              <a:avLst/>
                            </a:prstGeom>
                          </wps:spPr>
                          <wps:style>
                            <a:lnRef idx="1">
                              <a:schemeClr val="dk1"/>
                            </a:lnRef>
                            <a:fillRef idx="0">
                              <a:schemeClr val="dk1"/>
                            </a:fillRef>
                            <a:effectRef idx="0">
                              <a:schemeClr val="dk1"/>
                            </a:effectRef>
                            <a:fontRef idx="minor">
                              <a:schemeClr val="tx1"/>
                            </a:fontRef>
                          </wps:style>
                          <wps:bodyPr/>
                        </wps:wsp>
                        <wps:wsp>
                          <wps:cNvPr id="147" name="直接连接符 30"/>
                          <wps:cNvCnPr>
                            <a:endCxn id="22" idx="1"/>
                          </wps:cNvCnPr>
                          <wps:spPr>
                            <a:xfrm>
                              <a:off x="6910" y="148131"/>
                              <a:ext cx="330" cy="2"/>
                            </a:xfrm>
                            <a:prstGeom prst="line">
                              <a:avLst/>
                            </a:prstGeom>
                          </wps:spPr>
                          <wps:style>
                            <a:lnRef idx="1">
                              <a:schemeClr val="dk1"/>
                            </a:lnRef>
                            <a:fillRef idx="0">
                              <a:schemeClr val="dk1"/>
                            </a:fillRef>
                            <a:effectRef idx="0">
                              <a:schemeClr val="dk1"/>
                            </a:effectRef>
                            <a:fontRef idx="minor">
                              <a:schemeClr val="tx1"/>
                            </a:fontRef>
                          </wps:style>
                          <wps:bodyPr/>
                        </wps:wsp>
                        <wps:wsp>
                          <wps:cNvPr id="148" name="直接连接符 31"/>
                          <wps:cNvCnPr/>
                          <wps:spPr>
                            <a:xfrm>
                              <a:off x="8770" y="146991"/>
                              <a:ext cx="15" cy="1185"/>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直接连接符 32"/>
                          <wps:cNvCnPr/>
                          <wps:spPr>
                            <a:xfrm>
                              <a:off x="8585" y="146989"/>
                              <a:ext cx="155" cy="1"/>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直接连接符 33"/>
                          <wps:cNvCnPr>
                            <a:stCxn id="22" idx="3"/>
                          </wps:cNvCnPr>
                          <wps:spPr>
                            <a:xfrm>
                              <a:off x="8574" y="148133"/>
                              <a:ext cx="196" cy="13"/>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直接连接符 34"/>
                          <wps:cNvCnPr>
                            <a:endCxn id="18" idx="1"/>
                          </wps:cNvCnPr>
                          <wps:spPr>
                            <a:xfrm flipV="1">
                              <a:off x="8800" y="147467"/>
                              <a:ext cx="420" cy="4"/>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直接连接符 36"/>
                          <wps:cNvCnPr/>
                          <wps:spPr>
                            <a:xfrm flipV="1">
                              <a:off x="10673" y="147485"/>
                              <a:ext cx="152" cy="1"/>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矩形 38"/>
                          <wps:cNvSpPr/>
                          <wps:spPr>
                            <a:xfrm>
                              <a:off x="5440" y="149766"/>
                              <a:ext cx="2427" cy="575"/>
                            </a:xfrm>
                            <a:prstGeom prst="rect">
                              <a:avLst/>
                            </a:prstGeom>
                            <a:ln w="12700">
                              <a:solidFill>
                                <a:schemeClr val="dk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查看历史发布作业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4" name="直接连接符 39"/>
                          <wps:cNvCnPr>
                            <a:endCxn id="38" idx="1"/>
                          </wps:cNvCnPr>
                          <wps:spPr>
                            <a:xfrm>
                              <a:off x="4885" y="150024"/>
                              <a:ext cx="555" cy="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直接连接符 40"/>
                          <wps:cNvCnPr>
                            <a:stCxn id="2" idx="3"/>
                          </wps:cNvCnPr>
                          <wps:spPr>
                            <a:xfrm flipV="1">
                              <a:off x="4556" y="148869"/>
                              <a:ext cx="314" cy="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_x0000_s1026" o:spid="_x0000_s1026" o:spt="203" style="position:absolute;left:0pt;margin-left:6.05pt;margin-top:5.05pt;height:154.25pt;width:432.75pt;z-index:868374528;mso-width-relative:page;mso-height-relative:page;" coordorigin="2877,146817" coordsize="9793,3524" o:gfxdata="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">
                <o:lock v:ext="edit" aspectratio="f"/>
                <v:line id="直接连接符 37" o:spid="_x0000_s1026" o:spt="20" style="position:absolute;left:11695;top:147777;height:264;width:0;" filled="f" stroked="t" coordsize="21600,21600" o:gfxdata="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BJKbsAAADb&#10;AAAADwAAAAAAAAABACAAAAAiAAAAZHJzL2Rvd25yZXYueG1sUEsBAhQAFAAAAAgAh07iQDMvBZ47&#10;AAAAOQAAABAAAAAAAAAAAQAgAAAACgEAAGRycy9zaGFwZXhtbC54bWxQSwUGAAAAAAYABgBbAQAA&#10;tAMAAAAA&#10;">
                  <v:fill on="f" focussize="0,0"/>
                  <v:stroke color="#000000 [3213]" joinstyle="round"/>
                  <v:imagedata o:title=""/>
                  <o:lock v:ext="edit" aspectratio="f"/>
                </v:line>
                <v:group id="_x0000_s1026" o:spid="_x0000_s1026" o:spt="203" style="position:absolute;left:2877;top:146817;height:3524;width:9793;" coordorigin="2877,146817" coordsize="9793,3524" o:gfxdata="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3xa3R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2877;top:148626;height:495;width:1764;" fillcolor="#FFFFFF [3201]" filled="t" stroked="t" coordsize="21600,21600" o:gfxdata="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RJ4F8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spacing w:line="240" w:lineRule="auto"/>
                            <w:rPr>
                              <w:rFonts w:hint="eastAsia" w:eastAsiaTheme="minorEastAsia"/>
                              <w:sz w:val="21"/>
                              <w:szCs w:val="21"/>
                              <w:lang w:eastAsia="zh-CN"/>
                            </w:rPr>
                          </w:pPr>
                          <w:r>
                            <w:rPr>
                              <w:rFonts w:hint="eastAsia"/>
                              <w:sz w:val="21"/>
                              <w:szCs w:val="21"/>
                              <w:lang w:eastAsia="zh-CN"/>
                            </w:rPr>
                            <w:t>作业练习模块</w:t>
                          </w:r>
                        </w:p>
                      </w:txbxContent>
                    </v:textbox>
                  </v:shape>
                  <v:rect id="矩形 3" o:spid="_x0000_s1026" o:spt="1" style="position:absolute;left:5284;top:147396;height:531;width:1313;v-text-anchor:middle;" fillcolor="#FFFFFF [3201]" filled="t" stroked="t" coordsize="21600,21600" o:gfxdata="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2TqXvQAA&#10;ANs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发布作业</w:t>
                          </w:r>
                        </w:p>
                      </w:txbxContent>
                    </v:textbox>
                  </v:rect>
                  <v:rect id="矩形 18" o:spid="_x0000_s1026" o:spt="1" style="position:absolute;left:9305;top:147219;height:529;width:1315;v-text-anchor:middle;" fillcolor="#FFFFFF [3201]" filled="t" stroked="t" coordsize="21600,21600" o:gfxdata="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83Qt1ugAAANwA&#10;AAAPAAAAAAAAAAEAIAAAACIAAABkcnMvZG93bnJldi54bWxQSwECFAAUAAAACACHTuJAMy8FnjsA&#10;AAA5AAAAEAAAAAAAAAABACAAAAAJAQAAZHJzL3NoYXBleG1sLnhtbFBLBQYAAAAABgAGAFsBAACz&#10;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选择班级</w:t>
                          </w:r>
                        </w:p>
                      </w:txbxContent>
                    </v:textbox>
                  </v:rect>
                  <v:rect id="矩形 19" o:spid="_x0000_s1026" o:spt="1" style="position:absolute;left:5410;top:148571;height:601;width:1544;v-text-anchor:middle;" fillcolor="#FFFFFF [3201]" filled="t" stroked="t" coordsize="21600,21600" o:gfxdata="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ka7uugAAANwA&#10;AAAPAAAAAAAAAAEAIAAAACIAAABkcnMvZG93bnJldi54bWxQSwECFAAUAAAACACHTuJAMy8FnjsA&#10;AAA5AAAAEAAAAAAAAAABACAAAAAJAQAAZHJzL3NoYXBleG1sLnhtbFBLBQYAAAAABgAGAFsBAACz&#10;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查看作业</w:t>
                          </w:r>
                        </w:p>
                      </w:txbxContent>
                    </v:textbox>
                  </v:rect>
                  <v:rect id="矩形 20" o:spid="_x0000_s1026" o:spt="1" style="position:absolute;left:7240;top:146817;height:504;width:1320;v-text-anchor:middle;" fillcolor="#FFFFFF [3201]" filled="t" stroked="t" coordsize="21600,21600" o:gfxdata="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Djqc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题型选择</w:t>
                          </w:r>
                        </w:p>
                      </w:txbxContent>
                    </v:textbox>
                  </v:rect>
                  <v:rect id="矩形 21" o:spid="_x0000_s1026" o:spt="1" style="position:absolute;left:10945;top:148065;height:510;width:1544;v-text-anchor:middle;" fillcolor="#FFFFFF [3201]" filled="t" stroked="t" coordsize="21600,21600" o:gfxdata="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btm/L4A&#10;AADcAAAADwAAAAAAAAABACAAAAAiAAAAZHJzL2Rvd25yZXYueG1sUEsBAhQAFAAAAAgAh07iQDMv&#10;BZ47AAAAOQAAABAAAAAAAAAAAQAgAAAADQEAAGRycy9zaGFwZXhtbC54bWxQSwUGAAAAAAYABgBb&#10;AQAAtwM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发布作业</w:t>
                          </w:r>
                        </w:p>
                      </w:txbxContent>
                    </v:textbox>
                  </v:rect>
                  <v:rect id="矩形 22" o:spid="_x0000_s1026" o:spt="1" style="position:absolute;left:7240;top:147900;height:499;width:1334;v-text-anchor:middle;" fillcolor="#FFFFFF [3201]" filled="t" stroked="t" coordsize="21600,21600" o:gfxdata="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3w2e8AAAA&#10;3AAAAA8AAAAAAAAAAQAgAAAAIgAAAGRycy9kb3ducmV2LnhtbFBLAQIUABQAAAAIAIdO4kAzLwWe&#10;OwAAADkAAAAQAAAAAAAAAAEAIAAAAAsBAABkcnMvc2hhcGV4bWwueG1sUEsFBgAAAAAGAAYAWwEA&#10;ALUDA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自己出题</w:t>
                          </w:r>
                        </w:p>
                      </w:txbxContent>
                    </v:textbox>
                  </v:rect>
                  <v:rect id="矩形 23" o:spid="_x0000_s1026" o:spt="1" style="position:absolute;left:10855;top:147223;height:555;width:1815;v-text-anchor:middle;" fillcolor="#FFFFFF [3201]" filled="t" stroked="t" coordsize="21600,21600" o:gfxdata="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8sZh74A&#10;AADcAAAADwAAAAAAAAABACAAAAAiAAAAZHJzL2Rvd25yZXYueG1sUEsBAhQAFAAAAAgAh07iQDMv&#10;BZ47AAAAOQAAABAAAAAAAAAAAQAgAAAADQEAAGRycy9zaGFwZXhtbC54bWxQSwUGAAAAAAYABgBb&#10;AQAAtwMAAAAA&#10;">
                    <v:fill on="t" focussize="0,0"/>
                    <v:stroke weight="1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设置完成时间</w:t>
                          </w:r>
                        </w:p>
                      </w:txbxContent>
                    </v:textbox>
                  </v:rect>
                  <v:line id="直接连接符 24" o:spid="_x0000_s1026" o:spt="20" style="position:absolute;left:4900;top:147636;height:2433;width:0;" filled="f" stroked="t" coordsize="21600,21600" o:gfxdata="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duFfL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直接连接符 25" o:spid="_x0000_s1026" o:spt="20" style="position:absolute;left:4930;top:147636;flip:y;height:15;width:405;" filled="f" stroked="t" coordsize="21600,21600" o:gfxdata="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TfvWr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直接连接符 26" o:spid="_x0000_s1026" o:spt="20" style="position:absolute;left:4855;top:148866;flip:y;height:15;width:570;" filled="f" stroked="t" coordsize="21600,21600" o:gfxdata="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ntKwb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直接连接符 27" o:spid="_x0000_s1026" o:spt="20" style="position:absolute;left:6865;top:146976;height:1170;width:15;" filled="f" stroked="t" coordsize="21600,21600" o:gfxdata="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rCbk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直接连接符 28" o:spid="_x0000_s1026" o:spt="20" style="position:absolute;left:6579;top:147621;flip:y;height:15;width:286;" filled="f" stroked="t" coordsize="21600,21600" o:gfxdata="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edy68AAAA&#10;3A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line id="直接连接符 29" o:spid="_x0000_s1026" o:spt="20" style="position:absolute;left:6850;top:146976;height:14;width:390;" filled="f" stroked="t" coordsize="21600,21600" o:gfxdata="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Mh0IugAAANwA&#10;AAAPAAAAAAAAAAEAIAAAACIAAABkcnMvZG93bnJldi54bWxQSwECFAAUAAAACACHTuJAMy8FnjsA&#10;AAA5AAAAEAAAAAAAAAABACAAAAAJAQAAZHJzL3NoYXBleG1sLnhtbFBLBQYAAAAABgAGAFsBAACz&#10;AwAAAAA=&#10;">
                    <v:fill on="f" focussize="0,0"/>
                    <v:stroke color="#000000 [3200]" joinstyle="round"/>
                    <v:imagedata o:title=""/>
                    <o:lock v:ext="edit" aspectratio="f"/>
                  </v:line>
                  <v:line id="直接连接符 30" o:spid="_x0000_s1026" o:spt="20" style="position:absolute;left:6910;top:148131;height:2;width:330;" filled="f" stroked="t" coordsize="21600,21600" o:gfxdata="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friT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直接连接符 31" o:spid="_x0000_s1026" o:spt="20" style="position:absolute;left:8770;top:146991;height:1185;width:15;" filled="f" stroked="t" coordsize="21600,21600" o:gfxdata="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hLOG/&#10;AAAA3AAAAA8AAAAAAAAAAQAgAAAAIgAAAGRycy9kb3ducmV2LnhtbFBLAQIUABQAAAAIAIdO4kAz&#10;LwWeOwAAADkAAAAQAAAAAAAAAAEAIAAAAA4BAABkcnMvc2hhcGV4bWwueG1sUEsFBgAAAAAGAAYA&#10;WwEAALgDAAAAAA==&#10;">
                    <v:fill on="f" focussize="0,0"/>
                    <v:stroke color="#000000 [3200]" joinstyle="round"/>
                    <v:imagedata o:title=""/>
                    <o:lock v:ext="edit" aspectratio="f"/>
                  </v:line>
                  <v:line id="直接连接符 32" o:spid="_x0000_s1026" o:spt="20" style="position:absolute;left:8585;top:146989;height:1;width:155;" filled="f" stroked="t" coordsize="21600,21600" o:gfxdata="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rYl6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直接连接符 33" o:spid="_x0000_s1026" o:spt="20" style="position:absolute;left:8574;top:148133;height:13;width:196;" filled="f" stroked="t" coordsize="21600,21600" o:gfxdata="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Otjq/&#10;AAAA3AAAAA8AAAAAAAAAAQAgAAAAIgAAAGRycy9kb3ducmV2LnhtbFBLAQIUABQAAAAIAIdO4kAz&#10;LwWeOwAAADkAAAAQAAAAAAAAAAEAIAAAAA4BAABkcnMvc2hhcGV4bWwueG1sUEsFBgAAAAAGAAYA&#10;WwEAALgDAAAAAA==&#10;">
                    <v:fill on="f" focussize="0,0"/>
                    <v:stroke color="#000000 [3200]" joinstyle="round"/>
                    <v:imagedata o:title=""/>
                    <o:lock v:ext="edit" aspectratio="f"/>
                  </v:line>
                  <v:line id="直接连接符 34" o:spid="_x0000_s1026" o:spt="20" style="position:absolute;left:8800;top:147467;flip:y;height:4;width:420;" filled="f" stroked="t" coordsize="21600,21600" o:gfxdata="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Dzn8L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直接连接符 36" o:spid="_x0000_s1026" o:spt="20" style="position:absolute;left:10673;top:147485;flip:y;height:1;width:152;" filled="f" stroked="t" coordsize="21600,21600" o:gfxdata="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O55h7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rect id="矩形 38" o:spid="_x0000_s1026" o:spt="1" style="position:absolute;left:5440;top:149766;height:575;width:2427;v-text-anchor:middle;" fillcolor="#FFFFFF [3201]" filled="t" stroked="t" coordsize="21600,21600" o:gfxdata="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AES28AAAA&#10;3AAAAA8AAAAAAAAAAQAgAAAAIgAAAGRycy9kb3ducmV2LnhtbFBLAQIUABQAAAAIAIdO4kAzLwWe&#10;OwAAADkAAAAQAAAAAAAAAAEAIAAAAAsBAABkcnMvc2hhcGV4bWwueG1sUEsFBgAAAAAGAAYAWwEA&#10;ALUDAAAAAA==&#10;">
                    <v:fill on="t" focussize="0,0"/>
                    <v:stroke weight="1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查看历史发布作业</w:t>
                          </w:r>
                        </w:p>
                      </w:txbxContent>
                    </v:textbox>
                  </v:rect>
                  <v:line id="直接连接符 39" o:spid="_x0000_s1026" o:spt="20" style="position:absolute;left:4885;top:150024;height:12;width:555;" filled="f" stroked="t" coordsize="21600,21600" o:gfxdata="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dbA5vQAA&#10;ANw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line id="直接连接符 40" o:spid="_x0000_s1026" o:spt="20" style="position:absolute;left:4556;top:148869;flip:y;height:5;width:314;" filled="f" stroked="t" coordsize="21600,21600" o:gfxdata="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wfh87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group>
              </v:group>
            </w:pict>
          </mc:Fallback>
        </mc:AlternateContent>
      </w:r>
      <w:r>
        <w:rPr>
          <w:rFonts w:hint="eastAsia" w:ascii="黑体" w:hAnsi="黑体" w:cs="黑体"/>
          <w:lang w:val="en-US" w:eastAsia="zh-CN"/>
        </w:rPr>
        <w:t xml:space="preserve">       </w:t>
      </w:r>
    </w:p>
    <w:p>
      <w:pPr>
        <w:rPr>
          <w:rFonts w:hint="eastAsia" w:ascii="黑体" w:hAnsi="黑体" w:cs="黑体"/>
          <w:lang w:val="en-US" w:eastAsia="zh-CN"/>
        </w:rPr>
      </w:pPr>
    </w:p>
    <w:p>
      <w:pPr>
        <w:rPr>
          <w:rFonts w:hint="eastAsia" w:ascii="黑体" w:hAnsi="黑体" w:cs="黑体"/>
          <w:lang w:val="en-US" w:eastAsia="zh-CN"/>
        </w:rPr>
      </w:pPr>
    </w:p>
    <w:p>
      <w:pPr>
        <w:rPr>
          <w:rFonts w:hint="eastAsia" w:ascii="黑体" w:hAnsi="黑体" w:cs="黑体"/>
          <w:lang w:val="en-US" w:eastAsia="zh-CN"/>
        </w:rPr>
      </w:pPr>
    </w:p>
    <w:p>
      <w:pPr>
        <w:rPr>
          <w:rFonts w:hint="eastAsia" w:ascii="黑体" w:hAnsi="黑体" w:cs="黑体"/>
          <w:lang w:val="en-US" w:eastAsia="zh-CN"/>
        </w:rPr>
      </w:pPr>
    </w:p>
    <w:p>
      <w:pPr>
        <w:rPr>
          <w:rFonts w:hint="eastAsia" w:ascii="黑体" w:hAnsi="黑体" w:cs="黑体"/>
          <w:lang w:val="en-US" w:eastAsia="zh-CN"/>
        </w:rPr>
      </w:pP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r>
        <w:rPr>
          <w:rFonts w:hint="eastAsia"/>
          <w:lang w:val="en-US" w:eastAsia="zh-CN"/>
        </w:rPr>
        <w:t xml:space="preserve">              </w:t>
      </w:r>
      <w:r>
        <w:rPr>
          <w:rFonts w:hint="eastAsia"/>
          <w:sz w:val="24"/>
          <w:highlight w:val="none"/>
          <w:lang w:val="en-US" w:eastAsia="zh-CN"/>
        </w:rPr>
        <w:t xml:space="preserve">        </w:t>
      </w:r>
    </w:p>
    <w:p>
      <w:pPr>
        <w:autoSpaceDE w:val="0"/>
        <w:autoSpaceDN w:val="0"/>
        <w:adjustRightInd w:val="0"/>
        <w:snapToGrid w:val="0"/>
        <w:spacing w:before="156" w:beforeLines="50" w:after="156" w:afterLines="50" w:line="360" w:lineRule="auto"/>
        <w:jc w:val="both"/>
        <w:rPr>
          <w:rFonts w:hint="eastAsia"/>
          <w:sz w:val="21"/>
          <w:szCs w:val="21"/>
          <w:highlight w:val="none"/>
          <w:lang w:val="en-US" w:eastAsia="zh-CN"/>
        </w:rPr>
      </w:pPr>
      <w:r>
        <w:rPr>
          <w:rFonts w:hint="eastAsia"/>
          <w:sz w:val="24"/>
          <w:highlight w:val="none"/>
          <w:lang w:val="en-US" w:eastAsia="zh-CN"/>
        </w:rPr>
        <w:t xml:space="preserve">                          </w:t>
      </w:r>
      <w:r>
        <w:rPr>
          <w:rFonts w:hint="eastAsia"/>
          <w:sz w:val="21"/>
          <w:szCs w:val="21"/>
          <w:highlight w:val="none"/>
          <w:lang w:val="en-US" w:eastAsia="zh-CN"/>
        </w:rPr>
        <w:t>图6.3 老师作业练习模块功能示意图</w:t>
      </w:r>
    </w:p>
    <w:p>
      <w:pPr>
        <w:pStyle w:val="3"/>
        <w:rPr>
          <w:rFonts w:hint="eastAsia" w:ascii="黑体" w:hAnsi="黑体" w:cs="黑体"/>
          <w:b w:val="0"/>
          <w:bCs/>
          <w:sz w:val="24"/>
          <w:szCs w:val="24"/>
          <w:lang w:val="en-US" w:eastAsia="zh-CN"/>
        </w:rPr>
      </w:pPr>
      <w:bookmarkStart w:id="92" w:name="_Toc10276"/>
      <w:r>
        <w:rPr>
          <w:rFonts w:hint="eastAsia" w:ascii="黑体" w:hAnsi="黑体" w:cs="黑体"/>
          <w:b w:val="0"/>
          <w:bCs/>
          <w:sz w:val="24"/>
          <w:szCs w:val="24"/>
          <w:lang w:val="en-US" w:eastAsia="zh-CN"/>
        </w:rPr>
        <w:t>6</w:t>
      </w:r>
      <w:r>
        <w:rPr>
          <w:rFonts w:hint="eastAsia" w:ascii="黑体" w:hAnsi="黑体" w:eastAsia="黑体" w:cs="黑体"/>
          <w:b w:val="0"/>
          <w:bCs/>
          <w:sz w:val="24"/>
          <w:szCs w:val="24"/>
          <w:lang w:val="en-US" w:eastAsia="zh-CN"/>
        </w:rPr>
        <w:t>.</w:t>
      </w:r>
      <w:r>
        <w:rPr>
          <w:rFonts w:hint="eastAsia" w:ascii="黑体" w:hAnsi="黑体" w:cs="黑体"/>
          <w:b w:val="0"/>
          <w:bCs/>
          <w:sz w:val="24"/>
          <w:szCs w:val="24"/>
          <w:lang w:val="en-US" w:eastAsia="zh-CN"/>
        </w:rPr>
        <w:t>2.3</w:t>
      </w:r>
      <w:r>
        <w:rPr>
          <w:rFonts w:hint="eastAsia" w:ascii="黑体" w:hAnsi="宋体" w:eastAsia="黑体"/>
          <w:b w:val="0"/>
          <w:bCs/>
          <w:sz w:val="24"/>
          <w:szCs w:val="24"/>
        </w:rPr>
        <w:t xml:space="preserve">  </w:t>
      </w:r>
      <w:r>
        <w:rPr>
          <w:rFonts w:hint="eastAsia" w:ascii="黑体" w:hAnsi="黑体" w:cs="黑体"/>
          <w:b w:val="0"/>
          <w:bCs/>
          <w:sz w:val="24"/>
          <w:szCs w:val="24"/>
          <w:lang w:val="en-US" w:eastAsia="zh-CN"/>
        </w:rPr>
        <w:t>老师问题答疑模块</w:t>
      </w:r>
      <w:bookmarkEnd w:id="92"/>
    </w:p>
    <w:p>
      <w:pPr>
        <w:rPr>
          <w:rFonts w:hint="eastAsia" w:ascii="黑体" w:hAnsi="黑体" w:cs="黑体"/>
          <w:lang w:val="en-US" w:eastAsia="zh-CN"/>
        </w:rPr>
      </w:pPr>
      <w:r>
        <w:rPr>
          <w:rFonts w:hint="eastAsia" w:ascii="黑体" w:hAnsi="黑体" w:cs="黑体"/>
          <w:lang w:val="en-US" w:eastAsia="zh-CN"/>
        </w:rPr>
        <w:t xml:space="preserve">   老师在该模块中帮助学生解决提出的问题。老师在该模块中可以查看学生的提问并且对学生的疑问进行解答。提交后学生将会收到老师的解答。</w:t>
      </w:r>
    </w:p>
    <w:p>
      <w:pPr>
        <w:pStyle w:val="3"/>
        <w:rPr>
          <w:rFonts w:hint="eastAsia" w:ascii="黑体" w:hAnsi="黑体" w:cs="黑体"/>
          <w:b w:val="0"/>
          <w:bCs/>
          <w:sz w:val="24"/>
          <w:szCs w:val="24"/>
          <w:lang w:val="en-US" w:eastAsia="zh-CN"/>
        </w:rPr>
      </w:pPr>
      <w:bookmarkStart w:id="93" w:name="_Toc6380"/>
      <w:r>
        <w:rPr>
          <w:rFonts w:hint="eastAsia" w:ascii="黑体" w:hAnsi="黑体" w:cs="黑体"/>
          <w:b w:val="0"/>
          <w:bCs/>
          <w:sz w:val="24"/>
          <w:szCs w:val="24"/>
          <w:lang w:val="en-US" w:eastAsia="zh-CN"/>
        </w:rPr>
        <w:t>6.2</w:t>
      </w:r>
      <w:r>
        <w:rPr>
          <w:rFonts w:hint="eastAsia" w:ascii="黑体" w:hAnsi="黑体" w:eastAsia="黑体" w:cs="黑体"/>
          <w:b w:val="0"/>
          <w:bCs/>
          <w:sz w:val="24"/>
          <w:szCs w:val="24"/>
          <w:lang w:val="en-US" w:eastAsia="zh-CN"/>
        </w:rPr>
        <w:t>.</w:t>
      </w:r>
      <w:r>
        <w:rPr>
          <w:rFonts w:hint="eastAsia" w:ascii="黑体" w:hAnsi="黑体" w:cs="黑体"/>
          <w:b w:val="0"/>
          <w:bCs/>
          <w:sz w:val="24"/>
          <w:szCs w:val="24"/>
          <w:lang w:val="en-US" w:eastAsia="zh-CN"/>
        </w:rPr>
        <w:t>4</w:t>
      </w:r>
      <w:r>
        <w:rPr>
          <w:rFonts w:hint="eastAsia" w:ascii="黑体" w:hAnsi="宋体" w:eastAsia="黑体"/>
          <w:b w:val="0"/>
          <w:bCs/>
          <w:sz w:val="24"/>
          <w:szCs w:val="24"/>
        </w:rPr>
        <w:t xml:space="preserve">  </w:t>
      </w:r>
      <w:r>
        <w:rPr>
          <w:rFonts w:hint="eastAsia" w:ascii="黑体" w:hAnsi="黑体" w:cs="黑体"/>
          <w:b w:val="0"/>
          <w:bCs/>
          <w:sz w:val="24"/>
          <w:szCs w:val="24"/>
          <w:lang w:val="en-US" w:eastAsia="zh-CN"/>
        </w:rPr>
        <w:t>老师个人中心模块</w:t>
      </w:r>
      <w:bookmarkEnd w:id="93"/>
    </w:p>
    <w:p>
      <w:pPr>
        <w:rPr>
          <w:rFonts w:hint="eastAsia" w:ascii="黑体" w:hAnsi="黑体" w:cs="黑体"/>
          <w:lang w:val="en-US" w:eastAsia="zh-CN"/>
        </w:rPr>
      </w:pPr>
      <w:r>
        <w:rPr>
          <w:sz w:val="21"/>
        </w:rPr>
        <mc:AlternateContent>
          <mc:Choice Requires="wpg">
            <w:drawing>
              <wp:anchor distT="0" distB="0" distL="114300" distR="114300" simplePos="0" relativeHeight="3517307904" behindDoc="0" locked="0" layoutInCell="1" allowOverlap="1">
                <wp:simplePos x="0" y="0"/>
                <wp:positionH relativeFrom="column">
                  <wp:posOffset>648335</wp:posOffset>
                </wp:positionH>
                <wp:positionV relativeFrom="paragraph">
                  <wp:posOffset>1047750</wp:posOffset>
                </wp:positionV>
                <wp:extent cx="4591050" cy="2204085"/>
                <wp:effectExtent l="4445" t="6350" r="14605" b="18415"/>
                <wp:wrapNone/>
                <wp:docPr id="738" name="组合 738"/>
                <wp:cNvGraphicFramePr/>
                <a:graphic xmlns:a="http://schemas.openxmlformats.org/drawingml/2006/main">
                  <a:graphicData uri="http://schemas.microsoft.com/office/word/2010/wordprocessingGroup">
                    <wpg:wgp>
                      <wpg:cNvGrpSpPr/>
                      <wpg:grpSpPr>
                        <a:xfrm>
                          <a:off x="0" y="0"/>
                          <a:ext cx="4591050" cy="2204085"/>
                          <a:chOff x="4675" y="466131"/>
                          <a:chExt cx="7230" cy="3471"/>
                        </a:xfrm>
                      </wpg:grpSpPr>
                      <wpg:grpSp>
                        <wpg:cNvPr id="709" name="组合 494"/>
                        <wpg:cNvGrpSpPr/>
                        <wpg:grpSpPr>
                          <a:xfrm rot="0">
                            <a:off x="4675" y="466131"/>
                            <a:ext cx="7230" cy="3442"/>
                            <a:chOff x="3980" y="146526"/>
                            <a:chExt cx="8181" cy="3932"/>
                          </a:xfrm>
                        </wpg:grpSpPr>
                        <wps:wsp>
                          <wps:cNvPr id="710" name="文本框 2"/>
                          <wps:cNvSpPr txBox="1"/>
                          <wps:spPr>
                            <a:xfrm>
                              <a:off x="3980" y="147886"/>
                              <a:ext cx="609" cy="257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eastAsia" w:eastAsiaTheme="minorEastAsia"/>
                                    <w:sz w:val="21"/>
                                    <w:szCs w:val="21"/>
                                    <w:lang w:eastAsia="zh-CN"/>
                                  </w:rPr>
                                </w:pPr>
                                <w:r>
                                  <w:rPr>
                                    <w:rFonts w:hint="eastAsia"/>
                                    <w:sz w:val="21"/>
                                    <w:szCs w:val="21"/>
                                    <w:lang w:eastAsia="zh-CN"/>
                                  </w:rPr>
                                  <w:t>个人中心模块</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1" name="矩形 3"/>
                          <wps:cNvSpPr/>
                          <wps:spPr>
                            <a:xfrm>
                              <a:off x="5284" y="147396"/>
                              <a:ext cx="1313" cy="531"/>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创建班级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2" name="矩形 18"/>
                          <wps:cNvSpPr/>
                          <wps:spPr>
                            <a:xfrm>
                              <a:off x="8779" y="146774"/>
                              <a:ext cx="1315" cy="529"/>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添加班级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3" name="矩形 19"/>
                          <wps:cNvSpPr/>
                          <wps:spPr>
                            <a:xfrm>
                              <a:off x="8381" y="148828"/>
                              <a:ext cx="1544" cy="601"/>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4" name="矩形 20"/>
                          <wps:cNvSpPr/>
                          <wps:spPr>
                            <a:xfrm>
                              <a:off x="7190" y="146526"/>
                              <a:ext cx="1387" cy="846"/>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输入班级名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5" name="矩形 21"/>
                          <wps:cNvSpPr/>
                          <wps:spPr>
                            <a:xfrm>
                              <a:off x="9485" y="147825"/>
                              <a:ext cx="1545" cy="509"/>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加入班级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6" name="矩形 22"/>
                          <wps:cNvSpPr/>
                          <wps:spPr>
                            <a:xfrm>
                              <a:off x="7240" y="147832"/>
                              <a:ext cx="2030" cy="516"/>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查看已存在班级</w:t>
                                </w:r>
                              </w:p>
                              <w:p>
                                <w:pPr>
                                  <w:spacing w:line="240" w:lineRule="auto"/>
                                  <w:jc w:val="center"/>
                                  <w:rPr>
                                    <w:rFonts w:hint="eastAsia" w:eastAsiaTheme="minorEastAsia"/>
                                    <w:sz w:val="21"/>
                                    <w:szCs w:val="21"/>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7" name="矩形 23"/>
                          <wps:cNvSpPr/>
                          <wps:spPr>
                            <a:xfrm>
                              <a:off x="10346" y="146812"/>
                              <a:ext cx="1815" cy="555"/>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添加学生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8" name="直接连接符 24"/>
                          <wps:cNvCnPr/>
                          <wps:spPr>
                            <a:xfrm>
                              <a:off x="4900" y="147636"/>
                              <a:ext cx="0" cy="2433"/>
                            </a:xfrm>
                            <a:prstGeom prst="line">
                              <a:avLst/>
                            </a:prstGeom>
                          </wps:spPr>
                          <wps:style>
                            <a:lnRef idx="1">
                              <a:schemeClr val="dk1"/>
                            </a:lnRef>
                            <a:fillRef idx="0">
                              <a:schemeClr val="dk1"/>
                            </a:fillRef>
                            <a:effectRef idx="0">
                              <a:schemeClr val="dk1"/>
                            </a:effectRef>
                            <a:fontRef idx="minor">
                              <a:schemeClr val="tx1"/>
                            </a:fontRef>
                          </wps:style>
                          <wps:bodyPr/>
                        </wps:wsp>
                        <wps:wsp>
                          <wps:cNvPr id="719" name="直接连接符 25"/>
                          <wps:cNvCnPr>
                            <a:endCxn id="3" idx="1"/>
                          </wps:cNvCnPr>
                          <wps:spPr>
                            <a:xfrm flipV="1">
                              <a:off x="4930" y="147636"/>
                              <a:ext cx="405" cy="15"/>
                            </a:xfrm>
                            <a:prstGeom prst="line">
                              <a:avLst/>
                            </a:prstGeom>
                          </wps:spPr>
                          <wps:style>
                            <a:lnRef idx="1">
                              <a:schemeClr val="dk1"/>
                            </a:lnRef>
                            <a:fillRef idx="0">
                              <a:schemeClr val="dk1"/>
                            </a:fillRef>
                            <a:effectRef idx="0">
                              <a:schemeClr val="dk1"/>
                            </a:effectRef>
                            <a:fontRef idx="minor">
                              <a:schemeClr val="tx1"/>
                            </a:fontRef>
                          </wps:style>
                          <wps:bodyPr/>
                        </wps:wsp>
                        <wps:wsp>
                          <wps:cNvPr id="721" name="直接连接符 27"/>
                          <wps:cNvCnPr/>
                          <wps:spPr>
                            <a:xfrm>
                              <a:off x="6865" y="146976"/>
                              <a:ext cx="15" cy="1170"/>
                            </a:xfrm>
                            <a:prstGeom prst="line">
                              <a:avLst/>
                            </a:prstGeom>
                          </wps:spPr>
                          <wps:style>
                            <a:lnRef idx="1">
                              <a:schemeClr val="dk1"/>
                            </a:lnRef>
                            <a:fillRef idx="0">
                              <a:schemeClr val="dk1"/>
                            </a:fillRef>
                            <a:effectRef idx="0">
                              <a:schemeClr val="dk1"/>
                            </a:effectRef>
                            <a:fontRef idx="minor">
                              <a:schemeClr val="tx1"/>
                            </a:fontRef>
                          </wps:style>
                          <wps:bodyPr/>
                        </wps:wsp>
                        <wps:wsp>
                          <wps:cNvPr id="722" name="直接连接符 28"/>
                          <wps:cNvCnPr>
                            <a:stCxn id="3" idx="3"/>
                          </wps:cNvCnPr>
                          <wps:spPr>
                            <a:xfrm flipV="1">
                              <a:off x="6579" y="147621"/>
                              <a:ext cx="286" cy="15"/>
                            </a:xfrm>
                            <a:prstGeom prst="line">
                              <a:avLst/>
                            </a:prstGeom>
                          </wps:spPr>
                          <wps:style>
                            <a:lnRef idx="1">
                              <a:schemeClr val="dk1"/>
                            </a:lnRef>
                            <a:fillRef idx="0">
                              <a:schemeClr val="dk1"/>
                            </a:fillRef>
                            <a:effectRef idx="0">
                              <a:schemeClr val="dk1"/>
                            </a:effectRef>
                            <a:fontRef idx="minor">
                              <a:schemeClr val="tx1"/>
                            </a:fontRef>
                          </wps:style>
                          <wps:bodyPr/>
                        </wps:wsp>
                        <wps:wsp>
                          <wps:cNvPr id="723" name="直接连接符 29"/>
                          <wps:cNvCnPr/>
                          <wps:spPr>
                            <a:xfrm>
                              <a:off x="6850" y="146976"/>
                              <a:ext cx="390" cy="14"/>
                            </a:xfrm>
                            <a:prstGeom prst="line">
                              <a:avLst/>
                            </a:prstGeom>
                          </wps:spPr>
                          <wps:style>
                            <a:lnRef idx="1">
                              <a:schemeClr val="dk1"/>
                            </a:lnRef>
                            <a:fillRef idx="0">
                              <a:schemeClr val="dk1"/>
                            </a:fillRef>
                            <a:effectRef idx="0">
                              <a:schemeClr val="dk1"/>
                            </a:effectRef>
                            <a:fontRef idx="minor">
                              <a:schemeClr val="tx1"/>
                            </a:fontRef>
                          </wps:style>
                          <wps:bodyPr/>
                        </wps:wsp>
                        <wps:wsp>
                          <wps:cNvPr id="724" name="直接连接符 30"/>
                          <wps:cNvCnPr>
                            <a:endCxn id="22" idx="1"/>
                          </wps:cNvCnPr>
                          <wps:spPr>
                            <a:xfrm>
                              <a:off x="6910" y="148131"/>
                              <a:ext cx="330" cy="2"/>
                            </a:xfrm>
                            <a:prstGeom prst="line">
                              <a:avLst/>
                            </a:prstGeom>
                          </wps:spPr>
                          <wps:style>
                            <a:lnRef idx="1">
                              <a:schemeClr val="dk1"/>
                            </a:lnRef>
                            <a:fillRef idx="0">
                              <a:schemeClr val="dk1"/>
                            </a:fillRef>
                            <a:effectRef idx="0">
                              <a:schemeClr val="dk1"/>
                            </a:effectRef>
                            <a:fontRef idx="minor">
                              <a:schemeClr val="tx1"/>
                            </a:fontRef>
                          </wps:style>
                          <wps:bodyPr/>
                        </wps:wsp>
                        <wps:wsp>
                          <wps:cNvPr id="726" name="直接连接符 32"/>
                          <wps:cNvCnPr/>
                          <wps:spPr>
                            <a:xfrm>
                              <a:off x="8585" y="146989"/>
                              <a:ext cx="155" cy="1"/>
                            </a:xfrm>
                            <a:prstGeom prst="line">
                              <a:avLst/>
                            </a:prstGeom>
                          </wps:spPr>
                          <wps:style>
                            <a:lnRef idx="1">
                              <a:schemeClr val="dk1"/>
                            </a:lnRef>
                            <a:fillRef idx="0">
                              <a:schemeClr val="dk1"/>
                            </a:fillRef>
                            <a:effectRef idx="0">
                              <a:schemeClr val="dk1"/>
                            </a:effectRef>
                            <a:fontRef idx="minor">
                              <a:schemeClr val="tx1"/>
                            </a:fontRef>
                          </wps:style>
                          <wps:bodyPr/>
                        </wps:wsp>
                        <wps:wsp>
                          <wps:cNvPr id="727" name="直接连接符 33"/>
                          <wps:cNvCnPr>
                            <a:endCxn id="715" idx="1"/>
                          </wps:cNvCnPr>
                          <wps:spPr>
                            <a:xfrm flipV="1">
                              <a:off x="9236" y="148080"/>
                              <a:ext cx="249" cy="2"/>
                            </a:xfrm>
                            <a:prstGeom prst="line">
                              <a:avLst/>
                            </a:prstGeom>
                          </wps:spPr>
                          <wps:style>
                            <a:lnRef idx="1">
                              <a:schemeClr val="dk1"/>
                            </a:lnRef>
                            <a:fillRef idx="0">
                              <a:schemeClr val="dk1"/>
                            </a:fillRef>
                            <a:effectRef idx="0">
                              <a:schemeClr val="dk1"/>
                            </a:effectRef>
                            <a:fontRef idx="minor">
                              <a:schemeClr val="tx1"/>
                            </a:fontRef>
                          </wps:style>
                          <wps:bodyPr/>
                        </wps:wsp>
                        <wps:wsp>
                          <wps:cNvPr id="729" name="直接连接符 36"/>
                          <wps:cNvCnPr>
                            <a:stCxn id="712" idx="3"/>
                          </wps:cNvCnPr>
                          <wps:spPr>
                            <a:xfrm flipV="1">
                              <a:off x="10093" y="147005"/>
                              <a:ext cx="290" cy="34"/>
                            </a:xfrm>
                            <a:prstGeom prst="line">
                              <a:avLst/>
                            </a:prstGeom>
                          </wps:spPr>
                          <wps:style>
                            <a:lnRef idx="1">
                              <a:schemeClr val="dk1"/>
                            </a:lnRef>
                            <a:fillRef idx="0">
                              <a:schemeClr val="dk1"/>
                            </a:fillRef>
                            <a:effectRef idx="0">
                              <a:schemeClr val="dk1"/>
                            </a:effectRef>
                            <a:fontRef idx="minor">
                              <a:schemeClr val="tx1"/>
                            </a:fontRef>
                          </wps:style>
                          <wps:bodyPr/>
                        </wps:wsp>
                        <wps:wsp>
                          <wps:cNvPr id="730" name="矩形 38"/>
                          <wps:cNvSpPr/>
                          <wps:spPr>
                            <a:xfrm>
                              <a:off x="5440" y="149543"/>
                              <a:ext cx="2427" cy="575"/>
                            </a:xfrm>
                            <a:prstGeom prst="rect">
                              <a:avLst/>
                            </a:prstGeom>
                            <a:ln w="12700">
                              <a:solidFill>
                                <a:schemeClr val="dk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个人信息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1" name="直接连接符 39"/>
                          <wps:cNvCnPr>
                            <a:endCxn id="38" idx="1"/>
                          </wps:cNvCnPr>
                          <wps:spPr>
                            <a:xfrm>
                              <a:off x="4885" y="150024"/>
                              <a:ext cx="555" cy="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2" name="直接连接符 40"/>
                          <wps:cNvCnPr>
                            <a:stCxn id="2" idx="3"/>
                          </wps:cNvCnPr>
                          <wps:spPr>
                            <a:xfrm flipV="1">
                              <a:off x="4556" y="148869"/>
                              <a:ext cx="314" cy="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34" name="矩形 19"/>
                        <wps:cNvSpPr/>
                        <wps:spPr>
                          <a:xfrm>
                            <a:off x="8624" y="469076"/>
                            <a:ext cx="1365" cy="526"/>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修改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5" name="肘形连接符 735"/>
                        <wps:cNvCnPr>
                          <a:stCxn id="730" idx="3"/>
                        </wps:cNvCnPr>
                        <wps:spPr>
                          <a:xfrm flipV="1">
                            <a:off x="8110" y="468179"/>
                            <a:ext cx="455" cy="845"/>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7" name="肘形连接符 737"/>
                        <wps:cNvCnPr>
                          <a:stCxn id="730" idx="3"/>
                          <a:endCxn id="734" idx="1"/>
                        </wps:cNvCnPr>
                        <wps:spPr>
                          <a:xfrm>
                            <a:off x="8110" y="469024"/>
                            <a:ext cx="514" cy="31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1.05pt;margin-top:82.5pt;height:173.55pt;width:361.5pt;z-index:-777659392;mso-width-relative:page;mso-height-relative:page;" coordorigin="4675,466131" coordsize="7230,3471" o:gfxdata="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">
                <o:lock v:ext="edit" aspectratio="f"/>
                <v:group id="组合 494" o:spid="_x0000_s1026" o:spt="203" style="position:absolute;left:4675;top:466131;height:3442;width:7230;" coordorigin="3980,146526" coordsize="8181,3932" o:gfxdata="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q6/a0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980;top:147886;height:2572;width:609;" fillcolor="#FFFFFF [3201]" filled="t" stroked="t" coordsize="21600,21600" o:gfxdata="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QzZCE7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spacing w:line="240" w:lineRule="auto"/>
                            <w:rPr>
                              <w:rFonts w:hint="eastAsia" w:eastAsiaTheme="minorEastAsia"/>
                              <w:sz w:val="21"/>
                              <w:szCs w:val="21"/>
                              <w:lang w:eastAsia="zh-CN"/>
                            </w:rPr>
                          </w:pPr>
                          <w:r>
                            <w:rPr>
                              <w:rFonts w:hint="eastAsia"/>
                              <w:sz w:val="21"/>
                              <w:szCs w:val="21"/>
                              <w:lang w:eastAsia="zh-CN"/>
                            </w:rPr>
                            <w:t>个人中心模块</w:t>
                          </w:r>
                        </w:p>
                      </w:txbxContent>
                    </v:textbox>
                  </v:shape>
                  <v:rect id="矩形 3" o:spid="_x0000_s1026" o:spt="1" style="position:absolute;left:5284;top:147396;height:531;width:1313;v-text-anchor:middle;" fillcolor="#FFFFFF [3201]" filled="t" stroked="t" coordsize="21600,21600" o:gfxdata="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1H5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创建班级</w:t>
                          </w:r>
                        </w:p>
                      </w:txbxContent>
                    </v:textbox>
                  </v:rect>
                  <v:rect id="矩形 18" o:spid="_x0000_s1026" o:spt="1" style="position:absolute;left:8779;top:146774;height:529;width:1315;v-text-anchor:middle;" fillcolor="#FFFFFF [3201]" filled="t" stroked="t" coordsize="21600,21600" o:gfxdata="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rc+O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添加班级</w:t>
                          </w:r>
                        </w:p>
                      </w:txbxContent>
                    </v:textbox>
                  </v:rect>
                  <v:rect id="矩形 19" o:spid="_x0000_s1026" o:spt="1" style="position:absolute;left:8381;top:148828;height:601;width:1544;v-text-anchor:middle;" fillcolor="#FFFFFF [3201]" filled="t" stroked="t" coordsize="21600,21600" o:gfxdata="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4WoV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查看</w:t>
                          </w:r>
                        </w:p>
                      </w:txbxContent>
                    </v:textbox>
                  </v:rect>
                  <v:rect id="矩形 20" o:spid="_x0000_s1026" o:spt="1" style="position:absolute;left:7190;top:146526;height:846;width:1387;v-text-anchor:middle;" fillcolor="#FFFFFF [3201]" filled="t" stroked="t" coordsize="21600,21600" o:gfxdata="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PJh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输入班级名</w:t>
                          </w:r>
                        </w:p>
                      </w:txbxContent>
                    </v:textbox>
                  </v:rect>
                  <v:rect id="矩形 21" o:spid="_x0000_s1026" o:spt="1" style="position:absolute;left:9485;top:147825;height:509;width:1545;v-text-anchor:middle;" fillcolor="#FFFFFF [3201]" filled="t" stroked="t" coordsize="21600,21600" o:gfxdata="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RFf6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加入班级</w:t>
                          </w:r>
                        </w:p>
                      </w:txbxContent>
                    </v:textbox>
                  </v:rect>
                  <v:rect id="矩形 22" o:spid="_x0000_s1026" o:spt="1" style="position:absolute;left:7240;top:147832;height:516;width:2030;v-text-anchor:middle;" fillcolor="#FFFFFF [3201]" filled="t" stroked="t" coordsize="21600,21600" o:gfxdata="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lsmN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查看已存在班级</w:t>
                          </w:r>
                        </w:p>
                        <w:p>
                          <w:pPr>
                            <w:spacing w:line="240" w:lineRule="auto"/>
                            <w:jc w:val="center"/>
                            <w:rPr>
                              <w:rFonts w:hint="eastAsia" w:eastAsiaTheme="minorEastAsia"/>
                              <w:sz w:val="21"/>
                              <w:szCs w:val="21"/>
                              <w:lang w:eastAsia="zh-CN"/>
                            </w:rPr>
                          </w:pPr>
                        </w:p>
                      </w:txbxContent>
                    </v:textbox>
                  </v:rect>
                  <v:rect id="矩形 23" o:spid="_x0000_s1026" o:spt="1" style="position:absolute;left:10346;top:146812;height:555;width:1815;v-text-anchor:middle;" fillcolor="#FFFFFF [3201]" filled="t" stroked="t" coordsize="21600,21600" o:gfxdata="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psFr4A&#10;AADcAAAADwAAAAAAAAABACAAAAAiAAAAZHJzL2Rvd25yZXYueG1sUEsBAhQAFAAAAAgAh07iQDMv&#10;BZ47AAAAOQAAABAAAAAAAAAAAQAgAAAADQEAAGRycy9zaGFwZXhtbC54bWxQSwUGAAAAAAYABgBb&#10;AQAAtwMAAAAA&#10;">
                    <v:fill on="t" focussize="0,0"/>
                    <v:stroke weight="1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添加学生</w:t>
                          </w:r>
                        </w:p>
                      </w:txbxContent>
                    </v:textbox>
                  </v:rect>
                  <v:line id="直接连接符 24" o:spid="_x0000_s1026" o:spt="20" style="position:absolute;left:4900;top:147636;height:2433;width:0;" filled="f" stroked="t" coordsize="21600,21600" o:gfxdata="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ZwQS8AAAA&#10;3A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line id="直接连接符 25" o:spid="_x0000_s1026" o:spt="20" style="position:absolute;left:4930;top:147636;flip:y;height:15;width:405;" filled="f" stroked="t" coordsize="21600,21600" o:gfxdata="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uQzr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直接连接符 27" o:spid="_x0000_s1026" o:spt="20" style="position:absolute;left:6865;top:146976;height:1170;width:15;" filled="f" stroked="t" coordsize="21600,21600" o:gfxdata="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k+iJL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直接连接符 28" o:spid="_x0000_s1026" o:spt="20" style="position:absolute;left:6579;top:147621;flip:y;height:15;width:286;" filled="f" stroked="t" coordsize="21600,21600" o:gfxdata="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PIAr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直接连接符 29" o:spid="_x0000_s1026" o:spt="20" style="position:absolute;left:6850;top:146976;height:14;width:390;" filled="f" stroked="t" coordsize="21600,21600" o:gfxdata="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0ZnI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直接连接符 30" o:spid="_x0000_s1026" o:spt="20" style="position:absolute;left:6910;top:148131;height:2;width:330;" filled="f" stroked="t" coordsize="21600,21600" o:gfxdata="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4Aby/&#10;AAAA3AAAAA8AAAAAAAAAAQAgAAAAIgAAAGRycy9kb3ducmV2LnhtbFBLAQIUABQAAAAIAIdO4kAz&#10;LwWeOwAAADkAAAAQAAAAAAAAAAEAIAAAAA4BAABkcnMvc2hhcGV4bWwueG1sUEsFBgAAAAAGAAYA&#10;WwEAALgDAAAAAA==&#10;">
                    <v:fill on="f" focussize="0,0"/>
                    <v:stroke color="#000000 [3200]" joinstyle="round"/>
                    <v:imagedata o:title=""/>
                    <o:lock v:ext="edit" aspectratio="f"/>
                  </v:line>
                  <v:line id="直接连接符 32" o:spid="_x0000_s1026" o:spt="20" style="position:absolute;left:8585;top:146989;height:1;width:155;" filled="f" stroked="t" coordsize="21600,21600" o:gfxdata="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pjpQ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直接连接符 33" o:spid="_x0000_s1026" o:spt="20" style="position:absolute;left:9236;top:148080;flip:y;height:2;width:249;" filled="f" stroked="t" coordsize="21600,21600" o:gfxdata="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Rrmr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直接连接符 36" o:spid="_x0000_s1026" o:spt="20" style="position:absolute;left:10093;top:147005;flip:y;height:34;width:290;" filled="f" stroked="t" coordsize="21600,21600" o:gfxdata="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B1pz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rect id="矩形 38" o:spid="_x0000_s1026" o:spt="1" style="position:absolute;left:5440;top:149543;height:575;width:2427;v-text-anchor:middle;" fillcolor="#FFFFFF [3201]" filled="t" stroked="t" coordsize="21600,21600" o:gfxdata="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hqgCugAAANwA&#10;AAAPAAAAAAAAAAEAIAAAACIAAABkcnMvZG93bnJldi54bWxQSwECFAAUAAAACACHTuJAMy8FnjsA&#10;AAA5AAAAEAAAAAAAAAABACAAAAAJAQAAZHJzL3NoYXBleG1sLnhtbFBLBQYAAAAABgAGAFsBAACz&#10;AwAAAAA=&#10;">
                    <v:fill on="t" focussize="0,0"/>
                    <v:stroke weight="1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个人信息</w:t>
                          </w:r>
                        </w:p>
                      </w:txbxContent>
                    </v:textbox>
                  </v:rect>
                  <v:line id="直接连接符 39" o:spid="_x0000_s1026" o:spt="20" style="position:absolute;left:4885;top:150024;height:12;width:555;" filled="f" stroked="t" coordsize="21600,21600" o:gfxdata="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jT5vQAA&#10;ANw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line id="直接连接符 40" o:spid="_x0000_s1026" o:spt="20" style="position:absolute;left:4556;top:148869;flip:y;height:5;width:314;" filled="f" stroked="t" coordsize="21600,21600" o:gfxdata="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el7f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group>
                <v:rect id="矩形 19" o:spid="_x0000_s1026" o:spt="1" style="position:absolute;left:8624;top:469076;height:526;width:1365;v-text-anchor:middle;" fillcolor="#FFFFFF [3201]" filled="t" stroked="t" coordsize="21600,21600" o:gfxdata="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2uAb4A&#10;AADcAAAADwAAAAAAAAABACAAAAAiAAAAZHJzL2Rvd25yZXYueG1sUEsBAhQAFAAAAAgAh07iQDMv&#10;BZ47AAAAOQAAABAAAAAAAAAAAQAgAAAADQEAAGRycy9zaGFwZXhtbC54bWxQSwUGAAAAAAYABgBb&#10;AQAAtwM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修改</w:t>
                        </w:r>
                      </w:p>
                    </w:txbxContent>
                  </v:textbox>
                </v:rect>
                <v:shape id="_x0000_s1026" o:spid="_x0000_s1026" o:spt="33" type="#_x0000_t33" style="position:absolute;left:8110;top:468179;flip:y;height:845;width:455;" filled="f" stroked="t" coordsize="21600,21600" o:gfxdata="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9Q9y8AAAA&#10;3AAAAA8AAAAAAAAAAQAgAAAAIgAAAGRycy9kb3ducmV2LnhtbFBLAQIUABQAAAAIAIdO4kAzLwWe&#10;OwAAADkAAAAQAAAAAAAAAAEAIAAAAAsBAABkcnMvc2hhcGV4bWwueG1sUEsFBgAAAAAGAAYAWwEA&#10;ALUDAAAAAA==&#10;">
                  <v:fill on="f" focussize="0,0"/>
                  <v:stroke color="#000000 [3213]" joinstyle="round"/>
                  <v:imagedata o:title=""/>
                  <o:lock v:ext="edit" aspectratio="f"/>
                </v:shape>
                <v:shape id="_x0000_s1026" o:spid="_x0000_s1026" o:spt="34" type="#_x0000_t34" style="position:absolute;left:8110;top:469024;height:315;width:514;" filled="f" stroked="t" coordsize="21600,21600" o:gfxdata="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j8BNb4A&#10;AADcAAAADwAAAAAAAAABACAAAAAiAAAAZHJzL2Rvd25yZXYueG1sUEsBAhQAFAAAAAgAh07iQDMv&#10;BZ47AAAAOQAAABAAAAAAAAAAAQAgAAAADQEAAGRycy9zaGFwZXhtbC54bWxQSwUGAAAAAAYABgBb&#10;AQAAtwMAAAAA&#10;" adj="10800">
                  <v:fill on="f" focussize="0,0"/>
                  <v:stroke color="#000000 [3213]" joinstyle="round"/>
                  <v:imagedata o:title=""/>
                  <o:lock v:ext="edit" aspectratio="f"/>
                </v:shape>
              </v:group>
            </w:pict>
          </mc:Fallback>
        </mc:AlternateContent>
      </w:r>
      <w:r>
        <w:rPr>
          <w:rFonts w:hint="eastAsia" w:ascii="黑体" w:hAnsi="黑体" w:cs="黑体"/>
          <w:lang w:val="en-US" w:eastAsia="zh-CN"/>
        </w:rPr>
        <w:t xml:space="preserve">   该模块主要由个人信息和创建班级组成。进入个人信息子模块，老师可以查看自己的个人信息，也可对个人信息进行修改。进入创建班级老师可以查看已存在的班级，如果不存在，老师可以自己创建班级，并且给班级添加学生进行分班。如图6.4所示。</w:t>
      </w:r>
    </w:p>
    <w:p>
      <w:pPr>
        <w:rPr>
          <w:rFonts w:hint="eastAsia" w:ascii="黑体" w:hAnsi="黑体" w:cs="黑体"/>
          <w:lang w:val="en-US" w:eastAsia="zh-CN"/>
        </w:rPr>
      </w:pPr>
    </w:p>
    <w:p>
      <w:pPr>
        <w:rPr>
          <w:rFonts w:hint="eastAsia" w:ascii="黑体" w:hAnsi="黑体" w:cs="黑体"/>
          <w:lang w:val="en-US" w:eastAsia="zh-CN"/>
        </w:rPr>
      </w:pPr>
    </w:p>
    <w:p>
      <w:pPr>
        <w:rPr>
          <w:rFonts w:hint="eastAsia" w:ascii="黑体" w:hAnsi="黑体" w:cs="黑体"/>
          <w:lang w:val="en-US" w:eastAsia="zh-CN"/>
        </w:rPr>
      </w:pPr>
    </w:p>
    <w:p>
      <w:pPr>
        <w:rPr>
          <w:rFonts w:hint="eastAsia" w:ascii="黑体" w:hAnsi="黑体" w:cs="黑体"/>
          <w:lang w:val="en-US" w:eastAsia="zh-CN"/>
        </w:rPr>
      </w:pPr>
    </w:p>
    <w:p>
      <w:pPr>
        <w:rPr>
          <w:rFonts w:hint="eastAsia" w:ascii="黑体" w:hAnsi="黑体" w:cs="黑体"/>
          <w:lang w:val="en-US" w:eastAsia="zh-CN"/>
        </w:rPr>
      </w:pPr>
    </w:p>
    <w:p>
      <w:pPr>
        <w:rPr>
          <w:rFonts w:hint="eastAsia" w:ascii="黑体" w:hAnsi="黑体" w:cs="黑体"/>
          <w:lang w:val="en-US" w:eastAsia="zh-CN"/>
        </w:rPr>
      </w:pPr>
    </w:p>
    <w:p>
      <w:pPr>
        <w:rPr>
          <w:rFonts w:hint="eastAsia"/>
          <w:sz w:val="21"/>
          <w:szCs w:val="21"/>
          <w:highlight w:val="none"/>
          <w:lang w:val="en-US" w:eastAsia="zh-CN"/>
        </w:rPr>
      </w:pPr>
      <w:r>
        <w:rPr>
          <w:sz w:val="21"/>
        </w:rPr>
        <mc:AlternateContent>
          <mc:Choice Requires="wpg">
            <w:drawing>
              <wp:anchor distT="0" distB="0" distL="114300" distR="114300" simplePos="0" relativeHeight="868734976" behindDoc="0" locked="0" layoutInCell="1" allowOverlap="1">
                <wp:simplePos x="0" y="0"/>
                <wp:positionH relativeFrom="column">
                  <wp:posOffset>631825</wp:posOffset>
                </wp:positionH>
                <wp:positionV relativeFrom="paragraph">
                  <wp:posOffset>-260851650</wp:posOffset>
                </wp:positionV>
                <wp:extent cx="4584065" cy="329613895"/>
                <wp:effectExtent l="6350" t="6350" r="19685" b="1905"/>
                <wp:wrapNone/>
                <wp:docPr id="497" name="组合 497"/>
                <wp:cNvGraphicFramePr/>
                <a:graphic xmlns:a="http://schemas.openxmlformats.org/drawingml/2006/main">
                  <a:graphicData uri="http://schemas.microsoft.com/office/word/2010/wordprocessingGroup">
                    <wpg:wgp>
                      <wpg:cNvGrpSpPr/>
                      <wpg:grpSpPr>
                        <a:xfrm>
                          <a:off x="0" y="0"/>
                          <a:ext cx="4584065" cy="329614098"/>
                          <a:chOff x="3899" y="119784"/>
                          <a:chExt cx="9125" cy="585946"/>
                        </a:xfrm>
                      </wpg:grpSpPr>
                      <wps:wsp>
                        <wps:cNvPr id="157" name="直接连接符 55"/>
                        <wps:cNvCnPr/>
                        <wps:spPr>
                          <a:xfrm>
                            <a:off x="7229" y="120000"/>
                            <a:ext cx="0" cy="1155"/>
                          </a:xfrm>
                          <a:prstGeom prst="line">
                            <a:avLst/>
                          </a:prstGeom>
                        </wps:spPr>
                        <wps:style>
                          <a:lnRef idx="1">
                            <a:schemeClr val="dk1"/>
                          </a:lnRef>
                          <a:fillRef idx="0">
                            <a:schemeClr val="dk1"/>
                          </a:fillRef>
                          <a:effectRef idx="0">
                            <a:schemeClr val="dk1"/>
                          </a:effectRef>
                          <a:fontRef idx="minor">
                            <a:schemeClr val="tx1"/>
                          </a:fontRef>
                        </wps:style>
                        <wps:bodyPr/>
                      </wps:wsp>
                      <wpg:grpSp>
                        <wpg:cNvPr id="496" name="组合 496"/>
                        <wpg:cNvGrpSpPr/>
                        <wpg:grpSpPr>
                          <a:xfrm>
                            <a:off x="3899" y="119784"/>
                            <a:ext cx="9125" cy="585946"/>
                            <a:chOff x="3899" y="119784"/>
                            <a:chExt cx="9125" cy="585946"/>
                          </a:xfrm>
                        </wpg:grpSpPr>
                        <wps:wsp>
                          <wps:cNvPr id="159" name="矩形 41"/>
                          <wps:cNvSpPr/>
                          <wps:spPr>
                            <a:xfrm>
                              <a:off x="3899" y="120647"/>
                              <a:ext cx="630" cy="2671"/>
                            </a:xfrm>
                            <a:prstGeom prst="rect">
                              <a:avLst/>
                            </a:prstGeom>
                            <a:ln w="12700">
                              <a:solidFill>
                                <a:schemeClr val="dk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个人中心模块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0" name="矩形 42"/>
                          <wps:cNvSpPr/>
                          <wps:spPr>
                            <a:xfrm>
                              <a:off x="5504" y="120363"/>
                              <a:ext cx="1530" cy="51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个人信息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1" name="矩形 43"/>
                          <wps:cNvSpPr/>
                          <wps:spPr>
                            <a:xfrm>
                              <a:off x="5489" y="122886"/>
                              <a:ext cx="1620" cy="495"/>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创建班级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3" name="矩形 44"/>
                          <wps:cNvSpPr/>
                          <wps:spPr>
                            <a:xfrm>
                              <a:off x="7631" y="120893"/>
                              <a:ext cx="1346" cy="515"/>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eastAsia" w:eastAsiaTheme="minorEastAsia"/>
                                    <w:sz w:val="21"/>
                                    <w:szCs w:val="21"/>
                                    <w:lang w:eastAsia="zh-CN"/>
                                  </w:rPr>
                                </w:pPr>
                                <w:r>
                                  <w:rPr>
                                    <w:rFonts w:hint="eastAsia"/>
                                    <w:lang w:val="en-US" w:eastAsia="zh-CN"/>
                                  </w:rPr>
                                  <w:t xml:space="preserve">  </w:t>
                                </w:r>
                                <w:r>
                                  <w:rPr>
                                    <w:rFonts w:hint="eastAsia"/>
                                    <w:sz w:val="21"/>
                                    <w:szCs w:val="21"/>
                                    <w:lang w:eastAsia="zh-CN"/>
                                  </w:rPr>
                                  <w:t>修改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4" name="矩形 45"/>
                          <wps:cNvSpPr/>
                          <wps:spPr>
                            <a:xfrm>
                              <a:off x="7604" y="119784"/>
                              <a:ext cx="1275" cy="48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5" name="矩形 46"/>
                          <wps:cNvSpPr/>
                          <wps:spPr>
                            <a:xfrm>
                              <a:off x="7679" y="122157"/>
                              <a:ext cx="2205" cy="496"/>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eastAsia" w:eastAsiaTheme="minorEastAsia"/>
                                    <w:lang w:eastAsia="zh-CN"/>
                                  </w:rPr>
                                </w:pPr>
                                <w:r>
                                  <w:rPr>
                                    <w:rFonts w:hint="eastAsia"/>
                                    <w:lang w:val="en-US" w:eastAsia="zh-CN"/>
                                  </w:rPr>
                                  <w:t xml:space="preserve">  </w:t>
                                </w:r>
                                <w:r>
                                  <w:rPr>
                                    <w:rFonts w:hint="eastAsia"/>
                                    <w:sz w:val="21"/>
                                    <w:szCs w:val="21"/>
                                    <w:lang w:val="en-US" w:eastAsia="zh-CN"/>
                                  </w:rPr>
                                  <w:t xml:space="preserve"> </w:t>
                                </w:r>
                                <w:r>
                                  <w:rPr>
                                    <w:rFonts w:hint="eastAsia"/>
                                    <w:sz w:val="21"/>
                                    <w:szCs w:val="21"/>
                                    <w:lang w:eastAsia="zh-CN"/>
                                  </w:rPr>
                                  <w:t>查看已存在班级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6" name="矩形 47"/>
                          <wps:cNvSpPr/>
                          <wps:spPr>
                            <a:xfrm>
                              <a:off x="9614" y="123237"/>
                              <a:ext cx="1519" cy="534"/>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eastAsia" w:eastAsiaTheme="minorEastAsia"/>
                                    <w:lang w:eastAsia="zh-CN"/>
                                  </w:rPr>
                                </w:pPr>
                                <w:r>
                                  <w:rPr>
                                    <w:rFonts w:hint="eastAsia"/>
                                    <w:sz w:val="21"/>
                                    <w:szCs w:val="21"/>
                                    <w:lang w:val="en-US" w:eastAsia="zh-CN"/>
                                  </w:rPr>
                                  <w:t>添加班级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8" name="矩形 48"/>
                          <wps:cNvSpPr/>
                          <wps:spPr>
                            <a:xfrm>
                              <a:off x="11510" y="123196"/>
                              <a:ext cx="1514" cy="57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eastAsia" w:eastAsiaTheme="minorEastAsia"/>
                                    <w:sz w:val="21"/>
                                    <w:szCs w:val="21"/>
                                    <w:lang w:eastAsia="zh-CN"/>
                                  </w:rPr>
                                </w:pPr>
                                <w:r>
                                  <w:rPr>
                                    <w:rFonts w:hint="eastAsia"/>
                                    <w:sz w:val="21"/>
                                    <w:szCs w:val="21"/>
                                    <w:lang w:eastAsia="zh-CN"/>
                                  </w:rPr>
                                  <w:t>添加学生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9" name="矩形 49"/>
                          <wps:cNvSpPr/>
                          <wps:spPr>
                            <a:xfrm>
                              <a:off x="10319" y="122046"/>
                              <a:ext cx="1657" cy="615"/>
                            </a:xfrm>
                            <a:prstGeom prst="rect">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sz w:val="21"/>
                                    <w:szCs w:val="21"/>
                                    <w:lang w:eastAsia="zh-CN"/>
                                  </w:rPr>
                                </w:pPr>
                                <w:r>
                                  <w:rPr>
                                    <w:rFonts w:hint="eastAsia"/>
                                    <w:sz w:val="21"/>
                                    <w:szCs w:val="21"/>
                                    <w:lang w:eastAsia="zh-CN"/>
                                  </w:rPr>
                                  <w:t>加入班级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0" name="矩形 50"/>
                          <wps:cNvSpPr/>
                          <wps:spPr>
                            <a:xfrm>
                              <a:off x="7739" y="123184"/>
                              <a:ext cx="1514" cy="522"/>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输入班级名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直接连接符 51"/>
                          <wps:cNvCnPr/>
                          <wps:spPr>
                            <a:xfrm>
                              <a:off x="4964" y="120615"/>
                              <a:ext cx="30" cy="2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直接连接符 52"/>
                          <wps:cNvCnPr>
                            <a:endCxn id="42" idx="1"/>
                          </wps:cNvCnPr>
                          <wps:spPr>
                            <a:xfrm>
                              <a:off x="4979" y="120615"/>
                              <a:ext cx="525" cy="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直接连接符 53"/>
                          <wps:cNvCnPr>
                            <a:endCxn id="43" idx="1"/>
                          </wps:cNvCnPr>
                          <wps:spPr>
                            <a:xfrm flipV="1">
                              <a:off x="4979" y="123134"/>
                              <a:ext cx="510" cy="1"/>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直接连接符 54"/>
                          <wps:cNvCnPr>
                            <a:stCxn id="41" idx="3"/>
                          </wps:cNvCnPr>
                          <wps:spPr>
                            <a:xfrm>
                              <a:off x="4529" y="121983"/>
                              <a:ext cx="465" cy="12"/>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直接连接符 56"/>
                          <wps:cNvCnPr>
                            <a:stCxn id="42" idx="3"/>
                          </wps:cNvCnPr>
                          <wps:spPr>
                            <a:xfrm flipV="1">
                              <a:off x="7034" y="120615"/>
                              <a:ext cx="240" cy="3"/>
                            </a:xfrm>
                            <a:prstGeom prst="line">
                              <a:avLst/>
                            </a:prstGeom>
                          </wps:spPr>
                          <wps:style>
                            <a:lnRef idx="1">
                              <a:schemeClr val="dk1"/>
                            </a:lnRef>
                            <a:fillRef idx="0">
                              <a:schemeClr val="dk1"/>
                            </a:fillRef>
                            <a:effectRef idx="0">
                              <a:schemeClr val="dk1"/>
                            </a:effectRef>
                            <a:fontRef idx="minor">
                              <a:schemeClr val="tx1"/>
                            </a:fontRef>
                          </wps:style>
                          <wps:bodyPr/>
                        </wps:wsp>
                        <wps:wsp>
                          <wps:cNvPr id="177" name="直接连接符 57"/>
                          <wps:cNvCnPr>
                            <a:endCxn id="45" idx="1"/>
                          </wps:cNvCnPr>
                          <wps:spPr>
                            <a:xfrm>
                              <a:off x="7259" y="120015"/>
                              <a:ext cx="345" cy="9"/>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直接连接符 58"/>
                          <wps:cNvCnPr>
                            <a:endCxn id="44" idx="1"/>
                          </wps:cNvCnPr>
                          <wps:spPr>
                            <a:xfrm flipV="1">
                              <a:off x="7199" y="121127"/>
                              <a:ext cx="450" cy="13"/>
                            </a:xfrm>
                            <a:prstGeom prst="line">
                              <a:avLst/>
                            </a:prstGeom>
                          </wps:spPr>
                          <wps:style>
                            <a:lnRef idx="1">
                              <a:schemeClr val="dk1"/>
                            </a:lnRef>
                            <a:fillRef idx="0">
                              <a:schemeClr val="dk1"/>
                            </a:fillRef>
                            <a:effectRef idx="0">
                              <a:schemeClr val="dk1"/>
                            </a:effectRef>
                            <a:fontRef idx="minor">
                              <a:schemeClr val="tx1"/>
                            </a:fontRef>
                          </wps:style>
                          <wps:bodyPr/>
                        </wps:wsp>
                        <wps:wsp>
                          <wps:cNvPr id="179" name="直接连接符 59"/>
                          <wps:cNvCnPr/>
                          <wps:spPr>
                            <a:xfrm>
                              <a:off x="7334" y="122490"/>
                              <a:ext cx="15" cy="1065"/>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直接连接符 60"/>
                          <wps:cNvCnPr/>
                          <wps:spPr>
                            <a:xfrm flipV="1">
                              <a:off x="7304" y="122460"/>
                              <a:ext cx="375" cy="15"/>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直接连接符 61"/>
                          <wps:cNvCnPr>
                            <a:endCxn id="50" idx="1"/>
                          </wps:cNvCnPr>
                          <wps:spPr>
                            <a:xfrm flipV="1">
                              <a:off x="5614" y="702079"/>
                              <a:ext cx="420" cy="14"/>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直接连接符 62"/>
                          <wps:cNvCnPr>
                            <a:stCxn id="43" idx="3"/>
                          </wps:cNvCnPr>
                          <wps:spPr>
                            <a:xfrm>
                              <a:off x="7109" y="123134"/>
                              <a:ext cx="240" cy="1"/>
                            </a:xfrm>
                            <a:prstGeom prst="line">
                              <a:avLst/>
                            </a:prstGeom>
                          </wps:spPr>
                          <wps:style>
                            <a:lnRef idx="1">
                              <a:schemeClr val="dk1"/>
                            </a:lnRef>
                            <a:fillRef idx="0">
                              <a:schemeClr val="dk1"/>
                            </a:fillRef>
                            <a:effectRef idx="0">
                              <a:schemeClr val="dk1"/>
                            </a:effectRef>
                            <a:fontRef idx="minor">
                              <a:schemeClr val="tx1"/>
                            </a:fontRef>
                          </wps:style>
                          <wps:bodyPr/>
                        </wps:wsp>
                        <wps:wsp>
                          <wps:cNvPr id="184" name="直接连接符 63"/>
                          <wps:cNvCnPr>
                            <a:stCxn id="46" idx="3"/>
                          </wps:cNvCnPr>
                          <wps:spPr>
                            <a:xfrm flipV="1">
                              <a:off x="9884" y="122400"/>
                              <a:ext cx="405" cy="5"/>
                            </a:xfrm>
                            <a:prstGeom prst="line">
                              <a:avLst/>
                            </a:prstGeom>
                          </wps:spPr>
                          <wps:style>
                            <a:lnRef idx="1">
                              <a:schemeClr val="dk1"/>
                            </a:lnRef>
                            <a:fillRef idx="0">
                              <a:schemeClr val="dk1"/>
                            </a:fillRef>
                            <a:effectRef idx="0">
                              <a:schemeClr val="dk1"/>
                            </a:effectRef>
                            <a:fontRef idx="minor">
                              <a:schemeClr val="tx1"/>
                            </a:fontRef>
                          </wps:style>
                          <wps:bodyPr/>
                        </wps:wsp>
                        <wps:wsp>
                          <wps:cNvPr id="185" name="直接连接符 64"/>
                          <wps:cNvCnPr>
                            <a:stCxn id="50" idx="3"/>
                            <a:endCxn id="47" idx="1"/>
                          </wps:cNvCnPr>
                          <wps:spPr>
                            <a:xfrm flipH="1">
                              <a:off x="5873" y="702079"/>
                              <a:ext cx="1890" cy="3651"/>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直接连接符 65"/>
                          <wps:cNvCnPr/>
                          <wps:spPr>
                            <a:xfrm>
                              <a:off x="11161" y="123423"/>
                              <a:ext cx="391" cy="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49.75pt;margin-top:-20539.5pt;height:25953.85pt;width:360.95pt;z-index:868734976;mso-width-relative:page;mso-height-relative:page;" coordorigin="3899,119784" coordsize="9125,585946" o:gfxdata="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">
                <o:lock v:ext="edit" aspectratio="f"/>
                <v:line id="直接连接符 55" o:spid="_x0000_s1026" o:spt="20" style="position:absolute;left:7229;top:120000;height:1155;width:0;" filled="f" stroked="t" coordsize="21600,21600" o:gfxdata="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py5O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group id="_x0000_s1026" o:spid="_x0000_s1026" o:spt="203" style="position:absolute;left:3899;top:119784;height:585946;width:9125;" coordorigin="3899,119784" coordsize="9125,585946" o:gfxdata="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oW5Y9vwAAANwAAAAPAAAAAAAAAAEAIAAAACIAAABkcnMvZG93bnJldi54&#10;bWxQSwECFAAUAAAACACHTuJAMy8FnjsAAAA5AAAAFQAAAAAAAAABACAAAAAOAQAAZHJzL2dyb3Vw&#10;c2hhcGV4bWwueG1sUEsFBgAAAAAGAAYAYAEAAMsDAAAAAA==&#10;">
                  <o:lock v:ext="edit" aspectratio="f"/>
                  <v:rect id="矩形 41" o:spid="_x0000_s1026" o:spt="1" style="position:absolute;left:3899;top:120647;height:2671;width:630;v-text-anchor:middle;" fillcolor="#FFFFFF [3201]" filled="t" stroked="t" coordsize="21600,21600" o:gfxdata="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oJse8AAAA&#10;3AAAAA8AAAAAAAAAAQAgAAAAIgAAAGRycy9kb3ducmV2LnhtbFBLAQIUABQAAAAIAIdO4kAzLwWe&#10;OwAAADkAAAAQAAAAAAAAAAEAIAAAAAsBAABkcnMvc2hhcGV4bWwueG1sUEsFBgAAAAAGAAYAWwEA&#10;ALUDA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个人中心模块</w:t>
                          </w:r>
                        </w:p>
                      </w:txbxContent>
                    </v:textbox>
                  </v:rect>
                  <v:rect id="矩形 42" o:spid="_x0000_s1026" o:spt="1" style="position:absolute;left:5504;top:120363;height:510;width:1530;v-text-anchor:middle;" fillcolor="#FFFFFF [3201]" filled="t" stroked="t" coordsize="21600,21600" o:gfxdata="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fkXn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个人信息</w:t>
                          </w:r>
                        </w:p>
                      </w:txbxContent>
                    </v:textbox>
                  </v:rect>
                  <v:rect id="矩形 43" o:spid="_x0000_s1026" o:spt="1" style="position:absolute;left:5489;top:122886;height:495;width:1620;v-text-anchor:middle;" fillcolor="#FFFFFF [3201]" filled="t" stroked="t" coordsize="21600,21600" o:gfxdata="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MuB8ugAAANwA&#10;AAAPAAAAAAAAAAEAIAAAACIAAABkcnMvZG93bnJldi54bWxQSwECFAAUAAAACACHTuJAMy8FnjsA&#10;AAA5AAAAEAAAAAAAAAABACAAAAAJAQAAZHJzL3NoYXBleG1sLnhtbFBLBQYAAAAABgAGAFsBAACz&#10;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创建班级</w:t>
                          </w:r>
                        </w:p>
                      </w:txbxContent>
                    </v:textbox>
                  </v:rect>
                  <v:rect id="矩形 44" o:spid="_x0000_s1026" o:spt="1" style="position:absolute;left:7631;top:120893;height:515;width:1346;v-text-anchor:middle;" fillcolor="#FFFFFF [3201]" filled="t" stroked="t" coordsize="21600,21600" o:gfxdata="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zbkLsAAADc&#10;AAAADwAAAAAAAAABACAAAAAiAAAAZHJzL2Rvd25yZXYueG1sUEsBAhQAFAAAAAgAh07iQDMvBZ47&#10;AAAAOQAAABAAAAAAAAAAAQAgAAAACgEAAGRycy9zaGFwZXhtbC54bWxQSwUGAAAAAAYABgBbAQAA&#10;tAMAAAAA&#10;">
                    <v:fill on="t" focussize="0,0"/>
                    <v:stroke weight="1pt" color="#000000 [3200]" joinstyle="round"/>
                    <v:imagedata o:title=""/>
                    <o:lock v:ext="edit" aspectratio="f"/>
                    <v:textbox>
                      <w:txbxContent>
                        <w:p>
                          <w:pPr>
                            <w:spacing w:line="240" w:lineRule="auto"/>
                            <w:jc w:val="both"/>
                            <w:rPr>
                              <w:rFonts w:hint="eastAsia" w:eastAsiaTheme="minorEastAsia"/>
                              <w:sz w:val="21"/>
                              <w:szCs w:val="21"/>
                              <w:lang w:eastAsia="zh-CN"/>
                            </w:rPr>
                          </w:pPr>
                          <w:r>
                            <w:rPr>
                              <w:rFonts w:hint="eastAsia"/>
                              <w:lang w:val="en-US" w:eastAsia="zh-CN"/>
                            </w:rPr>
                            <w:t xml:space="preserve">  </w:t>
                          </w:r>
                          <w:r>
                            <w:rPr>
                              <w:rFonts w:hint="eastAsia"/>
                              <w:sz w:val="21"/>
                              <w:szCs w:val="21"/>
                              <w:lang w:eastAsia="zh-CN"/>
                            </w:rPr>
                            <w:t>修改</w:t>
                          </w:r>
                        </w:p>
                      </w:txbxContent>
                    </v:textbox>
                  </v:rect>
                  <v:rect id="矩形 45" o:spid="_x0000_s1026" o:spt="1" style="position:absolute;left:7604;top:119784;height:480;width:1275;v-text-anchor:middle;" fillcolor="#FFFFFF [3201]" filled="t" stroked="t" coordsize="21600,21600" o:gfxdata="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0VD5LsAAADc&#10;AAAADwAAAAAAAAABACAAAAAiAAAAZHJzL2Rvd25yZXYueG1sUEsBAhQAFAAAAAgAh07iQDMvBZ47&#10;AAAAOQAAABAAAAAAAAAAAQAgAAAACgEAAGRycy9zaGFwZXhtbC54bWxQSwUGAAAAAAYABgBbAQAA&#10;tAM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查看</w:t>
                          </w:r>
                        </w:p>
                      </w:txbxContent>
                    </v:textbox>
                  </v:rect>
                  <v:rect id="矩形 46" o:spid="_x0000_s1026" o:spt="1" style="position:absolute;left:7679;top:122157;height:496;width:2205;v-text-anchor:middle;" fillcolor="#FFFFFF [3201]" filled="t" stroked="t" coordsize="21600,21600" o:gfxdata="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Anmf7sAAADc&#10;AAAADwAAAAAAAAABACAAAAAiAAAAZHJzL2Rvd25yZXYueG1sUEsBAhQAFAAAAAgAh07iQDMvBZ47&#10;AAAAOQAAABAAAAAAAAAAAQAgAAAACgEAAGRycy9zaGFwZXhtbC54bWxQSwUGAAAAAAYABgBbAQAA&#10;tAMAAAAA&#10;">
                    <v:fill on="t" focussize="0,0"/>
                    <v:stroke weight="1pt" color="#000000 [3200]" joinstyle="round"/>
                    <v:imagedata o:title=""/>
                    <o:lock v:ext="edit" aspectratio="f"/>
                    <v:textbox>
                      <w:txbxContent>
                        <w:p>
                          <w:pPr>
                            <w:spacing w:line="240" w:lineRule="auto"/>
                            <w:jc w:val="both"/>
                            <w:rPr>
                              <w:rFonts w:hint="eastAsia" w:eastAsiaTheme="minorEastAsia"/>
                              <w:lang w:eastAsia="zh-CN"/>
                            </w:rPr>
                          </w:pPr>
                          <w:r>
                            <w:rPr>
                              <w:rFonts w:hint="eastAsia"/>
                              <w:lang w:val="en-US" w:eastAsia="zh-CN"/>
                            </w:rPr>
                            <w:t xml:space="preserve">  </w:t>
                          </w:r>
                          <w:r>
                            <w:rPr>
                              <w:rFonts w:hint="eastAsia"/>
                              <w:sz w:val="21"/>
                              <w:szCs w:val="21"/>
                              <w:lang w:val="en-US" w:eastAsia="zh-CN"/>
                            </w:rPr>
                            <w:t xml:space="preserve"> </w:t>
                          </w:r>
                          <w:r>
                            <w:rPr>
                              <w:rFonts w:hint="eastAsia"/>
                              <w:sz w:val="21"/>
                              <w:szCs w:val="21"/>
                              <w:lang w:eastAsia="zh-CN"/>
                            </w:rPr>
                            <w:t>查看已存在班级</w:t>
                          </w:r>
                        </w:p>
                      </w:txbxContent>
                    </v:textbox>
                  </v:rect>
                  <v:rect id="矩形 47" o:spid="_x0000_s1026" o:spt="1" style="position:absolute;left:9614;top:123237;height:534;width:1519;v-text-anchor:middle;" fillcolor="#FFFFFF [3201]" filled="t" stroked="t" coordsize="21600,21600" o:gfxdata="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Nt4CLsAAADc&#10;AAAADwAAAAAAAAABACAAAAAiAAAAZHJzL2Rvd25yZXYueG1sUEsBAhQAFAAAAAgAh07iQDMvBZ47&#10;AAAAOQAAABAAAAAAAAAAAQAgAAAACgEAAGRycy9zaGFwZXhtbC54bWxQSwUGAAAAAAYABgBbAQAA&#10;tAMAAAAA&#10;">
                    <v:fill on="t" focussize="0,0"/>
                    <v:stroke weight="1pt" color="#000000 [3200]" joinstyle="round"/>
                    <v:imagedata o:title=""/>
                    <o:lock v:ext="edit" aspectratio="f"/>
                    <v:textbox>
                      <w:txbxContent>
                        <w:p>
                          <w:pPr>
                            <w:spacing w:line="240" w:lineRule="auto"/>
                            <w:jc w:val="both"/>
                            <w:rPr>
                              <w:rFonts w:hint="eastAsia" w:eastAsiaTheme="minorEastAsia"/>
                              <w:lang w:eastAsia="zh-CN"/>
                            </w:rPr>
                          </w:pPr>
                          <w:r>
                            <w:rPr>
                              <w:rFonts w:hint="eastAsia"/>
                              <w:sz w:val="21"/>
                              <w:szCs w:val="21"/>
                              <w:lang w:val="en-US" w:eastAsia="zh-CN"/>
                            </w:rPr>
                            <w:t>添加班级</w:t>
                          </w:r>
                        </w:p>
                      </w:txbxContent>
                    </v:textbox>
                  </v:rect>
                  <v:rect id="矩形 48" o:spid="_x0000_s1026" o:spt="1" style="position:absolute;left:11510;top:123196;height:570;width:1514;v-text-anchor:middle;" fillcolor="#FFFFFF [3201]" filled="t" stroked="t" coordsize="21600,21600" o:gfxdata="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CEnh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both"/>
                            <w:rPr>
                              <w:rFonts w:hint="eastAsia" w:eastAsiaTheme="minorEastAsia"/>
                              <w:sz w:val="21"/>
                              <w:szCs w:val="21"/>
                              <w:lang w:eastAsia="zh-CN"/>
                            </w:rPr>
                          </w:pPr>
                          <w:r>
                            <w:rPr>
                              <w:rFonts w:hint="eastAsia"/>
                              <w:sz w:val="21"/>
                              <w:szCs w:val="21"/>
                              <w:lang w:eastAsia="zh-CN"/>
                            </w:rPr>
                            <w:t>添加学生</w:t>
                          </w:r>
                        </w:p>
                      </w:txbxContent>
                    </v:textbox>
                  </v:rect>
                  <v:rect id="矩形 49" o:spid="_x0000_s1026" o:spt="1" style="position:absolute;left:10319;top:122046;height:615;width:1657;v-text-anchor:middle;" fillcolor="#FFFFFF [3201]" filled="t" stroked="t" coordsize="21600,21600" o:gfxdata="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UTsersAAADc&#10;AAAADwAAAAAAAAABACAAAAAiAAAAZHJzL2Rvd25yZXYueG1sUEsBAhQAFAAAAAgAh07iQDMvBZ47&#10;AAAAOQAAABAAAAAAAAAAAQAgAAAACgEAAGRycy9zaGFwZXhtbC54bWxQSwUGAAAAAAYABgBbAQAA&#10;tAMAAAAA&#10;">
                    <v:fill on="t" focussize="0,0"/>
                    <v:stroke weight="1pt" color="#000000 [3200]" joinstyle="round"/>
                    <v:imagedata o:title=""/>
                    <o:lock v:ext="edit" aspectratio="f"/>
                    <v:textbox>
                      <w:txbxContent>
                        <w:p>
                          <w:pPr>
                            <w:jc w:val="center"/>
                            <w:rPr>
                              <w:rFonts w:hint="eastAsia" w:eastAsiaTheme="minorEastAsia"/>
                              <w:sz w:val="21"/>
                              <w:szCs w:val="21"/>
                              <w:lang w:eastAsia="zh-CN"/>
                            </w:rPr>
                          </w:pPr>
                          <w:r>
                            <w:rPr>
                              <w:rFonts w:hint="eastAsia"/>
                              <w:sz w:val="21"/>
                              <w:szCs w:val="21"/>
                              <w:lang w:eastAsia="zh-CN"/>
                            </w:rPr>
                            <w:t>加入班级</w:t>
                          </w:r>
                        </w:p>
                      </w:txbxContent>
                    </v:textbox>
                  </v:rect>
                  <v:rect id="矩形 50" o:spid="_x0000_s1026" o:spt="1" style="position:absolute;left:7739;top:123184;height:522;width:1514;v-text-anchor:middle;" fillcolor="#FFFFFF [3201]" filled="t" stroked="t" coordsize="21600,21600" o:gfxdata="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p9M6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输入班级名</w:t>
                          </w:r>
                        </w:p>
                      </w:txbxContent>
                    </v:textbox>
                  </v:rect>
                  <v:line id="直接连接符 51" o:spid="_x0000_s1026" o:spt="20" style="position:absolute;left:4964;top:120615;height:2550;width:30;" filled="f" stroked="t" coordsize="21600,21600" o:gfxdata="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7dPwbsAAADc&#10;AAAADwAAAAAAAAABACAAAAAiAAAAZHJzL2Rvd25yZXYueG1sUEsBAhQAFAAAAAgAh07iQDMvBZ47&#10;AAAAOQAAABAAAAAAAAAAAQAgAAAACgEAAGRycy9zaGFwZXhtbC54bWxQSwUGAAAAAAYABgBbAQAA&#10;tAMAAAAA&#10;">
                    <v:fill on="f" focussize="0,0"/>
                    <v:stroke color="#000000 [3213]" joinstyle="round"/>
                    <v:imagedata o:title=""/>
                    <o:lock v:ext="edit" aspectratio="f"/>
                  </v:line>
                  <v:line id="直接连接符 52" o:spid="_x0000_s1026" o:spt="20" style="position:absolute;left:4979;top:120615;height:3;width:525;" filled="f" stroked="t" coordsize="21600,21600" o:gfxdata="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2XRtrsAAADc&#10;AAAADwAAAAAAAAABACAAAAAiAAAAZHJzL2Rvd25yZXYueG1sUEsBAhQAFAAAAAgAh07iQDMvBZ47&#10;AAAAOQAAABAAAAAAAAAAAQAgAAAACgEAAGRycy9zaGFwZXhtbC54bWxQSwUGAAAAAAYABgBbAQAA&#10;tAMAAAAA&#10;">
                    <v:fill on="f" focussize="0,0"/>
                    <v:stroke color="#000000 [3213]" joinstyle="round"/>
                    <v:imagedata o:title=""/>
                    <o:lock v:ext="edit" aspectratio="f"/>
                  </v:line>
                  <v:line id="直接连接符 53" o:spid="_x0000_s1026" o:spt="20" style="position:absolute;left:4979;top:123134;flip:y;height:1;width:510;" filled="f" stroked="t" coordsize="21600,21600" o:gfxdata="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BeAfL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直接连接符 54" o:spid="_x0000_s1026" o:spt="20" style="position:absolute;left:4529;top:121983;height:12;width:465;" filled="f" stroked="t" coordsize="21600,21600" o:gfxdata="UEsDBAoAAAAAAIdO4kAAAAAAAAAAAAAAAAAEAAAAZHJzL1BLAwQUAAAACACHTuJArIxJwr0AAADc&#10;AAAADwAAAGRycy9kb3ducmV2LnhtbEVPyWrDMBC9F/IPYgK9hESyS9PiRvGhjaGHXrKUXAdrapta&#10;I9tSlubro0Igt3m8dRb52bbiSINvHGtIZgoEcelMw5WG3baYvoL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jEnC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直接连接符 56" o:spid="_x0000_s1026" o:spt="20" style="position:absolute;left:7034;top:120615;flip:y;height:3;width:240;" filled="f" stroked="t" coordsize="21600,21600" o:gfxdata="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GAj5L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直接连接符 57" o:spid="_x0000_s1026" o:spt="20" style="position:absolute;left:7259;top:120015;height:9;width:345;" filled="f" stroked="t" coordsize="21600,21600" o:gfxdata="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EnIuugAAANwA&#10;AAAPAAAAAAAAAAEAIAAAACIAAABkcnMvZG93bnJldi54bWxQSwECFAAUAAAACACHTuJAMy8FnjsA&#10;AAA5AAAAEAAAAAAAAAABACAAAAAJAQAAZHJzL3NoYXBleG1sLnhtbFBLBQYAAAAABgAGAFsBAACz&#10;AwAAAAA=&#10;">
                    <v:fill on="f" focussize="0,0"/>
                    <v:stroke color="#000000 [3200]" joinstyle="round"/>
                    <v:imagedata o:title=""/>
                    <o:lock v:ext="edit" aspectratio="f"/>
                  </v:line>
                  <v:line id="直接连接符 58" o:spid="_x0000_s1026" o:spt="20" style="position:absolute;left:7199;top:121127;flip:y;height:13;width:450;" filled="f" stroked="t" coordsize="21600,21600" o:gfxdata="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MSDb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直接连接符 59" o:spid="_x0000_s1026" o:spt="20" style="position:absolute;left:7334;top:122490;height:1065;width:15;" filled="f" stroked="t" coordsize="21600,21600" o:gfxdata="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wUPH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直接连接符 60" o:spid="_x0000_s1026" o:spt="20" style="position:absolute;left:7304;top:122460;flip:y;height:15;width:375;" filled="f" stroked="t" coordsize="21600,21600" o:gfxdata="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BuLL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直接连接符 61" o:spid="_x0000_s1026" o:spt="20" style="position:absolute;left:5614;top:702079;flip:y;height:14;width:420;" filled="f" stroked="t" coordsize="21600,21600" o:gfxdata="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cy7e8AAAA&#10;3A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line id="直接连接符 62" o:spid="_x0000_s1026" o:spt="20" style="position:absolute;left:7109;top:123134;height:1;width:240;" filled="f" stroked="t" coordsize="21600,21600" o:gfxdata="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sKGRugAAANwA&#10;AAAPAAAAAAAAAAEAIAAAACIAAABkcnMvZG93bnJldi54bWxQSwECFAAUAAAACACHTuJAMy8FnjsA&#10;AAA5AAAAEAAAAAAAAAABACAAAAAJAQAAZHJzL3NoYXBleG1sLnhtbFBLBQYAAAAABgAGAFsBAACz&#10;AwAAAAA=&#10;">
                    <v:fill on="f" focussize="0,0"/>
                    <v:stroke color="#000000 [3200]" joinstyle="round"/>
                    <v:imagedata o:title=""/>
                    <o:lock v:ext="edit" aspectratio="f"/>
                  </v:line>
                  <v:line id="直接连接符 63" o:spid="_x0000_s1026" o:spt="20" style="position:absolute;left:9884;top:122400;flip:y;height:5;width:405;" filled="f" stroked="t" coordsize="21600,21600" o:gfxdata="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itoL7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直接连接符 64" o:spid="_x0000_s1026" o:spt="20" style="position:absolute;left:5873;top:702079;flip:x;height:3651;width:1890;" filled="f" stroked="t" coordsize="21600,21600" o:gfxdata="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WfNtL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直接连接符 65" o:spid="_x0000_s1026" o:spt="20" style="position:absolute;left:11161;top:123423;height:8;width:391;" filled="f" stroked="t" coordsize="21600,21600" o:gfxdata="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mLp5K5AAAA3AAA&#10;AA8AAAAAAAAAAQAgAAAAIgAAAGRycy9kb3ducmV2LnhtbFBLAQIUABQAAAAIAIdO4kAzLwWeOwAA&#10;ADkAAAAQAAAAAAAAAAEAIAAAAAgBAABkcnMvc2hhcGV4bWwueG1sUEsFBgAAAAAGAAYAWwEAALID&#10;AAAAAA==&#10;">
                    <v:fill on="f" focussize="0,0"/>
                    <v:stroke color="#000000 [3213]" joinstyle="round"/>
                    <v:imagedata o:title=""/>
                    <o:lock v:ext="edit" aspectratio="f"/>
                  </v:line>
                </v:group>
              </v:group>
            </w:pict>
          </mc:Fallback>
        </mc:AlternateContent>
      </w:r>
      <w:r>
        <w:rPr>
          <w:sz w:val="21"/>
        </w:rPr>
        <mc:AlternateContent>
          <mc:Choice Requires="wpg">
            <w:drawing>
              <wp:anchor distT="0" distB="0" distL="114300" distR="114300" simplePos="0" relativeHeight="868737024" behindDoc="0" locked="0" layoutInCell="1" allowOverlap="1">
                <wp:simplePos x="0" y="0"/>
                <wp:positionH relativeFrom="column">
                  <wp:posOffset>394970</wp:posOffset>
                </wp:positionH>
                <wp:positionV relativeFrom="paragraph">
                  <wp:posOffset>11361420</wp:posOffset>
                </wp:positionV>
                <wp:extent cx="4619625" cy="80199230"/>
                <wp:effectExtent l="6350" t="4445" r="22225" b="0"/>
                <wp:wrapNone/>
                <wp:docPr id="248" name="组合 248"/>
                <wp:cNvGraphicFramePr/>
                <a:graphic xmlns:a="http://schemas.openxmlformats.org/drawingml/2006/main">
                  <a:graphicData uri="http://schemas.microsoft.com/office/word/2010/wordprocessingGroup">
                    <wpg:wgp>
                      <wpg:cNvGrpSpPr/>
                      <wpg:grpSpPr>
                        <a:xfrm>
                          <a:off x="0" y="0"/>
                          <a:ext cx="4619358" cy="80199326"/>
                          <a:chOff x="3820" y="415433"/>
                          <a:chExt cx="7930" cy="136259"/>
                        </a:xfrm>
                      </wpg:grpSpPr>
                      <wpg:grpSp>
                        <wpg:cNvPr id="227" name="组合 227"/>
                        <wpg:cNvGrpSpPr/>
                        <wpg:grpSpPr>
                          <a:xfrm>
                            <a:off x="3820" y="415433"/>
                            <a:ext cx="7847" cy="136259"/>
                            <a:chOff x="3207" y="65268"/>
                            <a:chExt cx="8478" cy="147297"/>
                          </a:xfrm>
                        </wpg:grpSpPr>
                        <wps:wsp>
                          <wps:cNvPr id="228" name="直接连接符 138"/>
                          <wps:cNvCnPr>
                            <a:stCxn id="192" idx="3"/>
                          </wps:cNvCnPr>
                          <wps:spPr>
                            <a:xfrm>
                              <a:off x="7588" y="65268"/>
                              <a:ext cx="794" cy="4"/>
                            </a:xfrm>
                            <a:prstGeom prst="line">
                              <a:avLst/>
                            </a:prstGeom>
                          </wps:spPr>
                          <wps:style>
                            <a:lnRef idx="1">
                              <a:schemeClr val="dk1"/>
                            </a:lnRef>
                            <a:fillRef idx="0">
                              <a:schemeClr val="dk1"/>
                            </a:fillRef>
                            <a:effectRef idx="0">
                              <a:schemeClr val="dk1"/>
                            </a:effectRef>
                            <a:fontRef idx="minor">
                              <a:schemeClr val="tx1"/>
                            </a:fontRef>
                          </wps:style>
                          <wps:bodyPr/>
                        </wps:wsp>
                        <wpg:grpSp>
                          <wpg:cNvPr id="229" name="组合 142"/>
                          <wpg:cNvGrpSpPr/>
                          <wpg:grpSpPr>
                            <a:xfrm>
                              <a:off x="3207" y="127239"/>
                              <a:ext cx="8478" cy="85326"/>
                              <a:chOff x="2307" y="41987"/>
                              <a:chExt cx="8478" cy="85326"/>
                            </a:xfrm>
                          </wpg:grpSpPr>
                          <wps:wsp>
                            <wps:cNvPr id="230" name="矩形 66"/>
                            <wps:cNvSpPr/>
                            <wps:spPr>
                              <a:xfrm>
                                <a:off x="2307" y="43042"/>
                                <a:ext cx="2013" cy="627"/>
                              </a:xfrm>
                              <a:prstGeom prst="rect">
                                <a:avLst/>
                              </a:prstGeom>
                              <a:ln w="12700"/>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eastAsia="zh-CN"/>
                                    </w:rPr>
                                  </w:pPr>
                                  <w:r>
                                    <w:rPr>
                                      <w:rFonts w:hint="eastAsia"/>
                                      <w:sz w:val="21"/>
                                      <w:szCs w:val="21"/>
                                      <w:lang w:eastAsia="zh-CN"/>
                                    </w:rPr>
                                    <w:t>在线测试模块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1" name="矩形 67"/>
                            <wps:cNvSpPr/>
                            <wps:spPr>
                              <a:xfrm>
                                <a:off x="5249" y="44111"/>
                                <a:ext cx="2749" cy="545"/>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查看历史试卷及分数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2" name="矩形 68"/>
                            <wps:cNvSpPr/>
                            <wps:spPr>
                              <a:xfrm>
                                <a:off x="5264" y="42011"/>
                                <a:ext cx="1456" cy="55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eastAsia" w:eastAsiaTheme="minorEastAsia"/>
                                      <w:sz w:val="21"/>
                                      <w:szCs w:val="21"/>
                                      <w:lang w:eastAsia="zh-CN"/>
                                    </w:rPr>
                                  </w:pPr>
                                  <w:r>
                                    <w:rPr>
                                      <w:rFonts w:hint="eastAsia"/>
                                      <w:sz w:val="21"/>
                                      <w:szCs w:val="21"/>
                                      <w:lang w:eastAsia="zh-CN"/>
                                    </w:rPr>
                                    <w:t>选择学科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3" name="矩形 69"/>
                            <wps:cNvSpPr/>
                            <wps:spPr>
                              <a:xfrm>
                                <a:off x="7240" y="42014"/>
                                <a:ext cx="1743" cy="515"/>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eastAsia" w:eastAsiaTheme="minorEastAsia"/>
                                      <w:lang w:eastAsia="zh-CN"/>
                                    </w:rPr>
                                  </w:pPr>
                                  <w:r>
                                    <w:rPr>
                                      <w:rFonts w:hint="eastAsia"/>
                                      <w:sz w:val="21"/>
                                      <w:szCs w:val="21"/>
                                      <w:lang w:eastAsia="zh-CN"/>
                                    </w:rPr>
                                    <w:t>在线测试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4" name="矩形 71"/>
                            <wps:cNvSpPr/>
                            <wps:spPr>
                              <a:xfrm>
                                <a:off x="9359" y="41987"/>
                                <a:ext cx="1426" cy="513"/>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eastAsia" w:eastAsiaTheme="minorEastAsia"/>
                                      <w:sz w:val="21"/>
                                      <w:szCs w:val="21"/>
                                      <w:lang w:eastAsia="zh-CN"/>
                                    </w:rPr>
                                  </w:pPr>
                                  <w:r>
                                    <w:rPr>
                                      <w:rFonts w:hint="eastAsia"/>
                                      <w:sz w:val="21"/>
                                      <w:szCs w:val="21"/>
                                      <w:lang w:eastAsia="zh-CN"/>
                                    </w:rPr>
                                    <w:t>完成提交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5" name="直接连接符 90"/>
                            <wps:cNvCnPr/>
                            <wps:spPr>
                              <a:xfrm>
                                <a:off x="4709" y="42293"/>
                                <a:ext cx="15" cy="2130"/>
                              </a:xfrm>
                              <a:prstGeom prst="line">
                                <a:avLst/>
                              </a:prstGeom>
                            </wps:spPr>
                            <wps:style>
                              <a:lnRef idx="1">
                                <a:schemeClr val="dk1"/>
                              </a:lnRef>
                              <a:fillRef idx="0">
                                <a:schemeClr val="dk1"/>
                              </a:fillRef>
                              <a:effectRef idx="0">
                                <a:schemeClr val="dk1"/>
                              </a:effectRef>
                              <a:fontRef idx="minor">
                                <a:schemeClr val="tx1"/>
                              </a:fontRef>
                            </wps:style>
                            <wps:bodyPr/>
                          </wps:wsp>
                          <wps:wsp>
                            <wps:cNvPr id="237" name="直接连接符 92"/>
                            <wps:cNvCnPr>
                              <a:endCxn id="68" idx="1"/>
                            </wps:cNvCnPr>
                            <wps:spPr>
                              <a:xfrm flipV="1">
                                <a:off x="4257" y="127294"/>
                                <a:ext cx="540" cy="19"/>
                              </a:xfrm>
                              <a:prstGeom prst="line">
                                <a:avLst/>
                              </a:prstGeom>
                            </wps:spPr>
                            <wps:style>
                              <a:lnRef idx="1">
                                <a:schemeClr val="dk1"/>
                              </a:lnRef>
                              <a:fillRef idx="0">
                                <a:schemeClr val="dk1"/>
                              </a:fillRef>
                              <a:effectRef idx="0">
                                <a:schemeClr val="dk1"/>
                              </a:effectRef>
                              <a:fontRef idx="minor">
                                <a:schemeClr val="tx1"/>
                              </a:fontRef>
                            </wps:style>
                            <wps:bodyPr/>
                          </wps:wsp>
                          <wps:wsp>
                            <wps:cNvPr id="238" name="直接连接符 117"/>
                            <wps:cNvCnPr>
                              <a:endCxn id="67" idx="1"/>
                            </wps:cNvCnPr>
                            <wps:spPr>
                              <a:xfrm flipV="1">
                                <a:off x="4724" y="44411"/>
                                <a:ext cx="525" cy="12"/>
                              </a:xfrm>
                              <a:prstGeom prst="line">
                                <a:avLst/>
                              </a:prstGeom>
                            </wps:spPr>
                            <wps:style>
                              <a:lnRef idx="1">
                                <a:schemeClr val="dk1"/>
                              </a:lnRef>
                              <a:fillRef idx="0">
                                <a:schemeClr val="dk1"/>
                              </a:fillRef>
                              <a:effectRef idx="0">
                                <a:schemeClr val="dk1"/>
                              </a:effectRef>
                              <a:fontRef idx="minor">
                                <a:schemeClr val="tx1"/>
                              </a:fontRef>
                            </wps:style>
                            <wps:bodyPr/>
                          </wps:wsp>
                          <wps:wsp>
                            <wps:cNvPr id="239" name="直接连接符 139"/>
                            <wps:cNvCnPr>
                              <a:stCxn id="233" idx="3"/>
                            </wps:cNvCnPr>
                            <wps:spPr>
                              <a:xfrm flipV="1">
                                <a:off x="8983" y="42263"/>
                                <a:ext cx="371" cy="8"/>
                              </a:xfrm>
                              <a:prstGeom prst="line">
                                <a:avLst/>
                              </a:prstGeom>
                            </wps:spPr>
                            <wps:style>
                              <a:lnRef idx="1">
                                <a:schemeClr val="dk1"/>
                              </a:lnRef>
                              <a:fillRef idx="0">
                                <a:schemeClr val="dk1"/>
                              </a:fillRef>
                              <a:effectRef idx="0">
                                <a:schemeClr val="dk1"/>
                              </a:effectRef>
                              <a:fontRef idx="minor">
                                <a:schemeClr val="tx1"/>
                              </a:fontRef>
                            </wps:style>
                            <wps:bodyPr/>
                          </wps:wsp>
                          <wps:wsp>
                            <wps:cNvPr id="241" name="直接连接符 141"/>
                            <wps:cNvCnPr>
                              <a:stCxn id="66" idx="3"/>
                            </wps:cNvCnPr>
                            <wps:spPr>
                              <a:xfrm>
                                <a:off x="4319" y="43306"/>
                                <a:ext cx="375" cy="7"/>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42" name="矩形 71"/>
                        <wps:cNvSpPr/>
                        <wps:spPr>
                          <a:xfrm>
                            <a:off x="10362" y="473765"/>
                            <a:ext cx="1388" cy="475"/>
                          </a:xfrm>
                          <a:prstGeom prst="rect">
                            <a:avLst/>
                          </a:prstGeom>
                          <a:ln w="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eastAsia" w:eastAsiaTheme="minorEastAsia"/>
                                  <w:sz w:val="21"/>
                                  <w:szCs w:val="21"/>
                                  <w:lang w:eastAsia="zh-CN"/>
                                </w:rPr>
                              </w:pPr>
                              <w:r>
                                <w:rPr>
                                  <w:rFonts w:hint="eastAsia" w:eastAsiaTheme="minorEastAsia"/>
                                  <w:sz w:val="21"/>
                                  <w:szCs w:val="21"/>
                                  <w:lang w:eastAsia="zh-CN"/>
                                </w:rPr>
                                <w:t>查看分数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6" name="直接连接符 246"/>
                        <wps:cNvCnPr>
                          <a:stCxn id="234" idx="2"/>
                        </wps:cNvCnPr>
                        <wps:spPr>
                          <a:xfrm flipH="1">
                            <a:off x="11001" y="473235"/>
                            <a:ext cx="7" cy="521"/>
                          </a:xfrm>
                          <a:prstGeom prst="line">
                            <a:avLst/>
                          </a:prstGeom>
                          <a:ln w="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1.1pt;margin-top:894.6pt;height:6314.9pt;width:363.75pt;z-index:868737024;mso-width-relative:page;mso-height-relative:page;" coordorigin="3820,415433" coordsize="7930,136259" o:gfxdata="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">
                <o:lock v:ext="edit" aspectratio="f"/>
                <v:group id="_x0000_s1026" o:spid="_x0000_s1026" o:spt="203" style="position:absolute;left:3820;top:415433;height:136259;width:7847;" coordorigin="3207,65268" coordsize="8478,147297" o:gfxdata="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LjOLm+AAAA3AAAAA8AAAAAAAAAAQAgAAAAIgAAAGRycy9kb3ducmV2Lnht&#10;bFBLAQIUABQAAAAIAIdO4kAzLwWeOwAAADkAAAAVAAAAAAAAAAEAIAAAAA0BAABkcnMvZ3JvdXBz&#10;aGFwZXhtbC54bWxQSwUGAAAAAAYABgBgAQAAygMAAAAA&#10;">
                  <o:lock v:ext="edit" aspectratio="f"/>
                  <v:line id="直接连接符 138" o:spid="_x0000_s1026" o:spt="20" style="position:absolute;left:7588;top:65268;height:4;width:794;" filled="f" stroked="t" coordsize="21600,21600" o:gfxdata="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G6g9ugAAANwA&#10;AAAPAAAAAAAAAAEAIAAAACIAAABkcnMvZG93bnJldi54bWxQSwECFAAUAAAACACHTuJAMy8FnjsA&#10;AAA5AAAAEAAAAAAAAAABACAAAAAJAQAAZHJzL3NoYXBleG1sLnhtbFBLBQYAAAAABgAGAFsBAACz&#10;AwAAAAA=&#10;">
                    <v:fill on="f" focussize="0,0"/>
                    <v:stroke color="#000000 [3200]" joinstyle="round"/>
                    <v:imagedata o:title=""/>
                    <o:lock v:ext="edit" aspectratio="f"/>
                  </v:line>
                  <v:group id="组合 142" o:spid="_x0000_s1026" o:spt="203" style="position:absolute;left:3207;top:127239;height:85326;width:8478;" coordorigin="2307,41987" coordsize="8478,85326" o:gfxdata="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wCVC+AAAA3AAAAA8AAAAAAAAAAQAgAAAAIgAAAGRycy9kb3ducmV2Lnht&#10;bFBLAQIUABQAAAAIAIdO4kAzLwWeOwAAADkAAAAVAAAAAAAAAAEAIAAAAA0BAABkcnMvZ3JvdXBz&#10;aGFwZXhtbC54bWxQSwUGAAAAAAYABgBgAQAAygMAAAAA&#10;">
                    <o:lock v:ext="edit" aspectratio="f"/>
                    <v:rect id="矩形 66" o:spid="_x0000_s1026" o:spt="1" style="position:absolute;left:2307;top:43042;height:627;width:2013;v-text-anchor:middle;" fillcolor="#FFFFFF [3201]" filled="t" stroked="t" coordsize="21600,21600" o:gfxdata="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OgLhrsAAADc&#10;AAAADwAAAAAAAAABACAAAAAiAAAAZHJzL2Rvd25yZXYueG1sUEsBAhQAFAAAAAgAh07iQDMvBZ47&#10;AAAAOQAAABAAAAAAAAAAAQAgAAAACgEAAGRycy9zaGFwZXhtbC54bWxQSwUGAAAAAAYABgBbAQAA&#10;tAMAAAAA&#10;">
                      <v:fill on="t" focussize="0,0"/>
                      <v:stroke weight="1pt" color="#000000 [3200]" joinstyle="round"/>
                      <v:imagedata o:title=""/>
                      <o:lock v:ext="edit" aspectratio="f"/>
                      <v:textbox>
                        <w:txbxContent>
                          <w:p>
                            <w:pPr>
                              <w:jc w:val="both"/>
                              <w:rPr>
                                <w:rFonts w:hint="eastAsia" w:eastAsiaTheme="minorEastAsia"/>
                                <w:lang w:eastAsia="zh-CN"/>
                              </w:rPr>
                            </w:pPr>
                            <w:r>
                              <w:rPr>
                                <w:rFonts w:hint="eastAsia"/>
                                <w:sz w:val="21"/>
                                <w:szCs w:val="21"/>
                                <w:lang w:eastAsia="zh-CN"/>
                              </w:rPr>
                              <w:t>在线测试模块</w:t>
                            </w:r>
                          </w:p>
                        </w:txbxContent>
                      </v:textbox>
                    </v:rect>
                    <v:rect id="矩形 67" o:spid="_x0000_s1026" o:spt="1" style="position:absolute;left:5249;top:44111;height:545;width:2749;v-text-anchor:middle;" fillcolor="#FFFFFF [3201]" filled="t" stroked="t" coordsize="21600,21600" o:gfxdata="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pK4d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查看历史试卷及分数</w:t>
                            </w:r>
                          </w:p>
                        </w:txbxContent>
                      </v:textbox>
                    </v:rect>
                    <v:rect id="矩形 68" o:spid="_x0000_s1026" o:spt="1" style="position:absolute;left:5264;top:42011;height:550;width:1456;v-text-anchor:middle;" fillcolor="#FFFFFF [3201]" filled="t" stroked="t" coordsize="21600,21600" o:gfxdata="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3Ywar4A&#10;AADcAAAADwAAAAAAAAABACAAAAAiAAAAZHJzL2Rvd25yZXYueG1sUEsBAhQAFAAAAAgAh07iQDMv&#10;BZ47AAAAOQAAABAAAAAAAAAAAQAgAAAADQEAAGRycy9zaGFwZXhtbC54bWxQSwUGAAAAAAYABgBb&#10;AQAAtwMAAAAA&#10;">
                      <v:fill on="t" focussize="0,0"/>
                      <v:stroke weight="1pt" color="#000000 [3200]" joinstyle="round"/>
                      <v:imagedata o:title=""/>
                      <o:lock v:ext="edit" aspectratio="f"/>
                      <v:textbox>
                        <w:txbxContent>
                          <w:p>
                            <w:pPr>
                              <w:spacing w:line="240" w:lineRule="auto"/>
                              <w:jc w:val="both"/>
                              <w:rPr>
                                <w:rFonts w:hint="eastAsia" w:eastAsiaTheme="minorEastAsia"/>
                                <w:sz w:val="21"/>
                                <w:szCs w:val="21"/>
                                <w:lang w:eastAsia="zh-CN"/>
                              </w:rPr>
                            </w:pPr>
                            <w:r>
                              <w:rPr>
                                <w:rFonts w:hint="eastAsia"/>
                                <w:sz w:val="21"/>
                                <w:szCs w:val="21"/>
                                <w:lang w:eastAsia="zh-CN"/>
                              </w:rPr>
                              <w:t>选择学科</w:t>
                            </w:r>
                          </w:p>
                        </w:txbxContent>
                      </v:textbox>
                    </v:rect>
                    <v:rect id="矩形 69" o:spid="_x0000_s1026" o:spt="1" style="position:absolute;left:7240;top:42014;height:515;width:1743;v-text-anchor:middle;" fillcolor="#FFFFFF [3201]" filled="t" stroked="t" coordsize="21600,21600" o:gfxdata="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qV8b4A&#10;AADcAAAADwAAAAAAAAABACAAAAAiAAAAZHJzL2Rvd25yZXYueG1sUEsBAhQAFAAAAAgAh07iQDMv&#10;BZ47AAAAOQAAABAAAAAAAAAAAQAgAAAADQEAAGRycy9zaGFwZXhtbC54bWxQSwUGAAAAAAYABgBb&#10;AQAAtwMAAAAA&#10;">
                      <v:fill on="t" focussize="0,0"/>
                      <v:stroke weight="1pt" color="#000000 [3200]" joinstyle="round"/>
                      <v:imagedata o:title=""/>
                      <o:lock v:ext="edit" aspectratio="f"/>
                      <v:textbox>
                        <w:txbxContent>
                          <w:p>
                            <w:pPr>
                              <w:spacing w:line="240" w:lineRule="auto"/>
                              <w:jc w:val="both"/>
                              <w:rPr>
                                <w:rFonts w:hint="eastAsia" w:eastAsiaTheme="minorEastAsia"/>
                                <w:lang w:eastAsia="zh-CN"/>
                              </w:rPr>
                            </w:pPr>
                            <w:r>
                              <w:rPr>
                                <w:rFonts w:hint="eastAsia"/>
                                <w:sz w:val="21"/>
                                <w:szCs w:val="21"/>
                                <w:lang w:eastAsia="zh-CN"/>
                              </w:rPr>
                              <w:t>在线测试</w:t>
                            </w:r>
                          </w:p>
                        </w:txbxContent>
                      </v:textbox>
                    </v:rect>
                    <v:rect id="矩形 71" o:spid="_x0000_s1026" o:spt="1" style="position:absolute;left:9359;top:41987;height:513;width:1426;v-text-anchor:middle;" fillcolor="#FFFFFF [3201]" filled="t" stroked="t" coordsize="21600,21600" o:gfxdata="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0w2F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both"/>
                              <w:rPr>
                                <w:rFonts w:hint="eastAsia" w:eastAsiaTheme="minorEastAsia"/>
                                <w:sz w:val="21"/>
                                <w:szCs w:val="21"/>
                                <w:lang w:eastAsia="zh-CN"/>
                              </w:rPr>
                            </w:pPr>
                            <w:r>
                              <w:rPr>
                                <w:rFonts w:hint="eastAsia"/>
                                <w:sz w:val="21"/>
                                <w:szCs w:val="21"/>
                                <w:lang w:eastAsia="zh-CN"/>
                              </w:rPr>
                              <w:t>完成提交</w:t>
                            </w:r>
                          </w:p>
                        </w:txbxContent>
                      </v:textbox>
                    </v:rect>
                    <v:line id="直接连接符 90" o:spid="_x0000_s1026" o:spt="20" style="position:absolute;left:4709;top:42293;height:2130;width:15;" filled="f" stroked="t" coordsize="21600,21600" o:gfxdata="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w5F+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直接连接符 92" o:spid="_x0000_s1026" o:spt="20" style="position:absolute;left:4257;top:127294;flip:y;height:19;width:540;" filled="f" stroked="t" coordsize="21600,21600" o:gfxdata="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Y17D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直接连接符 117" o:spid="_x0000_s1026" o:spt="20" style="position:absolute;left:4724;top:44411;flip:y;height:12;width:525;" filled="f" stroked="t" coordsize="21600,21600" o:gfxdata="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MqxugAAANwA&#10;AAAPAAAAAAAAAAEAIAAAACIAAABkcnMvZG93bnJldi54bWxQSwECFAAUAAAACACHTuJAMy8FnjsA&#10;AAA5AAAAEAAAAAAAAAABACAAAAAJAQAAZHJzL3NoYXBleG1sLnhtbFBLBQYAAAAABgAGAFsBAACz&#10;AwAAAAA=&#10;">
                      <v:fill on="f" focussize="0,0"/>
                      <v:stroke color="#000000 [3200]" joinstyle="round"/>
                      <v:imagedata o:title=""/>
                      <o:lock v:ext="edit" aspectratio="f"/>
                    </v:line>
                    <v:line id="直接连接符 139" o:spid="_x0000_s1026" o:spt="20" style="position:absolute;left:8983;top:42263;flip:y;height:8;width:371;" filled="f" stroked="t" coordsize="21600,21600" o:gfxdata="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LBvKr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直接连接符 141" o:spid="_x0000_s1026" o:spt="20" style="position:absolute;left:4319;top:43306;height:7;width:375;" filled="f" stroked="t" coordsize="21600,21600" o:gfxdata="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v7kAL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group>
                </v:group>
                <v:rect id="矩形 71" o:spid="_x0000_s1026" o:spt="1" style="position:absolute;left:10362;top:473765;height:475;width:1388;v-text-anchor:middle;" fillcolor="#FFFFFF [3201]" filled="t" stroked="t" coordsize="21600,21600" o:gfxdata="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vIQo&#10;wAAAANwAAAAPAAAAAAAAAAEAIAAAACIAAABkcnMvZG93bnJldi54bWxQSwECFAAUAAAACACHTuJA&#10;My8FnjsAAAA5AAAAEAAAAAAAAAABACAAAAAPAQAAZHJzL3NoYXBleG1sLnhtbFBLBQYAAAAABgAG&#10;AFsBAAC5AwAAAAA=&#10;">
                  <v:fill on="t" focussize="0,0"/>
                  <v:stroke weight="0pt" color="#000000 [3200]" joinstyle="round"/>
                  <v:imagedata o:title=""/>
                  <o:lock v:ext="edit" aspectratio="f"/>
                  <v:textbox>
                    <w:txbxContent>
                      <w:p>
                        <w:pPr>
                          <w:spacing w:line="240" w:lineRule="auto"/>
                          <w:jc w:val="both"/>
                          <w:rPr>
                            <w:rFonts w:hint="eastAsia" w:eastAsiaTheme="minorEastAsia"/>
                            <w:sz w:val="21"/>
                            <w:szCs w:val="21"/>
                            <w:lang w:eastAsia="zh-CN"/>
                          </w:rPr>
                        </w:pPr>
                        <w:r>
                          <w:rPr>
                            <w:rFonts w:hint="eastAsia" w:eastAsiaTheme="minorEastAsia"/>
                            <w:sz w:val="21"/>
                            <w:szCs w:val="21"/>
                            <w:lang w:eastAsia="zh-CN"/>
                          </w:rPr>
                          <w:t>查看分数</w:t>
                        </w:r>
                      </w:p>
                    </w:txbxContent>
                  </v:textbox>
                </v:rect>
                <v:line id="_x0000_s1026" o:spid="_x0000_s1026" o:spt="20" style="position:absolute;left:11001;top:473235;flip:x;height:521;width:7;" filled="f" stroked="t" coordsize="21600,21600" o:gfxdata="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qnma/&#10;AAAA3AAAAA8AAAAAAAAAAQAgAAAAIgAAAGRycy9kb3ducmV2LnhtbFBLAQIUABQAAAAIAIdO4kAz&#10;LwWeOwAAADkAAAAQAAAAAAAAAAEAIAAAAA4BAABkcnMvc2hhcGV4bWwueG1sUEsFBgAAAAAGAAYA&#10;WwEAALgDAAAAAA==&#10;">
                  <v:fill on="f" focussize="0,0"/>
                  <v:stroke weight="0pt" color="#000000 [3213]" joinstyle="round"/>
                  <v:imagedata o:title=""/>
                  <o:lock v:ext="edit" aspectratio="f"/>
                </v:line>
              </v:group>
            </w:pict>
          </mc:Fallback>
        </mc:AlternateContent>
      </w:r>
    </w:p>
    <w:p>
      <w:pPr>
        <w:autoSpaceDE w:val="0"/>
        <w:autoSpaceDN w:val="0"/>
        <w:adjustRightInd w:val="0"/>
        <w:snapToGrid w:val="0"/>
        <w:spacing w:before="156" w:beforeLines="50" w:after="156" w:afterLines="50" w:line="360" w:lineRule="auto"/>
        <w:jc w:val="both"/>
        <w:rPr>
          <w:rFonts w:hint="eastAsia"/>
          <w:sz w:val="21"/>
          <w:szCs w:val="21"/>
          <w:highlight w:val="none"/>
          <w:lang w:val="en-US" w:eastAsia="zh-CN"/>
        </w:rPr>
      </w:pPr>
      <w:r>
        <w:rPr>
          <w:rFonts w:hint="eastAsia"/>
          <w:sz w:val="21"/>
          <w:szCs w:val="21"/>
          <w:highlight w:val="none"/>
          <w:lang w:val="en-US" w:eastAsia="zh-CN"/>
        </w:rPr>
        <w:t xml:space="preserve">                          图6.4 个人中心模块功能示意图</w:t>
      </w:r>
    </w:p>
    <w:p>
      <w:pPr>
        <w:pStyle w:val="3"/>
        <w:rPr>
          <w:rFonts w:hint="eastAsia" w:ascii="黑体" w:hAnsi="黑体" w:cs="黑体"/>
          <w:b w:val="0"/>
          <w:bCs/>
          <w:sz w:val="24"/>
          <w:szCs w:val="24"/>
          <w:lang w:val="en-US" w:eastAsia="zh-CN"/>
        </w:rPr>
      </w:pPr>
      <w:bookmarkStart w:id="94" w:name="_Toc14655"/>
      <w:r>
        <w:rPr>
          <w:rFonts w:hint="eastAsia" w:ascii="黑体" w:hAnsi="黑体" w:cs="黑体"/>
          <w:b w:val="0"/>
          <w:bCs/>
          <w:sz w:val="24"/>
          <w:szCs w:val="24"/>
          <w:lang w:val="en-US" w:eastAsia="zh-CN"/>
        </w:rPr>
        <w:t>6.2</w:t>
      </w:r>
      <w:r>
        <w:rPr>
          <w:rFonts w:hint="eastAsia" w:ascii="黑体" w:hAnsi="黑体" w:eastAsia="黑体" w:cs="黑体"/>
          <w:b w:val="0"/>
          <w:bCs/>
          <w:sz w:val="24"/>
          <w:szCs w:val="24"/>
          <w:lang w:val="en-US" w:eastAsia="zh-CN"/>
        </w:rPr>
        <w:t>.</w:t>
      </w:r>
      <w:r>
        <w:rPr>
          <w:rFonts w:hint="eastAsia" w:ascii="黑体" w:hAnsi="黑体" w:cs="黑体"/>
          <w:b w:val="0"/>
          <w:bCs/>
          <w:sz w:val="24"/>
          <w:szCs w:val="24"/>
          <w:lang w:val="en-US" w:eastAsia="zh-CN"/>
        </w:rPr>
        <w:t>5</w:t>
      </w:r>
      <w:r>
        <w:rPr>
          <w:rFonts w:hint="eastAsia" w:ascii="黑体" w:hAnsi="宋体" w:eastAsia="黑体"/>
          <w:b w:val="0"/>
          <w:bCs/>
          <w:sz w:val="24"/>
          <w:szCs w:val="24"/>
        </w:rPr>
        <w:t xml:space="preserve">  </w:t>
      </w:r>
      <w:r>
        <w:rPr>
          <w:rFonts w:hint="eastAsia" w:ascii="黑体" w:hAnsi="黑体" w:cs="黑体"/>
          <w:b w:val="0"/>
          <w:bCs/>
          <w:sz w:val="24"/>
          <w:szCs w:val="24"/>
          <w:lang w:val="en-US" w:eastAsia="zh-CN"/>
        </w:rPr>
        <w:t>学生在线测试模块</w:t>
      </w:r>
      <w:bookmarkEnd w:id="94"/>
    </w:p>
    <w:p>
      <w:pPr>
        <w:rPr>
          <w:rFonts w:hint="eastAsia" w:ascii="黑体" w:hAnsi="黑体" w:cs="黑体"/>
          <w:lang w:val="en-US" w:eastAsia="zh-CN"/>
        </w:rPr>
      </w:pPr>
      <w:r>
        <w:rPr>
          <w:sz w:val="21"/>
        </w:rPr>
        <mc:AlternateContent>
          <mc:Choice Requires="wpg">
            <w:drawing>
              <wp:anchor distT="0" distB="0" distL="114300" distR="114300" simplePos="0" relativeHeight="3517302784" behindDoc="0" locked="0" layoutInCell="1" allowOverlap="1">
                <wp:simplePos x="0" y="0"/>
                <wp:positionH relativeFrom="column">
                  <wp:posOffset>451485</wp:posOffset>
                </wp:positionH>
                <wp:positionV relativeFrom="paragraph">
                  <wp:posOffset>10233660</wp:posOffset>
                </wp:positionV>
                <wp:extent cx="4715510" cy="80199865"/>
                <wp:effectExtent l="6350" t="4445" r="21590" b="0"/>
                <wp:wrapNone/>
                <wp:docPr id="538" name="组合 538"/>
                <wp:cNvGraphicFramePr/>
                <a:graphic xmlns:a="http://schemas.openxmlformats.org/drawingml/2006/main">
                  <a:graphicData uri="http://schemas.microsoft.com/office/word/2010/wordprocessingGroup">
                    <wpg:wgp>
                      <wpg:cNvGrpSpPr/>
                      <wpg:grpSpPr>
                        <a:xfrm>
                          <a:off x="0" y="0"/>
                          <a:ext cx="4715510" cy="80199737"/>
                          <a:chOff x="3488" y="50057"/>
                          <a:chExt cx="8023" cy="137726"/>
                        </a:xfrm>
                      </wpg:grpSpPr>
                      <wps:wsp>
                        <wps:cNvPr id="542" name="直接连接符 138"/>
                        <wps:cNvCnPr>
                          <a:stCxn id="192" idx="3"/>
                        </wps:cNvCnPr>
                        <wps:spPr>
                          <a:xfrm>
                            <a:off x="7411" y="50057"/>
                            <a:ext cx="794" cy="4"/>
                          </a:xfrm>
                          <a:prstGeom prst="line">
                            <a:avLst/>
                          </a:prstGeom>
                        </wps:spPr>
                        <wps:style>
                          <a:lnRef idx="1">
                            <a:schemeClr val="dk1"/>
                          </a:lnRef>
                          <a:fillRef idx="0">
                            <a:schemeClr val="dk1"/>
                          </a:fillRef>
                          <a:effectRef idx="0">
                            <a:schemeClr val="dk1"/>
                          </a:effectRef>
                          <a:fontRef idx="minor">
                            <a:schemeClr val="tx1"/>
                          </a:fontRef>
                        </wps:style>
                        <wps:bodyPr/>
                      </wps:wsp>
                      <wpg:grpSp>
                        <wpg:cNvPr id="543" name="组合 142"/>
                        <wpg:cNvGrpSpPr/>
                        <wpg:grpSpPr>
                          <a:xfrm>
                            <a:off x="3488" y="127239"/>
                            <a:ext cx="8023" cy="60544"/>
                            <a:chOff x="2588" y="41987"/>
                            <a:chExt cx="8023" cy="60544"/>
                          </a:xfrm>
                        </wpg:grpSpPr>
                        <wps:wsp>
                          <wps:cNvPr id="544" name="矩形 66"/>
                          <wps:cNvSpPr/>
                          <wps:spPr>
                            <a:xfrm>
                              <a:off x="2588" y="43043"/>
                              <a:ext cx="1731" cy="558"/>
                            </a:xfrm>
                            <a:prstGeom prst="rect">
                              <a:avLst/>
                            </a:prstGeom>
                            <a:ln w="12700"/>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eastAsia="zh-CN"/>
                                  </w:rPr>
                                </w:pPr>
                                <w:r>
                                  <w:rPr>
                                    <w:rFonts w:hint="eastAsia"/>
                                    <w:sz w:val="21"/>
                                    <w:szCs w:val="21"/>
                                    <w:lang w:eastAsia="zh-CN"/>
                                  </w:rPr>
                                  <w:t>在线测试模块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5" name="矩形 67"/>
                          <wps:cNvSpPr/>
                          <wps:spPr>
                            <a:xfrm>
                              <a:off x="5249" y="44111"/>
                              <a:ext cx="1874" cy="48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查看历史试卷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6" name="矩形 68"/>
                          <wps:cNvSpPr/>
                          <wps:spPr>
                            <a:xfrm>
                              <a:off x="5264" y="42011"/>
                              <a:ext cx="1263" cy="48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eastAsia" w:eastAsiaTheme="minorEastAsia"/>
                                    <w:sz w:val="21"/>
                                    <w:szCs w:val="21"/>
                                    <w:lang w:eastAsia="zh-CN"/>
                                  </w:rPr>
                                </w:pPr>
                                <w:r>
                                  <w:rPr>
                                    <w:rFonts w:hint="eastAsia"/>
                                    <w:sz w:val="21"/>
                                    <w:szCs w:val="21"/>
                                    <w:lang w:eastAsia="zh-CN"/>
                                  </w:rPr>
                                  <w:t>选择学科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7" name="矩形 69"/>
                          <wps:cNvSpPr/>
                          <wps:spPr>
                            <a:xfrm>
                              <a:off x="7240" y="42014"/>
                              <a:ext cx="1743" cy="481"/>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eastAsia" w:eastAsiaTheme="minorEastAsia"/>
                                    <w:lang w:eastAsia="zh-CN"/>
                                  </w:rPr>
                                </w:pPr>
                                <w:r>
                                  <w:rPr>
                                    <w:rFonts w:hint="eastAsia"/>
                                    <w:sz w:val="21"/>
                                    <w:szCs w:val="21"/>
                                    <w:lang w:eastAsia="zh-CN"/>
                                  </w:rPr>
                                  <w:t>在线测试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8" name="矩形 71"/>
                          <wps:cNvSpPr/>
                          <wps:spPr>
                            <a:xfrm>
                              <a:off x="9359" y="41987"/>
                              <a:ext cx="1252" cy="513"/>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eastAsia" w:eastAsiaTheme="minorEastAsia"/>
                                    <w:sz w:val="21"/>
                                    <w:szCs w:val="21"/>
                                    <w:lang w:eastAsia="zh-CN"/>
                                  </w:rPr>
                                </w:pPr>
                                <w:r>
                                  <w:rPr>
                                    <w:rFonts w:hint="eastAsia"/>
                                    <w:sz w:val="21"/>
                                    <w:szCs w:val="21"/>
                                    <w:lang w:eastAsia="zh-CN"/>
                                  </w:rPr>
                                  <w:t>完成提交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9" name="直接连接符 90"/>
                          <wps:cNvCnPr/>
                          <wps:spPr>
                            <a:xfrm>
                              <a:off x="4709" y="42293"/>
                              <a:ext cx="15" cy="2130"/>
                            </a:xfrm>
                            <a:prstGeom prst="line">
                              <a:avLst/>
                            </a:prstGeom>
                          </wps:spPr>
                          <wps:style>
                            <a:lnRef idx="1">
                              <a:schemeClr val="dk1"/>
                            </a:lnRef>
                            <a:fillRef idx="0">
                              <a:schemeClr val="dk1"/>
                            </a:fillRef>
                            <a:effectRef idx="0">
                              <a:schemeClr val="dk1"/>
                            </a:effectRef>
                            <a:fontRef idx="minor">
                              <a:schemeClr val="tx1"/>
                            </a:fontRef>
                          </wps:style>
                          <wps:bodyPr/>
                        </wps:wsp>
                        <wps:wsp>
                          <wps:cNvPr id="550" name="直接连接符 92"/>
                          <wps:cNvCnPr>
                            <a:endCxn id="68" idx="1"/>
                          </wps:cNvCnPr>
                          <wps:spPr>
                            <a:xfrm flipV="1">
                              <a:off x="4236" y="102512"/>
                              <a:ext cx="540" cy="19"/>
                            </a:xfrm>
                            <a:prstGeom prst="line">
                              <a:avLst/>
                            </a:prstGeom>
                          </wps:spPr>
                          <wps:style>
                            <a:lnRef idx="1">
                              <a:schemeClr val="dk1"/>
                            </a:lnRef>
                            <a:fillRef idx="0">
                              <a:schemeClr val="dk1"/>
                            </a:fillRef>
                            <a:effectRef idx="0">
                              <a:schemeClr val="dk1"/>
                            </a:effectRef>
                            <a:fontRef idx="minor">
                              <a:schemeClr val="tx1"/>
                            </a:fontRef>
                          </wps:style>
                          <wps:bodyPr/>
                        </wps:wsp>
                        <wps:wsp>
                          <wps:cNvPr id="552" name="直接连接符 117"/>
                          <wps:cNvCnPr>
                            <a:endCxn id="67" idx="1"/>
                          </wps:cNvCnPr>
                          <wps:spPr>
                            <a:xfrm flipV="1">
                              <a:off x="4724" y="44411"/>
                              <a:ext cx="525" cy="12"/>
                            </a:xfrm>
                            <a:prstGeom prst="line">
                              <a:avLst/>
                            </a:prstGeom>
                          </wps:spPr>
                          <wps:style>
                            <a:lnRef idx="1">
                              <a:schemeClr val="dk1"/>
                            </a:lnRef>
                            <a:fillRef idx="0">
                              <a:schemeClr val="dk1"/>
                            </a:fillRef>
                            <a:effectRef idx="0">
                              <a:schemeClr val="dk1"/>
                            </a:effectRef>
                            <a:fontRef idx="minor">
                              <a:schemeClr val="tx1"/>
                            </a:fontRef>
                          </wps:style>
                          <wps:bodyPr/>
                        </wps:wsp>
                        <wps:wsp>
                          <wps:cNvPr id="553" name="直接连接符 139"/>
                          <wps:cNvCnPr>
                            <a:stCxn id="69" idx="3"/>
                            <a:endCxn id="71" idx="1"/>
                          </wps:cNvCnPr>
                          <wps:spPr>
                            <a:xfrm flipV="1">
                              <a:off x="9043" y="42227"/>
                              <a:ext cx="316" cy="12"/>
                            </a:xfrm>
                            <a:prstGeom prst="line">
                              <a:avLst/>
                            </a:prstGeom>
                          </wps:spPr>
                          <wps:style>
                            <a:lnRef idx="1">
                              <a:schemeClr val="dk1"/>
                            </a:lnRef>
                            <a:fillRef idx="0">
                              <a:schemeClr val="dk1"/>
                            </a:fillRef>
                            <a:effectRef idx="0">
                              <a:schemeClr val="dk1"/>
                            </a:effectRef>
                            <a:fontRef idx="minor">
                              <a:schemeClr val="tx1"/>
                            </a:fontRef>
                          </wps:style>
                          <wps:bodyPr/>
                        </wps:wsp>
                        <wps:wsp>
                          <wps:cNvPr id="554" name="直接连接符 141"/>
                          <wps:cNvCnPr>
                            <a:stCxn id="66" idx="3"/>
                          </wps:cNvCnPr>
                          <wps:spPr>
                            <a:xfrm>
                              <a:off x="4319" y="43306"/>
                              <a:ext cx="375" cy="7"/>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_x0000_s1026" o:spid="_x0000_s1026" o:spt="203" style="position:absolute;left:0pt;margin-left:35.55pt;margin-top:805.8pt;height:6314.95pt;width:371.3pt;z-index:-777664512;mso-width-relative:page;mso-height-relative:page;" coordorigin="3488,50057" coordsize="8023,137726" o:gfxdata="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">
                <o:lock v:ext="edit" aspectratio="f"/>
                <v:line id="直接连接符 138" o:spid="_x0000_s1026" o:spt="20" style="position:absolute;left:7411;top:50057;height:4;width:794;" filled="f" stroked="t" coordsize="21600,21600" o:gfxdata="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aGtxK/&#10;AAAA3AAAAA8AAAAAAAAAAQAgAAAAIgAAAGRycy9kb3ducmV2LnhtbFBLAQIUABQAAAAIAIdO4kAz&#10;LwWeOwAAADkAAAAQAAAAAAAAAAEAIAAAAA4BAABkcnMvc2hhcGV4bWwueG1sUEsFBgAAAAAGAAYA&#10;WwEAALgDAAAAAA==&#10;">
                  <v:fill on="f" focussize="0,0"/>
                  <v:stroke color="#000000 [3200]" joinstyle="round"/>
                  <v:imagedata o:title=""/>
                  <o:lock v:ext="edit" aspectratio="f"/>
                </v:line>
                <v:group id="组合 142" o:spid="_x0000_s1026" o:spt="203" style="position:absolute;left:3488;top:127239;height:60544;width:8023;" coordorigin="2588,41987" coordsize="8023,60544" o:gfxdata="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8K0Wf8AAAADcAAAADwAAAAAAAAABACAAAAAiAAAAZHJzL2Rvd25yZXYu&#10;eG1sUEsBAhQAFAAAAAgAh07iQDMvBZ47AAAAOQAAABUAAAAAAAAAAQAgAAAADwEAAGRycy9ncm91&#10;cHNoYXBleG1sLnhtbFBLBQYAAAAABgAGAGABAADMAwAAAAA=&#10;">
                  <o:lock v:ext="edit" aspectratio="f"/>
                  <v:rect id="矩形 66" o:spid="_x0000_s1026" o:spt="1" style="position:absolute;left:2588;top:43043;height:558;width:1731;v-text-anchor:middle;" fillcolor="#FFFFFF [3201]" filled="t" stroked="t" coordsize="21600,21600" o:gfxdata="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f7Od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jc w:val="both"/>
                            <w:rPr>
                              <w:rFonts w:hint="eastAsia" w:eastAsiaTheme="minorEastAsia"/>
                              <w:lang w:eastAsia="zh-CN"/>
                            </w:rPr>
                          </w:pPr>
                          <w:r>
                            <w:rPr>
                              <w:rFonts w:hint="eastAsia"/>
                              <w:sz w:val="21"/>
                              <w:szCs w:val="21"/>
                              <w:lang w:eastAsia="zh-CN"/>
                            </w:rPr>
                            <w:t>在线测试模块</w:t>
                          </w:r>
                        </w:p>
                      </w:txbxContent>
                    </v:textbox>
                  </v:rect>
                  <v:rect id="矩形 67" o:spid="_x0000_s1026" o:spt="1" style="position:absolute;left:5249;top:44111;height:480;width:1874;v-text-anchor:middle;" fillcolor="#FFFFFF [3201]" filled="t" stroked="t" coordsize="21600,21600" o:gfxdata="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DMWBr4A&#10;AADcAAAADwAAAAAAAAABACAAAAAiAAAAZHJzL2Rvd25yZXYueG1sUEsBAhQAFAAAAAgAh07iQDMv&#10;BZ47AAAAOQAAABAAAAAAAAAAAQAgAAAADQEAAGRycy9zaGFwZXhtbC54bWxQSwUGAAAAAAYABgBb&#10;AQAAtwM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查看历史试卷</w:t>
                          </w:r>
                        </w:p>
                      </w:txbxContent>
                    </v:textbox>
                  </v:rect>
                  <v:rect id="矩形 68" o:spid="_x0000_s1026" o:spt="1" style="position:absolute;left:5264;top:42011;height:480;width:1263;v-text-anchor:middle;" fillcolor="#FFFFFF [3201]" filled="t" stroked="t" coordsize="21600,21600" o:gfxdata="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OGIcb4A&#10;AADcAAAADwAAAAAAAAABACAAAAAiAAAAZHJzL2Rvd25yZXYueG1sUEsBAhQAFAAAAAgAh07iQDMv&#10;BZ47AAAAOQAAABAAAAAAAAAAAQAgAAAADQEAAGRycy9zaGFwZXhtbC54bWxQSwUGAAAAAAYABgBb&#10;AQAAtwMAAAAA&#10;">
                    <v:fill on="t" focussize="0,0"/>
                    <v:stroke weight="1pt" color="#000000 [3200]" joinstyle="round"/>
                    <v:imagedata o:title=""/>
                    <o:lock v:ext="edit" aspectratio="f"/>
                    <v:textbox>
                      <w:txbxContent>
                        <w:p>
                          <w:pPr>
                            <w:spacing w:line="240" w:lineRule="auto"/>
                            <w:jc w:val="both"/>
                            <w:rPr>
                              <w:rFonts w:hint="eastAsia" w:eastAsiaTheme="minorEastAsia"/>
                              <w:sz w:val="21"/>
                              <w:szCs w:val="21"/>
                              <w:lang w:eastAsia="zh-CN"/>
                            </w:rPr>
                          </w:pPr>
                          <w:r>
                            <w:rPr>
                              <w:rFonts w:hint="eastAsia"/>
                              <w:sz w:val="21"/>
                              <w:szCs w:val="21"/>
                              <w:lang w:eastAsia="zh-CN"/>
                            </w:rPr>
                            <w:t>选择学科</w:t>
                          </w:r>
                        </w:p>
                      </w:txbxContent>
                    </v:textbox>
                  </v:rect>
                  <v:rect id="矩形 69" o:spid="_x0000_s1026" o:spt="1" style="position:absolute;left:7240;top:42014;height:481;width:1743;v-text-anchor:middle;" fillcolor="#FFFFFF [3201]" filled="t" stroked="t" coordsize="21600,21600" o:gfxdata="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60t6r4A&#10;AADcAAAADwAAAAAAAAABACAAAAAiAAAAZHJzL2Rvd25yZXYueG1sUEsBAhQAFAAAAAgAh07iQDMv&#10;BZ47AAAAOQAAABAAAAAAAAAAAQAgAAAADQEAAGRycy9zaGFwZXhtbC54bWxQSwUGAAAAAAYABgBb&#10;AQAAtwMAAAAA&#10;">
                    <v:fill on="t" focussize="0,0"/>
                    <v:stroke weight="1pt" color="#000000 [3200]" joinstyle="round"/>
                    <v:imagedata o:title=""/>
                    <o:lock v:ext="edit" aspectratio="f"/>
                    <v:textbox>
                      <w:txbxContent>
                        <w:p>
                          <w:pPr>
                            <w:spacing w:line="240" w:lineRule="auto"/>
                            <w:jc w:val="both"/>
                            <w:rPr>
                              <w:rFonts w:hint="eastAsia" w:eastAsiaTheme="minorEastAsia"/>
                              <w:lang w:eastAsia="zh-CN"/>
                            </w:rPr>
                          </w:pPr>
                          <w:r>
                            <w:rPr>
                              <w:rFonts w:hint="eastAsia"/>
                              <w:sz w:val="21"/>
                              <w:szCs w:val="21"/>
                              <w:lang w:eastAsia="zh-CN"/>
                            </w:rPr>
                            <w:t>在线测试</w:t>
                          </w:r>
                        </w:p>
                      </w:txbxContent>
                    </v:textbox>
                  </v:rect>
                  <v:rect id="矩形 71" o:spid="_x0000_s1026" o:spt="1" style="position:absolute;left:9359;top:41987;height:513;width:1252;v-text-anchor:middle;" fillcolor="#FFFFFF [3201]" filled="t" stroked="t" coordsize="21600,21600" o:gfxdata="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MrmYugAAANwA&#10;AAAPAAAAAAAAAAEAIAAAACIAAABkcnMvZG93bnJldi54bWxQSwECFAAUAAAACACHTuJAMy8FnjsA&#10;AAA5AAAAEAAAAAAAAAABACAAAAAJAQAAZHJzL3NoYXBleG1sLnhtbFBLBQYAAAAABgAGAFsBAACz&#10;AwAAAAA=&#10;">
                    <v:fill on="t" focussize="0,0"/>
                    <v:stroke weight="1pt" color="#000000 [3200]" joinstyle="round"/>
                    <v:imagedata o:title=""/>
                    <o:lock v:ext="edit" aspectratio="f"/>
                    <v:textbox>
                      <w:txbxContent>
                        <w:p>
                          <w:pPr>
                            <w:spacing w:line="240" w:lineRule="auto"/>
                            <w:jc w:val="both"/>
                            <w:rPr>
                              <w:rFonts w:hint="eastAsia" w:eastAsiaTheme="minorEastAsia"/>
                              <w:sz w:val="21"/>
                              <w:szCs w:val="21"/>
                              <w:lang w:eastAsia="zh-CN"/>
                            </w:rPr>
                          </w:pPr>
                          <w:r>
                            <w:rPr>
                              <w:rFonts w:hint="eastAsia"/>
                              <w:sz w:val="21"/>
                              <w:szCs w:val="21"/>
                              <w:lang w:eastAsia="zh-CN"/>
                            </w:rPr>
                            <w:t>完成提交</w:t>
                          </w:r>
                        </w:p>
                      </w:txbxContent>
                    </v:textbox>
                  </v:rect>
                  <v:line id="直接连接符 90" o:spid="_x0000_s1026" o:spt="20" style="position:absolute;left:4709;top:42293;height:2130;width:15;" filled="f" stroked="t" coordsize="21600,21600" o:gfxdata="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IlY7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直接连接符 92" o:spid="_x0000_s1026" o:spt="20" style="position:absolute;left:4236;top:102512;flip:y;height:19;width:540;" filled="f" stroked="t" coordsize="21600,21600" o:gfxdata="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ucr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直接连接符 117" o:spid="_x0000_s1026" o:spt="20" style="position:absolute;left:4724;top:44411;flip:y;height:12;width:525;" filled="f" stroked="t" coordsize="21600,21600" o:gfxdata="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2HVnr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直接连接符 139" o:spid="_x0000_s1026" o:spt="20" style="position:absolute;left:9043;top:42227;flip:y;height:12;width:316;" filled="f" stroked="t" coordsize="21600,21600" o:gfxdata="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LXAF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直接连接符 141" o:spid="_x0000_s1026" o:spt="20" style="position:absolute;left:4319;top:43306;height:7;width:375;" filled="f" stroked="t" coordsize="21600,21600" o:gfxdata="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6HCC/&#10;AAAA3AAAAA8AAAAAAAAAAQAgAAAAIgAAAGRycy9kb3ducmV2LnhtbFBLAQIUABQAAAAIAIdO4kAz&#10;LwWeOwAAADkAAAAQAAAAAAAAAAEAIAAAAA4BAABkcnMvc2hhcGV4bWwueG1sUEsFBgAAAAAGAAYA&#10;WwEAALgDAAAAAA==&#10;">
                    <v:fill on="f" focussize="0,0"/>
                    <v:stroke color="#000000 [3200]" joinstyle="round"/>
                    <v:imagedata o:title=""/>
                    <o:lock v:ext="edit" aspectratio="f"/>
                  </v:line>
                </v:group>
              </v:group>
            </w:pict>
          </mc:Fallback>
        </mc:AlternateContent>
      </w:r>
      <w:r>
        <w:rPr>
          <w:rFonts w:hint="eastAsia" w:ascii="黑体" w:hAnsi="黑体" w:cs="黑体"/>
          <w:lang w:val="en-US" w:eastAsia="zh-CN"/>
        </w:rPr>
        <w:t xml:space="preserve">   学生登录后默认进入该模块，学生选择相应的学科后查看学科试卷进行答题，答题完后会有个测试分数，学生在该模块还能查看自己的历史试卷以及成绩。如</w:t>
      </w:r>
    </w:p>
    <w:p>
      <w:pPr>
        <w:rPr>
          <w:rFonts w:hint="eastAsia" w:ascii="黑体" w:hAnsi="黑体" w:cs="黑体"/>
          <w:lang w:val="en-US" w:eastAsia="zh-CN"/>
        </w:rPr>
      </w:pPr>
      <w:r>
        <w:rPr>
          <w:sz w:val="21"/>
        </w:rPr>
        <mc:AlternateContent>
          <mc:Choice Requires="wpg">
            <w:drawing>
              <wp:anchor distT="0" distB="0" distL="114300" distR="114300" simplePos="0" relativeHeight="2668188672" behindDoc="0" locked="0" layoutInCell="1" allowOverlap="1">
                <wp:simplePos x="0" y="0"/>
                <wp:positionH relativeFrom="column">
                  <wp:posOffset>791210</wp:posOffset>
                </wp:positionH>
                <wp:positionV relativeFrom="paragraph">
                  <wp:posOffset>292735</wp:posOffset>
                </wp:positionV>
                <wp:extent cx="3942715" cy="1745615"/>
                <wp:effectExtent l="4445" t="6350" r="15240" b="19685"/>
                <wp:wrapNone/>
                <wp:docPr id="740" name="组合 494"/>
                <wp:cNvGraphicFramePr/>
                <a:graphic xmlns:a="http://schemas.openxmlformats.org/drawingml/2006/main">
                  <a:graphicData uri="http://schemas.microsoft.com/office/word/2010/wordprocessingGroup">
                    <wpg:wgp>
                      <wpg:cNvGrpSpPr/>
                      <wpg:grpSpPr>
                        <a:xfrm rot="0">
                          <a:off x="1753235" y="6345555"/>
                          <a:ext cx="3942882" cy="1745474"/>
                          <a:chOff x="3980" y="147318"/>
                          <a:chExt cx="7026" cy="3140"/>
                        </a:xfrm>
                      </wpg:grpSpPr>
                      <wps:wsp>
                        <wps:cNvPr id="741" name="文本框 2"/>
                        <wps:cNvSpPr txBox="1"/>
                        <wps:spPr>
                          <a:xfrm>
                            <a:off x="3980" y="147886"/>
                            <a:ext cx="609" cy="257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eastAsia" w:eastAsiaTheme="minorEastAsia"/>
                                  <w:sz w:val="21"/>
                                  <w:szCs w:val="21"/>
                                  <w:lang w:eastAsia="zh-CN"/>
                                </w:rPr>
                              </w:pPr>
                              <w:r>
                                <w:rPr>
                                  <w:rFonts w:hint="eastAsia"/>
                                  <w:sz w:val="21"/>
                                  <w:szCs w:val="21"/>
                                  <w:lang w:eastAsia="zh-CN"/>
                                </w:rPr>
                                <w:t>在线测试模块</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2" name="矩形 3"/>
                        <wps:cNvSpPr/>
                        <wps:spPr>
                          <a:xfrm>
                            <a:off x="5284" y="147396"/>
                            <a:ext cx="1313" cy="531"/>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选择学科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6" name="矩形 21"/>
                        <wps:cNvSpPr/>
                        <wps:spPr>
                          <a:xfrm>
                            <a:off x="9349" y="147328"/>
                            <a:ext cx="1545" cy="509"/>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完成提交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7" name="矩形 22"/>
                        <wps:cNvSpPr/>
                        <wps:spPr>
                          <a:xfrm>
                            <a:off x="6867" y="147318"/>
                            <a:ext cx="2030" cy="516"/>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在线测试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8" name="矩形 23"/>
                        <wps:cNvSpPr/>
                        <wps:spPr>
                          <a:xfrm>
                            <a:off x="9191" y="148457"/>
                            <a:ext cx="1815" cy="55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查看得分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9" name="直接连接符 24"/>
                        <wps:cNvCnPr/>
                        <wps:spPr>
                          <a:xfrm>
                            <a:off x="4900" y="147636"/>
                            <a:ext cx="0" cy="2433"/>
                          </a:xfrm>
                          <a:prstGeom prst="line">
                            <a:avLst/>
                          </a:prstGeom>
                        </wps:spPr>
                        <wps:style>
                          <a:lnRef idx="1">
                            <a:schemeClr val="dk1"/>
                          </a:lnRef>
                          <a:fillRef idx="0">
                            <a:schemeClr val="dk1"/>
                          </a:fillRef>
                          <a:effectRef idx="0">
                            <a:schemeClr val="dk1"/>
                          </a:effectRef>
                          <a:fontRef idx="minor">
                            <a:schemeClr val="tx1"/>
                          </a:fontRef>
                        </wps:style>
                        <wps:bodyPr/>
                      </wps:wsp>
                      <wps:wsp>
                        <wps:cNvPr id="750" name="直接连接符 25"/>
                        <wps:cNvCnPr>
                          <a:endCxn id="3" idx="1"/>
                        </wps:cNvCnPr>
                        <wps:spPr>
                          <a:xfrm flipV="1">
                            <a:off x="4930" y="147636"/>
                            <a:ext cx="405" cy="15"/>
                          </a:xfrm>
                          <a:prstGeom prst="line">
                            <a:avLst/>
                          </a:prstGeom>
                        </wps:spPr>
                        <wps:style>
                          <a:lnRef idx="1">
                            <a:schemeClr val="dk1"/>
                          </a:lnRef>
                          <a:fillRef idx="0">
                            <a:schemeClr val="dk1"/>
                          </a:fillRef>
                          <a:effectRef idx="0">
                            <a:schemeClr val="dk1"/>
                          </a:effectRef>
                          <a:fontRef idx="minor">
                            <a:schemeClr val="tx1"/>
                          </a:fontRef>
                        </wps:style>
                        <wps:bodyPr/>
                      </wps:wsp>
                      <wps:wsp>
                        <wps:cNvPr id="752" name="直接连接符 28"/>
                        <wps:cNvCnPr>
                          <a:stCxn id="3" idx="3"/>
                        </wps:cNvCnPr>
                        <wps:spPr>
                          <a:xfrm flipV="1">
                            <a:off x="6579" y="147621"/>
                            <a:ext cx="286" cy="15"/>
                          </a:xfrm>
                          <a:prstGeom prst="line">
                            <a:avLst/>
                          </a:prstGeom>
                        </wps:spPr>
                        <wps:style>
                          <a:lnRef idx="1">
                            <a:schemeClr val="dk1"/>
                          </a:lnRef>
                          <a:fillRef idx="0">
                            <a:schemeClr val="dk1"/>
                          </a:fillRef>
                          <a:effectRef idx="0">
                            <a:schemeClr val="dk1"/>
                          </a:effectRef>
                          <a:fontRef idx="minor">
                            <a:schemeClr val="tx1"/>
                          </a:fontRef>
                        </wps:style>
                        <wps:bodyPr/>
                      </wps:wsp>
                      <wps:wsp>
                        <wps:cNvPr id="756" name="直接连接符 33"/>
                        <wps:cNvCnPr>
                          <a:endCxn id="746" idx="1"/>
                        </wps:cNvCnPr>
                        <wps:spPr>
                          <a:xfrm flipV="1">
                            <a:off x="8912" y="147583"/>
                            <a:ext cx="437" cy="19"/>
                          </a:xfrm>
                          <a:prstGeom prst="line">
                            <a:avLst/>
                          </a:prstGeom>
                        </wps:spPr>
                        <wps:style>
                          <a:lnRef idx="1">
                            <a:schemeClr val="dk1"/>
                          </a:lnRef>
                          <a:fillRef idx="0">
                            <a:schemeClr val="dk1"/>
                          </a:fillRef>
                          <a:effectRef idx="0">
                            <a:schemeClr val="dk1"/>
                          </a:effectRef>
                          <a:fontRef idx="minor">
                            <a:schemeClr val="tx1"/>
                          </a:fontRef>
                        </wps:style>
                        <wps:bodyPr/>
                      </wps:wsp>
                      <wps:wsp>
                        <wps:cNvPr id="758" name="矩形 38"/>
                        <wps:cNvSpPr/>
                        <wps:spPr>
                          <a:xfrm>
                            <a:off x="5440" y="149543"/>
                            <a:ext cx="2427" cy="575"/>
                          </a:xfrm>
                          <a:prstGeom prst="rect">
                            <a:avLst/>
                          </a:prstGeom>
                          <a:ln w="12700">
                            <a:solidFill>
                              <a:schemeClr val="dk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查看历史试卷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9" name="直接连接符 39"/>
                        <wps:cNvCnPr>
                          <a:endCxn id="38" idx="1"/>
                        </wps:cNvCnPr>
                        <wps:spPr>
                          <a:xfrm>
                            <a:off x="4885" y="150024"/>
                            <a:ext cx="555" cy="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0" name="直接连接符 40"/>
                        <wps:cNvCnPr>
                          <a:stCxn id="2" idx="3"/>
                        </wps:cNvCnPr>
                        <wps:spPr>
                          <a:xfrm flipV="1">
                            <a:off x="4556" y="148869"/>
                            <a:ext cx="314" cy="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494" o:spid="_x0000_s1026" o:spt="203" style="position:absolute;left:0pt;margin-left:62.3pt;margin-top:23.05pt;height:137.45pt;width:310.45pt;z-index:-1626778624;mso-width-relative:page;mso-height-relative:page;" coordorigin="3980,147318" coordsize="7026,3140" o:gfxdata="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">
                <o:lock v:ext="edit" aspectratio="f"/>
                <v:shape id="文本框 2" o:spid="_x0000_s1026" o:spt="202" type="#_x0000_t202" style="position:absolute;left:3980;top:147886;height:2572;width:609;" fillcolor="#FFFFFF [3201]" filled="t" stroked="t" coordsize="21600,21600" o:gfxdata="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8nIlbsAAADc&#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spacing w:line="240" w:lineRule="auto"/>
                          <w:rPr>
                            <w:rFonts w:hint="eastAsia" w:eastAsiaTheme="minorEastAsia"/>
                            <w:sz w:val="21"/>
                            <w:szCs w:val="21"/>
                            <w:lang w:eastAsia="zh-CN"/>
                          </w:rPr>
                        </w:pPr>
                        <w:r>
                          <w:rPr>
                            <w:rFonts w:hint="eastAsia"/>
                            <w:sz w:val="21"/>
                            <w:szCs w:val="21"/>
                            <w:lang w:eastAsia="zh-CN"/>
                          </w:rPr>
                          <w:t>在线测试模块</w:t>
                        </w:r>
                      </w:p>
                    </w:txbxContent>
                  </v:textbox>
                </v:shape>
                <v:rect id="矩形 3" o:spid="_x0000_s1026" o:spt="1" style="position:absolute;left:5284;top:147396;height:531;width:1313;v-text-anchor:middle;" fillcolor="#FFFFFF [3201]" filled="t" stroked="t" coordsize="21600,21600" o:gfxdata="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HuCT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选择学科</w:t>
                        </w:r>
                      </w:p>
                    </w:txbxContent>
                  </v:textbox>
                </v:rect>
                <v:rect id="矩形 21" o:spid="_x0000_s1026" o:spt="1" style="position:absolute;left:9349;top:147328;height:509;width:1545;v-text-anchor:middle;" fillcolor="#FFFFFF [3201]" filled="t" stroked="t" coordsize="21600,21600" o:gfxdata="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SXmkL4A&#10;AADcAAAADwAAAAAAAAABACAAAAAiAAAAZHJzL2Rvd25yZXYueG1sUEsBAhQAFAAAAAgAh07iQDMv&#10;BZ47AAAAOQAAABAAAAAAAAAAAQAgAAAADQEAAGRycy9zaGFwZXhtbC54bWxQSwUGAAAAAAYABgBb&#10;AQAAtwM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完成提交</w:t>
                        </w:r>
                      </w:p>
                    </w:txbxContent>
                  </v:textbox>
                </v:rect>
                <v:rect id="矩形 22" o:spid="_x0000_s1026" o:spt="1" style="position:absolute;left:6867;top:147318;height:516;width:2030;v-text-anchor:middle;" fillcolor="#FFFFFF [3201]" filled="t" stroked="t" coordsize="21600,21600" o:gfxdata="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mlDC74A&#10;AADcAAAADwAAAAAAAAABACAAAAAiAAAAZHJzL2Rvd25yZXYueG1sUEsBAhQAFAAAAAgAh07iQDMv&#10;BZ47AAAAOQAAABAAAAAAAAAAAQAgAAAADQEAAGRycy9zaGFwZXhtbC54bWxQSwUGAAAAAAYABgBb&#10;AQAAtwM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在线测试</w:t>
                        </w:r>
                      </w:p>
                    </w:txbxContent>
                  </v:textbox>
                </v:rect>
                <v:rect id="矩形 23" o:spid="_x0000_s1026" o:spt="1" style="position:absolute;left:9191;top:148457;height:555;width:1815;v-text-anchor:middle;" fillcolor="#FFFFFF [3201]" filled="t" stroked="t" coordsize="21600,21600" o:gfxdata="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9td5ugAAANwA&#10;AAAPAAAAAAAAAAEAIAAAACIAAABkcnMvZG93bnJldi54bWxQSwECFAAUAAAACACHTuJAMy8FnjsA&#10;AAA5AAAAEAAAAAAAAAABACAAAAAJAQAAZHJzL3NoYXBleG1sLnhtbFBLBQYAAAAABgAGAFsBAACz&#10;AwAAAAA=&#10;">
                  <v:fill on="t" focussize="0,0"/>
                  <v:stroke weight="1pt" color="#000000 [3213]"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查看得分</w:t>
                        </w:r>
                      </w:p>
                    </w:txbxContent>
                  </v:textbox>
                </v:rect>
                <v:line id="直接连接符 24" o:spid="_x0000_s1026" o:spt="20" style="position:absolute;left:4900;top:147636;height:2433;width:0;" filled="f" stroked="t" coordsize="21600,21600" o:gfxdata="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ZLgr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直接连接符 25" o:spid="_x0000_s1026" o:spt="20" style="position:absolute;left:4930;top:147636;flip:y;height:15;width:405;" filled="f" stroked="t" coordsize="21600,21600" o:gfxdata="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uAk7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直接连接符 28" o:spid="_x0000_s1026" o:spt="20" style="position:absolute;left:6579;top:147621;flip:y;height:15;width:286;" filled="f" stroked="t" coordsize="21600,21600" o:gfxdata="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qW7f7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直接连接符 33" o:spid="_x0000_s1026" o:spt="20" style="position:absolute;left:8912;top:147583;flip:y;height:19;width:437;" filled="f" stroked="t" coordsize="21600,21600" o:gfxdata="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69fL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rect id="矩形 38" o:spid="_x0000_s1026" o:spt="1" style="position:absolute;left:5440;top:149543;height:575;width:2427;v-text-anchor:middle;" fillcolor="#FFFFFF [3201]" filled="t" stroked="t" coordsize="21600,21600" o:gfxdata="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L0GkugAAANwA&#10;AAAPAAAAAAAAAAEAIAAAACIAAABkcnMvZG93bnJldi54bWxQSwECFAAUAAAACACHTuJAMy8FnjsA&#10;AAA5AAAAEAAAAAAAAAABACAAAAAJAQAAZHJzL3NoYXBleG1sLnhtbFBLBQYAAAAABgAGAFsBAACz&#10;AwAAAAA=&#10;">
                  <v:fill on="t" focussize="0,0"/>
                  <v:stroke weight="1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查看历史试卷</w:t>
                        </w:r>
                      </w:p>
                    </w:txbxContent>
                  </v:textbox>
                </v:rect>
                <v:line id="直接连接符 39" o:spid="_x0000_s1026" o:spt="20" style="position:absolute;left:4885;top:150024;height:12;width:555;" filled="f" stroked="t" coordsize="21600,21600" o:gfxdata="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D/dX74A&#10;AADcAAAADwAAAAAAAAABACAAAAAiAAAAZHJzL2Rvd25yZXYueG1sUEsBAhQAFAAAAAgAh07iQDMv&#10;BZ47AAAAOQAAABAAAAAAAAAAAQAgAAAADQEAAGRycy9zaGFwZXhtbC54bWxQSwUGAAAAAAYABgBb&#10;AQAAtwMAAAAA&#10;">
                  <v:fill on="f" focussize="0,0"/>
                  <v:stroke color="#000000 [3213]" joinstyle="round"/>
                  <v:imagedata o:title=""/>
                  <o:lock v:ext="edit" aspectratio="f"/>
                </v:line>
                <v:line id="直接连接符 40" o:spid="_x0000_s1026" o:spt="20" style="position:absolute;left:4556;top:148869;flip:y;height:5;width:314;" filled="f" stroked="t" coordsize="21600,21600" o:gfxdata="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1dKLr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group>
            </w:pict>
          </mc:Fallback>
        </mc:AlternateContent>
      </w:r>
      <w:r>
        <w:rPr>
          <w:rFonts w:hint="eastAsia" w:ascii="黑体" w:hAnsi="黑体" w:cs="黑体"/>
          <w:lang w:val="en-US" w:eastAsia="zh-CN"/>
        </w:rPr>
        <w:t>图6.5所示。</w:t>
      </w:r>
    </w:p>
    <w:p>
      <w:pPr>
        <w:rPr>
          <w:rFonts w:hint="eastAsia" w:ascii="黑体" w:hAnsi="黑体" w:cs="黑体"/>
          <w:lang w:val="en-US" w:eastAsia="zh-CN"/>
        </w:rPr>
      </w:pPr>
    </w:p>
    <w:p>
      <w:pPr>
        <w:rPr>
          <w:rFonts w:hint="eastAsia" w:ascii="黑体" w:hAnsi="黑体" w:cs="黑体"/>
          <w:lang w:val="en-US" w:eastAsia="zh-CN"/>
        </w:rPr>
      </w:pPr>
      <w:r>
        <w:rPr>
          <w:sz w:val="24"/>
        </w:rPr>
        <mc:AlternateContent>
          <mc:Choice Requires="wps">
            <w:drawing>
              <wp:anchor distT="0" distB="0" distL="114300" distR="114300" simplePos="0" relativeHeight="3517308928" behindDoc="0" locked="0" layoutInCell="1" allowOverlap="1">
                <wp:simplePos x="0" y="0"/>
                <wp:positionH relativeFrom="column">
                  <wp:posOffset>4224655</wp:posOffset>
                </wp:positionH>
                <wp:positionV relativeFrom="paragraph">
                  <wp:posOffset>-12700</wp:posOffset>
                </wp:positionV>
                <wp:extent cx="13335" cy="344170"/>
                <wp:effectExtent l="0" t="0" r="0" b="0"/>
                <wp:wrapNone/>
                <wp:docPr id="764" name="直接连接符 764"/>
                <wp:cNvGraphicFramePr/>
                <a:graphic xmlns:a="http://schemas.openxmlformats.org/drawingml/2006/main">
                  <a:graphicData uri="http://schemas.microsoft.com/office/word/2010/wordprocessingShape">
                    <wps:wsp>
                      <wps:cNvCnPr>
                        <a:stCxn id="746" idx="2"/>
                        <a:endCxn id="748" idx="0"/>
                      </wps:cNvCnPr>
                      <wps:spPr>
                        <a:xfrm flipH="1">
                          <a:off x="5257165" y="6536690"/>
                          <a:ext cx="13335" cy="3441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2.65pt;margin-top:-1pt;height:27.1pt;width:1.05pt;z-index:-777658368;mso-width-relative:page;mso-height-relative:page;" filled="f" stroked="t" coordsize="21600,21600" o:gfxdata="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5fJ5/YAAAACQEAAA8AAAAAAAAAAQAgAAAAIgAAAGRycy9kb3ducmV2LnhtbFBLAQIUABQA&#10;AAAIAIdO4kAwZHi08AEAAK0DAAAOAAAAAAAAAAEAIAAAACcBAABkcnMvZTJvRG9jLnhtbFBLBQYA&#10;AAAABgAGAFkBAACJBQAAAAA=&#10;">
                <v:fill on="f" focussize="0,0"/>
                <v:stroke color="#000000 [3213]" joinstyle="round"/>
                <v:imagedata o:title=""/>
                <o:lock v:ext="edit" aspectratio="f"/>
              </v:line>
            </w:pict>
          </mc:Fallback>
        </mc:AlternateContent>
      </w:r>
    </w:p>
    <w:p>
      <w:pPr>
        <w:rPr>
          <w:rFonts w:hint="eastAsia" w:ascii="黑体" w:hAnsi="黑体" w:cs="黑体"/>
          <w:lang w:val="en-US" w:eastAsia="zh-CN"/>
        </w:rPr>
      </w:pPr>
    </w:p>
    <w:p>
      <w:pPr>
        <w:rPr>
          <w:rFonts w:hint="eastAsia"/>
          <w:sz w:val="21"/>
          <w:szCs w:val="21"/>
          <w:highlight w:val="none"/>
          <w:lang w:val="en-US" w:eastAsia="zh-CN"/>
        </w:rPr>
      </w:pPr>
    </w:p>
    <w:p>
      <w:pPr>
        <w:rPr>
          <w:rFonts w:hint="eastAsia"/>
          <w:sz w:val="21"/>
          <w:szCs w:val="21"/>
          <w:highlight w:val="none"/>
          <w:lang w:val="en-US" w:eastAsia="zh-CN"/>
        </w:rPr>
      </w:pPr>
    </w:p>
    <w:p>
      <w:pPr>
        <w:rPr>
          <w:rFonts w:hint="eastAsia"/>
          <w:sz w:val="21"/>
          <w:szCs w:val="21"/>
          <w:highlight w:val="none"/>
          <w:lang w:val="en-US" w:eastAsia="zh-CN"/>
        </w:rPr>
      </w:pPr>
    </w:p>
    <w:p>
      <w:pPr>
        <w:autoSpaceDE w:val="0"/>
        <w:autoSpaceDN w:val="0"/>
        <w:adjustRightInd w:val="0"/>
        <w:snapToGrid w:val="0"/>
        <w:spacing w:before="156" w:beforeLines="50" w:after="156" w:afterLines="50" w:line="360" w:lineRule="auto"/>
        <w:jc w:val="both"/>
        <w:rPr>
          <w:rFonts w:hint="eastAsia" w:ascii="黑体" w:hAnsi="黑体" w:cs="黑体"/>
          <w:b w:val="0"/>
          <w:bCs/>
          <w:sz w:val="24"/>
          <w:szCs w:val="24"/>
          <w:lang w:val="en-US" w:eastAsia="zh-CN"/>
        </w:rPr>
      </w:pPr>
      <w:r>
        <w:rPr>
          <w:rFonts w:hint="eastAsia"/>
          <w:sz w:val="21"/>
          <w:szCs w:val="21"/>
          <w:highlight w:val="none"/>
          <w:lang w:val="en-US" w:eastAsia="zh-CN"/>
        </w:rPr>
        <w:t xml:space="preserve">                       图6.5 学生在线测试模块功能示意图</w:t>
      </w:r>
      <w:bookmarkStart w:id="95" w:name="_Toc1650"/>
    </w:p>
    <w:p>
      <w:pPr>
        <w:pStyle w:val="3"/>
        <w:rPr>
          <w:rFonts w:hint="eastAsia" w:ascii="黑体" w:hAnsi="黑体" w:cs="黑体"/>
          <w:b w:val="0"/>
          <w:bCs/>
          <w:sz w:val="24"/>
          <w:szCs w:val="24"/>
          <w:lang w:val="en-US" w:eastAsia="zh-CN"/>
        </w:rPr>
      </w:pPr>
      <w:r>
        <w:rPr>
          <w:rFonts w:hint="eastAsia" w:ascii="黑体" w:hAnsi="黑体" w:cs="黑体"/>
          <w:b w:val="0"/>
          <w:bCs/>
          <w:sz w:val="24"/>
          <w:szCs w:val="24"/>
          <w:lang w:val="en-US" w:eastAsia="zh-CN"/>
        </w:rPr>
        <w:t>6.2.6</w:t>
      </w:r>
      <w:r>
        <w:rPr>
          <w:rFonts w:hint="eastAsia" w:ascii="黑体" w:hAnsi="宋体" w:eastAsia="黑体"/>
          <w:b w:val="0"/>
          <w:bCs/>
          <w:sz w:val="24"/>
          <w:szCs w:val="24"/>
        </w:rPr>
        <w:t xml:space="preserve">  </w:t>
      </w:r>
      <w:r>
        <w:rPr>
          <w:rFonts w:hint="eastAsia" w:ascii="黑体" w:hAnsi="黑体" w:cs="黑体"/>
          <w:b w:val="0"/>
          <w:bCs/>
          <w:sz w:val="24"/>
          <w:szCs w:val="24"/>
          <w:lang w:val="en-US" w:eastAsia="zh-CN"/>
        </w:rPr>
        <w:t>学生在线作业模块</w:t>
      </w:r>
      <w:bookmarkEnd w:id="95"/>
    </w:p>
    <w:p>
      <w:pPr>
        <w:rPr>
          <w:rFonts w:hint="eastAsia" w:ascii="黑体" w:hAnsi="黑体" w:cs="黑体"/>
          <w:lang w:val="en-US" w:eastAsia="zh-CN"/>
        </w:rPr>
      </w:pPr>
      <w:r>
        <w:rPr>
          <w:rFonts w:hint="eastAsia" w:ascii="黑体" w:hAnsi="黑体" w:cs="黑体"/>
          <w:lang w:val="en-US" w:eastAsia="zh-CN"/>
        </w:rPr>
        <w:t xml:space="preserve">   学生进入该模块，选择相应的学科后查看作业进行答题，答题完后提交，学生在该模块还能查看自己的历史作业以及作业完成结果。如图6.6所示。</w:t>
      </w:r>
    </w:p>
    <w:p>
      <w:r>
        <w:rPr>
          <w:rFonts w:hint="eastAsia" w:ascii="黑体" w:hAnsi="黑体" w:cs="黑体"/>
          <w:lang w:val="en-US" w:eastAsia="zh-CN"/>
        </w:rPr>
        <w:t xml:space="preserve">     </w:t>
      </w:r>
    </w:p>
    <w:p>
      <w:r>
        <w:rPr>
          <w:sz w:val="21"/>
        </w:rPr>
        <mc:AlternateContent>
          <mc:Choice Requires="wpg">
            <w:drawing>
              <wp:anchor distT="0" distB="0" distL="114300" distR="114300" simplePos="0" relativeHeight="3517309952" behindDoc="0" locked="0" layoutInCell="1" allowOverlap="1">
                <wp:simplePos x="0" y="0"/>
                <wp:positionH relativeFrom="column">
                  <wp:posOffset>629285</wp:posOffset>
                </wp:positionH>
                <wp:positionV relativeFrom="paragraph">
                  <wp:posOffset>170815</wp:posOffset>
                </wp:positionV>
                <wp:extent cx="3879850" cy="1744980"/>
                <wp:effectExtent l="4445" t="6350" r="20955" b="20320"/>
                <wp:wrapNone/>
                <wp:docPr id="797" name="组合 797"/>
                <wp:cNvGraphicFramePr/>
                <a:graphic xmlns:a="http://schemas.openxmlformats.org/drawingml/2006/main">
                  <a:graphicData uri="http://schemas.microsoft.com/office/word/2010/wordprocessingGroup">
                    <wpg:wgp>
                      <wpg:cNvGrpSpPr/>
                      <wpg:grpSpPr>
                        <a:xfrm>
                          <a:off x="0" y="0"/>
                          <a:ext cx="3879850" cy="1744980"/>
                          <a:chOff x="4630" y="481395"/>
                          <a:chExt cx="6110" cy="2748"/>
                        </a:xfrm>
                      </wpg:grpSpPr>
                      <wpg:grpSp>
                        <wpg:cNvPr id="782" name="组合 494"/>
                        <wpg:cNvGrpSpPr/>
                        <wpg:grpSpPr>
                          <a:xfrm rot="0">
                            <a:off x="4630" y="481395"/>
                            <a:ext cx="6110" cy="2749"/>
                            <a:chOff x="3980" y="147318"/>
                            <a:chExt cx="6914" cy="3140"/>
                          </a:xfrm>
                        </wpg:grpSpPr>
                        <wps:wsp>
                          <wps:cNvPr id="783" name="文本框 2"/>
                          <wps:cNvSpPr txBox="1"/>
                          <wps:spPr>
                            <a:xfrm>
                              <a:off x="3980" y="147886"/>
                              <a:ext cx="609" cy="257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eastAsia"/>
                                    <w:sz w:val="21"/>
                                    <w:szCs w:val="21"/>
                                    <w:lang w:eastAsia="zh-CN"/>
                                  </w:rPr>
                                </w:pPr>
                                <w:r>
                                  <w:rPr>
                                    <w:rFonts w:hint="eastAsia"/>
                                    <w:sz w:val="21"/>
                                    <w:szCs w:val="21"/>
                                    <w:lang w:eastAsia="zh-CN"/>
                                  </w:rPr>
                                  <w:t>在</w:t>
                                </w:r>
                              </w:p>
                              <w:p>
                                <w:pPr>
                                  <w:spacing w:line="240" w:lineRule="auto"/>
                                  <w:rPr>
                                    <w:rFonts w:hint="eastAsia" w:eastAsiaTheme="minorEastAsia"/>
                                    <w:sz w:val="21"/>
                                    <w:szCs w:val="21"/>
                                    <w:lang w:eastAsia="zh-CN"/>
                                  </w:rPr>
                                </w:pPr>
                                <w:r>
                                  <w:rPr>
                                    <w:rFonts w:hint="eastAsia"/>
                                    <w:sz w:val="21"/>
                                    <w:szCs w:val="21"/>
                                    <w:lang w:eastAsia="zh-CN"/>
                                  </w:rPr>
                                  <w:t>线作业模块</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4" name="矩形 3"/>
                          <wps:cNvSpPr/>
                          <wps:spPr>
                            <a:xfrm>
                              <a:off x="5284" y="147396"/>
                              <a:ext cx="1313" cy="531"/>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选择学科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5" name="矩形 21"/>
                          <wps:cNvSpPr/>
                          <wps:spPr>
                            <a:xfrm>
                              <a:off x="9349" y="147328"/>
                              <a:ext cx="1545" cy="509"/>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完成提交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6" name="矩形 22"/>
                          <wps:cNvSpPr/>
                          <wps:spPr>
                            <a:xfrm>
                              <a:off x="6867" y="147318"/>
                              <a:ext cx="2030" cy="516"/>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在线作业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8" name="直接连接符 24"/>
                          <wps:cNvCnPr/>
                          <wps:spPr>
                            <a:xfrm>
                              <a:off x="4900" y="147636"/>
                              <a:ext cx="0" cy="2433"/>
                            </a:xfrm>
                            <a:prstGeom prst="line">
                              <a:avLst/>
                            </a:prstGeom>
                          </wps:spPr>
                          <wps:style>
                            <a:lnRef idx="1">
                              <a:schemeClr val="dk1"/>
                            </a:lnRef>
                            <a:fillRef idx="0">
                              <a:schemeClr val="dk1"/>
                            </a:fillRef>
                            <a:effectRef idx="0">
                              <a:schemeClr val="dk1"/>
                            </a:effectRef>
                            <a:fontRef idx="minor">
                              <a:schemeClr val="tx1"/>
                            </a:fontRef>
                          </wps:style>
                          <wps:bodyPr/>
                        </wps:wsp>
                        <wps:wsp>
                          <wps:cNvPr id="789" name="直接连接符 25"/>
                          <wps:cNvCnPr>
                            <a:endCxn id="3" idx="1"/>
                          </wps:cNvCnPr>
                          <wps:spPr>
                            <a:xfrm flipV="1">
                              <a:off x="4930" y="147636"/>
                              <a:ext cx="405" cy="15"/>
                            </a:xfrm>
                            <a:prstGeom prst="line">
                              <a:avLst/>
                            </a:prstGeom>
                          </wps:spPr>
                          <wps:style>
                            <a:lnRef idx="1">
                              <a:schemeClr val="dk1"/>
                            </a:lnRef>
                            <a:fillRef idx="0">
                              <a:schemeClr val="dk1"/>
                            </a:fillRef>
                            <a:effectRef idx="0">
                              <a:schemeClr val="dk1"/>
                            </a:effectRef>
                            <a:fontRef idx="minor">
                              <a:schemeClr val="tx1"/>
                            </a:fontRef>
                          </wps:style>
                          <wps:bodyPr/>
                        </wps:wsp>
                        <wps:wsp>
                          <wps:cNvPr id="790" name="直接连接符 28"/>
                          <wps:cNvCnPr>
                            <a:stCxn id="3" idx="3"/>
                          </wps:cNvCnPr>
                          <wps:spPr>
                            <a:xfrm flipV="1">
                              <a:off x="6579" y="147621"/>
                              <a:ext cx="286" cy="15"/>
                            </a:xfrm>
                            <a:prstGeom prst="line">
                              <a:avLst/>
                            </a:prstGeom>
                          </wps:spPr>
                          <wps:style>
                            <a:lnRef idx="1">
                              <a:schemeClr val="dk1"/>
                            </a:lnRef>
                            <a:fillRef idx="0">
                              <a:schemeClr val="dk1"/>
                            </a:fillRef>
                            <a:effectRef idx="0">
                              <a:schemeClr val="dk1"/>
                            </a:effectRef>
                            <a:fontRef idx="minor">
                              <a:schemeClr val="tx1"/>
                            </a:fontRef>
                          </wps:style>
                          <wps:bodyPr/>
                        </wps:wsp>
                        <wps:wsp>
                          <wps:cNvPr id="791" name="直接连接符 33"/>
                          <wps:cNvCnPr>
                            <a:endCxn id="746" idx="1"/>
                          </wps:cNvCnPr>
                          <wps:spPr>
                            <a:xfrm flipV="1">
                              <a:off x="8912" y="147583"/>
                              <a:ext cx="437" cy="19"/>
                            </a:xfrm>
                            <a:prstGeom prst="line">
                              <a:avLst/>
                            </a:prstGeom>
                          </wps:spPr>
                          <wps:style>
                            <a:lnRef idx="1">
                              <a:schemeClr val="dk1"/>
                            </a:lnRef>
                            <a:fillRef idx="0">
                              <a:schemeClr val="dk1"/>
                            </a:fillRef>
                            <a:effectRef idx="0">
                              <a:schemeClr val="dk1"/>
                            </a:effectRef>
                            <a:fontRef idx="minor">
                              <a:schemeClr val="tx1"/>
                            </a:fontRef>
                          </wps:style>
                          <wps:bodyPr/>
                        </wps:wsp>
                        <wps:wsp>
                          <wps:cNvPr id="792" name="矩形 38"/>
                          <wps:cNvSpPr/>
                          <wps:spPr>
                            <a:xfrm>
                              <a:off x="5440" y="149543"/>
                              <a:ext cx="2427" cy="575"/>
                            </a:xfrm>
                            <a:prstGeom prst="rect">
                              <a:avLst/>
                            </a:prstGeom>
                            <a:ln w="12700">
                              <a:solidFill>
                                <a:schemeClr val="dk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查看历史作业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3" name="直接连接符 39"/>
                          <wps:cNvCnPr>
                            <a:endCxn id="38" idx="1"/>
                          </wps:cNvCnPr>
                          <wps:spPr>
                            <a:xfrm>
                              <a:off x="4885" y="150024"/>
                              <a:ext cx="555" cy="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4" name="直接连接符 40"/>
                          <wps:cNvCnPr>
                            <a:stCxn id="2" idx="3"/>
                          </wps:cNvCnPr>
                          <wps:spPr>
                            <a:xfrm flipV="1">
                              <a:off x="4556" y="148869"/>
                              <a:ext cx="314" cy="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95" name="矩形 21"/>
                        <wps:cNvSpPr/>
                        <wps:spPr>
                          <a:xfrm>
                            <a:off x="8624" y="483368"/>
                            <a:ext cx="1365" cy="446"/>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查看结果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6" name="直接连接符 796"/>
                        <wps:cNvCnPr>
                          <a:stCxn id="792" idx="3"/>
                          <a:endCxn id="795" idx="1"/>
                        </wps:cNvCnPr>
                        <wps:spPr>
                          <a:xfrm flipV="1">
                            <a:off x="8065" y="483591"/>
                            <a:ext cx="559" cy="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9.55pt;margin-top:13.45pt;height:137.4pt;width:305.5pt;z-index:-777657344;mso-width-relative:page;mso-height-relative:page;" coordorigin="4630,481395" coordsize="6110,2748" o:gfxdata="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">
                <o:lock v:ext="edit" aspectratio="f"/>
                <v:group id="组合 494" o:spid="_x0000_s1026" o:spt="203" style="position:absolute;left:4630;top:481395;height:2749;width:6110;" coordorigin="3980,147318" coordsize="6914,3140" o:gfxdata="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JnGef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980;top:147886;height:2572;width:609;" fillcolor="#FFFFFF [3201]" filled="t" stroked="t" coordsize="21600,21600" o:gfxdata="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5J47gAAADcAAAA&#10;DwAAAAAAAAABACAAAAAiAAAAZHJzL2Rvd25yZXYueG1sUEsBAhQAFAAAAAgAh07iQDMvBZ47AAAA&#10;OQAAABAAAAAAAAAAAQAgAAAABwEAAGRycy9zaGFwZXhtbC54bWxQSwUGAAAAAAYABgBbAQAAsQMA&#10;AAAA&#10;">
                    <v:fill on="t" focussize="0,0"/>
                    <v:stroke weight="0.5pt" color="#000000 [3204]" joinstyle="round"/>
                    <v:imagedata o:title=""/>
                    <o:lock v:ext="edit" aspectratio="f"/>
                    <v:textbox>
                      <w:txbxContent>
                        <w:p>
                          <w:pPr>
                            <w:spacing w:line="240" w:lineRule="auto"/>
                            <w:rPr>
                              <w:rFonts w:hint="eastAsia"/>
                              <w:sz w:val="21"/>
                              <w:szCs w:val="21"/>
                              <w:lang w:eastAsia="zh-CN"/>
                            </w:rPr>
                          </w:pPr>
                          <w:r>
                            <w:rPr>
                              <w:rFonts w:hint="eastAsia"/>
                              <w:sz w:val="21"/>
                              <w:szCs w:val="21"/>
                              <w:lang w:eastAsia="zh-CN"/>
                            </w:rPr>
                            <w:t>在</w:t>
                          </w:r>
                        </w:p>
                        <w:p>
                          <w:pPr>
                            <w:spacing w:line="240" w:lineRule="auto"/>
                            <w:rPr>
                              <w:rFonts w:hint="eastAsia" w:eastAsiaTheme="minorEastAsia"/>
                              <w:sz w:val="21"/>
                              <w:szCs w:val="21"/>
                              <w:lang w:eastAsia="zh-CN"/>
                            </w:rPr>
                          </w:pPr>
                          <w:r>
                            <w:rPr>
                              <w:rFonts w:hint="eastAsia"/>
                              <w:sz w:val="21"/>
                              <w:szCs w:val="21"/>
                              <w:lang w:eastAsia="zh-CN"/>
                            </w:rPr>
                            <w:t>线作业模块</w:t>
                          </w:r>
                        </w:p>
                      </w:txbxContent>
                    </v:textbox>
                  </v:shape>
                  <v:rect id="矩形 3" o:spid="_x0000_s1026" o:spt="1" style="position:absolute;left:5284;top:147396;height:531;width:1313;v-text-anchor:middle;" fillcolor="#FFFFFF [3201]" filled="t" stroked="t" coordsize="21600,21600" o:gfxdata="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Amfm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选择学科</w:t>
                          </w:r>
                        </w:p>
                      </w:txbxContent>
                    </v:textbox>
                  </v:rect>
                  <v:rect id="矩形 21" o:spid="_x0000_s1026" o:spt="1" style="position:absolute;left:9349;top:147328;height:509;width:1545;v-text-anchor:middle;" fillcolor="#FFFFFF [3201]" filled="t" stroked="t" coordsize="21600,21600" o:gfxdata="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TsJ9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完成提交</w:t>
                          </w:r>
                        </w:p>
                      </w:txbxContent>
                    </v:textbox>
                  </v:rect>
                  <v:rect id="矩形 22" o:spid="_x0000_s1026" o:spt="1" style="position:absolute;left:6867;top:147318;height:516;width:2030;v-text-anchor:middle;" fillcolor="#FFFFFF [3201]" filled="t" stroked="t" coordsize="21600,21600" o:gfxdata="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xcCr4A&#10;AADcAAAADwAAAAAAAAABACAAAAAiAAAAZHJzL2Rvd25yZXYueG1sUEsBAhQAFAAAAAgAh07iQDMv&#10;BZ47AAAAOQAAABAAAAAAAAAAAQAgAAAADQEAAGRycy9zaGFwZXhtbC54bWxQSwUGAAAAAAYABgBb&#10;AQAAtwM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在线作业</w:t>
                          </w:r>
                        </w:p>
                      </w:txbxContent>
                    </v:textbox>
                  </v:rect>
                  <v:line id="直接连接符 24" o:spid="_x0000_s1026" o:spt="20" style="position:absolute;left:4900;top:147636;height:2433;width:0;" filled="f" stroked="t" coordsize="21600,21600" o:gfxdata="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RNUg7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直接连接符 25" o:spid="_x0000_s1026" o:spt="20" style="position:absolute;left:4930;top:147636;flip:y;height:15;width:405;" filled="f" stroked="t" coordsize="21600,21600" o:gfxdata="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hBUm/&#10;AAAA3AAAAA8AAAAAAAAAAQAgAAAAIgAAAGRycy9kb3ducmV2LnhtbFBLAQIUABQAAAAIAIdO4kAz&#10;LwWeOwAAADkAAAAQAAAAAAAAAAEAIAAAAA4BAABkcnMvc2hhcGV4bWwueG1sUEsFBgAAAAAGAAYA&#10;WwEAALgDAAAAAA==&#10;">
                    <v:fill on="f" focussize="0,0"/>
                    <v:stroke color="#000000 [3200]" joinstyle="round"/>
                    <v:imagedata o:title=""/>
                    <o:lock v:ext="edit" aspectratio="f"/>
                  </v:line>
                  <v:line id="直接连接符 28" o:spid="_x0000_s1026" o:spt="20" style="position:absolute;left:6579;top:147621;flip:y;height:15;width:286;" filled="f" stroked="t" coordsize="21600,21600" o:gfxdata="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oI6Cb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直接连接符 33" o:spid="_x0000_s1026" o:spt="20" style="position:absolute;left:8912;top:147583;flip:y;height:19;width:437;" filled="f" stroked="t" coordsize="21600,21600" o:gfxdata="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c6fkr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rect id="矩形 38" o:spid="_x0000_s1026" o:spt="1" style="position:absolute;left:5440;top:149543;height:575;width:2427;v-text-anchor:middle;" fillcolor="#FFFFFF [3201]" filled="t" stroked="t" coordsize="21600,21600" o:gfxdata="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fszU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查看历史作业</w:t>
                          </w:r>
                        </w:p>
                      </w:txbxContent>
                    </v:textbox>
                  </v:rect>
                  <v:line id="直接连接符 39" o:spid="_x0000_s1026" o:spt="20" style="position:absolute;left:4885;top:150024;height:12;width:555;" filled="f" stroked="t" coordsize="21600,21600" o:gfxdata="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blAv&#10;wAAAANwAAAAPAAAAAAAAAAEAIAAAACIAAABkcnMvZG93bnJldi54bWxQSwECFAAUAAAACACHTuJA&#10;My8FnjsAAAA5AAAAEAAAAAAAAAABACAAAAAPAQAAZHJzL3NoYXBleG1sLnhtbFBLBQYAAAAABgAG&#10;AFsBAAC5AwAAAAA=&#10;">
                    <v:fill on="f" focussize="0,0"/>
                    <v:stroke color="#000000 [3213]" joinstyle="round"/>
                    <v:imagedata o:title=""/>
                    <o:lock v:ext="edit" aspectratio="f"/>
                  </v:line>
                  <v:line id="直接连接符 40" o:spid="_x0000_s1026" o:spt="20" style="position:absolute;left:4556;top:148869;flip:y;height:5;width:314;" filled="f" stroked="t" coordsize="21600,21600" o:gfxdata="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bk8Cr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group>
                <v:rect id="矩形 21" o:spid="_x0000_s1026" o:spt="1" style="position:absolute;left:8624;top:483368;height:446;width:1365;v-text-anchor:middle;" fillcolor="#FFFFFF [3201]" filled="t" stroked="t" coordsize="21600,21600" o:gfxdata="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5dUoL4A&#10;AADcAAAADwAAAAAAAAABACAAAAAiAAAAZHJzL2Rvd25yZXYueG1sUEsBAhQAFAAAAAgAh07iQDMv&#10;BZ47AAAAOQAAABAAAAAAAAAAAQAgAAAADQEAAGRycy9zaGFwZXhtbC54bWxQSwUGAAAAAAYABgBb&#10;AQAAtwM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查看结果</w:t>
                        </w:r>
                      </w:p>
                    </w:txbxContent>
                  </v:textbox>
                </v:rect>
                <v:line id="_x0000_s1026" o:spid="_x0000_s1026" o:spt="20" style="position:absolute;left:8065;top:483591;flip:y;height:4;width:559;" filled="f" stroked="t" coordsize="21600,21600" o:gfxdata="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JwfmvQAA&#10;ANw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group>
            </w:pict>
          </mc:Fallback>
        </mc:AlternateContent>
      </w:r>
    </w:p>
    <w:p>
      <w:pPr>
        <w:autoSpaceDE w:val="0"/>
        <w:autoSpaceDN w:val="0"/>
        <w:adjustRightInd w:val="0"/>
        <w:snapToGrid w:val="0"/>
        <w:spacing w:before="156" w:beforeLines="50" w:after="156" w:afterLines="50" w:line="360" w:lineRule="auto"/>
        <w:jc w:val="both"/>
        <w:rPr>
          <w:rFonts w:hint="eastAsia"/>
          <w:sz w:val="21"/>
          <w:szCs w:val="21"/>
          <w:highlight w:val="none"/>
          <w:lang w:val="en-US" w:eastAsia="zh-CN"/>
        </w:rPr>
      </w:pPr>
      <w:r>
        <w:rPr>
          <w:rFonts w:hint="eastAsia"/>
          <w:lang w:val="en-US" w:eastAsia="zh-CN"/>
        </w:rPr>
        <w:t xml:space="preserve">              </w:t>
      </w:r>
      <w:r>
        <w:rPr>
          <w:rFonts w:hint="eastAsia"/>
          <w:sz w:val="24"/>
          <w:highlight w:val="none"/>
          <w:lang w:val="en-US" w:eastAsia="zh-CN"/>
        </w:rPr>
        <w:t xml:space="preserve">   </w:t>
      </w:r>
      <w:r>
        <w:rPr>
          <w:rFonts w:hint="eastAsia"/>
          <w:sz w:val="21"/>
          <w:szCs w:val="21"/>
          <w:highlight w:val="none"/>
          <w:lang w:val="en-US" w:eastAsia="zh-CN"/>
        </w:rPr>
        <w:t xml:space="preserve">  </w:t>
      </w:r>
    </w:p>
    <w:p>
      <w:pPr>
        <w:autoSpaceDE w:val="0"/>
        <w:autoSpaceDN w:val="0"/>
        <w:adjustRightInd w:val="0"/>
        <w:snapToGrid w:val="0"/>
        <w:spacing w:before="156" w:beforeLines="50" w:after="156" w:afterLines="50" w:line="360" w:lineRule="auto"/>
        <w:jc w:val="both"/>
        <w:rPr>
          <w:rFonts w:hint="eastAsia"/>
          <w:sz w:val="21"/>
          <w:szCs w:val="21"/>
          <w:highlight w:val="none"/>
          <w:lang w:val="en-US" w:eastAsia="zh-CN"/>
        </w:rPr>
      </w:pPr>
    </w:p>
    <w:p>
      <w:pPr>
        <w:autoSpaceDE w:val="0"/>
        <w:autoSpaceDN w:val="0"/>
        <w:adjustRightInd w:val="0"/>
        <w:snapToGrid w:val="0"/>
        <w:spacing w:before="156" w:beforeLines="50" w:after="156" w:afterLines="50" w:line="360" w:lineRule="auto"/>
        <w:jc w:val="both"/>
        <w:rPr>
          <w:rFonts w:hint="eastAsia"/>
          <w:sz w:val="21"/>
          <w:szCs w:val="21"/>
          <w:highlight w:val="none"/>
          <w:lang w:val="en-US" w:eastAsia="zh-CN"/>
        </w:rPr>
      </w:pPr>
    </w:p>
    <w:p>
      <w:pPr>
        <w:autoSpaceDE w:val="0"/>
        <w:autoSpaceDN w:val="0"/>
        <w:adjustRightInd w:val="0"/>
        <w:snapToGrid w:val="0"/>
        <w:spacing w:before="156" w:beforeLines="50" w:after="156" w:afterLines="50" w:line="360" w:lineRule="auto"/>
        <w:jc w:val="both"/>
        <w:rPr>
          <w:rFonts w:hint="eastAsia"/>
          <w:sz w:val="21"/>
          <w:szCs w:val="21"/>
          <w:highlight w:val="none"/>
          <w:lang w:val="en-US" w:eastAsia="zh-CN"/>
        </w:rPr>
      </w:pPr>
    </w:p>
    <w:p>
      <w:pPr>
        <w:autoSpaceDE w:val="0"/>
        <w:autoSpaceDN w:val="0"/>
        <w:adjustRightInd w:val="0"/>
        <w:snapToGrid w:val="0"/>
        <w:spacing w:before="156" w:beforeLines="50" w:after="156" w:afterLines="50" w:line="360" w:lineRule="auto"/>
        <w:jc w:val="both"/>
        <w:rPr>
          <w:rFonts w:hint="eastAsia"/>
          <w:sz w:val="21"/>
          <w:szCs w:val="21"/>
          <w:highlight w:val="none"/>
          <w:lang w:val="en-US" w:eastAsia="zh-CN"/>
        </w:rPr>
      </w:pPr>
      <w:r>
        <w:rPr>
          <w:rFonts w:hint="eastAsia"/>
          <w:sz w:val="21"/>
          <w:szCs w:val="21"/>
          <w:highlight w:val="none"/>
          <w:lang w:val="en-US" w:eastAsia="zh-CN"/>
        </w:rPr>
        <w:t xml:space="preserve">                        </w:t>
      </w: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r>
        <w:rPr>
          <w:rFonts w:hint="eastAsia"/>
          <w:sz w:val="21"/>
          <w:szCs w:val="21"/>
          <w:highlight w:val="none"/>
          <w:lang w:val="en-US" w:eastAsia="zh-CN"/>
        </w:rPr>
        <w:t xml:space="preserve">                       图6.6 学生在线作业模块功能示意图</w:t>
      </w:r>
    </w:p>
    <w:p>
      <w:pPr>
        <w:pStyle w:val="3"/>
        <w:rPr>
          <w:rFonts w:hint="eastAsia" w:ascii="黑体" w:hAnsi="黑体" w:cs="黑体"/>
          <w:b w:val="0"/>
          <w:bCs/>
          <w:sz w:val="24"/>
          <w:szCs w:val="24"/>
          <w:lang w:val="en-US" w:eastAsia="zh-CN"/>
        </w:rPr>
      </w:pPr>
      <w:bookmarkStart w:id="96" w:name="_Toc16834"/>
      <w:r>
        <w:rPr>
          <w:rFonts w:hint="eastAsia" w:ascii="黑体" w:hAnsi="黑体" w:cs="黑体"/>
          <w:b w:val="0"/>
          <w:bCs/>
          <w:sz w:val="24"/>
          <w:szCs w:val="24"/>
          <w:lang w:val="en-US" w:eastAsia="zh-CN"/>
        </w:rPr>
        <w:t>6.2</w:t>
      </w:r>
      <w:r>
        <w:rPr>
          <w:rFonts w:hint="eastAsia" w:ascii="黑体" w:hAnsi="黑体" w:eastAsia="黑体" w:cs="黑体"/>
          <w:b w:val="0"/>
          <w:bCs/>
          <w:sz w:val="24"/>
          <w:szCs w:val="24"/>
          <w:lang w:val="en-US" w:eastAsia="zh-CN"/>
        </w:rPr>
        <w:t>.</w:t>
      </w:r>
      <w:r>
        <w:rPr>
          <w:rFonts w:hint="eastAsia" w:ascii="黑体" w:hAnsi="黑体" w:cs="黑体"/>
          <w:b w:val="0"/>
          <w:bCs/>
          <w:sz w:val="24"/>
          <w:szCs w:val="24"/>
          <w:lang w:val="en-US" w:eastAsia="zh-CN"/>
        </w:rPr>
        <w:t>7</w:t>
      </w:r>
      <w:r>
        <w:rPr>
          <w:rFonts w:hint="eastAsia" w:ascii="黑体" w:hAnsi="宋体" w:eastAsia="黑体"/>
          <w:b w:val="0"/>
          <w:bCs/>
          <w:sz w:val="24"/>
          <w:szCs w:val="24"/>
        </w:rPr>
        <w:t xml:space="preserve">  </w:t>
      </w:r>
      <w:r>
        <w:rPr>
          <w:rFonts w:hint="eastAsia" w:ascii="黑体" w:hAnsi="黑体" w:cs="黑体"/>
          <w:b w:val="0"/>
          <w:bCs/>
          <w:sz w:val="24"/>
          <w:szCs w:val="24"/>
          <w:lang w:val="en-US" w:eastAsia="zh-CN"/>
        </w:rPr>
        <w:t>学生在线提问模块</w:t>
      </w:r>
      <w:bookmarkEnd w:id="96"/>
    </w:p>
    <w:p>
      <w:pPr>
        <w:rPr>
          <w:rFonts w:hint="eastAsia" w:ascii="黑体" w:hAnsi="黑体" w:cs="黑体"/>
          <w:lang w:val="en-US" w:eastAsia="zh-CN"/>
        </w:rPr>
      </w:pPr>
      <w:r>
        <w:rPr>
          <w:rFonts w:hint="eastAsia" w:ascii="黑体" w:hAnsi="黑体" w:cs="黑体"/>
          <w:lang w:val="en-US" w:eastAsia="zh-CN"/>
        </w:rPr>
        <w:t xml:space="preserve">   学生进入该模块，当学生在学习过程中遇到任何问题，通过在线提问模块即能向老师请求帮助，学生选择要提问的学科并输入提问内容提交。学生还能查看自己已提问过的问题。如图6.7所示。</w:t>
      </w:r>
    </w:p>
    <w:p>
      <w:pPr>
        <w:rPr>
          <w:rFonts w:hint="eastAsia" w:ascii="黑体" w:hAnsi="黑体" w:cs="黑体"/>
          <w:lang w:val="en-US" w:eastAsia="zh-CN"/>
        </w:rPr>
      </w:pPr>
      <w:r>
        <w:rPr>
          <w:sz w:val="21"/>
        </w:rPr>
        <mc:AlternateContent>
          <mc:Choice Requires="wpg">
            <w:drawing>
              <wp:anchor distT="0" distB="0" distL="114300" distR="114300" simplePos="0" relativeHeight="2487991296" behindDoc="0" locked="0" layoutInCell="1" allowOverlap="1">
                <wp:simplePos x="0" y="0"/>
                <wp:positionH relativeFrom="column">
                  <wp:posOffset>676910</wp:posOffset>
                </wp:positionH>
                <wp:positionV relativeFrom="paragraph">
                  <wp:posOffset>53340</wp:posOffset>
                </wp:positionV>
                <wp:extent cx="3879850" cy="1745615"/>
                <wp:effectExtent l="4445" t="6350" r="20955" b="19685"/>
                <wp:wrapNone/>
                <wp:docPr id="799" name="组合 494"/>
                <wp:cNvGraphicFramePr/>
                <a:graphic xmlns:a="http://schemas.openxmlformats.org/drawingml/2006/main">
                  <a:graphicData uri="http://schemas.microsoft.com/office/word/2010/wordprocessingGroup">
                    <wpg:wgp>
                      <wpg:cNvGrpSpPr/>
                      <wpg:grpSpPr>
                        <a:xfrm rot="0">
                          <a:off x="1772285" y="4599940"/>
                          <a:ext cx="3879850" cy="1745615"/>
                          <a:chOff x="3980" y="147318"/>
                          <a:chExt cx="6914" cy="3140"/>
                        </a:xfrm>
                      </wpg:grpSpPr>
                      <wps:wsp>
                        <wps:cNvPr id="800" name="文本框 2"/>
                        <wps:cNvSpPr txBox="1"/>
                        <wps:spPr>
                          <a:xfrm>
                            <a:off x="3980" y="147886"/>
                            <a:ext cx="609" cy="257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eastAsia" w:eastAsiaTheme="minorEastAsia"/>
                                  <w:sz w:val="21"/>
                                  <w:szCs w:val="21"/>
                                  <w:lang w:eastAsia="zh-CN"/>
                                </w:rPr>
                              </w:pPr>
                              <w:r>
                                <w:rPr>
                                  <w:rFonts w:hint="eastAsia"/>
                                  <w:sz w:val="21"/>
                                  <w:szCs w:val="21"/>
                                  <w:lang w:eastAsia="zh-CN"/>
                                </w:rPr>
                                <w:t>在线提问</w:t>
                              </w:r>
                              <w:r>
                                <w:rPr>
                                  <w:rFonts w:hint="eastAsia"/>
                                  <w:sz w:val="21"/>
                                  <w:szCs w:val="21"/>
                                  <w:lang w:val="en-US" w:eastAsia="zh-CN"/>
                                </w:rPr>
                                <w:t xml:space="preserve"> </w:t>
                              </w:r>
                              <w:r>
                                <w:rPr>
                                  <w:rFonts w:hint="eastAsia"/>
                                  <w:sz w:val="21"/>
                                  <w:szCs w:val="21"/>
                                  <w:lang w:eastAsia="zh-CN"/>
                                </w:rPr>
                                <w:t>模块</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1" name="矩形 3"/>
                        <wps:cNvSpPr/>
                        <wps:spPr>
                          <a:xfrm>
                            <a:off x="5284" y="147396"/>
                            <a:ext cx="1313" cy="531"/>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选择学科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2" name="矩形 21"/>
                        <wps:cNvSpPr/>
                        <wps:spPr>
                          <a:xfrm>
                            <a:off x="9349" y="147328"/>
                            <a:ext cx="1545" cy="509"/>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完成提交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3" name="矩形 22"/>
                        <wps:cNvSpPr/>
                        <wps:spPr>
                          <a:xfrm>
                            <a:off x="6867" y="147318"/>
                            <a:ext cx="2030" cy="516"/>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输入提问内容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4" name="直接连接符 24"/>
                        <wps:cNvCnPr/>
                        <wps:spPr>
                          <a:xfrm>
                            <a:off x="4900" y="147636"/>
                            <a:ext cx="0" cy="2433"/>
                          </a:xfrm>
                          <a:prstGeom prst="line">
                            <a:avLst/>
                          </a:prstGeom>
                        </wps:spPr>
                        <wps:style>
                          <a:lnRef idx="1">
                            <a:schemeClr val="dk1"/>
                          </a:lnRef>
                          <a:fillRef idx="0">
                            <a:schemeClr val="dk1"/>
                          </a:fillRef>
                          <a:effectRef idx="0">
                            <a:schemeClr val="dk1"/>
                          </a:effectRef>
                          <a:fontRef idx="minor">
                            <a:schemeClr val="tx1"/>
                          </a:fontRef>
                        </wps:style>
                        <wps:bodyPr/>
                      </wps:wsp>
                      <wps:wsp>
                        <wps:cNvPr id="805" name="直接连接符 25"/>
                        <wps:cNvCnPr>
                          <a:endCxn id="3" idx="1"/>
                        </wps:cNvCnPr>
                        <wps:spPr>
                          <a:xfrm flipV="1">
                            <a:off x="4930" y="147636"/>
                            <a:ext cx="405" cy="15"/>
                          </a:xfrm>
                          <a:prstGeom prst="line">
                            <a:avLst/>
                          </a:prstGeom>
                        </wps:spPr>
                        <wps:style>
                          <a:lnRef idx="1">
                            <a:schemeClr val="dk1"/>
                          </a:lnRef>
                          <a:fillRef idx="0">
                            <a:schemeClr val="dk1"/>
                          </a:fillRef>
                          <a:effectRef idx="0">
                            <a:schemeClr val="dk1"/>
                          </a:effectRef>
                          <a:fontRef idx="minor">
                            <a:schemeClr val="tx1"/>
                          </a:fontRef>
                        </wps:style>
                        <wps:bodyPr/>
                      </wps:wsp>
                      <wps:wsp>
                        <wps:cNvPr id="806" name="直接连接符 28"/>
                        <wps:cNvCnPr>
                          <a:stCxn id="3" idx="3"/>
                        </wps:cNvCnPr>
                        <wps:spPr>
                          <a:xfrm flipV="1">
                            <a:off x="6579" y="147621"/>
                            <a:ext cx="286" cy="15"/>
                          </a:xfrm>
                          <a:prstGeom prst="line">
                            <a:avLst/>
                          </a:prstGeom>
                        </wps:spPr>
                        <wps:style>
                          <a:lnRef idx="1">
                            <a:schemeClr val="dk1"/>
                          </a:lnRef>
                          <a:fillRef idx="0">
                            <a:schemeClr val="dk1"/>
                          </a:fillRef>
                          <a:effectRef idx="0">
                            <a:schemeClr val="dk1"/>
                          </a:effectRef>
                          <a:fontRef idx="minor">
                            <a:schemeClr val="tx1"/>
                          </a:fontRef>
                        </wps:style>
                        <wps:bodyPr/>
                      </wps:wsp>
                      <wps:wsp>
                        <wps:cNvPr id="807" name="直接连接符 33"/>
                        <wps:cNvCnPr>
                          <a:endCxn id="746" idx="1"/>
                        </wps:cNvCnPr>
                        <wps:spPr>
                          <a:xfrm flipV="1">
                            <a:off x="8912" y="147583"/>
                            <a:ext cx="437" cy="19"/>
                          </a:xfrm>
                          <a:prstGeom prst="line">
                            <a:avLst/>
                          </a:prstGeom>
                        </wps:spPr>
                        <wps:style>
                          <a:lnRef idx="1">
                            <a:schemeClr val="dk1"/>
                          </a:lnRef>
                          <a:fillRef idx="0">
                            <a:schemeClr val="dk1"/>
                          </a:fillRef>
                          <a:effectRef idx="0">
                            <a:schemeClr val="dk1"/>
                          </a:effectRef>
                          <a:fontRef idx="minor">
                            <a:schemeClr val="tx1"/>
                          </a:fontRef>
                        </wps:style>
                        <wps:bodyPr/>
                      </wps:wsp>
                      <wps:wsp>
                        <wps:cNvPr id="808" name="矩形 38"/>
                        <wps:cNvSpPr/>
                        <wps:spPr>
                          <a:xfrm>
                            <a:off x="5440" y="149543"/>
                            <a:ext cx="2427" cy="575"/>
                          </a:xfrm>
                          <a:prstGeom prst="rect">
                            <a:avLst/>
                          </a:prstGeom>
                          <a:ln w="12700">
                            <a:solidFill>
                              <a:schemeClr val="dk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查看历史提问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9" name="直接连接符 39"/>
                        <wps:cNvCnPr>
                          <a:endCxn id="38" idx="1"/>
                        </wps:cNvCnPr>
                        <wps:spPr>
                          <a:xfrm>
                            <a:off x="4885" y="150024"/>
                            <a:ext cx="555" cy="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0" name="直接连接符 40"/>
                        <wps:cNvCnPr>
                          <a:stCxn id="2" idx="3"/>
                        </wps:cNvCnPr>
                        <wps:spPr>
                          <a:xfrm flipV="1">
                            <a:off x="4556" y="148869"/>
                            <a:ext cx="314" cy="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494" o:spid="_x0000_s1026" o:spt="203" style="position:absolute;left:0pt;margin-left:53.3pt;margin-top:4.2pt;height:137.45pt;width:305.5pt;z-index:-1806976000;mso-width-relative:page;mso-height-relative:page;" coordorigin="3980,147318" coordsize="6914,3140" o:gfxdata="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">
                <o:lock v:ext="edit" aspectratio="f"/>
                <v:shape id="文本框 2" o:spid="_x0000_s1026" o:spt="202" type="#_x0000_t202" style="position:absolute;left:3980;top:147886;height:2572;width:609;" fillcolor="#FFFFFF [3201]" filled="t" stroked="t" coordsize="21600,21600" o:gfxdata="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wW0CYtAAAANw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spacing w:line="240" w:lineRule="auto"/>
                          <w:rPr>
                            <w:rFonts w:hint="eastAsia" w:eastAsiaTheme="minorEastAsia"/>
                            <w:sz w:val="21"/>
                            <w:szCs w:val="21"/>
                            <w:lang w:eastAsia="zh-CN"/>
                          </w:rPr>
                        </w:pPr>
                        <w:r>
                          <w:rPr>
                            <w:rFonts w:hint="eastAsia"/>
                            <w:sz w:val="21"/>
                            <w:szCs w:val="21"/>
                            <w:lang w:eastAsia="zh-CN"/>
                          </w:rPr>
                          <w:t>在线提问</w:t>
                        </w:r>
                        <w:r>
                          <w:rPr>
                            <w:rFonts w:hint="eastAsia"/>
                            <w:sz w:val="21"/>
                            <w:szCs w:val="21"/>
                            <w:lang w:val="en-US" w:eastAsia="zh-CN"/>
                          </w:rPr>
                          <w:t xml:space="preserve"> </w:t>
                        </w:r>
                        <w:r>
                          <w:rPr>
                            <w:rFonts w:hint="eastAsia"/>
                            <w:sz w:val="21"/>
                            <w:szCs w:val="21"/>
                            <w:lang w:eastAsia="zh-CN"/>
                          </w:rPr>
                          <w:t>模块</w:t>
                        </w:r>
                      </w:p>
                    </w:txbxContent>
                  </v:textbox>
                </v:shape>
                <v:rect id="矩形 3" o:spid="_x0000_s1026" o:spt="1" style="position:absolute;left:5284;top:147396;height:531;width:1313;v-text-anchor:middle;" fillcolor="#FFFFFF [3201]" filled="t" stroked="t" coordsize="21600,21600" o:gfxdata="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SU3K8AAAA&#10;3AAAAA8AAAAAAAAAAQAgAAAAIgAAAGRycy9kb3ducmV2LnhtbFBLAQIUABQAAAAIAIdO4kAzLwWe&#10;OwAAADkAAAAQAAAAAAAAAAEAIAAAAAsBAABkcnMvc2hhcGV4bWwueG1sUEsFBgAAAAAGAAYAWwEA&#10;ALUDA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选择学科</w:t>
                        </w:r>
                      </w:p>
                    </w:txbxContent>
                  </v:textbox>
                </v:rect>
                <v:rect id="矩形 21" o:spid="_x0000_s1026" o:spt="1" style="position:absolute;left:9349;top:147328;height:509;width:1545;v-text-anchor:middle;" fillcolor="#FFFFFF [3201]" filled="t" stroked="t" coordsize="21600,21600" o:gfxdata="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wM0FvQAA&#10;ANwAAAAPAAAAAAAAAAEAIAAAACIAAABkcnMvZG93bnJldi54bWxQSwECFAAUAAAACACHTuJAMy8F&#10;njsAAAA5AAAAEAAAAAAAAAABACAAAAAMAQAAZHJzL3NoYXBleG1sLnhtbFBLBQYAAAAABgAGAFsB&#10;AAC2Aw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完成提交</w:t>
                        </w:r>
                      </w:p>
                    </w:txbxContent>
                  </v:textbox>
                </v:rect>
                <v:rect id="矩形 22" o:spid="_x0000_s1026" o:spt="1" style="position:absolute;left:6867;top:147318;height:516;width:2030;v-text-anchor:middle;" fillcolor="#FFFFFF [3201]" filled="t" stroked="t" coordsize="21600,21600" o:gfxdata="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Yxonr4A&#10;AADcAAAADwAAAAAAAAABACAAAAAiAAAAZHJzL2Rvd25yZXYueG1sUEsBAhQAFAAAAAgAh07iQDMv&#10;BZ47AAAAOQAAABAAAAAAAAAAAQAgAAAADQEAAGRycy9zaGFwZXhtbC54bWxQSwUGAAAAAAYABgBb&#10;AQAAtwMAAAAA&#10;">
                  <v:fill on="t" focussize="0,0"/>
                  <v:stroke weight="1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输入提问内容</w:t>
                        </w:r>
                      </w:p>
                    </w:txbxContent>
                  </v:textbox>
                </v:rect>
                <v:line id="直接连接符 24" o:spid="_x0000_s1026" o:spt="20" style="position:absolute;left:4900;top:147636;height:2433;width:0;" filled="f" stroked="t" coordsize="21600,21600" o:gfxdata="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cmK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直接连接符 25" o:spid="_x0000_s1026" o:spt="20" style="position:absolute;left:4930;top:147636;flip:y;height:15;width:405;" filled="f" stroked="t" coordsize="21600,21600" o:gfxdata="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S5hA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line id="直接连接符 28" o:spid="_x0000_s1026" o:spt="20" style="position:absolute;left:6579;top:147621;flip:y;height:15;width:286;" filled="f" stroked="t" coordsize="21600,21600" o:gfxdata="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ZBje8AAAA&#10;3AAAAA8AAAAAAAAAAQAgAAAAIgAAAGRycy9kb3ducmV2LnhtbFBLAQIUABQAAAAIAIdO4kAzLwWe&#10;OwAAADkAAAAQAAAAAAAAAAEAIAAAAAsBAABkcnMvc2hhcGV4bWwueG1sUEsFBgAAAAAGAAYAWwEA&#10;ALUDAAAAAA==&#10;">
                  <v:fill on="f" focussize="0,0"/>
                  <v:stroke color="#000000 [3200]" joinstyle="round"/>
                  <v:imagedata o:title=""/>
                  <o:lock v:ext="edit" aspectratio="f"/>
                </v:line>
                <v:line id="直接连接符 33" o:spid="_x0000_s1026" o:spt="20" style="position:absolute;left:8912;top:147583;flip:y;height:19;width:437;" filled="f" stroked="t" coordsize="21600,21600" o:gfxdata="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9WjrL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rect id="矩形 38" o:spid="_x0000_s1026" o:spt="1" style="position:absolute;left:5440;top:149543;height:575;width:2427;v-text-anchor:middle;" fillcolor="#FFFFFF [3201]" filled="t" stroked="t" coordsize="21600,21600" o:gfxdata="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KPrvugAAANwA&#10;AAAPAAAAAAAAAAEAIAAAACIAAABkcnMvZG93bnJldi54bWxQSwECFAAUAAAACACHTuJAMy8FnjsA&#10;AAA5AAAAEAAAAAAAAAABACAAAAAJAQAAZHJzL3NoYXBleG1sLnhtbFBLBQYAAAAABgAGAFsBAACz&#10;AwAAAAA=&#10;">
                  <v:fill on="t" focussize="0,0"/>
                  <v:stroke weight="1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查看历史提问</w:t>
                        </w:r>
                      </w:p>
                    </w:txbxContent>
                  </v:textbox>
                </v:rect>
                <v:line id="直接连接符 39" o:spid="_x0000_s1026" o:spt="20" style="position:absolute;left:4885;top:150024;height:12;width:555;" filled="f" stroked="t" coordsize="21600,21600" o:gfxdata="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OGYUvQAA&#10;ANw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line id="直接连接符 40" o:spid="_x0000_s1026" o:spt="20" style="position:absolute;left:4556;top:148869;flip:y;height:5;width:314;" filled="f" stroked="t" coordsize="21600,21600" o:gfxdata="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WtBb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group>
            </w:pict>
          </mc:Fallback>
        </mc:AlternateContent>
      </w:r>
    </w:p>
    <w:p>
      <w:r>
        <w:rPr>
          <w:rFonts w:hint="eastAsia" w:ascii="黑体" w:hAnsi="黑体" w:cs="黑体"/>
          <w:lang w:val="en-US" w:eastAsia="zh-CN"/>
        </w:rPr>
        <w:t xml:space="preserve">          </w:t>
      </w: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r>
        <w:rPr>
          <w:rFonts w:hint="eastAsia"/>
          <w:lang w:val="en-US" w:eastAsia="zh-CN"/>
        </w:rPr>
        <w:t xml:space="preserve">              </w:t>
      </w:r>
      <w:r>
        <w:rPr>
          <w:rFonts w:hint="eastAsia"/>
          <w:sz w:val="24"/>
          <w:highlight w:val="none"/>
          <w:lang w:val="en-US" w:eastAsia="zh-CN"/>
        </w:rPr>
        <w:t xml:space="preserve">     </w:t>
      </w: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p>
    <w:p>
      <w:pPr>
        <w:autoSpaceDE w:val="0"/>
        <w:autoSpaceDN w:val="0"/>
        <w:adjustRightInd w:val="0"/>
        <w:snapToGrid w:val="0"/>
        <w:spacing w:before="156" w:beforeLines="50" w:after="156" w:afterLines="50" w:line="360" w:lineRule="auto"/>
        <w:jc w:val="both"/>
        <w:rPr>
          <w:rFonts w:hint="eastAsia"/>
          <w:sz w:val="21"/>
          <w:szCs w:val="21"/>
          <w:highlight w:val="none"/>
          <w:lang w:val="en-US" w:eastAsia="zh-CN"/>
        </w:rPr>
      </w:pPr>
      <w:r>
        <w:rPr>
          <w:rFonts w:hint="eastAsia"/>
          <w:sz w:val="21"/>
          <w:szCs w:val="21"/>
          <w:highlight w:val="none"/>
          <w:lang w:val="en-US" w:eastAsia="zh-CN"/>
        </w:rPr>
        <w:t xml:space="preserve">                      图6.7 学生在线提问模块功能示意图</w:t>
      </w:r>
    </w:p>
    <w:p>
      <w:pPr>
        <w:pStyle w:val="3"/>
        <w:rPr>
          <w:rFonts w:hint="eastAsia" w:ascii="黑体" w:hAnsi="黑体" w:cs="黑体"/>
          <w:b w:val="0"/>
          <w:bCs/>
          <w:sz w:val="24"/>
          <w:szCs w:val="24"/>
          <w:lang w:val="en-US" w:eastAsia="zh-CN"/>
        </w:rPr>
      </w:pPr>
      <w:bookmarkStart w:id="97" w:name="_Toc24260"/>
      <w:r>
        <w:rPr>
          <w:rFonts w:hint="eastAsia" w:ascii="黑体" w:hAnsi="黑体" w:cs="黑体"/>
          <w:b w:val="0"/>
          <w:bCs/>
          <w:sz w:val="24"/>
          <w:szCs w:val="24"/>
          <w:lang w:val="en-US" w:eastAsia="zh-CN"/>
        </w:rPr>
        <w:t>6.2</w:t>
      </w:r>
      <w:r>
        <w:rPr>
          <w:rFonts w:hint="eastAsia" w:ascii="黑体" w:hAnsi="黑体" w:eastAsia="黑体" w:cs="黑体"/>
          <w:b w:val="0"/>
          <w:bCs/>
          <w:sz w:val="24"/>
          <w:szCs w:val="24"/>
          <w:lang w:val="en-US" w:eastAsia="zh-CN"/>
        </w:rPr>
        <w:t>.</w:t>
      </w:r>
      <w:r>
        <w:rPr>
          <w:rFonts w:hint="eastAsia" w:ascii="黑体" w:hAnsi="黑体" w:cs="黑体"/>
          <w:b w:val="0"/>
          <w:bCs/>
          <w:sz w:val="24"/>
          <w:szCs w:val="24"/>
          <w:lang w:val="en-US" w:eastAsia="zh-CN"/>
        </w:rPr>
        <w:t>8</w:t>
      </w:r>
      <w:r>
        <w:rPr>
          <w:rFonts w:hint="eastAsia" w:ascii="黑体" w:hAnsi="宋体" w:eastAsia="黑体"/>
          <w:b w:val="0"/>
          <w:bCs/>
          <w:sz w:val="24"/>
          <w:szCs w:val="24"/>
        </w:rPr>
        <w:t xml:space="preserve">  </w:t>
      </w:r>
      <w:r>
        <w:rPr>
          <w:rFonts w:hint="eastAsia" w:ascii="黑体" w:hAnsi="黑体" w:cs="黑体"/>
          <w:b w:val="0"/>
          <w:bCs/>
          <w:sz w:val="24"/>
          <w:szCs w:val="24"/>
          <w:lang w:val="en-US" w:eastAsia="zh-CN"/>
        </w:rPr>
        <w:t>学生查看课程信息模块</w:t>
      </w:r>
      <w:bookmarkEnd w:id="97"/>
    </w:p>
    <w:p>
      <w:pPr>
        <w:autoSpaceDE w:val="0"/>
        <w:autoSpaceDN w:val="0"/>
        <w:adjustRightInd w:val="0"/>
        <w:snapToGrid w:val="0"/>
        <w:spacing w:before="156" w:beforeLines="50" w:after="156" w:afterLines="50" w:line="360" w:lineRule="auto"/>
        <w:jc w:val="both"/>
        <w:rPr>
          <w:rFonts w:hint="eastAsia" w:ascii="黑体" w:hAnsi="黑体" w:cs="黑体"/>
          <w:lang w:val="en-US" w:eastAsia="zh-CN"/>
        </w:rPr>
      </w:pPr>
      <w:r>
        <w:rPr>
          <w:rFonts w:hint="eastAsia" w:ascii="黑体" w:hAnsi="黑体" w:cs="黑体"/>
          <w:lang w:val="en-US" w:eastAsia="zh-CN"/>
        </w:rPr>
        <w:t xml:space="preserve">   学生进入该模块，点击查看课程，则从数据库中调出该班级所需要上的课程信息。</w:t>
      </w:r>
    </w:p>
    <w:p>
      <w:pPr>
        <w:pStyle w:val="3"/>
        <w:rPr>
          <w:rFonts w:hint="eastAsia" w:ascii="黑体" w:hAnsi="黑体" w:cs="黑体"/>
          <w:b w:val="0"/>
          <w:bCs/>
          <w:sz w:val="24"/>
          <w:szCs w:val="24"/>
          <w:lang w:val="en-US" w:eastAsia="zh-CN"/>
        </w:rPr>
      </w:pPr>
      <w:bookmarkStart w:id="98" w:name="_Toc13273"/>
      <w:r>
        <w:rPr>
          <w:rFonts w:hint="eastAsia" w:ascii="黑体" w:hAnsi="黑体" w:cs="黑体"/>
          <w:b w:val="0"/>
          <w:bCs/>
          <w:sz w:val="24"/>
          <w:szCs w:val="24"/>
          <w:lang w:val="en-US" w:eastAsia="zh-CN"/>
        </w:rPr>
        <w:t>6.2</w:t>
      </w:r>
      <w:r>
        <w:rPr>
          <w:rFonts w:hint="eastAsia" w:ascii="黑体" w:hAnsi="黑体" w:eastAsia="黑体" w:cs="黑体"/>
          <w:b w:val="0"/>
          <w:bCs/>
          <w:sz w:val="24"/>
          <w:szCs w:val="24"/>
          <w:lang w:val="en-US" w:eastAsia="zh-CN"/>
        </w:rPr>
        <w:t>.</w:t>
      </w:r>
      <w:r>
        <w:rPr>
          <w:rFonts w:hint="eastAsia" w:ascii="黑体" w:hAnsi="黑体" w:cs="黑体"/>
          <w:b w:val="0"/>
          <w:bCs/>
          <w:sz w:val="24"/>
          <w:szCs w:val="24"/>
          <w:lang w:val="en-US" w:eastAsia="zh-CN"/>
        </w:rPr>
        <w:t>9</w:t>
      </w:r>
      <w:r>
        <w:rPr>
          <w:rFonts w:hint="eastAsia" w:ascii="黑体" w:hAnsi="宋体" w:eastAsia="黑体"/>
          <w:b w:val="0"/>
          <w:bCs/>
          <w:sz w:val="24"/>
          <w:szCs w:val="24"/>
        </w:rPr>
        <w:t xml:space="preserve">  </w:t>
      </w:r>
      <w:r>
        <w:rPr>
          <w:rFonts w:hint="eastAsia" w:ascii="黑体" w:hAnsi="黑体" w:cs="黑体"/>
          <w:b w:val="0"/>
          <w:bCs/>
          <w:sz w:val="24"/>
          <w:szCs w:val="24"/>
          <w:lang w:val="en-US" w:eastAsia="zh-CN"/>
        </w:rPr>
        <w:t>学生个人中心模块</w:t>
      </w:r>
      <w:bookmarkEnd w:id="98"/>
    </w:p>
    <w:p>
      <w:pPr>
        <w:rPr>
          <w:rFonts w:hint="eastAsia" w:ascii="黑体" w:hAnsi="黑体" w:cs="黑体"/>
          <w:lang w:val="en-US" w:eastAsia="zh-CN"/>
        </w:rPr>
      </w:pPr>
      <w:r>
        <w:rPr>
          <w:rFonts w:hint="eastAsia" w:ascii="黑体" w:hAnsi="黑体" w:cs="黑体"/>
          <w:lang w:val="en-US" w:eastAsia="zh-CN"/>
        </w:rPr>
        <w:t xml:space="preserve">   学生进入该模块，当学生在学习过程中遇到任何问题，通过在线提问模块即能向老师请求帮助，学生选择要提问的学科并输入提问内容提交。学生还能查看自己已提问过的问题。如图6.8所示。</w:t>
      </w:r>
    </w:p>
    <w:p>
      <w:r>
        <w:rPr>
          <w:rFonts w:hint="eastAsia" w:ascii="黑体" w:hAnsi="黑体" w:cs="黑体"/>
          <w:lang w:val="en-US" w:eastAsia="zh-CN"/>
        </w:rPr>
        <w:t xml:space="preserve">            </w:t>
      </w:r>
    </w:p>
    <w:p>
      <w:pPr>
        <w:rPr>
          <w:rFonts w:hint="eastAsia"/>
          <w:lang w:val="en-US" w:eastAsia="zh-CN"/>
        </w:rPr>
      </w:pPr>
      <w:r>
        <w:rPr>
          <w:sz w:val="24"/>
        </w:rPr>
        <mc:AlternateContent>
          <mc:Choice Requires="wpg">
            <w:drawing>
              <wp:anchor distT="0" distB="0" distL="114300" distR="114300" simplePos="0" relativeHeight="2397882368" behindDoc="0" locked="0" layoutInCell="1" allowOverlap="1">
                <wp:simplePos x="0" y="0"/>
                <wp:positionH relativeFrom="column">
                  <wp:posOffset>918210</wp:posOffset>
                </wp:positionH>
                <wp:positionV relativeFrom="paragraph">
                  <wp:posOffset>-97155</wp:posOffset>
                </wp:positionV>
                <wp:extent cx="3058160" cy="1101090"/>
                <wp:effectExtent l="4445" t="5080" r="23495" b="17780"/>
                <wp:wrapNone/>
                <wp:docPr id="817" name="组合 817"/>
                <wp:cNvGraphicFramePr/>
                <a:graphic xmlns:a="http://schemas.openxmlformats.org/drawingml/2006/main">
                  <a:graphicData uri="http://schemas.microsoft.com/office/word/2010/wordprocessingGroup">
                    <wpg:wgp>
                      <wpg:cNvGrpSpPr/>
                      <wpg:grpSpPr>
                        <a:xfrm>
                          <a:off x="0" y="0"/>
                          <a:ext cx="3058160" cy="1101090"/>
                          <a:chOff x="5085" y="498079"/>
                          <a:chExt cx="4816" cy="1734"/>
                        </a:xfrm>
                      </wpg:grpSpPr>
                      <wps:wsp>
                        <wps:cNvPr id="264" name="直接连接符 264"/>
                        <wps:cNvCnPr/>
                        <wps:spPr>
                          <a:xfrm>
                            <a:off x="7425" y="499600"/>
                            <a:ext cx="705" cy="0"/>
                          </a:xfrm>
                          <a:prstGeom prst="line">
                            <a:avLst/>
                          </a:prstGeom>
                          <a:ln w="63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16" name="组合 816"/>
                        <wpg:cNvGrpSpPr/>
                        <wpg:grpSpPr>
                          <a:xfrm>
                            <a:off x="5085" y="498079"/>
                            <a:ext cx="4816" cy="1734"/>
                            <a:chOff x="5085" y="498079"/>
                            <a:chExt cx="4816" cy="1734"/>
                          </a:xfrm>
                        </wpg:grpSpPr>
                        <wps:wsp>
                          <wps:cNvPr id="253" name="直接连接符 253"/>
                          <wps:cNvCnPr/>
                          <wps:spPr>
                            <a:xfrm>
                              <a:off x="7380" y="498271"/>
                              <a:ext cx="0" cy="13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15" name="组合 815"/>
                          <wpg:cNvGrpSpPr/>
                          <wpg:grpSpPr>
                            <a:xfrm>
                              <a:off x="5085" y="498079"/>
                              <a:ext cx="4816" cy="1734"/>
                              <a:chOff x="5085" y="498079"/>
                              <a:chExt cx="4816" cy="1734"/>
                            </a:xfrm>
                          </wpg:grpSpPr>
                          <wps:wsp>
                            <wps:cNvPr id="265" name="直接连接符 265"/>
                            <wps:cNvCnPr/>
                            <wps:spPr>
                              <a:xfrm>
                                <a:off x="6810" y="498991"/>
                                <a:ext cx="570" cy="15"/>
                              </a:xfrm>
                              <a:prstGeom prst="line">
                                <a:avLst/>
                              </a:prstGeom>
                              <a:ln w="63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14" name="组合 814"/>
                            <wpg:cNvGrpSpPr/>
                            <wpg:grpSpPr>
                              <a:xfrm>
                                <a:off x="5085" y="498079"/>
                                <a:ext cx="4816" cy="1734"/>
                                <a:chOff x="5085" y="498079"/>
                                <a:chExt cx="4816" cy="1734"/>
                              </a:xfrm>
                            </wpg:grpSpPr>
                            <wps:wsp>
                              <wps:cNvPr id="250" name="文本框 250"/>
                              <wps:cNvSpPr txBox="1"/>
                              <wps:spPr>
                                <a:xfrm>
                                  <a:off x="5085" y="498790"/>
                                  <a:ext cx="1726"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eastAsia" w:eastAsia="宋体"/>
                                        <w:sz w:val="21"/>
                                        <w:szCs w:val="21"/>
                                        <w:lang w:val="en-US" w:eastAsia="zh-CN"/>
                                      </w:rPr>
                                    </w:pPr>
                                    <w:r>
                                      <w:rPr>
                                        <w:rFonts w:hint="eastAsia"/>
                                        <w:sz w:val="21"/>
                                        <w:szCs w:val="21"/>
                                        <w:lang w:val="en-US" w:eastAsia="zh-CN"/>
                                      </w:rPr>
                                      <w:t>个人中心模块</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1" name="文本框 251"/>
                              <wps:cNvSpPr txBox="1"/>
                              <wps:spPr>
                                <a:xfrm>
                                  <a:off x="8055" y="498079"/>
                                  <a:ext cx="1726"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eastAsia" w:eastAsia="宋体"/>
                                        <w:sz w:val="21"/>
                                        <w:szCs w:val="21"/>
                                        <w:lang w:val="en-US" w:eastAsia="zh-CN"/>
                                      </w:rPr>
                                    </w:pPr>
                                    <w:r>
                                      <w:rPr>
                                        <w:rFonts w:hint="eastAsia"/>
                                        <w:sz w:val="21"/>
                                        <w:szCs w:val="21"/>
                                        <w:lang w:val="en-US" w:eastAsia="zh-CN"/>
                                      </w:rPr>
                                      <w:t>查看个人信息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2" name="文本框 252"/>
                              <wps:cNvSpPr txBox="1"/>
                              <wps:spPr>
                                <a:xfrm>
                                  <a:off x="8175" y="499363"/>
                                  <a:ext cx="1726"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eastAsia" w:eastAsia="宋体"/>
                                        <w:sz w:val="21"/>
                                        <w:szCs w:val="21"/>
                                        <w:lang w:val="en-US" w:eastAsia="zh-CN"/>
                                      </w:rPr>
                                    </w:pPr>
                                    <w:r>
                                      <w:rPr>
                                        <w:rFonts w:hint="eastAsia"/>
                                        <w:sz w:val="21"/>
                                        <w:szCs w:val="21"/>
                                        <w:lang w:val="en-US" w:eastAsia="zh-CN"/>
                                      </w:rPr>
                                      <w:t>修改个人信息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54" name="直接连接符 254"/>
                            <wps:cNvCnPr/>
                            <wps:spPr>
                              <a:xfrm flipV="1">
                                <a:off x="7395" y="498247"/>
                                <a:ext cx="630" cy="15"/>
                              </a:xfrm>
                              <a:prstGeom prst="line">
                                <a:avLst/>
                              </a:prstGeom>
                              <a:ln w="63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72.3pt;margin-top:-7.65pt;height:86.7pt;width:240.8pt;z-index:-1897084928;mso-width-relative:page;mso-height-relative:page;" coordorigin="5085,498079" coordsize="4816,1734" o:gfxdata="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">
                <o:lock v:ext="edit" aspectratio="f"/>
                <v:line id="_x0000_s1026" o:spid="_x0000_s1026" o:spt="20" style="position:absolute;left:7425;top:499600;height:0;width:705;" filled="f" stroked="t" coordsize="21600,21600" o:gfxdata="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pkOlvQAA&#10;ANwAAAAPAAAAAAAAAAEAIAAAACIAAABkcnMvZG93bnJldi54bWxQSwECFAAUAAAACACHTuJAMy8F&#10;njsAAAA5AAAAEAAAAAAAAAABACAAAAAMAQAAZHJzL3NoYXBleG1sLnhtbFBLBQYAAAAABgAGAFsB&#10;AAC2AwAAAAA=&#10;">
                  <v:fill on="f" focussize="0,0"/>
                  <v:stroke weight="0.05pt" color="#000000 [3213]" joinstyle="round"/>
                  <v:imagedata o:title=""/>
                  <o:lock v:ext="edit" aspectratio="f"/>
                </v:line>
                <v:group id="_x0000_s1026" o:spid="_x0000_s1026" o:spt="203" style="position:absolute;left:5085;top:498079;height:1734;width:4816;" coordorigin="5085,498079" coordsize="4816,1734" o:gfxdata="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oGWBN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7380;top:498271;height:1395;width:0;" filled="f" stroked="t" coordsize="21600,21600" o:gfxdata="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uUkxvQAA&#10;ANw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group id="_x0000_s1026" o:spid="_x0000_s1026" o:spt="203" style="position:absolute;left:5085;top:498079;height:1734;width:4816;" coordorigin="5085,498079" coordsize="4816,1734" o:gfxdata="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Yy/46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6810;top:498991;height:15;width:570;" filled="f" stroked="t" coordsize="21600,21600" o:gfxdata="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6uY+vQAA&#10;ANwAAAAPAAAAAAAAAAEAIAAAACIAAABkcnMvZG93bnJldi54bWxQSwECFAAUAAAACACHTuJAMy8F&#10;njsAAAA5AAAAEAAAAAAAAAABACAAAAAMAQAAZHJzL3NoYXBleG1sLnhtbFBLBQYAAAAABgAGAFsB&#10;AAC2AwAAAAA=&#10;">
                      <v:fill on="f" focussize="0,0"/>
                      <v:stroke weight="0.05pt" color="#000000 [3213]" joinstyle="round"/>
                      <v:imagedata o:title=""/>
                      <o:lock v:ext="edit" aspectratio="f"/>
                    </v:line>
                    <v:group id="_x0000_s1026" o:spid="_x0000_s1026" o:spt="203" style="position:absolute;left:5085;top:498079;height:1734;width:4816;" coordorigin="5085,498079" coordsize="4816,1734" o:gfxdata="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3h1uhvwAAANw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5085;top:498790;height:450;width:1726;" fillcolor="#FFFFFF [3201]" filled="t" stroked="t" coordsize="21600,21600" o:gfxdata="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DJYV7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spacing w:line="240" w:lineRule="auto"/>
                                <w:rPr>
                                  <w:rFonts w:hint="eastAsia" w:eastAsia="宋体"/>
                                  <w:sz w:val="21"/>
                                  <w:szCs w:val="21"/>
                                  <w:lang w:val="en-US" w:eastAsia="zh-CN"/>
                                </w:rPr>
                              </w:pPr>
                              <w:r>
                                <w:rPr>
                                  <w:rFonts w:hint="eastAsia"/>
                                  <w:sz w:val="21"/>
                                  <w:szCs w:val="21"/>
                                  <w:lang w:val="en-US" w:eastAsia="zh-CN"/>
                                </w:rPr>
                                <w:t>个人中心模块</w:t>
                              </w:r>
                            </w:p>
                          </w:txbxContent>
                        </v:textbox>
                      </v:shape>
                      <v:shape id="_x0000_s1026" o:spid="_x0000_s1026" o:spt="202" type="#_x0000_t202" style="position:absolute;left:8055;top:498079;height:450;width:1726;" fillcolor="#FFFFFF [3201]" filled="t" stroked="t" coordsize="21600,21600" o:gfxdata="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cy8AAAA&#10;3A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spacing w:line="240" w:lineRule="auto"/>
                                <w:rPr>
                                  <w:rFonts w:hint="eastAsia" w:eastAsia="宋体"/>
                                  <w:sz w:val="21"/>
                                  <w:szCs w:val="21"/>
                                  <w:lang w:val="en-US" w:eastAsia="zh-CN"/>
                                </w:rPr>
                              </w:pPr>
                              <w:r>
                                <w:rPr>
                                  <w:rFonts w:hint="eastAsia"/>
                                  <w:sz w:val="21"/>
                                  <w:szCs w:val="21"/>
                                  <w:lang w:val="en-US" w:eastAsia="zh-CN"/>
                                </w:rPr>
                                <w:t>查看个人信息</w:t>
                              </w:r>
                            </w:p>
                          </w:txbxContent>
                        </v:textbox>
                      </v:shape>
                      <v:shape id="_x0000_s1026" o:spid="_x0000_s1026" o:spt="202" type="#_x0000_t202" style="position:absolute;left:8175;top:499363;height:450;width:1726;" fillcolor="#FFFFFF [3201]" filled="t" stroked="t" coordsize="21600,21600" o:gfxdata="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nrGO7twAAANw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spacing w:line="240" w:lineRule="auto"/>
                                <w:rPr>
                                  <w:rFonts w:hint="eastAsia" w:eastAsia="宋体"/>
                                  <w:sz w:val="21"/>
                                  <w:szCs w:val="21"/>
                                  <w:lang w:val="en-US" w:eastAsia="zh-CN"/>
                                </w:rPr>
                              </w:pPr>
                              <w:r>
                                <w:rPr>
                                  <w:rFonts w:hint="eastAsia"/>
                                  <w:sz w:val="21"/>
                                  <w:szCs w:val="21"/>
                                  <w:lang w:val="en-US" w:eastAsia="zh-CN"/>
                                </w:rPr>
                                <w:t>修改个人信息</w:t>
                              </w:r>
                            </w:p>
                          </w:txbxContent>
                        </v:textbox>
                      </v:shape>
                    </v:group>
                    <v:line id="_x0000_s1026" o:spid="_x0000_s1026" o:spt="20" style="position:absolute;left:7395;top:498247;flip:y;height:15;width:630;" filled="f" stroked="t" coordsize="21600,21600" o:gfxdata="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901q8AAAA&#10;3AAAAA8AAAAAAAAAAQAgAAAAIgAAAGRycy9kb3ducmV2LnhtbFBLAQIUABQAAAAIAIdO4kAzLwWe&#10;OwAAADkAAAAQAAAAAAAAAAEAIAAAAAsBAABkcnMvc2hhcGV4bWwueG1sUEsFBgAAAAAGAAYAWwEA&#10;ALUDAAAAAA==&#10;">
                      <v:fill on="f" focussize="0,0"/>
                      <v:stroke weight="0.05pt" color="#000000 [3213]" joinstyle="round"/>
                      <v:imagedata o:title=""/>
                      <o:lock v:ext="edit" aspectratio="f"/>
                    </v:line>
                  </v:group>
                </v:group>
              </v:group>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r>
        <w:rPr>
          <w:rFonts w:hint="eastAsia"/>
          <w:lang w:val="en-US" w:eastAsia="zh-CN"/>
        </w:rPr>
        <w:t xml:space="preserve">              </w:t>
      </w:r>
      <w:r>
        <w:rPr>
          <w:rFonts w:hint="eastAsia"/>
          <w:sz w:val="24"/>
          <w:highlight w:val="none"/>
          <w:lang w:val="en-US" w:eastAsia="zh-CN"/>
        </w:rPr>
        <w:t xml:space="preserve">  </w:t>
      </w:r>
    </w:p>
    <w:p>
      <w:pPr>
        <w:autoSpaceDE w:val="0"/>
        <w:autoSpaceDN w:val="0"/>
        <w:adjustRightInd w:val="0"/>
        <w:snapToGrid w:val="0"/>
        <w:spacing w:before="156" w:beforeLines="50" w:after="156" w:afterLines="50" w:line="360" w:lineRule="auto"/>
        <w:jc w:val="both"/>
        <w:rPr>
          <w:rFonts w:hint="eastAsia"/>
          <w:sz w:val="21"/>
          <w:szCs w:val="21"/>
          <w:highlight w:val="none"/>
          <w:lang w:val="en-US" w:eastAsia="zh-CN"/>
        </w:rPr>
      </w:pPr>
      <w:r>
        <w:rPr>
          <w:rFonts w:hint="eastAsia"/>
          <w:sz w:val="24"/>
          <w:highlight w:val="none"/>
          <w:lang w:val="en-US" w:eastAsia="zh-CN"/>
        </w:rPr>
        <w:t xml:space="preserve">                     </w:t>
      </w:r>
      <w:r>
        <w:rPr>
          <w:rFonts w:hint="eastAsia"/>
          <w:sz w:val="21"/>
          <w:szCs w:val="21"/>
          <w:highlight w:val="none"/>
          <w:lang w:val="en-US" w:eastAsia="zh-CN"/>
        </w:rPr>
        <w:t xml:space="preserve"> 图6.8 学生个人中心模块功能示意图</w:t>
      </w:r>
    </w:p>
    <w:p>
      <w:pPr>
        <w:pStyle w:val="2"/>
        <w:rPr>
          <w:rFonts w:hint="eastAsia"/>
          <w:lang w:val="en-US" w:eastAsia="zh-CN"/>
        </w:rPr>
      </w:pPr>
      <w:bookmarkStart w:id="99" w:name="_Toc9593"/>
      <w:r>
        <w:rPr>
          <w:rFonts w:hint="eastAsia"/>
          <w:lang w:val="en-US" w:eastAsia="zh-CN"/>
        </w:rPr>
        <w:t>7</w:t>
      </w:r>
      <w:r>
        <w:rPr>
          <w:rFonts w:hint="eastAsia"/>
        </w:rPr>
        <w:t xml:space="preserve">  </w:t>
      </w:r>
      <w:r>
        <w:rPr>
          <w:rFonts w:hint="eastAsia"/>
          <w:lang w:val="en-US" w:eastAsia="zh-CN"/>
        </w:rPr>
        <w:t>详细设计</w:t>
      </w:r>
      <w:bookmarkEnd w:id="99"/>
    </w:p>
    <w:p>
      <w:pPr>
        <w:rPr>
          <w:rFonts w:hint="eastAsia"/>
          <w:lang w:val="en-US" w:eastAsia="zh-CN"/>
        </w:rPr>
      </w:pPr>
      <w:r>
        <w:rPr>
          <w:rFonts w:hint="eastAsia"/>
          <w:lang w:val="en-US" w:eastAsia="zh-CN"/>
        </w:rPr>
        <w:t xml:space="preserve">   本系统要实现的功能模块很多，但首先要登录进入这个系统，以下为登录注册的具体实现。流程图如图7.1所示。</w:t>
      </w:r>
    </w:p>
    <w:p>
      <w:pPr>
        <w:rPr>
          <w:rFonts w:hint="eastAsia"/>
          <w:lang w:val="en-US" w:eastAsia="zh-CN"/>
        </w:rPr>
      </w:pPr>
      <w:r>
        <w:rPr>
          <w:sz w:val="21"/>
        </w:rPr>
        <mc:AlternateContent>
          <mc:Choice Requires="wpg">
            <w:drawing>
              <wp:anchor distT="0" distB="0" distL="114300" distR="114300" simplePos="0" relativeHeight="2990416896" behindDoc="0" locked="0" layoutInCell="1" allowOverlap="1">
                <wp:simplePos x="0" y="0"/>
                <wp:positionH relativeFrom="column">
                  <wp:posOffset>813435</wp:posOffset>
                </wp:positionH>
                <wp:positionV relativeFrom="paragraph">
                  <wp:posOffset>119380</wp:posOffset>
                </wp:positionV>
                <wp:extent cx="4154170" cy="4305300"/>
                <wp:effectExtent l="4445" t="4445" r="13335" b="14605"/>
                <wp:wrapNone/>
                <wp:docPr id="848" name="组合 848"/>
                <wp:cNvGraphicFramePr/>
                <a:graphic xmlns:a="http://schemas.openxmlformats.org/drawingml/2006/main">
                  <a:graphicData uri="http://schemas.microsoft.com/office/word/2010/wordprocessingGroup">
                    <wpg:wgp>
                      <wpg:cNvGrpSpPr/>
                      <wpg:grpSpPr>
                        <a:xfrm>
                          <a:off x="0" y="0"/>
                          <a:ext cx="4154170" cy="4305186"/>
                          <a:chOff x="4395" y="142763"/>
                          <a:chExt cx="7440" cy="7650"/>
                        </a:xfrm>
                      </wpg:grpSpPr>
                      <wps:wsp>
                        <wps:cNvPr id="849" name="圆角矩形 157"/>
                        <wps:cNvSpPr/>
                        <wps:spPr>
                          <a:xfrm>
                            <a:off x="9720" y="149843"/>
                            <a:ext cx="1575" cy="570"/>
                          </a:xfrm>
                          <a:prstGeom prst="round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登录成功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0" name="直接箭头连接符 165"/>
                        <wps:cNvCnPr>
                          <a:stCxn id="155" idx="2"/>
                        </wps:cNvCnPr>
                        <wps:spPr>
                          <a:xfrm>
                            <a:off x="10290" y="149290"/>
                            <a:ext cx="15" cy="5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851" name="组合 499"/>
                        <wpg:cNvGrpSpPr/>
                        <wpg:grpSpPr>
                          <a:xfrm>
                            <a:off x="4395" y="142763"/>
                            <a:ext cx="7440" cy="6527"/>
                            <a:chOff x="4395" y="142763"/>
                            <a:chExt cx="7440" cy="6527"/>
                          </a:xfrm>
                        </wpg:grpSpPr>
                        <wps:wsp>
                          <wps:cNvPr id="853" name="矩形 148"/>
                          <wps:cNvSpPr/>
                          <wps:spPr>
                            <a:xfrm>
                              <a:off x="6825" y="146501"/>
                              <a:ext cx="1440" cy="511"/>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输入信息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4" name="菱形 155"/>
                          <wps:cNvSpPr/>
                          <wps:spPr>
                            <a:xfrm>
                              <a:off x="9195" y="148436"/>
                              <a:ext cx="2189" cy="854"/>
                            </a:xfrm>
                            <a:prstGeom prst="diamond">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5" name="矩形 169"/>
                          <wps:cNvSpPr/>
                          <wps:spPr>
                            <a:xfrm>
                              <a:off x="4395" y="145406"/>
                              <a:ext cx="1440" cy="511"/>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填写表单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6" name="矩形 152"/>
                          <wps:cNvSpPr/>
                          <wps:spPr>
                            <a:xfrm>
                              <a:off x="6915" y="147341"/>
                              <a:ext cx="1395" cy="552"/>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7" name="菱形 154"/>
                          <wps:cNvSpPr/>
                          <wps:spPr>
                            <a:xfrm>
                              <a:off x="9179" y="146984"/>
                              <a:ext cx="2189" cy="956"/>
                            </a:xfrm>
                            <a:prstGeom prst="diamond">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用户名</w:t>
                                </w:r>
                                <w:r>
                                  <w:rPr>
                                    <w:rFonts w:hint="eastAsia"/>
                                    <w:lang w:eastAsia="zh-CN"/>
                                  </w:rPr>
                                  <w:t>判断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8" name="矩形 170"/>
                          <wps:cNvSpPr/>
                          <wps:spPr>
                            <a:xfrm>
                              <a:off x="4410" y="146471"/>
                              <a:ext cx="1440" cy="511"/>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信息确认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9" name="直接箭头连接符 171"/>
                          <wps:cNvCnPr>
                            <a:stCxn id="140" idx="2"/>
                          </wps:cNvCnPr>
                          <wps:spPr>
                            <a:xfrm>
                              <a:off x="7447" y="144941"/>
                              <a:ext cx="8" cy="5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60" name="直接箭头连接符 172"/>
                          <wps:cNvCnPr>
                            <a:stCxn id="147" idx="2"/>
                          </wps:cNvCnPr>
                          <wps:spPr>
                            <a:xfrm>
                              <a:off x="7515" y="145962"/>
                              <a:ext cx="0" cy="50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61" name="直接箭头连接符 173"/>
                          <wps:cNvCnPr>
                            <a:stCxn id="148" idx="2"/>
                          </wps:cNvCnPr>
                          <wps:spPr>
                            <a:xfrm>
                              <a:off x="7545" y="147012"/>
                              <a:ext cx="0" cy="3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3" name="直接箭头连接符 176"/>
                          <wps:cNvCnPr>
                            <a:stCxn id="168" idx="2"/>
                            <a:endCxn id="169" idx="0"/>
                          </wps:cNvCnPr>
                          <wps:spPr>
                            <a:xfrm>
                              <a:off x="5115" y="144747"/>
                              <a:ext cx="0" cy="65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64" name="直接箭头连接符 177"/>
                          <wps:cNvCnPr>
                            <a:stCxn id="169" idx="2"/>
                            <a:endCxn id="170" idx="0"/>
                          </wps:cNvCnPr>
                          <wps:spPr>
                            <a:xfrm>
                              <a:off x="5115" y="145917"/>
                              <a:ext cx="15" cy="55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65" name="肘形连接符 178"/>
                          <wps:cNvCnPr>
                            <a:stCxn id="170" idx="3"/>
                            <a:endCxn id="147" idx="1"/>
                          </wps:cNvCnPr>
                          <wps:spPr>
                            <a:xfrm flipV="1">
                              <a:off x="5850" y="145707"/>
                              <a:ext cx="945" cy="1020"/>
                            </a:xfrm>
                            <a:prstGeom prst="bentConnector3">
                              <a:avLst>
                                <a:gd name="adj1" fmla="val 50053"/>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66" name="直接箭头连接符 179"/>
                          <wps:cNvCnPr>
                            <a:stCxn id="35" idx="2"/>
                            <a:endCxn id="140" idx="0"/>
                          </wps:cNvCnPr>
                          <wps:spPr>
                            <a:xfrm flipH="1">
                              <a:off x="7447" y="143349"/>
                              <a:ext cx="1" cy="65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67" name="直接连接符 159"/>
                          <wps:cNvCnPr/>
                          <wps:spPr>
                            <a:xfrm>
                              <a:off x="11820" y="146765"/>
                              <a:ext cx="0" cy="2085"/>
                            </a:xfrm>
                            <a:prstGeom prst="line">
                              <a:avLst/>
                            </a:prstGeom>
                          </wps:spPr>
                          <wps:style>
                            <a:lnRef idx="1">
                              <a:schemeClr val="dk1"/>
                            </a:lnRef>
                            <a:fillRef idx="0">
                              <a:schemeClr val="dk1"/>
                            </a:fillRef>
                            <a:effectRef idx="0">
                              <a:schemeClr val="dk1"/>
                            </a:effectRef>
                            <a:fontRef idx="minor">
                              <a:schemeClr val="tx1"/>
                            </a:fontRef>
                          </wps:style>
                          <wps:bodyPr/>
                        </wps:wsp>
                        <wps:wsp>
                          <wps:cNvPr id="868" name="直接箭头连接符 160"/>
                          <wps:cNvCnPr>
                            <a:stCxn id="154" idx="3"/>
                          </wps:cNvCnPr>
                          <wps:spPr>
                            <a:xfrm>
                              <a:off x="11369" y="147513"/>
                              <a:ext cx="466" cy="2"/>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69" name="直接箭头连接符 163"/>
                          <wps:cNvCnPr/>
                          <wps:spPr>
                            <a:xfrm flipH="1">
                              <a:off x="8310" y="146780"/>
                              <a:ext cx="3465" cy="45"/>
                            </a:xfrm>
                            <a:prstGeom prst="straightConnector1">
                              <a:avLst/>
                            </a:prstGeom>
                            <a:ln w="0" cmpd="dbl">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wps:wsp>
                          <wps:cNvPr id="870" name="直接箭头连接符 164"/>
                          <wps:cNvCnPr>
                            <a:stCxn id="154" idx="2"/>
                            <a:endCxn id="155" idx="0"/>
                          </wps:cNvCnPr>
                          <wps:spPr>
                            <a:xfrm>
                              <a:off x="10275" y="147940"/>
                              <a:ext cx="15" cy="496"/>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71" name="直接箭头连接符 166"/>
                          <wps:cNvCnPr>
                            <a:endCxn id="154" idx="1"/>
                          </wps:cNvCnPr>
                          <wps:spPr>
                            <a:xfrm flipV="1">
                              <a:off x="8321" y="147513"/>
                              <a:ext cx="859" cy="17"/>
                            </a:xfrm>
                            <a:prstGeom prst="straightConnector1">
                              <a:avLst/>
                            </a:prstGeom>
                            <a:ln w="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72" name="圆角矩形 35"/>
                          <wps:cNvSpPr/>
                          <wps:spPr>
                            <a:xfrm>
                              <a:off x="6780" y="142763"/>
                              <a:ext cx="1336" cy="586"/>
                            </a:xfrm>
                            <a:prstGeom prst="round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3" name="菱形 140"/>
                          <wps:cNvSpPr/>
                          <wps:spPr>
                            <a:xfrm>
                              <a:off x="6204" y="144092"/>
                              <a:ext cx="2588" cy="984"/>
                            </a:xfrm>
                            <a:prstGeom prst="diamond">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val="en-US" w:eastAsia="zh-CN"/>
                                  </w:rPr>
                                </w:pPr>
                                <w:r>
                                  <w:rPr>
                                    <w:rFonts w:hint="eastAsia"/>
                                    <w:sz w:val="21"/>
                                    <w:szCs w:val="21"/>
                                    <w:lang w:val="en-US" w:eastAsia="zh-CN"/>
                                  </w:rPr>
                                  <w:t>条件选择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4" name="矩形 147"/>
                          <wps:cNvSpPr/>
                          <wps:spPr>
                            <a:xfrm>
                              <a:off x="6765" y="145451"/>
                              <a:ext cx="1440" cy="595"/>
                            </a:xfrm>
                            <a:prstGeom prst="rect">
                              <a:avLst/>
                            </a:prstGeom>
                            <a:ln w="6350"/>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64.05pt;margin-top:9.4pt;height:339pt;width:327.1pt;z-index:-1304550400;mso-width-relative:page;mso-height-relative:page;" coordorigin="4395,142763" coordsize="7440,7650" o:gfxdata="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">
                <o:lock v:ext="edit" aspectratio="f"/>
                <v:roundrect id="圆角矩形 157" o:spid="_x0000_s1026" o:spt="2" style="position:absolute;left:9720;top:149843;height:570;width:1575;v-text-anchor:middle;" fillcolor="#FFFFFF [3201]" filled="t" stroked="t" coordsize="21600,21600" arcsize="0.166666666666667" o:gfxdata="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NmQlugAAANwA&#10;AAAPAAAAAAAAAAEAIAAAACIAAABkcnMvZG93bnJldi54bWxQSwECFAAUAAAACACHTuJAMy8FnjsA&#10;AAA5AAAAEAAAAAAAAAABACAAAAAJAQAAZHJzL3NoYXBleG1sLnhtbFBLBQYAAAAABgAGAFsBAACz&#10;AwAAAAA=&#10;">
                  <v:fill on="t" focussize="0,0"/>
                  <v:stroke weight="0.5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登录成功</w:t>
                        </w:r>
                      </w:p>
                    </w:txbxContent>
                  </v:textbox>
                </v:roundrect>
                <v:shape id="直接箭头连接符 165" o:spid="_x0000_s1026" o:spt="32" type="#_x0000_t32" style="position:absolute;left:10290;top:149290;height:535;width:15;" filled="f" stroked="t" coordsize="21600,21600" o:gfxdata="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y8aO5AAAA3AAA&#10;AA8AAAAAAAAAAQAgAAAAIgAAAGRycy9kb3ducmV2LnhtbFBLAQIUABQAAAAIAIdO4kAzLwWeOwAA&#10;ADkAAAAQAAAAAAAAAAEAIAAAAAgBAABkcnMvc2hhcGV4bWwueG1sUEsFBgAAAAAGAAYAWwEAALID&#10;AAAAAA==&#10;">
                  <v:fill on="f" focussize="0,0"/>
                  <v:stroke color="#000000 [3213]" joinstyle="round" endarrow="open"/>
                  <v:imagedata o:title=""/>
                  <o:lock v:ext="edit" aspectratio="f"/>
                </v:shape>
                <v:group id="组合 499" o:spid="_x0000_s1026" o:spt="203" style="position:absolute;left:4395;top:142763;height:6527;width:7440;" coordorigin="4395,142763" coordsize="7440,6527" o:gfxdata="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xmkH5vwAAANwAAAAPAAAAAAAAAAEAIAAAACIAAABkcnMvZG93bnJldi54&#10;bWxQSwECFAAUAAAACACHTuJAMy8FnjsAAAA5AAAAFQAAAAAAAAABACAAAAAOAQAAZHJzL2dyb3Vw&#10;c2hhcGV4bWwueG1sUEsFBgAAAAAGAAYAYAEAAMsDAAAAAA==&#10;">
                  <o:lock v:ext="edit" aspectratio="f"/>
                  <v:rect id="矩形 148" o:spid="_x0000_s1026" o:spt="1" style="position:absolute;left:6825;top:146501;height:511;width:1440;v-text-anchor:middle;" fillcolor="#FFFFFF [3201]" filled="t" stroked="t" coordsize="21600,21600" o:gfxdata="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inmdG/&#10;AAAA3AAAAA8AAAAAAAAAAQAgAAAAIgAAAGRycy9kb3ducmV2LnhtbFBLAQIUABQAAAAIAIdO4kAz&#10;LwWeOwAAADkAAAAQAAAAAAAAAAEAIAAAAA4BAABkcnMvc2hhcGV4bWwueG1sUEsFBgAAAAAGAAYA&#10;WwEAALgDA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输入信息</w:t>
                          </w:r>
                        </w:p>
                      </w:txbxContent>
                    </v:textbox>
                  </v:rect>
                  <v:shape id="菱形 155" o:spid="_x0000_s1026" o:spt="4" type="#_x0000_t4" style="position:absolute;left:9195;top:148436;height:854;width:2189;v-text-anchor:middle;" fillcolor="#FFFFFF [3201]" filled="t" stroked="t" coordsize="21600,21600" o:gfxdata="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9h2U74A&#10;AADc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密码</w:t>
                          </w:r>
                        </w:p>
                      </w:txbxContent>
                    </v:textbox>
                  </v:shape>
                  <v:rect id="矩形 169" o:spid="_x0000_s1026" o:spt="1" style="position:absolute;left:4395;top:145406;height:511;width:1440;v-text-anchor:middle;" fillcolor="#FFFFFF [3201]" filled="t" stroked="t" coordsize="21600,21600" o:gfxdata="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AKkPr4A&#10;AADc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填写表单</w:t>
                          </w:r>
                        </w:p>
                      </w:txbxContent>
                    </v:textbox>
                  </v:rect>
                  <v:rect id="矩形 152" o:spid="_x0000_s1026" o:spt="1" style="position:absolute;left:6915;top:147341;height:552;width:1395;v-text-anchor:middle;" fillcolor="#FFFFFF [3201]" filled="t" stroked="t" coordsize="21600,21600" o:gfxdata="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QOkm/&#10;AAAA3AAAAA8AAAAAAAAAAQAgAAAAIgAAAGRycy9kb3ducmV2LnhtbFBLAQIUABQAAAAIAIdO4kAz&#10;LwWeOwAAADkAAAAQAAAAAAAAAAEAIAAAAA4BAABkcnMvc2hhcGV4bWwueG1sUEsFBgAAAAAGAAYA&#10;WwEAALgDA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提交</w:t>
                          </w:r>
                        </w:p>
                      </w:txbxContent>
                    </v:textbox>
                  </v:rect>
                  <v:shape id="菱形 154" o:spid="_x0000_s1026" o:spt="4" type="#_x0000_t4" style="position:absolute;left:9179;top:146984;height:956;width:2189;v-text-anchor:middle;" fillcolor="#FFFFFF [3201]" filled="t" stroked="t" coordsize="21600,21600" o:gfxdata="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wroJL4A&#10;AADc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用户名</w:t>
                          </w:r>
                          <w:r>
                            <w:rPr>
                              <w:rFonts w:hint="eastAsia"/>
                              <w:lang w:eastAsia="zh-CN"/>
                            </w:rPr>
                            <w:t>判断</w:t>
                          </w:r>
                        </w:p>
                      </w:txbxContent>
                    </v:textbox>
                  </v:shape>
                  <v:rect id="矩形 170" o:spid="_x0000_s1026" o:spt="1" style="position:absolute;left:4410;top:146471;height:511;width:1440;v-text-anchor:middle;" fillcolor="#FFFFFF [3201]" filled="t" stroked="t" coordsize="21600,21600" o:gfxdata="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DC6C8AAAA&#10;3AAAAA8AAAAAAAAAAQAgAAAAIgAAAGRycy9kb3ducmV2LnhtbFBLAQIUABQAAAAIAIdO4kAzLwWe&#10;OwAAADkAAAAQAAAAAAAAAAEAIAAAAAsBAABkcnMvc2hhcGV4bWwueG1sUEsFBgAAAAAGAAYAWwEA&#10;ALUDA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信息确认</w:t>
                          </w:r>
                        </w:p>
                      </w:txbxContent>
                    </v:textbox>
                  </v:rect>
                  <v:shape id="直接箭头连接符 171" o:spid="_x0000_s1026" o:spt="32" type="#_x0000_t32" style="position:absolute;left:7447;top:144941;height:510;width:8;" filled="f" stroked="t" coordsize="21600,21600" o:gfxdata="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yFg+vQAA&#10;ANw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shape id="直接箭头连接符 172" o:spid="_x0000_s1026" o:spt="32" type="#_x0000_t32" style="position:absolute;left:7515;top:145962;height:509;width:0;" filled="f" stroked="t" coordsize="21600,21600" o:gfxdata="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6eOx65AAAA3AAA&#10;AA8AAAAAAAAAAQAgAAAAIgAAAGRycy9kb3ducmV2LnhtbFBLAQIUABQAAAAIAIdO4kAzLwWeOwAA&#10;ADkAAAAQAAAAAAAAAAEAIAAAAAgBAABkcnMvc2hhcGV4bWwueG1sUEsFBgAAAAAGAAYAWwEAALID&#10;AAAAAA==&#10;">
                    <v:fill on="f" focussize="0,0"/>
                    <v:stroke color="#000000 [3200]" joinstyle="round" endarrow="open"/>
                    <v:imagedata o:title=""/>
                    <o:lock v:ext="edit" aspectratio="f"/>
                  </v:shape>
                  <v:shape id="直接箭头连接符 173" o:spid="_x0000_s1026" o:spt="32" type="#_x0000_t32" style="position:absolute;left:7545;top:147012;height:314;width:0;" filled="f" stroked="t" coordsize="21600,21600" o:gfxdata="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0p6FvQAA&#10;ANwAAAAPAAAAAAAAAAEAIAAAACIAAABkcnMvZG93bnJldi54bWxQSwECFAAUAAAACACHTuJAMy8F&#10;njsAAAA5AAAAEAAAAAAAAAABACAAAAAMAQAAZHJzL3NoYXBleG1sLnhtbFBLBQYAAAAABgAGAFsB&#10;AAC2AwAAAAA=&#10;">
                    <v:fill on="f" focussize="0,0"/>
                    <v:stroke color="#000000 [3213]" joinstyle="round" endarrow="open"/>
                    <v:imagedata o:title=""/>
                    <o:lock v:ext="edit" aspectratio="f"/>
                  </v:shape>
                  <v:shape id="直接箭头连接符 176" o:spid="_x0000_s1026" o:spt="32" type="#_x0000_t32" style="position:absolute;left:5115;top:144747;height:659;width:0;" filled="f" stroked="t" coordsize="21600,21600" o:gfxdata="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KVpvQAA&#10;ANw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shape id="直接箭头连接符 177" o:spid="_x0000_s1026" o:spt="32" type="#_x0000_t32" style="position:absolute;left:5115;top:145917;height:554;width:15;" filled="f" stroked="t" coordsize="21600,21600" o:gfxdata="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T0dvQAA&#10;ANw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shape id="肘形连接符 178" o:spid="_x0000_s1026" o:spt="34" type="#_x0000_t34" style="position:absolute;left:5850;top:145707;flip:y;height:1020;width:945;" filled="f" stroked="t" coordsize="21600,21600" o:gfxdata="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Yj2Ya/&#10;AAAA3AAAAA8AAAAAAAAAAQAgAAAAIgAAAGRycy9kb3ducmV2LnhtbFBLAQIUABQAAAAIAIdO4kAz&#10;LwWeOwAAADkAAAAQAAAAAAAAAAEAIAAAAA4BAABkcnMvc2hhcGV4bWwueG1sUEsFBgAAAAAGAAYA&#10;WwEAALgDAAAAAA==&#10;" adj="10811">
                    <v:fill on="f" focussize="0,0"/>
                    <v:stroke color="#000000 [3200]" joinstyle="round" endarrow="open"/>
                    <v:imagedata o:title=""/>
                    <o:lock v:ext="edit" aspectratio="f"/>
                  </v:shape>
                  <v:shape id="直接箭头连接符 179" o:spid="_x0000_s1026" o:spt="32" type="#_x0000_t32" style="position:absolute;left:7447;top:143349;flip:x;height:659;width:1;" filled="f" stroked="t" coordsize="21600,21600" o:gfxdata="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Tb4A&#10;AADcAAAADwAAAAAAAAABACAAAAAiAAAAZHJzL2Rvd25yZXYueG1sUEsBAhQAFAAAAAgAh07iQDMv&#10;BZ47AAAAOQAAABAAAAAAAAAAAQAgAAAADQEAAGRycy9zaGFwZXhtbC54bWxQSwUGAAAAAAYABgBb&#10;AQAAtwMAAAAA&#10;">
                    <v:fill on="f" focussize="0,0"/>
                    <v:stroke color="#000000 [3200]" joinstyle="round" endarrow="open"/>
                    <v:imagedata o:title=""/>
                    <o:lock v:ext="edit" aspectratio="f"/>
                  </v:shape>
                  <v:line id="直接连接符 159" o:spid="_x0000_s1026" o:spt="20" style="position:absolute;left:11820;top:146765;height:2085;width:0;" filled="f" stroked="t" coordsize="21600,21600" o:gfxdata="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NLJd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shape id="直接箭头连接符 160" o:spid="_x0000_s1026" o:spt="32" type="#_x0000_t32" style="position:absolute;left:11369;top:147513;height:2;width:466;" filled="f" stroked="t" coordsize="21600,21600" o:gfxdata="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DoNxi5AAAA3AAA&#10;AA8AAAAAAAAAAQAgAAAAIgAAAGRycy9kb3ducmV2LnhtbFBLAQIUABQAAAAIAIdO4kAzLwWeOwAA&#10;ADkAAAAQAAAAAAAAAAEAIAAAAAgBAABkcnMvc2hhcGV4bWwueG1sUEsFBgAAAAAGAAYAWwEAALID&#10;AAAAAA==&#10;">
                    <v:fill on="f" focussize="0,0"/>
                    <v:stroke color="#000000 [3200]" joinstyle="round" endarrow="open"/>
                    <v:imagedata o:title=""/>
                    <o:lock v:ext="edit" aspectratio="f"/>
                  </v:shape>
                  <v:shape id="直接箭头连接符 163" o:spid="_x0000_s1026" o:spt="32" type="#_x0000_t32" style="position:absolute;left:8310;top:146780;flip:x;height:45;width:3465;" filled="f" stroked="t" coordsize="21600,21600" o:gfxdata="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8/Xlr4A&#10;AADcAAAADwAAAAAAAAABACAAAAAiAAAAZHJzL2Rvd25yZXYueG1sUEsBAhQAFAAAAAgAh07iQDMv&#10;BZ47AAAAOQAAABAAAAAAAAAAAQAgAAAADQEAAGRycy9zaGFwZXhtbC54bWxQSwUGAAAAAAYABgBb&#10;AQAAtwMAAAAA&#10;">
                    <v:fill on="f" focussize="0,0"/>
                    <v:stroke weight="0pt" color="#000000 [3213]" linestyle="thinThin" joinstyle="round" endarrow="open"/>
                    <v:imagedata o:title=""/>
                    <o:lock v:ext="edit" aspectratio="f"/>
                  </v:shape>
                  <v:shape id="直接箭头连接符 164" o:spid="_x0000_s1026" o:spt="32" type="#_x0000_t32" style="position:absolute;left:10275;top:147940;height:496;width:15;" filled="f" stroked="t" coordsize="21600,21600" o:gfxdata="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R63DugAAANwA&#10;AAAPAAAAAAAAAAEAIAAAACIAAABkcnMvZG93bnJldi54bWxQSwECFAAUAAAACACHTuJAMy8FnjsA&#10;AAA5AAAAEAAAAAAAAAABACAAAAAJAQAAZHJzL3NoYXBleG1sLnhtbFBLBQYAAAAABgAGAFsBAACz&#10;AwAAAAA=&#10;">
                    <v:fill on="f" focussize="0,0"/>
                    <v:stroke color="#000000 [3200]" joinstyle="round" endarrow="open"/>
                    <v:imagedata o:title=""/>
                    <o:lock v:ext="edit" aspectratio="f"/>
                  </v:shape>
                  <v:shape id="直接箭头连接符 166" o:spid="_x0000_s1026" o:spt="32" type="#_x0000_t32" style="position:absolute;left:8321;top:147513;flip:y;height:17;width:859;" filled="f" stroked="t" coordsize="21600,21600" o:gfxdata="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hsnrsAAADc&#10;AAAADwAAAAAAAAABACAAAAAiAAAAZHJzL2Rvd25yZXYueG1sUEsBAhQAFAAAAAgAh07iQDMvBZ47&#10;AAAAOQAAABAAAAAAAAAAAQAgAAAACgEAAGRycy9zaGFwZXhtbC54bWxQSwUGAAAAAAYABgBbAQAA&#10;tAMAAAAA&#10;">
                    <v:fill on="f" focussize="0,0"/>
                    <v:stroke weight="0pt" color="#000000 [3213]" joinstyle="round" endarrow="open"/>
                    <v:imagedata o:title=""/>
                    <o:lock v:ext="edit" aspectratio="f"/>
                  </v:shape>
                  <v:roundrect id="圆角矩形 35" o:spid="_x0000_s1026" o:spt="2" style="position:absolute;left:6780;top:142763;height:586;width:1336;v-text-anchor:middle;" fillcolor="#FFFFFF [3201]" filled="t" stroked="t" coordsize="21600,21600" arcsize="0.166666666666667" o:gfxdata="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jzpvQAA&#10;ANwAAAAPAAAAAAAAAAEAIAAAACIAAABkcnMvZG93bnJldi54bWxQSwECFAAUAAAACACHTuJAMy8F&#10;njsAAAA5AAAAEAAAAAAAAAABACAAAAAMAQAAZHJzL3NoYXBleG1sLnhtbFBLBQYAAAAABgAGAFsB&#10;AAC2Aw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开始</w:t>
                          </w:r>
                        </w:p>
                      </w:txbxContent>
                    </v:textbox>
                  </v:roundrect>
                  <v:shape id="菱形 140" o:spid="_x0000_s1026" o:spt="4" type="#_x0000_t4" style="position:absolute;left:6204;top:144092;height:984;width:2588;v-text-anchor:middle;" fillcolor="#FFFFFF [3201]" filled="t" stroked="t" coordsize="21600,21600" o:gfxdata="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4SyR74A&#10;AADc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w:txbxContent>
                        <w:p>
                          <w:pPr>
                            <w:spacing w:line="240" w:lineRule="auto"/>
                            <w:jc w:val="center"/>
                            <w:rPr>
                              <w:rFonts w:hint="eastAsia" w:eastAsiaTheme="minorEastAsia"/>
                              <w:lang w:val="en-US" w:eastAsia="zh-CN"/>
                            </w:rPr>
                          </w:pPr>
                          <w:r>
                            <w:rPr>
                              <w:rFonts w:hint="eastAsia"/>
                              <w:sz w:val="21"/>
                              <w:szCs w:val="21"/>
                              <w:lang w:val="en-US" w:eastAsia="zh-CN"/>
                            </w:rPr>
                            <w:t>条件选择</w:t>
                          </w:r>
                        </w:p>
                      </w:txbxContent>
                    </v:textbox>
                  </v:shape>
                  <v:rect id="矩形 147" o:spid="_x0000_s1026" o:spt="1" style="position:absolute;left:6765;top:145451;height:595;width:1440;v-text-anchor:middle;" fillcolor="#FFFFFF [3201]" filled="t" stroked="t" coordsize="21600,21600" o:gfxdata="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dxb4A&#10;AADc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w:txbxContent>
                        <w:p>
                          <w:pPr>
                            <w:jc w:val="center"/>
                            <w:rPr>
                              <w:rFonts w:hint="eastAsia" w:eastAsiaTheme="minorEastAsia"/>
                              <w:lang w:eastAsia="zh-CN"/>
                            </w:rPr>
                          </w:pPr>
                          <w:r>
                            <w:rPr>
                              <w:rFonts w:hint="eastAsia"/>
                              <w:lang w:eastAsia="zh-CN"/>
                            </w:rPr>
                            <w:t>登录</w:t>
                          </w:r>
                        </w:p>
                      </w:txbxContent>
                    </v:textbox>
                  </v:rect>
                </v:group>
              </v:group>
            </w:pict>
          </mc:Fallback>
        </mc:AlternateContent>
      </w:r>
    </w:p>
    <w:p>
      <w:pPr>
        <w:rPr>
          <w:rFonts w:hint="eastAsia"/>
          <w:lang w:val="en-US" w:eastAsia="zh-CN"/>
        </w:rPr>
      </w:pPr>
      <w:r>
        <w:rPr>
          <w:sz w:val="21"/>
        </w:rPr>
        <mc:AlternateContent>
          <mc:Choice Requires="wps">
            <w:drawing>
              <wp:anchor distT="0" distB="0" distL="114300" distR="114300" simplePos="0" relativeHeight="1851437056" behindDoc="0" locked="0" layoutInCell="1" allowOverlap="1">
                <wp:simplePos x="0" y="0"/>
                <wp:positionH relativeFrom="column">
                  <wp:posOffset>956310</wp:posOffset>
                </wp:positionH>
                <wp:positionV relativeFrom="paragraph">
                  <wp:posOffset>259080</wp:posOffset>
                </wp:positionV>
                <wp:extent cx="772160" cy="429260"/>
                <wp:effectExtent l="12700" t="0" r="15240" b="15240"/>
                <wp:wrapNone/>
                <wp:docPr id="586" name="矩形 586"/>
                <wp:cNvGraphicFramePr/>
                <a:graphic xmlns:a="http://schemas.openxmlformats.org/drawingml/2006/main">
                  <a:graphicData uri="http://schemas.microsoft.com/office/word/2010/wordprocessingShape">
                    <wps:wsp>
                      <wps:cNvSpPr/>
                      <wps:spPr>
                        <a:xfrm>
                          <a:off x="0" y="0"/>
                          <a:ext cx="772160" cy="4292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未注册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3pt;margin-top:20.4pt;height:33.8pt;width:60.8pt;z-index:1851437056;v-text-anchor:middle;mso-width-relative:page;mso-height-relative:page;" fillcolor="#FFFFFF [3201]" filled="t" stroked="t" coordsize="21600,21600" o:gfxdata="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3+YYtkAAAAKAQAADwAAAAAA&#10;AAABACAAAAAiAAAAZHJzL2Rvd25yZXYueG1sUEsBAhQAFAAAAAgAh07iQMRsEnJLAgAAnQQAAA4A&#10;AAAAAAAAAQAgAAAAKAEAAGRycy9lMm9Eb2MueG1sUEsFBgAAAAAGAAYAWQEAAOUFAAAAAA==&#10;">
                <v:fill on="t" focussize="0,0"/>
                <v:stroke weight="2pt" color="#FFFFFF [3212]" joinstyle="round"/>
                <v:imagedata o:title=""/>
                <o:lock v:ext="edit" aspectratio="f"/>
                <v:textbox>
                  <w:txbxContent>
                    <w:p>
                      <w:pPr>
                        <w:jc w:val="center"/>
                        <w:rPr>
                          <w:rFonts w:hint="eastAsia" w:eastAsiaTheme="minorEastAsia"/>
                          <w:lang w:eastAsia="zh-CN"/>
                        </w:rPr>
                      </w:pPr>
                      <w:r>
                        <w:rPr>
                          <w:rFonts w:hint="eastAsia"/>
                          <w:lang w:eastAsia="zh-CN"/>
                        </w:rPr>
                        <w:t>未注册</w:t>
                      </w:r>
                    </w:p>
                  </w:txbxContent>
                </v:textbox>
              </v:rect>
            </w:pict>
          </mc:Fallback>
        </mc:AlternateContent>
      </w:r>
    </w:p>
    <w:p>
      <w:pPr>
        <w:rPr>
          <w:rFonts w:hint="eastAsia"/>
          <w:lang w:val="en-US" w:eastAsia="zh-CN"/>
        </w:rPr>
      </w:pPr>
    </w:p>
    <w:p>
      <w:pPr>
        <w:rPr>
          <w:rFonts w:hint="eastAsia"/>
          <w:lang w:val="en-US" w:eastAsia="zh-CN"/>
        </w:rPr>
      </w:pPr>
      <w:r>
        <w:rPr>
          <w:sz w:val="24"/>
        </w:rPr>
        <mc:AlternateContent>
          <mc:Choice Requires="wps">
            <w:drawing>
              <wp:anchor distT="0" distB="0" distL="114300" distR="114300" simplePos="0" relativeHeight="2397883392" behindDoc="0" locked="0" layoutInCell="1" allowOverlap="1">
                <wp:simplePos x="0" y="0"/>
                <wp:positionH relativeFrom="column">
                  <wp:posOffset>1189355</wp:posOffset>
                </wp:positionH>
                <wp:positionV relativeFrom="paragraph">
                  <wp:posOffset>287020</wp:posOffset>
                </wp:positionV>
                <wp:extent cx="643890" cy="3810"/>
                <wp:effectExtent l="0" t="48895" r="3810" b="61595"/>
                <wp:wrapNone/>
                <wp:docPr id="21" name="直接箭头连接符 21"/>
                <wp:cNvGraphicFramePr/>
                <a:graphic xmlns:a="http://schemas.openxmlformats.org/drawingml/2006/main">
                  <a:graphicData uri="http://schemas.microsoft.com/office/word/2010/wordprocessingShape">
                    <wps:wsp>
                      <wps:cNvCnPr/>
                      <wps:spPr>
                        <a:xfrm flipH="1" flipV="1">
                          <a:off x="2332355" y="4784725"/>
                          <a:ext cx="643890" cy="38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3.65pt;margin-top:22.6pt;height:0.3pt;width:50.7pt;z-index:-1897083904;mso-width-relative:page;mso-height-relative:page;" filled="f" stroked="t" coordsize="21600,21600" o:gfxdata="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keOxr1QAAAAkBAAAPAAAAAAAAAAEAIAAAACIAAABkcnMvZG93bnJldi54bWxQ&#10;SwECFAAUAAAACACHTuJACCM5OvoBAACdAwAADgAAAAAAAAABACAAAAAkAQAAZHJzL2Uyb0RvYy54&#10;bWxQSwUGAAAAAAYABgBZAQAAkAUAAAAA&#10;">
                <v:fill on="f" focussize="0,0"/>
                <v:stroke color="#000000 [3213]" joinstyle="round" endarrow="open"/>
                <v:imagedata o:title=""/>
                <o:lock v:ext="edit" aspectratio="f"/>
              </v:shape>
            </w:pict>
          </mc:Fallback>
        </mc:AlternateContent>
      </w:r>
    </w:p>
    <w:p>
      <w:r>
        <w:rPr>
          <w:sz w:val="21"/>
        </w:rPr>
        <mc:AlternateContent>
          <mc:Choice Requires="wps">
            <w:drawing>
              <wp:anchor distT="0" distB="0" distL="114300" distR="114300" simplePos="0" relativeHeight="1851437056" behindDoc="0" locked="0" layoutInCell="1" allowOverlap="1">
                <wp:simplePos x="0" y="0"/>
                <wp:positionH relativeFrom="column">
                  <wp:posOffset>3080385</wp:posOffset>
                </wp:positionH>
                <wp:positionV relativeFrom="paragraph">
                  <wp:posOffset>24130</wp:posOffset>
                </wp:positionV>
                <wp:extent cx="933450" cy="391160"/>
                <wp:effectExtent l="12700" t="0" r="25400" b="15240"/>
                <wp:wrapNone/>
                <wp:docPr id="587" name="矩形 587"/>
                <wp:cNvGraphicFramePr/>
                <a:graphic xmlns:a="http://schemas.openxmlformats.org/drawingml/2006/main">
                  <a:graphicData uri="http://schemas.microsoft.com/office/word/2010/wordprocessingShape">
                    <wps:wsp>
                      <wps:cNvSpPr/>
                      <wps:spPr>
                        <a:xfrm>
                          <a:off x="0" y="0"/>
                          <a:ext cx="933450" cy="3911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2.55pt;margin-top:1.9pt;height:30.8pt;width:73.5pt;z-index:1851437056;v-text-anchor:middle;mso-width-relative:page;mso-height-relative:page;" fillcolor="#FFFFFF [3201]" filled="t" stroked="t" coordsize="21600,21600" o:gfxdata="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41LOvYAAAACAEAAA8AAAAA&#10;AAAAAQAgAAAAIgAAAGRycy9kb3ducmV2LnhtbFBLAQIUABQAAAAIAIdO4kBNxNmkTQIAAJ0EAAAO&#10;AAAAAAAAAAEAIAAAACcBAABkcnMvZTJvRG9jLnhtbFBLBQYAAAAABgAGAFkBAADmBQAAAAA=&#10;">
                <v:fill on="t" focussize="0,0"/>
                <v:stroke weight="2pt" color="#FFFFFF [3212]" joinstyle="round"/>
                <v:imagedata o:title=""/>
                <o:lock v:ext="edit" aspectratio="f"/>
                <v:textbox>
                  <w:txbxContent>
                    <w:p>
                      <w:pPr>
                        <w:jc w:val="center"/>
                        <w:rPr>
                          <w:rFonts w:hint="eastAsia" w:eastAsiaTheme="minorEastAsia"/>
                          <w:lang w:eastAsia="zh-CN"/>
                        </w:rPr>
                      </w:pPr>
                      <w:r>
                        <w:rPr>
                          <w:rFonts w:hint="eastAsia"/>
                          <w:lang w:eastAsia="zh-CN"/>
                        </w:rPr>
                        <w:t>注册</w:t>
                      </w:r>
                    </w:p>
                  </w:txbxContent>
                </v:textbox>
              </v:rect>
            </w:pict>
          </mc:Fallback>
        </mc:AlternateContent>
      </w:r>
      <w:r>
        <w:rPr>
          <w:rFonts w:hint="eastAsia"/>
          <w:lang w:val="en-US" w:eastAsia="zh-CN"/>
        </w:rPr>
        <w:t xml:space="preserve">            </w:t>
      </w:r>
    </w:p>
    <w:p>
      <w:pPr>
        <w:autoSpaceDE w:val="0"/>
        <w:autoSpaceDN w:val="0"/>
        <w:adjustRightInd w:val="0"/>
        <w:snapToGrid w:val="0"/>
        <w:spacing w:before="156" w:beforeLines="50" w:after="156" w:afterLines="50" w:line="360" w:lineRule="auto"/>
        <w:jc w:val="both"/>
        <w:rPr>
          <w:rFonts w:hint="eastAsia"/>
          <w:lang w:val="en-US" w:eastAsia="zh-CN"/>
        </w:rPr>
      </w:pPr>
      <w:r>
        <w:rPr>
          <w:rFonts w:hint="eastAsia"/>
          <w:lang w:val="en-US" w:eastAsia="zh-CN"/>
        </w:rPr>
        <w:t xml:space="preserve">                    </w:t>
      </w: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r>
        <w:rPr>
          <w:sz w:val="21"/>
        </w:rPr>
        <mc:AlternateContent>
          <mc:Choice Requires="wps">
            <w:drawing>
              <wp:anchor distT="0" distB="0" distL="114300" distR="114300" simplePos="0" relativeHeight="2990323712" behindDoc="0" locked="0" layoutInCell="1" allowOverlap="1">
                <wp:simplePos x="0" y="0"/>
                <wp:positionH relativeFrom="column">
                  <wp:posOffset>4442460</wp:posOffset>
                </wp:positionH>
                <wp:positionV relativeFrom="paragraph">
                  <wp:posOffset>18415</wp:posOffset>
                </wp:positionV>
                <wp:extent cx="628015" cy="429895"/>
                <wp:effectExtent l="12700" t="0" r="26035" b="14605"/>
                <wp:wrapNone/>
                <wp:docPr id="588" name="矩形 588"/>
                <wp:cNvGraphicFramePr/>
                <a:graphic xmlns:a="http://schemas.openxmlformats.org/drawingml/2006/main">
                  <a:graphicData uri="http://schemas.microsoft.com/office/word/2010/wordprocessingShape">
                    <wps:wsp>
                      <wps:cNvSpPr/>
                      <wps:spPr>
                        <a:xfrm>
                          <a:off x="0" y="0"/>
                          <a:ext cx="628015" cy="429895"/>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错误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9.8pt;margin-top:1.45pt;height:33.85pt;width:49.45pt;z-index:-1304643584;v-text-anchor:middle;mso-width-relative:page;mso-height-relative:page;" fillcolor="#FFFFFF [3212]" filled="t" stroked="t" coordsize="21600,21600" o:gfxdata="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Kz4XXZAAAACAEAAA8AAAAA&#10;AAAAAQAgAAAAIgAAAGRycy9kb3ducmV2LnhtbFBLAQIUABQAAAAIAIdO4kCb8dypTAIAAJ0EAAAO&#10;AAAAAAAAAAEAIAAAACgBAABkcnMvZTJvRG9jLnhtbFBLBQYAAAAABgAGAFkBAADmBQAAAAA=&#10;">
                <v:fill on="t" focussize="0,0"/>
                <v:stroke weight="2pt" color="#FFFFFF [3212]" joinstyle="round"/>
                <v:imagedata o:title=""/>
                <o:lock v:ext="edit" aspectratio="f"/>
                <v:textbox>
                  <w:txbxContent>
                    <w:p>
                      <w:pPr>
                        <w:jc w:val="center"/>
                        <w:rPr>
                          <w:rFonts w:hint="eastAsia" w:eastAsiaTheme="minorEastAsia"/>
                          <w:lang w:eastAsia="zh-CN"/>
                        </w:rPr>
                      </w:pPr>
                      <w:r>
                        <w:rPr>
                          <w:rFonts w:hint="eastAsia"/>
                          <w:lang w:eastAsia="zh-CN"/>
                        </w:rPr>
                        <w:t>错误</w:t>
                      </w:r>
                    </w:p>
                  </w:txbxContent>
                </v:textbox>
              </v:rect>
            </w:pict>
          </mc:Fallback>
        </mc:AlternateContent>
      </w: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r>
        <w:rPr>
          <w:sz w:val="21"/>
        </w:rPr>
        <mc:AlternateContent>
          <mc:Choice Requires="wps">
            <w:drawing>
              <wp:anchor distT="0" distB="0" distL="114300" distR="114300" simplePos="0" relativeHeight="1961004032" behindDoc="0" locked="0" layoutInCell="1" allowOverlap="1">
                <wp:simplePos x="0" y="0"/>
                <wp:positionH relativeFrom="column">
                  <wp:posOffset>4661535</wp:posOffset>
                </wp:positionH>
                <wp:positionV relativeFrom="paragraph">
                  <wp:posOffset>229870</wp:posOffset>
                </wp:positionV>
                <wp:extent cx="628015" cy="496570"/>
                <wp:effectExtent l="12700" t="0" r="26035" b="24130"/>
                <wp:wrapNone/>
                <wp:docPr id="589" name="矩形 589"/>
                <wp:cNvGraphicFramePr/>
                <a:graphic xmlns:a="http://schemas.openxmlformats.org/drawingml/2006/main">
                  <a:graphicData uri="http://schemas.microsoft.com/office/word/2010/wordprocessingShape">
                    <wps:wsp>
                      <wps:cNvSpPr/>
                      <wps:spPr>
                        <a:xfrm>
                          <a:off x="0" y="0"/>
                          <a:ext cx="628015" cy="49657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eastAsia="zh-CN"/>
                              </w:rPr>
                            </w:pPr>
                            <w:r>
                              <w:rPr>
                                <w:rFonts w:hint="eastAsia"/>
                                <w:lang w:eastAsia="zh-CN"/>
                              </w:rPr>
                              <w:t>错误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7.05pt;margin-top:18.1pt;height:39.1pt;width:49.45pt;z-index:1961004032;v-text-anchor:middle;mso-width-relative:page;mso-height-relative:page;" fillcolor="#FFFFFF [3212]" filled="t" stroked="t" coordsize="21600,21600" o:gfxdata="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X6LWo9oAAAAKAQAADwAA&#10;AAAAAAABACAAAAAiAAAAZHJzL2Rvd25yZXYueG1sUEsBAhQAFAAAAAgAh07iQHh0Vy9NAgAAnQQA&#10;AA4AAAAAAAAAAQAgAAAAKQEAAGRycy9lMm9Eb2MueG1sUEsFBgAAAAAGAAYAWQEAAOgFAAAAAA==&#10;">
                <v:fill on="t" focussize="0,0"/>
                <v:stroke weight="2pt" color="#FFFFFF [3212]" joinstyle="round"/>
                <v:imagedata o:title=""/>
                <o:lock v:ext="edit" aspectratio="f"/>
                <v:textbox>
                  <w:txbxContent>
                    <w:p>
                      <w:pPr>
                        <w:jc w:val="center"/>
                        <w:rPr>
                          <w:rFonts w:hint="eastAsia" w:eastAsiaTheme="minorEastAsia"/>
                          <w:lang w:eastAsia="zh-CN"/>
                        </w:rPr>
                      </w:pPr>
                      <w:r>
                        <w:rPr>
                          <w:rFonts w:hint="eastAsia"/>
                          <w:lang w:eastAsia="zh-CN"/>
                        </w:rPr>
                        <w:t>错误</w:t>
                      </w:r>
                    </w:p>
                  </w:txbxContent>
                </v:textbox>
              </v:rect>
            </w:pict>
          </mc:Fallback>
        </mc:AlternateContent>
      </w:r>
      <w:r>
        <w:rPr>
          <w:sz w:val="24"/>
        </w:rPr>
        <mc:AlternateContent>
          <mc:Choice Requires="wps">
            <w:drawing>
              <wp:anchor distT="0" distB="0" distL="114300" distR="114300" simplePos="0" relativeHeight="3517305856" behindDoc="0" locked="0" layoutInCell="1" allowOverlap="1">
                <wp:simplePos x="0" y="0"/>
                <wp:positionH relativeFrom="column">
                  <wp:posOffset>4695825</wp:posOffset>
                </wp:positionH>
                <wp:positionV relativeFrom="paragraph">
                  <wp:posOffset>130810</wp:posOffset>
                </wp:positionV>
                <wp:extent cx="305435" cy="15240"/>
                <wp:effectExtent l="0" t="45085" r="18415" b="53975"/>
                <wp:wrapNone/>
                <wp:docPr id="585" name="直接箭头连接符 585"/>
                <wp:cNvGraphicFramePr/>
                <a:graphic xmlns:a="http://schemas.openxmlformats.org/drawingml/2006/main">
                  <a:graphicData uri="http://schemas.microsoft.com/office/word/2010/wordprocessingShape">
                    <wps:wsp>
                      <wps:cNvCnPr/>
                      <wps:spPr>
                        <a:xfrm flipV="1">
                          <a:off x="6099175" y="7576185"/>
                          <a:ext cx="305435" cy="15240"/>
                        </a:xfrm>
                        <a:prstGeom prst="straightConnector1">
                          <a:avLst/>
                        </a:prstGeom>
                        <a:ln w="63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9.75pt;margin-top:10.3pt;height:1.2pt;width:24.05pt;z-index:-777661440;mso-width-relative:page;mso-height-relative:page;" filled="f" stroked="t" coordsize="21600,21600" o:gfxdata="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7QpR3YAAAACQEAAA8AAAAAAAAAAQAgAAAAIgAAAGRycy9kb3ducmV2LnhtbFBL&#10;AQIUABQAAAAIAIdO4kD6ldSv9gEAAJUDAAAOAAAAAAAAAAEAIAAAACcBAABkcnMvZTJvRG9jLnht&#10;bFBLBQYAAAAABgAGAFkBAACPBQAAAAA=&#10;">
                <v:fill on="f" focussize="0,0"/>
                <v:stroke weight="0.05pt" color="#000000 [3213]" joinstyle="round" endarrow="open"/>
                <v:imagedata o:title=""/>
                <o:lock v:ext="edit" aspectratio="f"/>
              </v:shape>
            </w:pict>
          </mc:Fallback>
        </mc:AlternateContent>
      </w:r>
    </w:p>
    <w:p>
      <w:pPr>
        <w:autoSpaceDE w:val="0"/>
        <w:autoSpaceDN w:val="0"/>
        <w:adjustRightInd w:val="0"/>
        <w:snapToGrid w:val="0"/>
        <w:spacing w:before="156" w:beforeLines="50" w:after="156" w:afterLines="50" w:line="360" w:lineRule="auto"/>
        <w:jc w:val="both"/>
        <w:rPr>
          <w:rFonts w:hint="eastAsia"/>
          <w:lang w:val="en-US" w:eastAsia="zh-CN"/>
        </w:rPr>
      </w:pPr>
      <w:r>
        <w:rPr>
          <w:rFonts w:hint="eastAsia"/>
          <w:lang w:val="en-US" w:eastAsia="zh-CN"/>
        </w:rPr>
        <w:t xml:space="preserve"> </w:t>
      </w:r>
    </w:p>
    <w:p>
      <w:pPr>
        <w:autoSpaceDE w:val="0"/>
        <w:autoSpaceDN w:val="0"/>
        <w:adjustRightInd w:val="0"/>
        <w:snapToGrid w:val="0"/>
        <w:spacing w:before="156" w:beforeLines="50" w:after="156" w:afterLines="50" w:line="360" w:lineRule="auto"/>
        <w:jc w:val="both"/>
        <w:rPr>
          <w:rFonts w:hint="eastAsia"/>
          <w:sz w:val="21"/>
          <w:szCs w:val="21"/>
          <w:lang w:val="en-US" w:eastAsia="zh-CN"/>
        </w:rPr>
      </w:pPr>
    </w:p>
    <w:p>
      <w:pPr>
        <w:autoSpaceDE w:val="0"/>
        <w:autoSpaceDN w:val="0"/>
        <w:adjustRightInd w:val="0"/>
        <w:snapToGrid w:val="0"/>
        <w:spacing w:before="156" w:beforeLines="50" w:after="156" w:afterLines="50" w:line="360" w:lineRule="auto"/>
        <w:jc w:val="both"/>
        <w:rPr>
          <w:rFonts w:hint="eastAsia"/>
          <w:sz w:val="21"/>
          <w:szCs w:val="21"/>
          <w:lang w:val="en-US" w:eastAsia="zh-CN"/>
        </w:rPr>
      </w:pPr>
      <w:r>
        <w:rPr>
          <w:rFonts w:hint="eastAsia"/>
          <w:sz w:val="21"/>
          <w:szCs w:val="21"/>
          <w:lang w:val="en-US" w:eastAsia="zh-CN"/>
        </w:rPr>
        <w:t xml:space="preserve">                               </w:t>
      </w:r>
    </w:p>
    <w:p>
      <w:pPr>
        <w:autoSpaceDE w:val="0"/>
        <w:autoSpaceDN w:val="0"/>
        <w:adjustRightInd w:val="0"/>
        <w:snapToGrid w:val="0"/>
        <w:spacing w:before="156" w:beforeLines="50" w:after="156" w:afterLines="50" w:line="360" w:lineRule="auto"/>
        <w:jc w:val="both"/>
        <w:rPr>
          <w:rFonts w:hint="eastAsia"/>
          <w:lang w:val="en-US" w:eastAsia="zh-CN"/>
        </w:rPr>
      </w:pPr>
      <w:r>
        <w:rPr>
          <w:rFonts w:hint="eastAsia"/>
          <w:sz w:val="21"/>
          <w:szCs w:val="21"/>
          <w:lang w:val="en-US" w:eastAsia="zh-CN"/>
        </w:rPr>
        <w:t xml:space="preserve">                               图7.1 </w:t>
      </w:r>
      <w:r>
        <w:rPr>
          <w:rFonts w:hint="eastAsia"/>
          <w:sz w:val="21"/>
          <w:szCs w:val="21"/>
          <w:highlight w:val="none"/>
          <w:lang w:val="en-US" w:eastAsia="zh-CN"/>
        </w:rPr>
        <w:t>登录注册流程图</w:t>
      </w:r>
      <w:bookmarkStart w:id="100" w:name="_Toc24177"/>
    </w:p>
    <w:p>
      <w:pPr>
        <w:pStyle w:val="3"/>
        <w:rPr>
          <w:rFonts w:hint="eastAsia" w:ascii="黑体" w:hAnsi="黑体" w:cs="黑体"/>
          <w:lang w:val="en-US" w:eastAsia="zh-CN"/>
        </w:rPr>
      </w:pPr>
      <w:r>
        <w:rPr>
          <w:rFonts w:hint="eastAsia" w:ascii="黑体" w:hAnsi="黑体" w:cs="黑体"/>
          <w:lang w:val="en-US" w:eastAsia="zh-CN"/>
        </w:rPr>
        <w:t>7</w:t>
      </w:r>
      <w:r>
        <w:rPr>
          <w:rFonts w:hint="eastAsia" w:ascii="黑体" w:hAnsi="黑体" w:eastAsia="黑体" w:cs="黑体"/>
          <w:lang w:val="en-US" w:eastAsia="zh-CN"/>
        </w:rPr>
        <w:t>.1</w:t>
      </w:r>
      <w:r>
        <w:rPr>
          <w:rFonts w:hint="eastAsia" w:ascii="黑体" w:hAnsi="宋体" w:eastAsia="黑体"/>
          <w:sz w:val="28"/>
          <w:szCs w:val="24"/>
        </w:rPr>
        <w:t xml:space="preserve">  </w:t>
      </w:r>
      <w:r>
        <w:rPr>
          <w:rFonts w:hint="eastAsia" w:ascii="黑体" w:hAnsi="黑体" w:cs="黑体"/>
          <w:lang w:val="en-US" w:eastAsia="zh-CN"/>
        </w:rPr>
        <w:t>老师生成试卷功能</w:t>
      </w:r>
      <w:bookmarkEnd w:id="100"/>
    </w:p>
    <w:p>
      <w:pPr>
        <w:rPr>
          <w:rFonts w:hint="eastAsia" w:ascii="黑体" w:hAnsi="黑体" w:cs="黑体"/>
          <w:lang w:val="en-US" w:eastAsia="zh-CN"/>
        </w:rPr>
      </w:pPr>
      <w:r>
        <w:rPr>
          <w:rFonts w:hint="eastAsia" w:ascii="黑体" w:hAnsi="黑体" w:cs="黑体"/>
          <w:lang w:val="en-US" w:eastAsia="zh-CN"/>
        </w:rPr>
        <w:t xml:space="preserve">   所属学科默认为老师所教学科，老师可以对题目进行添加和删除，设置每题分数，输入试卷名，总分为100则提交成功。如图7-2所示。</w:t>
      </w:r>
    </w:p>
    <w:p>
      <w:pPr>
        <w:rPr>
          <w:rFonts w:hint="eastAsia" w:ascii="黑体" w:hAnsi="黑体" w:cs="黑体"/>
          <w:lang w:val="en-US" w:eastAsia="zh-CN"/>
        </w:rPr>
      </w:pPr>
      <w:r>
        <w:rPr>
          <w:sz w:val="21"/>
        </w:rPr>
        <mc:AlternateContent>
          <mc:Choice Requires="wpg">
            <w:drawing>
              <wp:anchor distT="0" distB="0" distL="114300" distR="114300" simplePos="0" relativeHeight="3080467456" behindDoc="0" locked="0" layoutInCell="1" allowOverlap="1">
                <wp:simplePos x="0" y="0"/>
                <wp:positionH relativeFrom="column">
                  <wp:posOffset>1070610</wp:posOffset>
                </wp:positionH>
                <wp:positionV relativeFrom="paragraph">
                  <wp:posOffset>-24765</wp:posOffset>
                </wp:positionV>
                <wp:extent cx="2362835" cy="3500120"/>
                <wp:effectExtent l="4445" t="4445" r="261620" b="19685"/>
                <wp:wrapNone/>
                <wp:docPr id="669" name="组合 669"/>
                <wp:cNvGraphicFramePr/>
                <a:graphic xmlns:a="http://schemas.openxmlformats.org/drawingml/2006/main">
                  <a:graphicData uri="http://schemas.microsoft.com/office/word/2010/wordprocessingGroup">
                    <wpg:wgp>
                      <wpg:cNvGrpSpPr/>
                      <wpg:grpSpPr>
                        <a:xfrm>
                          <a:off x="0" y="0"/>
                          <a:ext cx="2362843" cy="3500240"/>
                          <a:chOff x="5055" y="152833"/>
                          <a:chExt cx="3675" cy="6326"/>
                        </a:xfrm>
                      </wpg:grpSpPr>
                      <wps:wsp>
                        <wps:cNvPr id="670" name="肘形连接符 190"/>
                        <wps:cNvCnPr>
                          <a:stCxn id="189" idx="3"/>
                          <a:endCxn id="187" idx="3"/>
                        </wps:cNvCnPr>
                        <wps:spPr>
                          <a:xfrm flipH="1" flipV="1">
                            <a:off x="8009" y="154881"/>
                            <a:ext cx="721" cy="1551"/>
                          </a:xfrm>
                          <a:prstGeom prst="bentConnector3">
                            <a:avLst>
                              <a:gd name="adj1" fmla="val -5201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671" name="组合 206"/>
                        <wpg:cNvGrpSpPr/>
                        <wpg:grpSpPr>
                          <a:xfrm>
                            <a:off x="5055" y="152833"/>
                            <a:ext cx="3675" cy="6326"/>
                            <a:chOff x="6750" y="88025"/>
                            <a:chExt cx="3675" cy="6326"/>
                          </a:xfrm>
                        </wpg:grpSpPr>
                        <wps:wsp>
                          <wps:cNvPr id="672" name="矩形 192"/>
                          <wps:cNvSpPr/>
                          <wps:spPr>
                            <a:xfrm>
                              <a:off x="6750" y="90531"/>
                              <a:ext cx="1289" cy="494"/>
                            </a:xfrm>
                            <a:prstGeom prst="rect">
                              <a:avLst/>
                            </a:prstGeom>
                            <a:ln w="508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删除题目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3" name="圆角矩形 185"/>
                          <wps:cNvSpPr/>
                          <wps:spPr>
                            <a:xfrm>
                              <a:off x="8460" y="88025"/>
                              <a:ext cx="1229" cy="565"/>
                            </a:xfrm>
                            <a:prstGeom prst="round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4" name="矩形 186"/>
                          <wps:cNvSpPr/>
                          <wps:spPr>
                            <a:xfrm>
                              <a:off x="8415" y="89010"/>
                              <a:ext cx="1321" cy="500"/>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选择题型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5" name="矩形 187"/>
                          <wps:cNvSpPr/>
                          <wps:spPr>
                            <a:xfrm>
                              <a:off x="8415" y="89826"/>
                              <a:ext cx="1289" cy="494"/>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添加题目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6" name="矩形 188"/>
                          <wps:cNvSpPr/>
                          <wps:spPr>
                            <a:xfrm>
                              <a:off x="8550" y="92802"/>
                              <a:ext cx="1215" cy="495"/>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生成试卷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7" name="菱形 189"/>
                          <wps:cNvSpPr/>
                          <wps:spPr>
                            <a:xfrm>
                              <a:off x="7830" y="91182"/>
                              <a:ext cx="2595" cy="884"/>
                            </a:xfrm>
                            <a:prstGeom prst="diamond">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val="en-US" w:eastAsia="zh-CN"/>
                                  </w:rPr>
                                  <w:t>100分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8" name="肘形连接符 193"/>
                          <wps:cNvCnPr>
                            <a:stCxn id="189" idx="1"/>
                            <a:endCxn id="192" idx="2"/>
                          </wps:cNvCnPr>
                          <wps:spPr>
                            <a:xfrm rot="10800000">
                              <a:off x="7394" y="91024"/>
                              <a:ext cx="435" cy="599"/>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9" name="直接连接符 196"/>
                          <wps:cNvCnPr>
                            <a:endCxn id="189" idx="0"/>
                          </wps:cNvCnPr>
                          <wps:spPr>
                            <a:xfrm flipH="1">
                              <a:off x="9128" y="90357"/>
                              <a:ext cx="7" cy="825"/>
                            </a:xfrm>
                            <a:prstGeom prst="line">
                              <a:avLst/>
                            </a:prstGeom>
                          </wps:spPr>
                          <wps:style>
                            <a:lnRef idx="1">
                              <a:schemeClr val="dk1"/>
                            </a:lnRef>
                            <a:fillRef idx="0">
                              <a:schemeClr val="dk1"/>
                            </a:fillRef>
                            <a:effectRef idx="0">
                              <a:schemeClr val="dk1"/>
                            </a:effectRef>
                            <a:fontRef idx="minor">
                              <a:schemeClr val="tx1"/>
                            </a:fontRef>
                          </wps:style>
                          <wps:bodyPr/>
                        </wps:wsp>
                        <wps:wsp>
                          <wps:cNvPr id="680" name="直接箭头连接符 197"/>
                          <wps:cNvCnPr>
                            <a:stCxn id="192" idx="3"/>
                          </wps:cNvCnPr>
                          <wps:spPr>
                            <a:xfrm flipV="1">
                              <a:off x="8039" y="90732"/>
                              <a:ext cx="1096" cy="46"/>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81" name="直接箭头连接符 198"/>
                          <wps:cNvCnPr>
                            <a:stCxn id="189" idx="2"/>
                            <a:endCxn id="188" idx="0"/>
                          </wps:cNvCnPr>
                          <wps:spPr>
                            <a:xfrm>
                              <a:off x="9128" y="92066"/>
                              <a:ext cx="30" cy="7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2" name="直接箭头连接符 199"/>
                          <wps:cNvCnPr/>
                          <wps:spPr>
                            <a:xfrm>
                              <a:off x="9120" y="89499"/>
                              <a:ext cx="0" cy="2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3" name="直接箭头连接符 200"/>
                          <wps:cNvCnPr>
                            <a:stCxn id="185" idx="2"/>
                            <a:endCxn id="186" idx="0"/>
                          </wps:cNvCnPr>
                          <wps:spPr>
                            <a:xfrm>
                              <a:off x="9075" y="88590"/>
                              <a:ext cx="8" cy="4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4" name="圆角矩形 204"/>
                          <wps:cNvSpPr/>
                          <wps:spPr>
                            <a:xfrm>
                              <a:off x="8625" y="93789"/>
                              <a:ext cx="1081" cy="562"/>
                            </a:xfrm>
                            <a:prstGeom prst="round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85" name="直接箭头连接符 205"/>
                          <wps:cNvCnPr>
                            <a:stCxn id="188" idx="2"/>
                            <a:endCxn id="204" idx="0"/>
                          </wps:cNvCnPr>
                          <wps:spPr>
                            <a:xfrm>
                              <a:off x="9158" y="93297"/>
                              <a:ext cx="8" cy="492"/>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_x0000_s1026" o:spid="_x0000_s1026" o:spt="203" style="position:absolute;left:0pt;margin-left:84.3pt;margin-top:-1.95pt;height:275.6pt;width:186.05pt;z-index:-1214499840;mso-width-relative:page;mso-height-relative:page;" coordorigin="5055,152833" coordsize="3675,6326" o:gfxdata="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">
                <o:lock v:ext="edit" aspectratio="f"/>
                <v:shape id="肘形连接符 190" o:spid="_x0000_s1026" o:spt="34" type="#_x0000_t34" style="position:absolute;left:8009;top:154881;flip:x y;height:1551;width:721;" filled="f" stroked="t" coordsize="21600,21600" o:gfxdata="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DbehvQAA&#10;ANwAAAAPAAAAAAAAAAEAIAAAACIAAABkcnMvZG93bnJldi54bWxQSwECFAAUAAAACACHTuJAMy8F&#10;njsAAAA5AAAAEAAAAAAAAAABACAAAAAMAQAAZHJzL3NoYXBleG1sLnhtbFBLBQYAAAAABgAGAFsB&#10;AAC2AwAAAAA=&#10;" adj="-11234">
                  <v:fill on="f" focussize="0,0"/>
                  <v:stroke color="#000000 [3213]" joinstyle="round" endarrow="open"/>
                  <v:imagedata o:title=""/>
                  <o:lock v:ext="edit" aspectratio="f"/>
                </v:shape>
                <v:group id="组合 206" o:spid="_x0000_s1026" o:spt="203" style="position:absolute;left:5055;top:152833;height:6326;width:3675;" coordorigin="6750,88025" coordsize="3675,6326" o:gfxdata="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6eoZSvwAAANwAAAAPAAAAAAAAAAEAIAAAACIAAABkcnMvZG93bnJldi54&#10;bWxQSwECFAAUAAAACACHTuJAMy8FnjsAAAA5AAAAFQAAAAAAAAABACAAAAAOAQAAZHJzL2dyb3Vw&#10;c2hhcGV4bWwueG1sUEsFBgAAAAAGAAYAYAEAAMsDAAAAAA==&#10;">
                  <o:lock v:ext="edit" aspectratio="f"/>
                  <v:rect id="矩形 192" o:spid="_x0000_s1026" o:spt="1" style="position:absolute;left:6750;top:90531;height:494;width:1289;v-text-anchor:middle;" fillcolor="#FFFFFF [3201]" filled="t" stroked="t" coordsize="21600,21600" o:gfxdata="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ouY&#10;wAAAANwAAAAPAAAAAAAAAAEAIAAAACIAAABkcnMvZG93bnJldi54bWxQSwECFAAUAAAACACHTuJA&#10;My8FnjsAAAA5AAAAEAAAAAAAAAABACAAAAAPAQAAZHJzL3NoYXBleG1sLnhtbFBLBQYAAAAABgAG&#10;AFsBAAC5AwAAAAA=&#10;">
                    <v:fill on="t" focussize="0,0"/>
                    <v:stroke weight="0.4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删除题目</w:t>
                          </w:r>
                        </w:p>
                      </w:txbxContent>
                    </v:textbox>
                  </v:rect>
                  <v:roundrect id="圆角矩形 185" o:spid="_x0000_s1026" o:spt="2" style="position:absolute;left:8460;top:88025;height:565;width:1229;v-text-anchor:middle;" fillcolor="#FFFFFF [3201]" filled="t" stroked="t" coordsize="21600,21600" arcsize="0.166666666666667" o:gfxdata="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cCubsAAADc&#10;AAAADwAAAAAAAAABACAAAAAiAAAAZHJzL2Rvd25yZXYueG1sUEsBAhQAFAAAAAgAh07iQDMvBZ47&#10;AAAAOQAAABAAAAAAAAAAAQAgAAAACgEAAGRycy9zaGFwZXhtbC54bWxQSwUGAAAAAAYABgBbAQAA&#10;tAMAAAAA&#10;">
                    <v:fill on="t" focussize="0,0"/>
                    <v:stroke weight="0.5pt" color="#000000 [3213]"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开始</w:t>
                          </w:r>
                        </w:p>
                      </w:txbxContent>
                    </v:textbox>
                  </v:roundrect>
                  <v:rect id="矩形 186" o:spid="_x0000_s1026" o:spt="1" style="position:absolute;left:8415;top:89010;height:500;width:1321;v-text-anchor:middle;" fillcolor="#FFFFFF [3201]" filled="t" stroked="t" coordsize="21600,21600" o:gfxdata="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K7GDr4A&#10;AADc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选择题型</w:t>
                          </w:r>
                        </w:p>
                      </w:txbxContent>
                    </v:textbox>
                  </v:rect>
                  <v:rect id="矩形 187" o:spid="_x0000_s1026" o:spt="1" style="position:absolute;left:8415;top:89826;height:494;width:1289;v-text-anchor:middle;" fillcolor="#FFFFFF [3201]" filled="t" stroked="t" coordsize="21600,21600" o:gfxdata="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Jjlb4A&#10;AADc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添加题目</w:t>
                          </w:r>
                        </w:p>
                      </w:txbxContent>
                    </v:textbox>
                  </v:rect>
                  <v:rect id="矩形 188" o:spid="_x0000_s1026" o:spt="1" style="position:absolute;left:8550;top:92802;height:495;width:1215;v-text-anchor:middle;" fillcolor="#FFFFFF [3201]" filled="t" stroked="t" coordsize="21600,21600" o:gfxdata="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zD94r4A&#10;AADc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生成试卷</w:t>
                          </w:r>
                        </w:p>
                      </w:txbxContent>
                    </v:textbox>
                  </v:rect>
                  <v:shape id="菱形 189" o:spid="_x0000_s1026" o:spt="4" type="#_x0000_t4" style="position:absolute;left:7830;top:91182;height:884;width:2595;v-text-anchor:middle;" fillcolor="#FFFFFF [3201]" filled="t" stroked="t" coordsize="21600,21600" o:gfxdata="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6i+PvQAA&#10;ANwAAAAPAAAAAAAAAAEAIAAAACIAAABkcnMvZG93bnJldi54bWxQSwECFAAUAAAACACHTuJAMy8F&#10;njsAAAA5AAAAEAAAAAAAAAABACAAAAAMAQAAZHJzL3NoYXBleG1sLnhtbFBLBQYAAAAABgAGAFsB&#10;AAC2Aw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val="en-US" w:eastAsia="zh-CN"/>
                            </w:rPr>
                            <w:t>100分</w:t>
                          </w:r>
                        </w:p>
                      </w:txbxContent>
                    </v:textbox>
                  </v:shape>
                  <v:shape id="肘形连接符 193" o:spid="_x0000_s1026" o:spt="33" type="#_x0000_t33" style="position:absolute;left:7394;top:91024;height:599;width:435;rotation:11796480f;" filled="f" stroked="t" coordsize="21600,21600" o:gfxdata="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x4OwbsAAADc&#10;AAAADwAAAAAAAAABACAAAAAiAAAAZHJzL2Rvd25yZXYueG1sUEsBAhQAFAAAAAgAh07iQDMvBZ47&#10;AAAAOQAAABAAAAAAAAAAAQAgAAAACgEAAGRycy9zaGFwZXhtbC54bWxQSwUGAAAAAAYABgBbAQAA&#10;tAMAAAAA&#10;">
                    <v:fill on="f" focussize="0,0"/>
                    <v:stroke color="#000000 [3213]" joinstyle="round" endarrow="open"/>
                    <v:imagedata o:title=""/>
                    <o:lock v:ext="edit" aspectratio="f"/>
                  </v:shape>
                  <v:line id="直接连接符 196" o:spid="_x0000_s1026" o:spt="20" style="position:absolute;left:9128;top:90357;flip:x;height:825;width:7;" filled="f" stroked="t" coordsize="21600,21600" o:gfxdata="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VXrzvQAA&#10;ANwAAAAPAAAAAAAAAAEAIAAAACIAAABkcnMvZG93bnJldi54bWxQSwECFAAUAAAACACHTuJAMy8F&#10;njsAAAA5AAAAEAAAAAAAAAABACAAAAAMAQAAZHJzL3NoYXBleG1sLnhtbFBLBQYAAAAABgAGAFsB&#10;AAC2AwAAAAA=&#10;">
                    <v:fill on="f" focussize="0,0"/>
                    <v:stroke color="#000000 [3200]" joinstyle="round"/>
                    <v:imagedata o:title=""/>
                    <o:lock v:ext="edit" aspectratio="f"/>
                  </v:line>
                  <v:shape id="直接箭头连接符 197" o:spid="_x0000_s1026" o:spt="32" type="#_x0000_t32" style="position:absolute;left:8039;top:90732;flip:y;height:46;width:1096;" filled="f" stroked="t" coordsize="21600,21600" o:gfxdata="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0U/k7sAAADc&#10;AAAADwAAAAAAAAABACAAAAAiAAAAZHJzL2Rvd25yZXYueG1sUEsBAhQAFAAAAAgAh07iQDMvBZ47&#10;AAAAOQAAABAAAAAAAAAAAQAgAAAACgEAAGRycy9zaGFwZXhtbC54bWxQSwUGAAAAAAYABgBbAQAA&#10;tAMAAAAA&#10;">
                    <v:fill on="f" focussize="0,0"/>
                    <v:stroke color="#000000 [3200]" joinstyle="round" endarrow="open"/>
                    <v:imagedata o:title=""/>
                    <o:lock v:ext="edit" aspectratio="f"/>
                  </v:shape>
                  <v:shape id="直接箭头连接符 198" o:spid="_x0000_s1026" o:spt="32" type="#_x0000_t32" style="position:absolute;left:9128;top:92066;height:736;width:30;" filled="f" stroked="t" coordsize="21600,21600" o:gfxdata="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i+O0vQAA&#10;ANwAAAAPAAAAAAAAAAEAIAAAACIAAABkcnMvZG93bnJldi54bWxQSwECFAAUAAAACACHTuJAMy8F&#10;njsAAAA5AAAAEAAAAAAAAAABACAAAAAMAQAAZHJzL3NoYXBleG1sLnhtbFBLBQYAAAAABgAGAFsB&#10;AAC2AwAAAAA=&#10;">
                    <v:fill on="f" focussize="0,0"/>
                    <v:stroke color="#000000 [3213]" joinstyle="round" endarrow="open"/>
                    <v:imagedata o:title=""/>
                    <o:lock v:ext="edit" aspectratio="f"/>
                  </v:shape>
                  <v:shape id="直接箭头连接符 199" o:spid="_x0000_s1026" o:spt="32" type="#_x0000_t32" style="position:absolute;left:9120;top:89499;height:270;width:0;" filled="f" stroked="t" coordsize="21600,21600" o:gfxdata="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ZfcO8AAAA&#10;3A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直接箭头连接符 200" o:spid="_x0000_s1026" o:spt="32" type="#_x0000_t32" style="position:absolute;left:9075;top:88590;height:420;width:8;" filled="f" stroked="t" coordsize="21600,21600" o:gfxdata="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FdhYvQAA&#10;ANwAAAAPAAAAAAAAAAEAIAAAACIAAABkcnMvZG93bnJldi54bWxQSwECFAAUAAAACACHTuJAMy8F&#10;njsAAAA5AAAAEAAAAAAAAAABACAAAAAMAQAAZHJzL3NoYXBleG1sLnhtbFBLBQYAAAAABgAGAFsB&#10;AAC2AwAAAAA=&#10;">
                    <v:fill on="f" focussize="0,0"/>
                    <v:stroke color="#000000 [3213]" joinstyle="round" endarrow="open"/>
                    <v:imagedata o:title=""/>
                    <o:lock v:ext="edit" aspectratio="f"/>
                  </v:shape>
                  <v:roundrect id="圆角矩形 204" o:spid="_x0000_s1026" o:spt="2" style="position:absolute;left:8625;top:93789;height:562;width:1081;v-text-anchor:middle;" fillcolor="#FFFFFF [3201]" filled="t" stroked="t" coordsize="21600,21600" arcsize="0.166666666666667" o:gfxdata="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b6uq8AAAA&#10;3AAAAA8AAAAAAAAAAQAgAAAAIgAAAGRycy9kb3ducmV2LnhtbFBLAQIUABQAAAAIAIdO4kAzLwWe&#10;OwAAADkAAAAQAAAAAAAAAAEAIAAAAAsBAABkcnMvc2hhcGV4bWwueG1sUEsFBgAAAAAGAAYAWwEA&#10;ALUDA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结束</w:t>
                          </w:r>
                        </w:p>
                      </w:txbxContent>
                    </v:textbox>
                  </v:roundrect>
                  <v:shape id="直接箭头连接符 205" o:spid="_x0000_s1026" o:spt="32" type="#_x0000_t32" style="position:absolute;left:9158;top:93297;height:492;width:8;" filled="f" stroked="t" coordsize="21600,21600" o:gfxdata="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OW3vQAA&#10;ANw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group>
              </v:group>
            </w:pict>
          </mc:Fallback>
        </mc:AlternateContent>
      </w:r>
      <w:r>
        <w:rPr>
          <w:rFonts w:hint="eastAsia" w:ascii="黑体" w:hAnsi="黑体" w:cs="黑体"/>
          <w:lang w:val="en-US" w:eastAsia="zh-CN"/>
        </w:rPr>
        <w:t xml:space="preserve">                </w:t>
      </w:r>
    </w:p>
    <w:p>
      <w:pPr>
        <w:rPr>
          <w:rFonts w:hint="eastAsia" w:ascii="黑体" w:hAnsi="黑体" w:cs="黑体"/>
          <w:lang w:val="en-US" w:eastAsia="zh-CN"/>
        </w:rPr>
      </w:pPr>
    </w:p>
    <w:p>
      <w:pPr>
        <w:rPr>
          <w:rFonts w:hint="eastAsia" w:ascii="黑体" w:hAnsi="黑体" w:cs="黑体"/>
          <w:lang w:val="en-US" w:eastAsia="zh-CN"/>
        </w:rPr>
      </w:pPr>
    </w:p>
    <w:p>
      <w:pPr>
        <w:rPr>
          <w:rFonts w:hint="eastAsia" w:ascii="黑体" w:hAnsi="黑体" w:cs="黑体"/>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r>
        <w:rPr>
          <w:sz w:val="21"/>
        </w:rPr>
        <mc:AlternateContent>
          <mc:Choice Requires="wps">
            <w:drawing>
              <wp:anchor distT="0" distB="0" distL="114300" distR="114300" simplePos="0" relativeHeight="2990353408" behindDoc="0" locked="0" layoutInCell="1" allowOverlap="1">
                <wp:simplePos x="0" y="0"/>
                <wp:positionH relativeFrom="column">
                  <wp:posOffset>3975735</wp:posOffset>
                </wp:positionH>
                <wp:positionV relativeFrom="paragraph">
                  <wp:posOffset>368300</wp:posOffset>
                </wp:positionV>
                <wp:extent cx="610235" cy="333375"/>
                <wp:effectExtent l="4445" t="4445" r="13970" b="5080"/>
                <wp:wrapNone/>
                <wp:docPr id="203" name="文本框 203"/>
                <wp:cNvGraphicFramePr/>
                <a:graphic xmlns:a="http://schemas.openxmlformats.org/drawingml/2006/main">
                  <a:graphicData uri="http://schemas.microsoft.com/office/word/2010/wordprocessingShape">
                    <wps:wsp>
                      <wps:cNvSpPr txBox="1"/>
                      <wps:spPr>
                        <a:xfrm>
                          <a:off x="0" y="0"/>
                          <a:ext cx="610235" cy="3333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小于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05pt;margin-top:29pt;height:26.25pt;width:48.05pt;z-index:-1304613888;mso-width-relative:page;mso-height-relative:page;" fillcolor="#FFFFFF [3201]" filled="t" stroked="t" coordsize="21600,21600" o:gfxdata="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L9/iHXAAAACgEAAA8AAAAAAAAAAQAgAAAAIgAAAGRycy9kb3ducmV2&#10;LnhtbFBLAQIUABQAAAAIAIdO4kCKPR5BNgIAAG0EAAAOAAAAAAAAAAEAIAAAACYBAABkcnMvZTJv&#10;RG9jLnhtbFBLBQYAAAAABgAGAFkBAADOBQAAAAA=&#10;">
                <v:fill on="t" focussize="0,0"/>
                <v:stroke weight="0.5pt" color="#FFFFFF [3212]" joinstyle="round"/>
                <v:imagedata o:title=""/>
                <o:lock v:ext="edit" aspectratio="f"/>
                <v:textbox>
                  <w:txbxContent>
                    <w:p>
                      <w:pPr>
                        <w:rPr>
                          <w:rFonts w:hint="eastAsia" w:eastAsiaTheme="minorEastAsia"/>
                          <w:lang w:eastAsia="zh-CN"/>
                        </w:rPr>
                      </w:pPr>
                      <w:r>
                        <w:rPr>
                          <w:rFonts w:hint="eastAsia"/>
                          <w:lang w:eastAsia="zh-CN"/>
                        </w:rPr>
                        <w:t>小于</w:t>
                      </w:r>
                    </w:p>
                  </w:txbxContent>
                </v:textbox>
              </v:shape>
            </w:pict>
          </mc:Fallback>
        </mc:AlternateContent>
      </w:r>
      <w:r>
        <w:rPr>
          <w:sz w:val="21"/>
        </w:rPr>
        <mc:AlternateContent>
          <mc:Choice Requires="wpg">
            <w:drawing>
              <wp:anchor distT="0" distB="0" distL="114300" distR="114300" simplePos="0" relativeHeight="2990366720" behindDoc="0" locked="0" layoutInCell="1" allowOverlap="1">
                <wp:simplePos x="0" y="0"/>
                <wp:positionH relativeFrom="column">
                  <wp:posOffset>441960</wp:posOffset>
                </wp:positionH>
                <wp:positionV relativeFrom="paragraph">
                  <wp:posOffset>-169868215</wp:posOffset>
                </wp:positionV>
                <wp:extent cx="3228340" cy="152224105"/>
                <wp:effectExtent l="243205" t="0" r="262255" b="42545"/>
                <wp:wrapNone/>
                <wp:docPr id="590" name="组合 590"/>
                <wp:cNvGraphicFramePr/>
                <a:graphic xmlns:a="http://schemas.openxmlformats.org/drawingml/2006/main">
                  <a:graphicData uri="http://schemas.microsoft.com/office/word/2010/wordprocessingGroup">
                    <wpg:wgp>
                      <wpg:cNvGrpSpPr/>
                      <wpg:grpSpPr>
                        <a:xfrm>
                          <a:off x="0" y="0"/>
                          <a:ext cx="3228275" cy="152224156"/>
                          <a:chOff x="3825" y="122428"/>
                          <a:chExt cx="4905" cy="259893"/>
                        </a:xfrm>
                      </wpg:grpSpPr>
                      <wps:wsp>
                        <wps:cNvPr id="591" name="肘形连接符 190"/>
                        <wps:cNvCnPr>
                          <a:stCxn id="189" idx="3"/>
                          <a:endCxn id="187" idx="3"/>
                        </wps:cNvCnPr>
                        <wps:spPr>
                          <a:xfrm flipH="1" flipV="1">
                            <a:off x="8009" y="154881"/>
                            <a:ext cx="721" cy="1551"/>
                          </a:xfrm>
                          <a:prstGeom prst="bentConnector3">
                            <a:avLst>
                              <a:gd name="adj1" fmla="val -5201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592" name="组合 206"/>
                        <wpg:cNvGrpSpPr/>
                        <wpg:grpSpPr>
                          <a:xfrm>
                            <a:off x="3825" y="122428"/>
                            <a:ext cx="4905" cy="259893"/>
                            <a:chOff x="5520" y="57620"/>
                            <a:chExt cx="4905" cy="259893"/>
                          </a:xfrm>
                        </wpg:grpSpPr>
                        <wps:wsp>
                          <wps:cNvPr id="593" name="矩形 192"/>
                          <wps:cNvSpPr/>
                          <wps:spPr>
                            <a:xfrm>
                              <a:off x="6750" y="90531"/>
                              <a:ext cx="1289" cy="494"/>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删除题目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4" name="圆角矩形 185"/>
                          <wps:cNvSpPr/>
                          <wps:spPr>
                            <a:xfrm>
                              <a:off x="8460" y="88110"/>
                              <a:ext cx="1229" cy="480"/>
                            </a:xfrm>
                            <a:prstGeom prst="round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5" name="矩形 186"/>
                          <wps:cNvSpPr/>
                          <wps:spPr>
                            <a:xfrm>
                              <a:off x="8415" y="89010"/>
                              <a:ext cx="1335" cy="450"/>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选择题型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6" name="矩形 187"/>
                          <wps:cNvSpPr/>
                          <wps:spPr>
                            <a:xfrm>
                              <a:off x="8415" y="89826"/>
                              <a:ext cx="1289" cy="494"/>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添加题目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7" name="矩形 188"/>
                          <wps:cNvSpPr/>
                          <wps:spPr>
                            <a:xfrm>
                              <a:off x="8550" y="92802"/>
                              <a:ext cx="1215" cy="495"/>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生成试</w:t>
                                </w:r>
                                <w:r>
                                  <w:rPr>
                                    <w:rFonts w:hint="eastAsia"/>
                                    <w:lang w:eastAsia="zh-CN"/>
                                  </w:rPr>
                                  <w:t>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8" name="菱形 189"/>
                          <wps:cNvSpPr/>
                          <wps:spPr>
                            <a:xfrm>
                              <a:off x="7830" y="91182"/>
                              <a:ext cx="2595" cy="884"/>
                            </a:xfrm>
                            <a:prstGeom prst="diamond">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val="en-US" w:eastAsia="zh-CN"/>
                                  </w:rPr>
                                  <w:t>100分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9" name="肘形连接符 193"/>
                          <wps:cNvCnPr>
                            <a:stCxn id="189" idx="1"/>
                            <a:endCxn id="192" idx="2"/>
                          </wps:cNvCnPr>
                          <wps:spPr>
                            <a:xfrm rot="10800000" flipH="1">
                              <a:off x="5520" y="169260"/>
                              <a:ext cx="2954" cy="834"/>
                            </a:xfrm>
                            <a:prstGeom prst="bentConnector4">
                              <a:avLst>
                                <a:gd name="adj1" fmla="val -12263"/>
                                <a:gd name="adj2" fmla="val 6671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00" name="直接连接符 196"/>
                          <wps:cNvCnPr>
                            <a:endCxn id="189" idx="0"/>
                          </wps:cNvCnPr>
                          <wps:spPr>
                            <a:xfrm flipH="1">
                              <a:off x="6293" y="57620"/>
                              <a:ext cx="7" cy="825"/>
                            </a:xfrm>
                            <a:prstGeom prst="line">
                              <a:avLst/>
                            </a:prstGeom>
                          </wps:spPr>
                          <wps:style>
                            <a:lnRef idx="1">
                              <a:schemeClr val="dk1"/>
                            </a:lnRef>
                            <a:fillRef idx="0">
                              <a:schemeClr val="dk1"/>
                            </a:fillRef>
                            <a:effectRef idx="0">
                              <a:schemeClr val="dk1"/>
                            </a:effectRef>
                            <a:fontRef idx="minor">
                              <a:schemeClr val="tx1"/>
                            </a:fontRef>
                          </wps:style>
                          <wps:bodyPr/>
                        </wps:wsp>
                        <wps:wsp>
                          <wps:cNvPr id="601" name="直接箭头连接符 197"/>
                          <wps:cNvCnPr>
                            <a:stCxn id="192" idx="3"/>
                          </wps:cNvCnPr>
                          <wps:spPr>
                            <a:xfrm flipV="1">
                              <a:off x="9038" y="317467"/>
                              <a:ext cx="1096" cy="46"/>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02" name="直接箭头连接符 198"/>
                          <wps:cNvCnPr>
                            <a:stCxn id="189" idx="2"/>
                            <a:endCxn id="188" idx="0"/>
                          </wps:cNvCnPr>
                          <wps:spPr>
                            <a:xfrm>
                              <a:off x="6293" y="96128"/>
                              <a:ext cx="30" cy="7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03" name="直接箭头连接符 199"/>
                          <wps:cNvCnPr/>
                          <wps:spPr>
                            <a:xfrm>
                              <a:off x="9120" y="89499"/>
                              <a:ext cx="0" cy="2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04" name="直接箭头连接符 200"/>
                          <wps:cNvCnPr>
                            <a:stCxn id="185" idx="2"/>
                            <a:endCxn id="186" idx="0"/>
                          </wps:cNvCnPr>
                          <wps:spPr>
                            <a:xfrm>
                              <a:off x="9075" y="88590"/>
                              <a:ext cx="8" cy="4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05" name="圆角矩形 204"/>
                          <wps:cNvSpPr/>
                          <wps:spPr>
                            <a:xfrm>
                              <a:off x="8625" y="93789"/>
                              <a:ext cx="1081" cy="494"/>
                            </a:xfrm>
                            <a:prstGeom prst="round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6" name="直接箭头连接符 205"/>
                          <wps:cNvCnPr>
                            <a:stCxn id="188" idx="2"/>
                            <a:endCxn id="204" idx="0"/>
                          </wps:cNvCnPr>
                          <wps:spPr>
                            <a:xfrm>
                              <a:off x="9158" y="93297"/>
                              <a:ext cx="8" cy="492"/>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_x0000_s1026" o:spid="_x0000_s1026" o:spt="203" style="position:absolute;left:0pt;margin-left:34.8pt;margin-top:-13375.45pt;height:11986.15pt;width:254.2pt;z-index:-1304600576;mso-width-relative:page;mso-height-relative:page;" coordorigin="3825,122428" coordsize="4905,259893" o:gfxdata="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">
                <o:lock v:ext="edit" aspectratio="f"/>
                <v:shape id="肘形连接符 190" o:spid="_x0000_s1026" o:spt="34" type="#_x0000_t34" style="position:absolute;left:8009;top:154881;flip:x y;height:1551;width:721;" filled="f" stroked="t" coordsize="21600,21600" o:gfxdata="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1olby8AAAA&#10;3AAAAA8AAAAAAAAAAQAgAAAAIgAAAGRycy9kb3ducmV2LnhtbFBLAQIUABQAAAAIAIdO4kAzLwWe&#10;OwAAADkAAAAQAAAAAAAAAAEAIAAAAAsBAABkcnMvc2hhcGV4bWwueG1sUEsFBgAAAAAGAAYAWwEA&#10;ALUDAAAAAA==&#10;" adj="-11234">
                  <v:fill on="f" focussize="0,0"/>
                  <v:stroke color="#000000 [3213]" joinstyle="round" endarrow="open"/>
                  <v:imagedata o:title=""/>
                  <o:lock v:ext="edit" aspectratio="f"/>
                </v:shape>
                <v:group id="组合 206" o:spid="_x0000_s1026" o:spt="203" style="position:absolute;left:3825;top:122428;height:259893;width:4905;" coordorigin="5520,57620" coordsize="4905,259893" o:gfxdata="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GBn6O+AAAA3AAAAA8AAAAAAAAAAQAgAAAAIgAAAGRycy9kb3ducmV2Lnht&#10;bFBLAQIUABQAAAAIAIdO4kAzLwWeOwAAADkAAAAVAAAAAAAAAAEAIAAAAA0BAABkcnMvZ3JvdXBz&#10;aGFwZXhtbC54bWxQSwUGAAAAAAYABgBgAQAAygMAAAAA&#10;">
                  <o:lock v:ext="edit" aspectratio="f"/>
                  <v:rect id="矩形 192" o:spid="_x0000_s1026" o:spt="1" style="position:absolute;left:6750;top:90531;height:494;width:1289;v-text-anchor:middle;" fillcolor="#FFFFFF [3201]" filled="t" stroked="t" coordsize="21600,21600" o:gfxdata="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u2fy/&#10;AAAA3AAAAA8AAAAAAAAAAQAgAAAAIgAAAGRycy9kb3ducmV2LnhtbFBLAQIUABQAAAAIAIdO4kAz&#10;LwWeOwAAADkAAAAQAAAAAAAAAAEAIAAAAA4BAABkcnMvc2hhcGV4bWwueG1sUEsFBgAAAAAGAAYA&#10;WwEAALgDAAAAAA==&#10;">
                    <v:fill on="t" focussize="0,0"/>
                    <v:stroke weight="0.5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删除题目</w:t>
                          </w:r>
                        </w:p>
                      </w:txbxContent>
                    </v:textbox>
                  </v:rect>
                  <v:roundrect id="圆角矩形 185" o:spid="_x0000_s1026" o:spt="2" style="position:absolute;left:8460;top:88110;height:480;width:1229;v-text-anchor:middle;" fillcolor="#FFFFFF [3201]" filled="t" stroked="t" coordsize="21600,21600" arcsize="0.166666666666667" o:gfxdata="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nHUu8AAAA&#10;3AAAAA8AAAAAAAAAAQAgAAAAIgAAAGRycy9kb3ducmV2LnhtbFBLAQIUABQAAAAIAIdO4kAzLwWe&#10;OwAAADkAAAAQAAAAAAAAAAEAIAAAAAsBAABkcnMvc2hhcGV4bWwueG1sUEsFBgAAAAAGAAYAWwEA&#10;ALUDAAAAAA==&#10;">
                    <v:fill on="t" focussize="0,0"/>
                    <v:stroke weight="0.5pt" color="#000000 [3213]"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开始</w:t>
                          </w:r>
                        </w:p>
                      </w:txbxContent>
                    </v:textbox>
                  </v:roundrect>
                  <v:rect id="矩形 186" o:spid="_x0000_s1026" o:spt="1" style="position:absolute;left:8415;top:89010;height:450;width:1335;v-text-anchor:middle;" fillcolor="#FFFFFF [3201]" filled="t" stroked="t" coordsize="21600,21600" o:gfxdata="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vkE74A&#10;AADc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选择题型</w:t>
                          </w:r>
                        </w:p>
                      </w:txbxContent>
                    </v:textbox>
                  </v:rect>
                  <v:rect id="矩形 187" o:spid="_x0000_s1026" o:spt="1" style="position:absolute;left:8415;top:89826;height:494;width:1289;v-text-anchor:middle;" fillcolor="#FFFFFF [3201]" filled="t" stroked="t" coordsize="21600,21600" o:gfxdata="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l6ZL4A&#10;AADc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添加题目</w:t>
                          </w:r>
                        </w:p>
                      </w:txbxContent>
                    </v:textbox>
                  </v:rect>
                  <v:rect id="矩形 188" o:spid="_x0000_s1026" o:spt="1" style="position:absolute;left:8550;top:92802;height:495;width:1215;v-text-anchor:middle;" fillcolor="#FFFFFF [3201]" filled="t" stroked="t" coordsize="21600,21600" o:gfxdata="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V3/+/&#10;AAAA3AAAAA8AAAAAAAAAAQAgAAAAIgAAAGRycy9kb3ducmV2LnhtbFBLAQIUABQAAAAIAIdO4kAz&#10;LwWeOwAAADkAAAAQAAAAAAAAAAEAIAAAAA4BAABkcnMvc2hhcGV4bWwueG1sUEsFBgAAAAAGAAYA&#10;WwEAALgDAAAAAA==&#10;">
                    <v:fill on="t" focussize="0,0"/>
                    <v:stroke weight="0.5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生成试</w:t>
                          </w:r>
                          <w:r>
                            <w:rPr>
                              <w:rFonts w:hint="eastAsia"/>
                              <w:lang w:eastAsia="zh-CN"/>
                            </w:rPr>
                            <w:t>卷</w:t>
                          </w:r>
                        </w:p>
                      </w:txbxContent>
                    </v:textbox>
                  </v:rect>
                  <v:shape id="菱形 189" o:spid="_x0000_s1026" o:spt="4" type="#_x0000_t4" style="position:absolute;left:7830;top:91182;height:884;width:2595;v-text-anchor:middle;" fillcolor="#FFFFFF [3201]" filled="t" stroked="t" coordsize="21600,21600" o:gfxdata="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w8e7sAAADc&#10;AAAADwAAAAAAAAABACAAAAAiAAAAZHJzL2Rvd25yZXYueG1sUEsBAhQAFAAAAAgAh07iQDMvBZ47&#10;AAAAOQAAABAAAAAAAAAAAQAgAAAACgEAAGRycy9zaGFwZXhtbC54bWxQSwUGAAAAAAYABgBbAQAA&#10;tAM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val="en-US" w:eastAsia="zh-CN"/>
                            </w:rPr>
                            <w:t>100分</w:t>
                          </w:r>
                        </w:p>
                      </w:txbxContent>
                    </v:textbox>
                  </v:shape>
                  <v:shape id="肘形连接符 193" o:spid="_x0000_s1026" o:spt="35" type="#_x0000_t35" style="position:absolute;left:5520;top:169260;flip:x;height:834;width:2954;rotation:11796480f;" filled="f" stroked="t" coordsize="21600,21600" o:gfxdata="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a7d74A&#10;AADcAAAADwAAAAAAAAABACAAAAAiAAAAZHJzL2Rvd25yZXYueG1sUEsBAhQAFAAAAAgAh07iQDMv&#10;BZ47AAAAOQAAABAAAAAAAAAAAQAgAAAADQEAAGRycy9zaGFwZXhtbC54bWxQSwUGAAAAAAYABgBb&#10;AQAAtwMAAAAA&#10;" adj="-2649,14409">
                    <v:fill on="f" focussize="0,0"/>
                    <v:stroke color="#000000 [3213]" joinstyle="round" endarrow="open"/>
                    <v:imagedata o:title=""/>
                    <o:lock v:ext="edit" aspectratio="f"/>
                  </v:shape>
                  <v:line id="直接连接符 196" o:spid="_x0000_s1026" o:spt="20" style="position:absolute;left:6293;top:57620;flip:x;height:825;width:7;" filled="f" stroked="t" coordsize="21600,21600" o:gfxdata="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poBO5AAAA3AAA&#10;AA8AAAAAAAAAAQAgAAAAIgAAAGRycy9kb3ducmV2LnhtbFBLAQIUABQAAAAIAIdO4kAzLwWeOwAA&#10;ADkAAAAQAAAAAAAAAAEAIAAAAAgBAABkcnMvc2hhcGV4bWwueG1sUEsFBgAAAAAGAAYAWwEAALID&#10;AAAAAA==&#10;">
                    <v:fill on="f" focussize="0,0"/>
                    <v:stroke color="#000000 [3200]" joinstyle="round"/>
                    <v:imagedata o:title=""/>
                    <o:lock v:ext="edit" aspectratio="f"/>
                  </v:line>
                  <v:shape id="直接箭头连接符 197" o:spid="_x0000_s1026" o:spt="32" type="#_x0000_t32" style="position:absolute;left:9038;top:317467;flip:y;height:46;width:1096;" filled="f" stroked="t" coordsize="21600,21600" o:gfxdata="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qZUr4A&#10;AADcAAAADwAAAAAAAAABACAAAAAiAAAAZHJzL2Rvd25yZXYueG1sUEsBAhQAFAAAAAgAh07iQDMv&#10;BZ47AAAAOQAAABAAAAAAAAAAAQAgAAAADQEAAGRycy9zaGFwZXhtbC54bWxQSwUGAAAAAAYABgBb&#10;AQAAtwMAAAAA&#10;">
                    <v:fill on="f" focussize="0,0"/>
                    <v:stroke color="#000000 [3200]" joinstyle="round" endarrow="open"/>
                    <v:imagedata o:title=""/>
                    <o:lock v:ext="edit" aspectratio="f"/>
                  </v:shape>
                  <v:shape id="直接箭头连接符 198" o:spid="_x0000_s1026" o:spt="32" type="#_x0000_t32" style="position:absolute;left:6293;top:96128;height:736;width:30;" filled="f" stroked="t" coordsize="21600,21600" o:gfxdata="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in6ZvQAA&#10;ANwAAAAPAAAAAAAAAAEAIAAAACIAAABkcnMvZG93bnJldi54bWxQSwECFAAUAAAACACHTuJAMy8F&#10;njsAAAA5AAAAEAAAAAAAAAABACAAAAAMAQAAZHJzL3NoYXBleG1sLnhtbFBLBQYAAAAABgAGAFsB&#10;AAC2AwAAAAA=&#10;">
                    <v:fill on="f" focussize="0,0"/>
                    <v:stroke color="#000000 [3213]" joinstyle="round" endarrow="open"/>
                    <v:imagedata o:title=""/>
                    <o:lock v:ext="edit" aspectratio="f"/>
                  </v:shape>
                  <v:shape id="直接箭头连接符 199" o:spid="_x0000_s1026" o:spt="32" type="#_x0000_t32" style="position:absolute;left:9120;top:89499;height:270;width:0;" filled="f" stroked="t" coordsize="21600,21600" o:gfxdata="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xtsCvQAA&#10;ANwAAAAPAAAAAAAAAAEAIAAAACIAAABkcnMvZG93bnJldi54bWxQSwECFAAUAAAACACHTuJAMy8F&#10;njsAAAA5AAAAEAAAAAAAAAABACAAAAAMAQAAZHJzL3NoYXBleG1sLnhtbFBLBQYAAAAABgAGAFsB&#10;AAC2AwAAAAA=&#10;">
                    <v:fill on="f" focussize="0,0"/>
                    <v:stroke color="#000000 [3213]" joinstyle="round" endarrow="open"/>
                    <v:imagedata o:title=""/>
                    <o:lock v:ext="edit" aspectratio="f"/>
                  </v:shape>
                  <v:shape id="直接箭头连接符 200" o:spid="_x0000_s1026" o:spt="32" type="#_x0000_t32" style="position:absolute;left:9075;top:88590;height:420;width:8;" filled="f" stroked="t" coordsize="21600,21600" o:gfxdata="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L0N2vQAA&#10;ANwAAAAPAAAAAAAAAAEAIAAAACIAAABkcnMvZG93bnJldi54bWxQSwECFAAUAAAACACHTuJAMy8F&#10;njsAAAA5AAAAEAAAAAAAAAABACAAAAAMAQAAZHJzL3NoYXBleG1sLnhtbFBLBQYAAAAABgAGAFsB&#10;AAC2AwAAAAA=&#10;">
                    <v:fill on="f" focussize="0,0"/>
                    <v:stroke color="#000000 [3213]" joinstyle="round" endarrow="open"/>
                    <v:imagedata o:title=""/>
                    <o:lock v:ext="edit" aspectratio="f"/>
                  </v:shape>
                  <v:roundrect id="圆角矩形 204" o:spid="_x0000_s1026" o:spt="2" style="position:absolute;left:8625;top:93789;height:494;width:1081;v-text-anchor:middle;" fillcolor="#FFFFFF [3201]" filled="t" stroked="t" coordsize="21600,21600" arcsize="0.166666666666667" o:gfxdata="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URMK7sAAADc&#10;AAAADwAAAAAAAAABACAAAAAiAAAAZHJzL2Rvd25yZXYueG1sUEsBAhQAFAAAAAgAh07iQDMvBZ47&#10;AAAAOQAAABAAAAAAAAAAAQAgAAAACgEAAGRycy9zaGFwZXhtbC54bWxQSwUGAAAAAAYABgBbAQAA&#10;tAM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结束</w:t>
                          </w:r>
                        </w:p>
                      </w:txbxContent>
                    </v:textbox>
                  </v:roundrect>
                  <v:shape id="直接箭头连接符 205" o:spid="_x0000_s1026" o:spt="32" type="#_x0000_t32" style="position:absolute;left:9158;top:93297;height:492;width:8;" filled="f" stroked="t" coordsize="21600,21600" o:gfxdata="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sXiavQAA&#10;ANw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group>
              </v:group>
            </w:pict>
          </mc:Fallback>
        </mc:AlternateContent>
      </w:r>
      <w:r>
        <w:rPr>
          <w:rFonts w:hint="eastAsia"/>
          <w:lang w:val="en-US" w:eastAsia="zh-CN"/>
        </w:rPr>
        <w:t xml:space="preserve">                 </w:t>
      </w: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r>
        <w:rPr>
          <w:sz w:val="21"/>
        </w:rPr>
        <mc:AlternateContent>
          <mc:Choice Requires="wps">
            <w:drawing>
              <wp:anchor distT="0" distB="0" distL="114300" distR="114300" simplePos="0" relativeHeight="2990353408" behindDoc="0" locked="0" layoutInCell="1" allowOverlap="1">
                <wp:simplePos x="0" y="0"/>
                <wp:positionH relativeFrom="column">
                  <wp:posOffset>3023235</wp:posOffset>
                </wp:positionH>
                <wp:positionV relativeFrom="paragraph">
                  <wp:posOffset>222250</wp:posOffset>
                </wp:positionV>
                <wp:extent cx="610235" cy="371475"/>
                <wp:effectExtent l="4445" t="4445" r="13970" b="5080"/>
                <wp:wrapNone/>
                <wp:docPr id="607" name="文本框 607"/>
                <wp:cNvGraphicFramePr/>
                <a:graphic xmlns:a="http://schemas.openxmlformats.org/drawingml/2006/main">
                  <a:graphicData uri="http://schemas.microsoft.com/office/word/2010/wordprocessingShape">
                    <wps:wsp>
                      <wps:cNvSpPr txBox="1"/>
                      <wps:spPr>
                        <a:xfrm>
                          <a:off x="0" y="0"/>
                          <a:ext cx="610235" cy="3714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等于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05pt;margin-top:17.5pt;height:29.25pt;width:48.05pt;z-index:-1304613888;mso-width-relative:page;mso-height-relative:page;" fillcolor="#FFFFFF [3201]" filled="t" stroked="t" coordsize="21600,21600" o:gfxdata="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5bXh+9gAAAAJAQAADwAAAAAAAAABACAAAAAiAAAAZHJzL2Rvd25y&#10;ZXYueG1sUEsBAhQAFAAAAAgAh07iQGI9+NA3AgAAbQQAAA4AAAAAAAAAAQAgAAAAJwEAAGRycy9l&#10;Mm9Eb2MueG1sUEsFBgAAAAAGAAYAWQEAANAFAAAAAA==&#10;">
                <v:fill on="t" focussize="0,0"/>
                <v:stroke weight="0.5pt" color="#FFFFFF [3212]" joinstyle="round"/>
                <v:imagedata o:title=""/>
                <o:lock v:ext="edit" aspectratio="f"/>
                <v:textbox>
                  <w:txbxContent>
                    <w:p>
                      <w:pPr>
                        <w:rPr>
                          <w:rFonts w:hint="eastAsia" w:eastAsiaTheme="minorEastAsia"/>
                          <w:lang w:eastAsia="zh-CN"/>
                        </w:rPr>
                      </w:pPr>
                      <w:r>
                        <w:rPr>
                          <w:rFonts w:hint="eastAsia"/>
                          <w:lang w:eastAsia="zh-CN"/>
                        </w:rPr>
                        <w:t>等于</w:t>
                      </w:r>
                    </w:p>
                  </w:txbxContent>
                </v:textbox>
              </v:shape>
            </w:pict>
          </mc:Fallback>
        </mc:AlternateContent>
      </w: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sz w:val="21"/>
        </w:rPr>
      </w:pPr>
      <w:r>
        <w:rPr>
          <w:sz w:val="21"/>
        </w:rPr>
        <mc:AlternateContent>
          <mc:Choice Requires="wps">
            <w:drawing>
              <wp:anchor distT="0" distB="0" distL="114300" distR="114300" simplePos="0" relativeHeight="2990353408" behindDoc="0" locked="0" layoutInCell="1" allowOverlap="1">
                <wp:simplePos x="0" y="0"/>
                <wp:positionH relativeFrom="column">
                  <wp:posOffset>1604010</wp:posOffset>
                </wp:positionH>
                <wp:positionV relativeFrom="paragraph">
                  <wp:posOffset>3175</wp:posOffset>
                </wp:positionV>
                <wp:extent cx="610235" cy="351790"/>
                <wp:effectExtent l="4445" t="4445" r="13970" b="5715"/>
                <wp:wrapNone/>
                <wp:docPr id="608" name="文本框 608"/>
                <wp:cNvGraphicFramePr/>
                <a:graphic xmlns:a="http://schemas.openxmlformats.org/drawingml/2006/main">
                  <a:graphicData uri="http://schemas.microsoft.com/office/word/2010/wordprocessingShape">
                    <wps:wsp>
                      <wps:cNvSpPr txBox="1"/>
                      <wps:spPr>
                        <a:xfrm>
                          <a:off x="0" y="0"/>
                          <a:ext cx="610235" cy="3517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大于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3pt;margin-top:0.25pt;height:27.7pt;width:48.05pt;z-index:-1304613888;mso-width-relative:page;mso-height-relative:page;" fillcolor="#FFFFFF [3201]" filled="t" stroked="t" coordsize="21600,21600" o:gfxdata="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2Q7CHVAAAABwEAAA8AAAAAAAAAAQAgAAAAIgAAAGRycy9kb3du&#10;cmV2LnhtbFBLAQIUABQAAAAIAIdO4kDx5tCrOwIAAG0EAAAOAAAAAAAAAAEAIAAAACQBAABkcnMv&#10;ZTJvRG9jLnhtbFBLBQYAAAAABgAGAFkBAADRBQAAAAA=&#10;">
                <v:fill on="t" focussize="0,0"/>
                <v:stroke weight="0.5pt" color="#FFFFFF [3212]" joinstyle="round"/>
                <v:imagedata o:title=""/>
                <o:lock v:ext="edit" aspectratio="f"/>
                <v:textbox>
                  <w:txbxContent>
                    <w:p>
                      <w:pPr>
                        <w:rPr>
                          <w:rFonts w:hint="eastAsia" w:eastAsiaTheme="minorEastAsia"/>
                          <w:lang w:eastAsia="zh-CN"/>
                        </w:rPr>
                      </w:pPr>
                      <w:r>
                        <w:rPr>
                          <w:rFonts w:hint="eastAsia"/>
                          <w:lang w:eastAsia="zh-CN"/>
                        </w:rPr>
                        <w:t>大于</w:t>
                      </w:r>
                    </w:p>
                  </w:txbxContent>
                </v:textbox>
              </v:shape>
            </w:pict>
          </mc:Fallback>
        </mc:AlternateContent>
      </w:r>
    </w:p>
    <w:p>
      <w:pPr>
        <w:autoSpaceDE w:val="0"/>
        <w:autoSpaceDN w:val="0"/>
        <w:adjustRightInd w:val="0"/>
        <w:snapToGrid w:val="0"/>
        <w:spacing w:before="156" w:beforeLines="50" w:after="156" w:afterLines="50" w:line="360" w:lineRule="auto"/>
        <w:jc w:val="both"/>
        <w:rPr>
          <w:rFonts w:hint="eastAsia"/>
          <w:sz w:val="21"/>
          <w:lang w:val="en-US" w:eastAsia="zh-CN"/>
        </w:rPr>
      </w:pP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r>
        <w:rPr>
          <w:rFonts w:hint="eastAsia"/>
          <w:sz w:val="21"/>
          <w:szCs w:val="21"/>
          <w:lang w:val="en-US" w:eastAsia="zh-CN"/>
        </w:rPr>
        <w:t xml:space="preserve">                             图7.2 </w:t>
      </w:r>
      <w:r>
        <w:rPr>
          <w:rFonts w:hint="eastAsia"/>
          <w:sz w:val="21"/>
          <w:szCs w:val="21"/>
          <w:highlight w:val="none"/>
          <w:lang w:val="en-US" w:eastAsia="zh-CN"/>
        </w:rPr>
        <w:t>老师生成试卷流程图</w:t>
      </w: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r>
        <w:rPr>
          <w:rFonts w:hint="eastAsia"/>
          <w:sz w:val="24"/>
          <w:highlight w:val="none"/>
          <w:lang w:val="en-US" w:eastAsia="zh-CN"/>
        </w:rPr>
        <w:t>核心代码如下：</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line="36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&lt;script&gt;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b w:val="0"/>
                <w:bCs/>
                <w:color w:val="000000" w:themeColor="text1"/>
                <w:sz w:val="24"/>
                <w:szCs w:val="24"/>
                <w14:textFill>
                  <w14:solidFill>
                    <w14:schemeClr w14:val="tx1"/>
                  </w14:solidFill>
                </w14:textFill>
              </w:rPr>
              <w:t xml:space="preserve">var </w:t>
            </w:r>
            <w:r>
              <w:rPr>
                <w:rFonts w:hint="default" w:ascii="Times New Roman" w:hAnsi="Times New Roman" w:eastAsia="Consolas" w:cs="Times New Roman"/>
                <w:color w:val="000000" w:themeColor="text1"/>
                <w:sz w:val="24"/>
                <w:szCs w:val="24"/>
                <w14:textFill>
                  <w14:solidFill>
                    <w14:schemeClr w14:val="tx1"/>
                  </w14:solidFill>
                </w14:textFill>
              </w:rPr>
              <w:t>app = angular.module("app",[]);</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app.controller("teacherController",["$scope","$http",</w:t>
            </w:r>
            <w:r>
              <w:rPr>
                <w:rFonts w:hint="default" w:ascii="Times New Roman" w:hAnsi="Times New Roman" w:eastAsia="Consolas" w:cs="Times New Roman"/>
                <w:b w:val="0"/>
                <w:bCs/>
                <w:color w:val="000000" w:themeColor="text1"/>
                <w:sz w:val="24"/>
                <w:szCs w:val="24"/>
                <w14:textFill>
                  <w14:solidFill>
                    <w14:schemeClr w14:val="tx1"/>
                  </w14:solidFill>
                </w14:textFill>
              </w:rPr>
              <w:t>function</w:t>
            </w:r>
            <w:r>
              <w:rPr>
                <w:rFonts w:hint="default" w:ascii="Times New Roman" w:hAnsi="Times New Roman" w:eastAsia="Consolas" w:cs="Times New Roman"/>
                <w:color w:val="000000" w:themeColor="text1"/>
                <w:sz w:val="24"/>
                <w:szCs w:val="24"/>
                <w14:textFill>
                  <w14:solidFill>
                    <w14:schemeClr w14:val="tx1"/>
                  </w14:solidFill>
                </w14:textFill>
              </w:rPr>
              <w:t>($scope,$http){</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$scope.paperTitle = "";</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$scope.subjects = [];</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 xml:space="preserve">$scope.currSubject = </w:t>
            </w:r>
            <w:r>
              <w:rPr>
                <w:rFonts w:hint="default" w:ascii="Times New Roman" w:hAnsi="Times New Roman" w:eastAsia="Consolas" w:cs="Times New Roman"/>
                <w:b w:val="0"/>
                <w:bCs/>
                <w:color w:val="000000" w:themeColor="text1"/>
                <w:sz w:val="24"/>
                <w:szCs w:val="24"/>
                <w14:textFill>
                  <w14:solidFill>
                    <w14:schemeClr w14:val="tx1"/>
                  </w14:solidFill>
                </w14:textFill>
              </w:rPr>
              <w:t>null</w:t>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$scope.titles = [];</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$scope.currType = "";</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$scope.selectedTitle = [];</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$scope.score = 0;</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$http({</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url:"/XUEXI/GetAllSubject",method:"GET"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}).then(</w:t>
            </w:r>
            <w:r>
              <w:rPr>
                <w:rFonts w:hint="default" w:ascii="Times New Roman" w:hAnsi="Times New Roman" w:eastAsia="Consolas" w:cs="Times New Roman"/>
                <w:b w:val="0"/>
                <w:bCs/>
                <w:color w:val="000000" w:themeColor="text1"/>
                <w:sz w:val="24"/>
                <w:szCs w:val="24"/>
                <w14:textFill>
                  <w14:solidFill>
                    <w14:schemeClr w14:val="tx1"/>
                  </w14:solidFill>
                </w14:textFill>
              </w:rPr>
              <w:t>function</w:t>
            </w:r>
            <w:r>
              <w:rPr>
                <w:rFonts w:hint="default" w:ascii="Times New Roman" w:hAnsi="Times New Roman" w:eastAsia="Consolas" w:cs="Times New Roman"/>
                <w:color w:val="000000" w:themeColor="text1"/>
                <w:sz w:val="24"/>
                <w:szCs w:val="24"/>
                <w14:textFill>
                  <w14:solidFill>
                    <w14:schemeClr w14:val="tx1"/>
                  </w14:solidFill>
                </w14:textFill>
              </w:rPr>
              <w:t>(response){</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$scope.subjects = response.data;</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$scope.currSubject = $scope.subjects[0];</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r>
              <w:rPr>
                <w:rFonts w:hint="default" w:ascii="Times New Roman" w:hAnsi="Times New Roman" w:eastAsia="Consolas" w:cs="Times New Roman"/>
                <w:b w:val="0"/>
                <w:bCs/>
                <w:color w:val="000000" w:themeColor="text1"/>
                <w:sz w:val="24"/>
                <w:szCs w:val="24"/>
                <w14:textFill>
                  <w14:solidFill>
                    <w14:schemeClr w14:val="tx1"/>
                  </w14:solidFill>
                </w14:textFill>
              </w:rPr>
              <w:t>function</w:t>
            </w:r>
            <w:r>
              <w:rPr>
                <w:rFonts w:hint="default" w:ascii="Times New Roman" w:hAnsi="Times New Roman" w:eastAsia="Consolas" w:cs="Times New Roman"/>
                <w:color w:val="000000" w:themeColor="text1"/>
                <w:sz w:val="24"/>
                <w:szCs w:val="24"/>
                <w14:textFill>
                  <w14:solidFill>
                    <w14:schemeClr w14:val="tx1"/>
                  </w14:solidFill>
                </w14:textFill>
              </w:rPr>
              <w:t>(response){})</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 xml:space="preserve">   $scope.$watch("selectedTitle",</w:t>
            </w:r>
            <w:r>
              <w:rPr>
                <w:rFonts w:hint="default" w:ascii="Times New Roman" w:hAnsi="Times New Roman" w:eastAsia="Consolas" w:cs="Times New Roman"/>
                <w:b w:val="0"/>
                <w:bCs/>
                <w:color w:val="000000" w:themeColor="text1"/>
                <w:sz w:val="24"/>
                <w:szCs w:val="24"/>
                <w14:textFill>
                  <w14:solidFill>
                    <w14:schemeClr w14:val="tx1"/>
                  </w14:solidFill>
                </w14:textFill>
              </w:rPr>
              <w:t>function</w:t>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b w:val="0"/>
                <w:bCs/>
                <w:color w:val="000000" w:themeColor="text1"/>
                <w:sz w:val="24"/>
                <w:szCs w:val="24"/>
                <w14:textFill>
                  <w14:solidFill>
                    <w14:schemeClr w14:val="tx1"/>
                  </w14:solidFill>
                </w14:textFill>
              </w:rPr>
              <w:t xml:space="preserve">var </w:t>
            </w:r>
            <w:r>
              <w:rPr>
                <w:rFonts w:hint="default" w:ascii="Times New Roman" w:hAnsi="Times New Roman" w:eastAsia="Consolas" w:cs="Times New Roman"/>
                <w:color w:val="000000" w:themeColor="text1"/>
                <w:sz w:val="24"/>
                <w:szCs w:val="24"/>
                <w14:textFill>
                  <w14:solidFill>
                    <w14:schemeClr w14:val="tx1"/>
                  </w14:solidFill>
                </w14:textFill>
              </w:rPr>
              <w:t>score = 0;</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 xml:space="preserve">$scope.selectedTitle.forEach( </w:t>
            </w:r>
            <w:r>
              <w:rPr>
                <w:rFonts w:hint="default" w:ascii="Times New Roman" w:hAnsi="Times New Roman" w:eastAsia="Consolas" w:cs="Times New Roman"/>
                <w:b w:val="0"/>
                <w:bCs/>
                <w:color w:val="000000" w:themeColor="text1"/>
                <w:sz w:val="24"/>
                <w:szCs w:val="24"/>
                <w14:textFill>
                  <w14:solidFill>
                    <w14:schemeClr w14:val="tx1"/>
                  </w14:solidFill>
                </w14:textFill>
              </w:rPr>
              <w:t>function</w:t>
            </w:r>
            <w:r>
              <w:rPr>
                <w:rFonts w:hint="default" w:ascii="Times New Roman" w:hAnsi="Times New Roman" w:eastAsia="Consolas" w:cs="Times New Roman"/>
                <w:color w:val="000000" w:themeColor="text1"/>
                <w:sz w:val="24"/>
                <w:szCs w:val="24"/>
                <w14:textFill>
                  <w14:solidFill>
                    <w14:schemeClr w14:val="tx1"/>
                  </w14:solidFill>
                </w14:textFill>
              </w:rPr>
              <w:t>(item){</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b w:val="0"/>
                <w:bCs/>
                <w:color w:val="000000" w:themeColor="text1"/>
                <w:sz w:val="24"/>
                <w:szCs w:val="24"/>
                <w14:textFill>
                  <w14:solidFill>
                    <w14:schemeClr w14:val="tx1"/>
                  </w14:solidFill>
                </w14:textFill>
              </w:rPr>
              <w:t>if</w:t>
            </w:r>
            <w:r>
              <w:rPr>
                <w:rFonts w:hint="default" w:ascii="Times New Roman" w:hAnsi="Times New Roman" w:eastAsia="Consolas" w:cs="Times New Roman"/>
                <w:color w:val="000000" w:themeColor="text1"/>
                <w:sz w:val="24"/>
                <w:szCs w:val="24"/>
                <w14:textFill>
                  <w14:solidFill>
                    <w14:schemeClr w14:val="tx1"/>
                  </w14:solidFill>
                </w14:textFill>
              </w:rPr>
              <w:t>(item.type === "判断题"){</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score+=6;</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r>
              <w:rPr>
                <w:rFonts w:hint="default" w:ascii="Times New Roman" w:hAnsi="Times New Roman" w:eastAsia="Consolas" w:cs="Times New Roman"/>
                <w:b w:val="0"/>
                <w:bCs/>
                <w:color w:val="000000" w:themeColor="text1"/>
                <w:sz w:val="24"/>
                <w:szCs w:val="24"/>
                <w14:textFill>
                  <w14:solidFill>
                    <w14:schemeClr w14:val="tx1"/>
                  </w14:solidFill>
                </w14:textFill>
              </w:rPr>
              <w:t>else if</w:t>
            </w:r>
            <w:r>
              <w:rPr>
                <w:rFonts w:hint="default" w:ascii="Times New Roman" w:hAnsi="Times New Roman" w:eastAsia="Consolas" w:cs="Times New Roman"/>
                <w:color w:val="000000" w:themeColor="text1"/>
                <w:sz w:val="24"/>
                <w:szCs w:val="24"/>
                <w14:textFill>
                  <w14:solidFill>
                    <w14:schemeClr w14:val="tx1"/>
                  </w14:solidFill>
                </w14:textFill>
              </w:rPr>
              <w:t>(item.type === "选择题"){</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score+=8;</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$scope.score = score;</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r>
              <w:rPr>
                <w:rFonts w:hint="default" w:ascii="Times New Roman" w:hAnsi="Times New Roman" w:eastAsia="Consolas" w:cs="Times New Roman"/>
                <w:b w:val="0"/>
                <w:bCs/>
                <w:color w:val="000000" w:themeColor="text1"/>
                <w:sz w:val="24"/>
                <w:szCs w:val="24"/>
                <w14:textFill>
                  <w14:solidFill>
                    <w14:schemeClr w14:val="tx1"/>
                  </w14:solidFill>
                </w14:textFill>
              </w:rPr>
              <w:t>true</w:t>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 xml:space="preserve">$scope.getTitle = </w:t>
            </w:r>
            <w:r>
              <w:rPr>
                <w:rFonts w:hint="default" w:ascii="Times New Roman" w:hAnsi="Times New Roman" w:eastAsia="Consolas" w:cs="Times New Roman"/>
                <w:b w:val="0"/>
                <w:bCs/>
                <w:color w:val="000000" w:themeColor="text1"/>
                <w:sz w:val="24"/>
                <w:szCs w:val="24"/>
                <w14:textFill>
                  <w14:solidFill>
                    <w14:schemeClr w14:val="tx1"/>
                  </w14:solidFill>
                </w14:textFill>
              </w:rPr>
              <w:t>function</w:t>
            </w:r>
            <w:r>
              <w:rPr>
                <w:rFonts w:hint="default" w:ascii="Times New Roman" w:hAnsi="Times New Roman" w:eastAsia="Consolas" w:cs="Times New Roman"/>
                <w:color w:val="000000" w:themeColor="text1"/>
                <w:sz w:val="24"/>
                <w:szCs w:val="24"/>
                <w14:textFill>
                  <w14:solidFill>
                    <w14:schemeClr w14:val="tx1"/>
                  </w14:solidFill>
                </w14:textFill>
              </w:rPr>
              <w:t>(type){</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$scope.currType = type;</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$http({</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url:"/XUEXI/GetTitle",method:"GET",params:{</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"subject":$scope.currSubject,</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"type":type</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}).then(</w:t>
            </w:r>
            <w:r>
              <w:rPr>
                <w:rFonts w:hint="default" w:ascii="Times New Roman" w:hAnsi="Times New Roman" w:eastAsia="Consolas" w:cs="Times New Roman"/>
                <w:b w:val="0"/>
                <w:bCs/>
                <w:color w:val="000000" w:themeColor="text1"/>
                <w:sz w:val="24"/>
                <w:szCs w:val="24"/>
                <w14:textFill>
                  <w14:solidFill>
                    <w14:schemeClr w14:val="tx1"/>
                  </w14:solidFill>
                </w14:textFill>
              </w:rPr>
              <w:t>function</w:t>
            </w:r>
            <w:r>
              <w:rPr>
                <w:rFonts w:hint="default" w:ascii="Times New Roman" w:hAnsi="Times New Roman" w:eastAsia="Consolas" w:cs="Times New Roman"/>
                <w:color w:val="000000" w:themeColor="text1"/>
                <w:sz w:val="24"/>
                <w:szCs w:val="24"/>
                <w14:textFill>
                  <w14:solidFill>
                    <w14:schemeClr w14:val="tx1"/>
                  </w14:solidFill>
                </w14:textFill>
              </w:rPr>
              <w:t>(response){</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$scope.titles = response.data;</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$scope.titles.forEach(</w:t>
            </w:r>
            <w:r>
              <w:rPr>
                <w:rFonts w:hint="default" w:ascii="Times New Roman" w:hAnsi="Times New Roman" w:eastAsia="Consolas" w:cs="Times New Roman"/>
                <w:b w:val="0"/>
                <w:bCs/>
                <w:color w:val="000000" w:themeColor="text1"/>
                <w:sz w:val="24"/>
                <w:szCs w:val="24"/>
                <w14:textFill>
                  <w14:solidFill>
                    <w14:schemeClr w14:val="tx1"/>
                  </w14:solidFill>
                </w14:textFill>
              </w:rPr>
              <w:t>function</w:t>
            </w:r>
            <w:r>
              <w:rPr>
                <w:rFonts w:hint="default" w:ascii="Times New Roman" w:hAnsi="Times New Roman" w:eastAsia="Consolas" w:cs="Times New Roman"/>
                <w:color w:val="000000" w:themeColor="text1"/>
                <w:sz w:val="24"/>
                <w:szCs w:val="24"/>
                <w14:textFill>
                  <w14:solidFill>
                    <w14:schemeClr w14:val="tx1"/>
                  </w14:solidFill>
                </w14:textFill>
              </w:rPr>
              <w:t>(item){</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 xml:space="preserve">item.isChecked = </w:t>
            </w:r>
            <w:r>
              <w:rPr>
                <w:rFonts w:hint="default" w:ascii="Times New Roman" w:hAnsi="Times New Roman" w:eastAsia="Consolas" w:cs="Times New Roman"/>
                <w:b w:val="0"/>
                <w:bCs/>
                <w:color w:val="000000" w:themeColor="text1"/>
                <w:sz w:val="24"/>
                <w:szCs w:val="24"/>
                <w14:textFill>
                  <w14:solidFill>
                    <w14:schemeClr w14:val="tx1"/>
                  </w14:solidFill>
                </w14:textFill>
              </w:rPr>
              <w:t>false</w:t>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mergeData();</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r>
              <w:rPr>
                <w:rFonts w:hint="default" w:ascii="Times New Roman" w:hAnsi="Times New Roman" w:eastAsia="Consolas" w:cs="Times New Roman"/>
                <w:b w:val="0"/>
                <w:bCs/>
                <w:color w:val="000000" w:themeColor="text1"/>
                <w:sz w:val="24"/>
                <w:szCs w:val="24"/>
                <w14:textFill>
                  <w14:solidFill>
                    <w14:schemeClr w14:val="tx1"/>
                  </w14:solidFill>
                </w14:textFill>
              </w:rPr>
              <w:t>function</w:t>
            </w:r>
            <w:r>
              <w:rPr>
                <w:rFonts w:hint="default" w:ascii="Times New Roman" w:hAnsi="Times New Roman" w:eastAsia="Consolas" w:cs="Times New Roman"/>
                <w:color w:val="000000" w:themeColor="text1"/>
                <w:sz w:val="24"/>
                <w:szCs w:val="24"/>
                <w14:textFill>
                  <w14:solidFill>
                    <w14:schemeClr w14:val="tx1"/>
                  </w14:solidFill>
                </w14:textFill>
              </w:rPr>
              <w:t>(response){});}</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/**添加或者移除一个题目</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 xml:space="preserve">$scope.putTitle = </w:t>
            </w:r>
            <w:r>
              <w:rPr>
                <w:rFonts w:hint="default" w:ascii="Times New Roman" w:hAnsi="Times New Roman" w:eastAsia="Consolas" w:cs="Times New Roman"/>
                <w:b w:val="0"/>
                <w:bCs/>
                <w:color w:val="000000" w:themeColor="text1"/>
                <w:sz w:val="24"/>
                <w:szCs w:val="24"/>
                <w14:textFill>
                  <w14:solidFill>
                    <w14:schemeClr w14:val="tx1"/>
                  </w14:solidFill>
                </w14:textFill>
              </w:rPr>
              <w:t>function</w:t>
            </w:r>
            <w:r>
              <w:rPr>
                <w:rFonts w:hint="default" w:ascii="Times New Roman" w:hAnsi="Times New Roman" w:eastAsia="Consolas" w:cs="Times New Roman"/>
                <w:color w:val="000000" w:themeColor="text1"/>
                <w:sz w:val="24"/>
                <w:szCs w:val="24"/>
                <w14:textFill>
                  <w14:solidFill>
                    <w14:schemeClr w14:val="tx1"/>
                  </w14:solidFill>
                </w14:textFill>
              </w:rPr>
              <w:t>($event,title){</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b/>
                <w:color w:val="000000" w:themeColor="text1"/>
                <w:sz w:val="24"/>
                <w:szCs w:val="24"/>
                <w14:textFill>
                  <w14:solidFill>
                    <w14:schemeClr w14:val="tx1"/>
                  </w14:solidFill>
                </w14:textFill>
              </w:rPr>
              <w:t>if</w:t>
            </w:r>
            <w:r>
              <w:rPr>
                <w:rFonts w:hint="default" w:ascii="Times New Roman" w:hAnsi="Times New Roman" w:eastAsia="Consolas" w:cs="Times New Roman"/>
                <w:color w:val="000000" w:themeColor="text1"/>
                <w:sz w:val="24"/>
                <w:szCs w:val="24"/>
                <w14:textFill>
                  <w14:solidFill>
                    <w14:schemeClr w14:val="tx1"/>
                  </w14:solidFill>
                </w14:textFill>
              </w:rPr>
              <w:t xml:space="preserve">( $event.target.checked === </w:t>
            </w:r>
            <w:r>
              <w:rPr>
                <w:rFonts w:hint="default" w:ascii="Times New Roman" w:hAnsi="Times New Roman" w:eastAsia="Consolas" w:cs="Times New Roman"/>
                <w:b w:val="0"/>
                <w:bCs/>
                <w:color w:val="000000" w:themeColor="text1"/>
                <w:sz w:val="24"/>
                <w:szCs w:val="24"/>
                <w14:textFill>
                  <w14:solidFill>
                    <w14:schemeClr w14:val="tx1"/>
                  </w14:solidFill>
                </w14:textFill>
              </w:rPr>
              <w:t>true</w:t>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b w:val="0"/>
                <w:bCs/>
                <w:color w:val="000000" w:themeColor="text1"/>
                <w:sz w:val="24"/>
                <w:szCs w:val="24"/>
                <w14:textFill>
                  <w14:solidFill>
                    <w14:schemeClr w14:val="tx1"/>
                  </w14:solidFill>
                </w14:textFill>
              </w:rPr>
              <w:t xml:space="preserve">var </w:t>
            </w:r>
            <w:r>
              <w:rPr>
                <w:rFonts w:hint="default" w:ascii="Times New Roman" w:hAnsi="Times New Roman" w:eastAsia="Consolas" w:cs="Times New Roman"/>
                <w:color w:val="000000" w:themeColor="text1"/>
                <w:sz w:val="24"/>
                <w:szCs w:val="24"/>
                <w14:textFill>
                  <w14:solidFill>
                    <w14:schemeClr w14:val="tx1"/>
                  </w14:solidFill>
                </w14:textFill>
              </w:rPr>
              <w:t>data = {};</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angular.copy(title, data);</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data.type = $scope.currType;</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$scope.selectedTitle.push(data);</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r>
              <w:rPr>
                <w:rFonts w:hint="default" w:ascii="Times New Roman" w:hAnsi="Times New Roman" w:eastAsia="Consolas" w:cs="Times New Roman"/>
                <w:b w:val="0"/>
                <w:bCs/>
                <w:color w:val="000000" w:themeColor="text1"/>
                <w:sz w:val="24"/>
                <w:szCs w:val="24"/>
                <w14:textFill>
                  <w14:solidFill>
                    <w14:schemeClr w14:val="tx1"/>
                  </w14:solidFill>
                </w14:textFill>
              </w:rPr>
              <w:t>else</w:t>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$scope.selectedTitle = $scope.selectedTitle.filter(</w:t>
            </w:r>
            <w:r>
              <w:rPr>
                <w:rFonts w:hint="default" w:ascii="Times New Roman" w:hAnsi="Times New Roman" w:eastAsia="Consolas" w:cs="Times New Roman"/>
                <w:b w:val="0"/>
                <w:bCs/>
                <w:color w:val="000000" w:themeColor="text1"/>
                <w:sz w:val="24"/>
                <w:szCs w:val="24"/>
                <w14:textFill>
                  <w14:solidFill>
                    <w14:schemeClr w14:val="tx1"/>
                  </w14:solidFill>
                </w14:textFill>
              </w:rPr>
              <w:t>function</w:t>
            </w:r>
            <w:r>
              <w:rPr>
                <w:rFonts w:hint="default" w:ascii="Times New Roman" w:hAnsi="Times New Roman" w:eastAsia="Consolas" w:cs="Times New Roman"/>
                <w:color w:val="000000" w:themeColor="text1"/>
                <w:sz w:val="24"/>
                <w:szCs w:val="24"/>
                <w14:textFill>
                  <w14:solidFill>
                    <w14:schemeClr w14:val="tx1"/>
                  </w14:solidFill>
                </w14:textFill>
              </w:rPr>
              <w:t>(item){</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b w:val="0"/>
                <w:bCs/>
                <w:color w:val="000000" w:themeColor="text1"/>
                <w:sz w:val="24"/>
                <w:szCs w:val="24"/>
                <w14:textFill>
                  <w14:solidFill>
                    <w14:schemeClr w14:val="tx1"/>
                  </w14:solidFill>
                </w14:textFill>
              </w:rPr>
              <w:t xml:space="preserve">return </w:t>
            </w:r>
            <w:r>
              <w:rPr>
                <w:rFonts w:hint="default" w:ascii="Times New Roman" w:hAnsi="Times New Roman" w:eastAsia="Consolas" w:cs="Times New Roman"/>
                <w:color w:val="000000" w:themeColor="text1"/>
                <w:sz w:val="24"/>
                <w:szCs w:val="24"/>
                <w14:textFill>
                  <w14:solidFill>
                    <w14:schemeClr w14:val="tx1"/>
                  </w14:solidFill>
                </w14:textFill>
              </w:rPr>
              <w:t>item.title !== title.title;</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 xml:space="preserve">$scope.submitPaper = </w:t>
            </w:r>
            <w:r>
              <w:rPr>
                <w:rFonts w:hint="default" w:ascii="Times New Roman" w:hAnsi="Times New Roman" w:eastAsia="Consolas" w:cs="Times New Roman"/>
                <w:b w:val="0"/>
                <w:bCs/>
                <w:color w:val="000000" w:themeColor="text1"/>
                <w:sz w:val="24"/>
                <w:szCs w:val="24"/>
                <w14:textFill>
                  <w14:solidFill>
                    <w14:schemeClr w14:val="tx1"/>
                  </w14:solidFill>
                </w14:textFill>
              </w:rPr>
              <w:t>function</w:t>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b w:val="0"/>
                <w:bCs/>
                <w:color w:val="000000" w:themeColor="text1"/>
                <w:sz w:val="24"/>
                <w:szCs w:val="24"/>
                <w14:textFill>
                  <w14:solidFill>
                    <w14:schemeClr w14:val="tx1"/>
                  </w14:solidFill>
                </w14:textFill>
              </w:rPr>
              <w:t>if</w:t>
            </w:r>
            <w:r>
              <w:rPr>
                <w:rFonts w:hint="default" w:ascii="Times New Roman" w:hAnsi="Times New Roman" w:eastAsia="Consolas" w:cs="Times New Roman"/>
                <w:color w:val="000000" w:themeColor="text1"/>
                <w:sz w:val="24"/>
                <w:szCs w:val="24"/>
                <w14:textFill>
                  <w14:solidFill>
                    <w14:schemeClr w14:val="tx1"/>
                  </w14:solidFill>
                </w14:textFill>
              </w:rPr>
              <w:t>($scope.paperTitle === ""){</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window.alert("请填写试卷名称");</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b w:val="0"/>
                <w:bCs/>
                <w:color w:val="000000" w:themeColor="text1"/>
                <w:sz w:val="24"/>
                <w:szCs w:val="24"/>
                <w14:textFill>
                  <w14:solidFill>
                    <w14:schemeClr w14:val="tx1"/>
                  </w14:solidFill>
                </w14:textFill>
              </w:rPr>
              <w:t>return</w:t>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b w:val="0"/>
                <w:bCs/>
                <w:color w:val="000000" w:themeColor="text1"/>
                <w:sz w:val="24"/>
                <w:szCs w:val="24"/>
                <w14:textFill>
                  <w14:solidFill>
                    <w14:schemeClr w14:val="tx1"/>
                  </w14:solidFill>
                </w14:textFill>
              </w:rPr>
              <w:t>if</w:t>
            </w:r>
            <w:r>
              <w:rPr>
                <w:rFonts w:hint="default" w:ascii="Times New Roman" w:hAnsi="Times New Roman" w:eastAsia="Consolas" w:cs="Times New Roman"/>
                <w:color w:val="000000" w:themeColor="text1"/>
                <w:sz w:val="24"/>
                <w:szCs w:val="24"/>
                <w14:textFill>
                  <w14:solidFill>
                    <w14:schemeClr w14:val="tx1"/>
                  </w14:solidFill>
                </w14:textFill>
              </w:rPr>
              <w:t>($scope.score !== 100){</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window.alert("请确保试卷总分为100分");</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Consolas" w:cs="Times New Roman"/>
                <w:b w:val="0"/>
                <w:bCs/>
                <w:color w:val="000000" w:themeColor="text1"/>
                <w:sz w:val="24"/>
                <w:szCs w:val="24"/>
                <w14:textFill>
                  <w14:solidFill>
                    <w14:schemeClr w14:val="tx1"/>
                  </w14:solidFill>
                </w14:textFill>
              </w:rPr>
              <w:t>return</w:t>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b w:val="0"/>
                <w:bCs/>
                <w:color w:val="000000" w:themeColor="text1"/>
                <w:sz w:val="24"/>
                <w:szCs w:val="24"/>
                <w14:textFill>
                  <w14:solidFill>
                    <w14:schemeClr w14:val="tx1"/>
                  </w14:solidFill>
                </w14:textFill>
              </w:rPr>
              <w:t xml:space="preserve">var </w:t>
            </w:r>
            <w:r>
              <w:rPr>
                <w:rFonts w:hint="default" w:ascii="Times New Roman" w:hAnsi="Times New Roman" w:eastAsia="Consolas" w:cs="Times New Roman"/>
                <w:color w:val="000000" w:themeColor="text1"/>
                <w:sz w:val="24"/>
                <w:szCs w:val="24"/>
                <w14:textFill>
                  <w14:solidFill>
                    <w14:schemeClr w14:val="tx1"/>
                  </w14:solidFill>
                </w14:textFill>
              </w:rPr>
              <w:t>paper = {</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papername:$scope.paperTitle,</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papertitles:[]</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b/>
                <w:color w:val="000000" w:themeColor="text1"/>
                <w:sz w:val="24"/>
                <w:szCs w:val="24"/>
                <w14:textFill>
                  <w14:solidFill>
                    <w14:schemeClr w14:val="tx1"/>
                  </w14:solidFill>
                </w14:textFill>
              </w:rPr>
              <w:t>var</w:t>
            </w:r>
            <w:r>
              <w:rPr>
                <w:rFonts w:hint="default" w:ascii="Times New Roman" w:hAnsi="Times New Roman" w:eastAsia="Consolas" w:cs="Times New Roman"/>
                <w:color w:val="000000" w:themeColor="text1"/>
                <w:sz w:val="24"/>
                <w:szCs w:val="24"/>
                <w14:textFill>
                  <w14:solidFill>
                    <w14:schemeClr w14:val="tx1"/>
                  </w14:solidFill>
                </w14:textFill>
              </w:rPr>
              <w:t xml:space="preserve"> papertitles = [];</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angular.copy($scope.selectedTitle, papertitles);</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paper.papertitles = papertitles;</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$http({</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url:"/XUEXI/InsertTestPaper",method:"POST",data:paper</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}).then(</w:t>
            </w:r>
            <w:r>
              <w:rPr>
                <w:rFonts w:hint="default" w:ascii="Times New Roman" w:hAnsi="Times New Roman" w:eastAsia="Consolas" w:cs="Times New Roman"/>
                <w:b w:val="0"/>
                <w:bCs/>
                <w:color w:val="000000" w:themeColor="text1"/>
                <w:sz w:val="24"/>
                <w:szCs w:val="24"/>
                <w14:textFill>
                  <w14:solidFill>
                    <w14:schemeClr w14:val="tx1"/>
                  </w14:solidFill>
                </w14:textFill>
              </w:rPr>
              <w:t>function</w:t>
            </w:r>
            <w:r>
              <w:rPr>
                <w:rFonts w:hint="default" w:ascii="Times New Roman" w:hAnsi="Times New Roman" w:eastAsia="Consolas" w:cs="Times New Roman"/>
                <w:color w:val="000000" w:themeColor="text1"/>
                <w:sz w:val="24"/>
                <w:szCs w:val="24"/>
                <w14:textFill>
                  <w14:solidFill>
                    <w14:schemeClr w14:val="tx1"/>
                  </w14:solidFill>
                </w14:textFill>
              </w:rPr>
              <w:t>(response){</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b/>
                <w:color w:val="000000" w:themeColor="text1"/>
                <w:sz w:val="24"/>
                <w:szCs w:val="24"/>
                <w14:textFill>
                  <w14:solidFill>
                    <w14:schemeClr w14:val="tx1"/>
                  </w14:solidFill>
                </w14:textFill>
              </w:rPr>
              <w:t>if</w:t>
            </w:r>
            <w:r>
              <w:rPr>
                <w:rFonts w:hint="default" w:ascii="Times New Roman" w:hAnsi="Times New Roman" w:eastAsia="Consolas" w:cs="Times New Roman"/>
                <w:color w:val="000000" w:themeColor="text1"/>
                <w:sz w:val="24"/>
                <w:szCs w:val="24"/>
                <w14:textFill>
                  <w14:solidFill>
                    <w14:schemeClr w14:val="tx1"/>
                  </w14:solidFill>
                </w14:textFill>
              </w:rPr>
              <w:t>( response.data === "true" ){</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window.alert("添加试卷成功");</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r>
              <w:rPr>
                <w:rFonts w:hint="default" w:ascii="Times New Roman" w:hAnsi="Times New Roman" w:eastAsia="Consolas" w:cs="Times New Roman"/>
                <w:b w:val="0"/>
                <w:bCs/>
                <w:color w:val="000000" w:themeColor="text1"/>
                <w:sz w:val="24"/>
                <w:szCs w:val="24"/>
                <w14:textFill>
                  <w14:solidFill>
                    <w14:schemeClr w14:val="tx1"/>
                  </w14:solidFill>
                </w14:textFill>
              </w:rPr>
              <w:t>function</w:t>
            </w:r>
            <w:r>
              <w:rPr>
                <w:rFonts w:hint="default" w:ascii="Times New Roman" w:hAnsi="Times New Roman" w:eastAsia="Consolas" w:cs="Times New Roman"/>
                <w:color w:val="000000" w:themeColor="text1"/>
                <w:sz w:val="24"/>
                <w:szCs w:val="24"/>
                <w14:textFill>
                  <w14:solidFill>
                    <w14:schemeClr w14:val="tx1"/>
                  </w14:solidFill>
                </w14:textFill>
              </w:rPr>
              <w:t>(error)</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window.alert(error)</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r>
              <w:rPr>
                <w:rFonts w:hint="default" w:ascii="Times New Roman" w:hAnsi="Times New Roman" w:eastAsia="Consolas" w:cs="Times New Roman"/>
                <w:color w:val="000000" w:themeColor="text1"/>
                <w:sz w:val="24"/>
                <w:szCs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ab/>
            </w:r>
          </w:p>
          <w:p>
            <w:pPr>
              <w:spacing w:beforeLines="0" w:afterLines="0" w:line="240" w:lineRule="auto"/>
              <w:jc w:val="left"/>
              <w:rPr>
                <w:rFonts w:hint="default" w:ascii="Times New Roman" w:hAnsi="Times New Roman" w:eastAsia="Consolas" w:cs="Times New Roman"/>
                <w:color w:val="000000" w:themeColor="text1"/>
                <w:sz w:val="24"/>
                <w:szCs w:val="24"/>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 xml:space="preserve">    }]);</w:t>
            </w:r>
          </w:p>
          <w:p>
            <w:pPr>
              <w:spacing w:beforeLines="0" w:afterLines="0" w:line="240" w:lineRule="auto"/>
              <w:jc w:val="left"/>
              <w:rPr>
                <w:rFonts w:hint="eastAsia"/>
                <w:sz w:val="24"/>
                <w:highlight w:val="none"/>
                <w:vertAlign w:val="baseline"/>
                <w:lang w:val="en-US" w:eastAsia="zh-CN"/>
              </w:rPr>
            </w:pPr>
            <w:r>
              <w:rPr>
                <w:rFonts w:hint="default" w:ascii="Times New Roman" w:hAnsi="Times New Roman" w:eastAsia="Consolas" w:cs="Times New Roman"/>
                <w:color w:val="000000" w:themeColor="text1"/>
                <w:sz w:val="24"/>
                <w:szCs w:val="24"/>
                <w14:textFill>
                  <w14:solidFill>
                    <w14:schemeClr w14:val="tx1"/>
                  </w14:solidFill>
                </w14:textFill>
              </w:rPr>
              <w:t xml:space="preserve">  &lt;/script&gt;</w:t>
            </w:r>
          </w:p>
        </w:tc>
      </w:tr>
    </w:tbl>
    <w:p>
      <w:pPr>
        <w:pageBreakBefore w:val="0"/>
        <w:widowControl w:val="0"/>
        <w:kinsoku/>
        <w:wordWrap/>
        <w:overflowPunct/>
        <w:topLinePunct w:val="0"/>
        <w:autoSpaceDE w:val="0"/>
        <w:autoSpaceDN w:val="0"/>
        <w:bidi w:val="0"/>
        <w:adjustRightInd w:val="0"/>
        <w:snapToGrid w:val="0"/>
        <w:spacing w:line="360" w:lineRule="auto"/>
        <w:ind w:left="0" w:leftChars="0" w:right="0" w:rightChars="0" w:firstLine="0" w:firstLineChars="0"/>
        <w:jc w:val="both"/>
        <w:textAlignment w:val="auto"/>
        <w:rPr>
          <w:rFonts w:hint="eastAsia"/>
          <w:sz w:val="24"/>
          <w:highlight w:val="none"/>
          <w:lang w:val="en-US" w:eastAsia="zh-CN"/>
        </w:rPr>
      </w:pPr>
    </w:p>
    <w:p>
      <w:pPr>
        <w:pStyle w:val="3"/>
        <w:pageBreakBefore w:val="0"/>
        <w:widowControl w:val="0"/>
        <w:kinsoku/>
        <w:wordWrap/>
        <w:overflowPunct/>
        <w:topLinePunct w:val="0"/>
        <w:bidi w:val="0"/>
        <w:ind w:left="0" w:leftChars="0" w:right="0" w:rightChars="0" w:firstLine="0" w:firstLineChars="0"/>
        <w:jc w:val="both"/>
        <w:textAlignment w:val="auto"/>
        <w:rPr>
          <w:rFonts w:hint="eastAsia" w:ascii="黑体" w:hAnsi="黑体" w:cs="黑体"/>
          <w:lang w:val="en-US" w:eastAsia="zh-CN"/>
        </w:rPr>
      </w:pPr>
      <w:bookmarkStart w:id="101" w:name="_Toc10416"/>
      <w:r>
        <w:rPr>
          <w:rFonts w:hint="eastAsia" w:ascii="黑体" w:hAnsi="黑体" w:cs="黑体"/>
          <w:lang w:val="en-US" w:eastAsia="zh-CN"/>
        </w:rPr>
        <w:t>7</w:t>
      </w:r>
      <w:r>
        <w:rPr>
          <w:rFonts w:hint="eastAsia" w:ascii="黑体" w:hAnsi="黑体" w:eastAsia="黑体" w:cs="黑体"/>
          <w:lang w:val="en-US" w:eastAsia="zh-CN"/>
        </w:rPr>
        <w:t>.</w:t>
      </w:r>
      <w:r>
        <w:rPr>
          <w:rFonts w:hint="eastAsia" w:ascii="黑体" w:hAnsi="黑体" w:cs="黑体"/>
          <w:lang w:val="en-US" w:eastAsia="zh-CN"/>
        </w:rPr>
        <w:t>3</w:t>
      </w:r>
      <w:r>
        <w:rPr>
          <w:rFonts w:hint="eastAsia" w:ascii="黑体" w:hAnsi="宋体" w:eastAsia="黑体"/>
          <w:sz w:val="28"/>
          <w:szCs w:val="24"/>
        </w:rPr>
        <w:t xml:space="preserve">  </w:t>
      </w:r>
      <w:r>
        <w:rPr>
          <w:rFonts w:hint="eastAsia" w:ascii="黑体" w:hAnsi="黑体" w:cs="黑体"/>
          <w:lang w:val="en-US" w:eastAsia="zh-CN"/>
        </w:rPr>
        <w:t>老师布置作业功能</w:t>
      </w:r>
      <w:bookmarkEnd w:id="101"/>
    </w:p>
    <w:p>
      <w:pPr>
        <w:rPr>
          <w:rFonts w:hint="eastAsia" w:ascii="黑体" w:hAnsi="黑体" w:cs="黑体"/>
          <w:lang w:val="en-US" w:eastAsia="zh-CN"/>
        </w:rPr>
      </w:pPr>
      <w:r>
        <w:rPr>
          <w:sz w:val="21"/>
        </w:rPr>
        <mc:AlternateContent>
          <mc:Choice Requires="wpg">
            <w:drawing>
              <wp:anchor distT="0" distB="0" distL="114300" distR="114300" simplePos="0" relativeHeight="2990384128" behindDoc="0" locked="0" layoutInCell="1" allowOverlap="1">
                <wp:simplePos x="0" y="0"/>
                <wp:positionH relativeFrom="column">
                  <wp:posOffset>1337310</wp:posOffset>
                </wp:positionH>
                <wp:positionV relativeFrom="paragraph">
                  <wp:posOffset>-44067730</wp:posOffset>
                </wp:positionV>
                <wp:extent cx="2886710" cy="48524160"/>
                <wp:effectExtent l="4445" t="90805" r="23495" b="19685"/>
                <wp:wrapNone/>
                <wp:docPr id="609" name="组合 609"/>
                <wp:cNvGraphicFramePr/>
                <a:graphic xmlns:a="http://schemas.openxmlformats.org/drawingml/2006/main">
                  <a:graphicData uri="http://schemas.microsoft.com/office/word/2010/wordprocessingGroup">
                    <wpg:wgp>
                      <wpg:cNvGrpSpPr/>
                      <wpg:grpSpPr>
                        <a:xfrm>
                          <a:off x="0" y="0"/>
                          <a:ext cx="2886845" cy="48524127"/>
                          <a:chOff x="4590" y="112050"/>
                          <a:chExt cx="5009" cy="92318"/>
                        </a:xfrm>
                      </wpg:grpSpPr>
                      <wps:wsp>
                        <wps:cNvPr id="610" name="直接箭头连接符 232"/>
                        <wps:cNvCnPr>
                          <a:stCxn id="211" idx="2"/>
                          <a:endCxn id="212" idx="0"/>
                        </wps:cNvCnPr>
                        <wps:spPr>
                          <a:xfrm flipH="1">
                            <a:off x="6683" y="200837"/>
                            <a:ext cx="7" cy="60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611" name="组合 509"/>
                        <wpg:cNvGrpSpPr/>
                        <wpg:grpSpPr>
                          <a:xfrm>
                            <a:off x="4590" y="112050"/>
                            <a:ext cx="5009" cy="92318"/>
                            <a:chOff x="4590" y="112050"/>
                            <a:chExt cx="5009" cy="92318"/>
                          </a:xfrm>
                        </wpg:grpSpPr>
                        <wps:wsp>
                          <wps:cNvPr id="612" name="肘形连接符 230"/>
                          <wps:cNvCnPr>
                            <a:stCxn id="222" idx="2"/>
                            <a:endCxn id="211" idx="1"/>
                          </wps:cNvCnPr>
                          <wps:spPr>
                            <a:xfrm rot="5400000" flipH="1">
                              <a:off x="7545" y="110209"/>
                              <a:ext cx="213" cy="3894"/>
                            </a:xfrm>
                            <a:prstGeom prst="bentConnector5">
                              <a:avLst>
                                <a:gd name="adj1" fmla="val -212787"/>
                                <a:gd name="adj2" fmla="val 58178"/>
                                <a:gd name="adj3" fmla="val 174713"/>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13" name="肘形连接符 231"/>
                          <wps:cNvCnPr>
                            <a:stCxn id="223" idx="2"/>
                            <a:endCxn id="211" idx="3"/>
                          </wps:cNvCnPr>
                          <wps:spPr>
                            <a:xfrm rot="5400000">
                              <a:off x="7167" y="199845"/>
                              <a:ext cx="913" cy="578"/>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614" name="组合 508"/>
                          <wpg:cNvGrpSpPr/>
                          <wpg:grpSpPr>
                            <a:xfrm>
                              <a:off x="4590" y="197397"/>
                              <a:ext cx="4049" cy="6971"/>
                              <a:chOff x="6600" y="197097"/>
                              <a:chExt cx="4049" cy="6971"/>
                            </a:xfrm>
                          </wpg:grpSpPr>
                          <wps:wsp>
                            <wps:cNvPr id="615" name="矩形 186"/>
                            <wps:cNvSpPr/>
                            <wps:spPr>
                              <a:xfrm>
                                <a:off x="9195" y="198897"/>
                                <a:ext cx="1454" cy="533"/>
                              </a:xfrm>
                              <a:prstGeom prst="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从题库出题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616" name="组合 507"/>
                            <wpg:cNvGrpSpPr/>
                            <wpg:grpSpPr>
                              <a:xfrm>
                                <a:off x="6600" y="197097"/>
                                <a:ext cx="3900" cy="6971"/>
                                <a:chOff x="6615" y="197097"/>
                                <a:chExt cx="3900" cy="6971"/>
                              </a:xfrm>
                            </wpg:grpSpPr>
                            <wpg:grpSp>
                              <wpg:cNvPr id="617" name="组合 505"/>
                              <wpg:cNvGrpSpPr/>
                              <wpg:grpSpPr>
                                <a:xfrm>
                                  <a:off x="6615" y="197097"/>
                                  <a:ext cx="3900" cy="6971"/>
                                  <a:chOff x="6615" y="197097"/>
                                  <a:chExt cx="3900" cy="6971"/>
                                </a:xfrm>
                              </wpg:grpSpPr>
                              <wps:wsp>
                                <wps:cNvPr id="618" name="肘形连接符 228"/>
                                <wps:cNvCnPr/>
                                <wps:spPr>
                                  <a:xfrm>
                                    <a:off x="8520" y="197808"/>
                                    <a:ext cx="1343" cy="204"/>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619" name="组合 504"/>
                                <wpg:cNvGrpSpPr/>
                                <wpg:grpSpPr>
                                  <a:xfrm>
                                    <a:off x="6615" y="197097"/>
                                    <a:ext cx="3900" cy="6971"/>
                                    <a:chOff x="6615" y="197097"/>
                                    <a:chExt cx="3900" cy="6971"/>
                                  </a:xfrm>
                                </wpg:grpSpPr>
                                <wpg:grpSp>
                                  <wpg:cNvPr id="620" name="组合 503"/>
                                  <wpg:cNvGrpSpPr/>
                                  <wpg:grpSpPr>
                                    <a:xfrm>
                                      <a:off x="6615" y="197097"/>
                                      <a:ext cx="3900" cy="6971"/>
                                      <a:chOff x="6615" y="197097"/>
                                      <a:chExt cx="3900" cy="6971"/>
                                    </a:xfrm>
                                  </wpg:grpSpPr>
                                  <wpg:grpSp>
                                    <wpg:cNvPr id="621" name="组合 207"/>
                                    <wpg:cNvGrpSpPr/>
                                    <wpg:grpSpPr>
                                      <a:xfrm rot="0">
                                        <a:off x="7920" y="197097"/>
                                        <a:ext cx="2595" cy="6971"/>
                                        <a:chOff x="8430" y="88110"/>
                                        <a:chExt cx="2595" cy="6971"/>
                                      </a:xfrm>
                                    </wpg:grpSpPr>
                                    <wps:wsp>
                                      <wps:cNvPr id="622" name="圆角矩形 185"/>
                                      <wps:cNvSpPr/>
                                      <wps:spPr>
                                        <a:xfrm>
                                          <a:off x="8430" y="88110"/>
                                          <a:ext cx="1229" cy="533"/>
                                        </a:xfrm>
                                        <a:prstGeom prst="round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3" name="矩形 186"/>
                                      <wps:cNvSpPr/>
                                      <wps:spPr>
                                        <a:xfrm>
                                          <a:off x="9690" y="89055"/>
                                          <a:ext cx="1335" cy="540"/>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选择题型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4" name="矩形 187"/>
                                      <wps:cNvSpPr/>
                                      <wps:spPr>
                                        <a:xfrm>
                                          <a:off x="8580" y="91056"/>
                                          <a:ext cx="1289" cy="494"/>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添加题目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5" name="矩形 188"/>
                                      <wps:cNvSpPr/>
                                      <wps:spPr>
                                        <a:xfrm>
                                          <a:off x="8610" y="92157"/>
                                          <a:ext cx="1316" cy="551"/>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选择班级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6" name="圆角矩形 204"/>
                                      <wps:cNvSpPr/>
                                      <wps:spPr>
                                        <a:xfrm>
                                          <a:off x="8745" y="94465"/>
                                          <a:ext cx="1081" cy="616"/>
                                        </a:xfrm>
                                        <a:prstGeom prst="round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7" name="直接箭头连接符 205"/>
                                      <wps:cNvCnPr>
                                        <a:stCxn id="212" idx="2"/>
                                        <a:endCxn id="220" idx="0"/>
                                      </wps:cNvCnPr>
                                      <wps:spPr>
                                        <a:xfrm>
                                          <a:off x="9218" y="92652"/>
                                          <a:ext cx="68" cy="181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628" name="矩形 186"/>
                                    <wps:cNvSpPr/>
                                    <wps:spPr>
                                      <a:xfrm>
                                        <a:off x="6615" y="198042"/>
                                        <a:ext cx="1335" cy="557"/>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自己输题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9" name="肘形连接符 224"/>
                                    <wps:cNvCnPr/>
                                    <wps:spPr>
                                      <a:xfrm rot="5400000">
                                        <a:off x="7677" y="197169"/>
                                        <a:ext cx="465" cy="1282"/>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30" name="直接箭头连接符 229"/>
                                  <wps:cNvCnPr>
                                    <a:endCxn id="223" idx="0"/>
                                  </wps:cNvCnPr>
                                  <wps:spPr>
                                    <a:xfrm>
                                      <a:off x="9915" y="198498"/>
                                      <a:ext cx="7" cy="39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grpSp>
                            <wpg:grpSp>
                              <wpg:cNvPr id="631" name="组合 506"/>
                              <wpg:cNvGrpSpPr/>
                              <wpg:grpSpPr>
                                <a:xfrm>
                                  <a:off x="7890" y="201864"/>
                                  <a:ext cx="1829" cy="1253"/>
                                  <a:chOff x="7890" y="201864"/>
                                  <a:chExt cx="1829" cy="1253"/>
                                </a:xfrm>
                              </wpg:grpSpPr>
                              <wps:wsp>
                                <wps:cNvPr id="632" name="矩形 188"/>
                                <wps:cNvSpPr/>
                                <wps:spPr>
                                  <a:xfrm>
                                    <a:off x="7890" y="201864"/>
                                    <a:ext cx="1829" cy="565"/>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设定完成时间</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3" name="矩形 188"/>
                                <wps:cNvSpPr/>
                                <wps:spPr>
                                  <a:xfrm>
                                    <a:off x="8107" y="202584"/>
                                    <a:ext cx="1397" cy="533"/>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发布作业</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grpSp>
                    </wpg:wgp>
                  </a:graphicData>
                </a:graphic>
              </wp:anchor>
            </w:drawing>
          </mc:Choice>
          <mc:Fallback>
            <w:pict>
              <v:group id="_x0000_s1026" o:spid="_x0000_s1026" o:spt="203" style="position:absolute;left:0pt;margin-left:105.3pt;margin-top:-3469.9pt;height:3820.8pt;width:227.3pt;z-index:-1304583168;mso-width-relative:page;mso-height-relative:page;" coordorigin="4590,112050" coordsize="5009,92318" o:gfxdata="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">
                <o:lock v:ext="edit" aspectratio="f"/>
                <v:shape id="直接箭头连接符 232" o:spid="_x0000_s1026" o:spt="32" type="#_x0000_t32" style="position:absolute;left:6683;top:200837;flip:x;height:607;width:7;" filled="f" stroked="t" coordsize="21600,21600" o:gfxdata="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0+qFLsAAADc&#10;AAAADwAAAAAAAAABACAAAAAiAAAAZHJzL2Rvd25yZXYueG1sUEsBAhQAFAAAAAgAh07iQDMvBZ47&#10;AAAAOQAAABAAAAAAAAAAAQAgAAAACgEAAGRycy9zaGFwZXhtbC54bWxQSwUGAAAAAAYABgBbAQAA&#10;tAMAAAAA&#10;">
                  <v:fill on="f" focussize="0,0"/>
                  <v:stroke color="#000000 [3200]" joinstyle="round" endarrow="open"/>
                  <v:imagedata o:title=""/>
                  <o:lock v:ext="edit" aspectratio="f"/>
                </v:shape>
                <v:group id="组合 509" o:spid="_x0000_s1026" o:spt="203" style="position:absolute;left:4590;top:112050;height:92318;width:5009;" coordorigin="4590,112050" coordsize="5009,92318" o:gfxdata="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Vj8r0AAADcAAAADwAAAAAAAAABACAAAAAiAAAAZHJzL2Rvd25yZXYueG1s&#10;UEsBAhQAFAAAAAgAh07iQDMvBZ47AAAAOQAAABUAAAAAAAAAAQAgAAAADAEAAGRycy9ncm91cHNo&#10;YXBleG1sLnhtbFBLBQYAAAAABgAGAGABAADJAwAAAAA=&#10;">
                  <o:lock v:ext="edit" aspectratio="f"/>
                  <v:shape id="肘形连接符 230" o:spid="_x0000_s1026" o:spt="36" type="#_x0000_t36" style="position:absolute;left:7545;top:110209;flip:x;height:3894;width:213;rotation:-5898240f;" filled="f" stroked="t" coordsize="21600,21600" o:gfxdata="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E5m3vQAA&#10;ANwAAAAPAAAAAAAAAAEAIAAAACIAAABkcnMvZG93bnJldi54bWxQSwECFAAUAAAACACHTuJAMy8F&#10;njsAAAA5AAAAEAAAAAAAAAABACAAAAAMAQAAZHJzL3NoYXBleG1sLnhtbFBLBQYAAAAABgAGAFsB&#10;AAC2AwAAAAA=&#10;" adj="-45962,12566,37738">
                    <v:fill on="f" focussize="0,0"/>
                    <v:stroke color="#000000 [3200]" joinstyle="round" endarrow="open"/>
                    <v:imagedata o:title=""/>
                    <o:lock v:ext="edit" aspectratio="f"/>
                  </v:shape>
                  <v:shape id="肘形连接符 231" o:spid="_x0000_s1026" o:spt="33" type="#_x0000_t33" style="position:absolute;left:7167;top:199845;height:578;width:913;rotation:5898240f;" filled="f" stroked="t" coordsize="21600,21600" o:gfxdata="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J5e4W/&#10;AAAA3AAAAA8AAAAAAAAAAQAgAAAAIgAAAGRycy9kb3ducmV2LnhtbFBLAQIUABQAAAAIAIdO4kAz&#10;LwWeOwAAADkAAAAQAAAAAAAAAAEAIAAAAA4BAABkcnMvc2hhcGV4bWwueG1sUEsFBgAAAAAGAAYA&#10;WwEAALgDAAAAAA==&#10;">
                    <v:fill on="f" focussize="0,0"/>
                    <v:stroke color="#000000 [3200]" joinstyle="round" endarrow="open"/>
                    <v:imagedata o:title=""/>
                    <o:lock v:ext="edit" aspectratio="f"/>
                  </v:shape>
                  <v:group id="组合 508" o:spid="_x0000_s1026" o:spt="203" style="position:absolute;left:4590;top:197397;height:6971;width:4049;" coordorigin="6600,197097" coordsize="4049,6971" o:gfxdata="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30sBqvwAAANwAAAAPAAAAAAAAAAEAIAAAACIAAABkcnMvZG93bnJldi54&#10;bWxQSwECFAAUAAAACACHTuJAMy8FnjsAAAA5AAAAFQAAAAAAAAABACAAAAAOAQAAZHJzL2dyb3Vw&#10;c2hhcGV4bWwueG1sUEsFBgAAAAAGAAYAYAEAAMsDAAAAAA==&#10;">
                    <o:lock v:ext="edit" aspectratio="f"/>
                    <v:rect id="矩形 186" o:spid="_x0000_s1026" o:spt="1" style="position:absolute;left:9195;top:198897;height:533;width:1454;v-text-anchor:middle;" fillcolor="#FFFFFF [3201]" filled="t" stroked="t" coordsize="21600,21600" o:gfxdata="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PYY1vQAA&#10;ANwAAAAPAAAAAAAAAAEAIAAAACIAAABkcnMvZG93bnJldi54bWxQSwECFAAUAAAACACHTuJAMy8F&#10;njsAAAA5AAAAEAAAAAAAAAABACAAAAAMAQAAZHJzL3NoYXBleG1sLnhtbFBLBQYAAAAABgAGAFsB&#10;AAC2AwAAAAA=&#10;">
                      <v:fill on="t" focussize="0,0"/>
                      <v:stroke weight="0.5pt" color="#000000 [3213]"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从题库出题</w:t>
                            </w:r>
                          </w:p>
                        </w:txbxContent>
                      </v:textbox>
                    </v:rect>
                    <v:group id="组合 507" o:spid="_x0000_s1026" o:spt="203" style="position:absolute;left:6600;top:197097;height:6971;width:3900;" coordorigin="6615,197097" coordsize="3900,6971" o:gfxdata="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hM+4a+AAAA3AAAAA8AAAAAAAAAAQAgAAAAIgAAAGRycy9kb3ducmV2Lnht&#10;bFBLAQIUABQAAAAIAIdO4kAzLwWeOwAAADkAAAAVAAAAAAAAAAEAIAAAAA0BAABkcnMvZ3JvdXBz&#10;aGFwZXhtbC54bWxQSwUGAAAAAAYABgBgAQAAygMAAAAA&#10;">
                      <o:lock v:ext="edit" aspectratio="f"/>
                      <v:group id="组合 505" o:spid="_x0000_s1026" o:spt="203" style="position:absolute;left:6615;top:197097;height:6971;width:3900;" coordorigin="6615,197097" coordsize="3900,6971" o:gfxdata="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HAF4dvwAAANwAAAAPAAAAAAAAAAEAIAAAACIAAABkcnMvZG93bnJldi54&#10;bWxQSwECFAAUAAAACACHTuJAMy8FnjsAAAA5AAAAFQAAAAAAAAABACAAAAAOAQAAZHJzL2dyb3Vw&#10;c2hhcGV4bWwueG1sUEsFBgAAAAAGAAYAYAEAAMsDAAAAAA==&#10;">
                        <o:lock v:ext="edit" aspectratio="f"/>
                        <v:shape id="肘形连接符 228" o:spid="_x0000_s1026" o:spt="33" type="#_x0000_t33" style="position:absolute;left:8520;top:197808;height:204;width:1343;" filled="f" stroked="t" coordsize="21600,21600" o:gfxdata="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9jHfLgAAADcAAAA&#10;DwAAAAAAAAABACAAAAAiAAAAZHJzL2Rvd25yZXYueG1sUEsBAhQAFAAAAAgAh07iQDMvBZ47AAAA&#10;OQAAABAAAAAAAAAAAQAgAAAABwEAAGRycy9zaGFwZXhtbC54bWxQSwUGAAAAAAYABgBbAQAAsQMA&#10;AAAA&#10;">
                          <v:fill on="f" focussize="0,0"/>
                          <v:stroke color="#000000 [3200]" joinstyle="round" endarrow="open"/>
                          <v:imagedata o:title=""/>
                          <o:lock v:ext="edit" aspectratio="f"/>
                        </v:shape>
                        <v:group id="组合 504" o:spid="_x0000_s1026" o:spt="203" style="position:absolute;left:6615;top:197097;height:6971;width:3900;" coordorigin="6615,197097" coordsize="3900,6971" o:gfxdata="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02/0vwAAANwAAAAPAAAAAAAAAAEAIAAAACIAAABkcnMvZG93bnJldi54&#10;bWxQSwECFAAUAAAACACHTuJAMy8FnjsAAAA5AAAAFQAAAAAAAAABACAAAAAOAQAAZHJzL2dyb3Vw&#10;c2hhcGV4bWwueG1sUEsFBgAAAAAGAAYAYAEAAMsDAAAAAA==&#10;">
                          <o:lock v:ext="edit" aspectratio="f"/>
                          <v:group id="组合 503" o:spid="_x0000_s1026" o:spt="203" style="position:absolute;left:6615;top:197097;height:6971;width:3900;" coordorigin="6615,197097" coordsize="3900,6971" o:gfxdata="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GhQzUvAAAANwAAAAPAAAAAAAAAAEAIAAAACIAAABkcnMvZG93bnJldi54bWxQ&#10;SwECFAAUAAAACACHTuJAMy8FnjsAAAA5AAAAFQAAAAAAAAABACAAAAALAQAAZHJzL2dyb3Vwc2hh&#10;cGV4bWwueG1sUEsFBgAAAAAGAAYAYAEAAMgDAAAAAA==&#10;">
                            <o:lock v:ext="edit" aspectratio="f"/>
                            <v:group id="组合 207" o:spid="_x0000_s1026" o:spt="203" style="position:absolute;left:7920;top:197097;height:6971;width:2595;" coordorigin="8430,88110" coordsize="2595,6971" o:gfxdata="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cmpT70AAADcAAAADwAAAAAAAAABACAAAAAiAAAAZHJzL2Rvd25yZXYueG1s&#10;UEsBAhQAFAAAAAgAh07iQDMvBZ47AAAAOQAAABUAAAAAAAAAAQAgAAAADAEAAGRycy9ncm91cHNo&#10;YXBleG1sLnhtbFBLBQYAAAAABgAGAGABAADJAwAAAAA=&#10;">
                              <o:lock v:ext="edit" aspectratio="f"/>
                              <v:roundrect id="圆角矩形 185" o:spid="_x0000_s1026" o:spt="2" style="position:absolute;left:8430;top:88110;height:533;width:1229;v-text-anchor:middle;" fillcolor="#FFFFFF [3201]" filled="t" stroked="t" coordsize="21600,21600" arcsize="0.166666666666667" o:gfxdata="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GIg/ugAAANwA&#10;AAAPAAAAAAAAAAEAIAAAACIAAABkcnMvZG93bnJldi54bWxQSwECFAAUAAAACACHTuJAMy8FnjsA&#10;AAA5AAAAEAAAAAAAAAABACAAAAAJAQAAZHJzL3NoYXBleG1sLnhtbFBLBQYAAAAABgAGAFsBAACz&#10;AwAAAAA=&#10;">
                                <v:fill on="t" focussize="0,0"/>
                                <v:stroke weight="0.5pt" color="#000000 [3213]"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开始</w:t>
                                      </w:r>
                                    </w:p>
                                  </w:txbxContent>
                                </v:textbox>
                              </v:roundrect>
                              <v:rect id="矩形 186" o:spid="_x0000_s1026" o:spt="1" style="position:absolute;left:9690;top:89055;height:540;width:1335;v-text-anchor:middle;" fillcolor="#FFFFFF [3201]" filled="t" stroked="t" coordsize="21600,21600" o:gfxdata="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0cWe/&#10;AAAA3AAAAA8AAAAAAAAAAQAgAAAAIgAAAGRycy9kb3ducmV2LnhtbFBLAQIUABQAAAAIAIdO4kAz&#10;LwWeOwAAADkAAAAQAAAAAAAAAAEAIAAAAA4BAABkcnMvc2hhcGV4bWwueG1sUEsFBgAAAAAGAAYA&#10;WwEAALgDA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选择题型</w:t>
                                      </w:r>
                                    </w:p>
                                  </w:txbxContent>
                                </v:textbox>
                              </v:rect>
                              <v:rect id="矩形 187" o:spid="_x0000_s1026" o:spt="1" style="position:absolute;left:8580;top:91056;height:494;width:1289;v-text-anchor:middle;" fillcolor="#FFFFFF [3201]" filled="t" stroked="t" coordsize="21600,21600" o:gfxdata="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d6RO/&#10;AAAA3AAAAA8AAAAAAAAAAQAgAAAAIgAAAGRycy9kb3ducmV2LnhtbFBLAQIUABQAAAAIAIdO4kAz&#10;LwWeOwAAADkAAAAQAAAAAAAAAAEAIAAAAA4BAABkcnMvc2hhcGV4bWwueG1sUEsFBgAAAAAGAAYA&#10;WwEAALgDA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添加题目</w:t>
                                      </w:r>
                                    </w:p>
                                  </w:txbxContent>
                                </v:textbox>
                              </v:rect>
                              <v:rect id="矩形 188" o:spid="_x0000_s1026" o:spt="1" style="position:absolute;left:8610;top:92157;height:551;width:1316;v-text-anchor:middle;" fillcolor="#FFFFFF [3201]" filled="t" stroked="t" coordsize="21600,21600" o:gfxdata="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BRTIi/&#10;AAAA3AAAAA8AAAAAAAAAAQAgAAAAIgAAAGRycy9kb3ducmV2LnhtbFBLAQIUABQAAAAIAIdO4kAz&#10;LwWeOwAAADkAAAAQAAAAAAAAAAEAIAAAAA4BAABkcnMvc2hhcGV4bWwueG1sUEsFBgAAAAAGAAYA&#10;WwEAALgDAAAAAA==&#10;">
                                <v:fill on="t" focussize="0,0"/>
                                <v:stroke weight="0.5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选择班级</w:t>
                                      </w:r>
                                    </w:p>
                                  </w:txbxContent>
                                </v:textbox>
                              </v:rect>
                              <v:roundrect id="圆角矩形 204" o:spid="_x0000_s1026" o:spt="2" style="position:absolute;left:8745;top:94465;height:616;width:1081;v-text-anchor:middle;" fillcolor="#FFFFFF [3201]" filled="t" stroked="t" coordsize="21600,21600" arcsize="0.166666666666667" o:gfxdata="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4jjjy5AAAA3AAA&#10;AA8AAAAAAAAAAQAgAAAAIgAAAGRycy9kb3ducmV2LnhtbFBLAQIUABQAAAAIAIdO4kAzLwWeOwAA&#10;ADkAAAAQAAAAAAAAAAEAIAAAAAgBAABkcnMvc2hhcGV4bWwueG1sUEsFBgAAAAAGAAYAWwEAALID&#10;A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结束</w:t>
                                      </w:r>
                                    </w:p>
                                  </w:txbxContent>
                                </v:textbox>
                              </v:roundrect>
                              <v:shape id="直接箭头连接符 205" o:spid="_x0000_s1026" o:spt="32" type="#_x0000_t32" style="position:absolute;left:9218;top:92652;height:1813;width:68;" filled="f" stroked="t" coordsize="21600,21600" o:gfxdata="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SIFhvQAA&#10;ANwAAAAPAAAAAAAAAAEAIAAAACIAAABkcnMvZG93bnJldi54bWxQSwECFAAUAAAACACHTuJAMy8F&#10;njsAAAA5AAAAEAAAAAAAAAABACAAAAAMAQAAZHJzL3NoYXBleG1sLnhtbFBLBQYAAAAABgAGAFsB&#10;AAC2AwAAAAA=&#10;">
                                <v:fill on="f" focussize="0,0"/>
                                <v:stroke color="#000000 [3200]" joinstyle="round" endarrow="open"/>
                                <v:imagedata o:title=""/>
                                <o:lock v:ext="edit" aspectratio="f"/>
                              </v:shape>
                            </v:group>
                            <v:rect id="矩形 186" o:spid="_x0000_s1026" o:spt="1" style="position:absolute;left:6615;top:198042;height:557;width:1335;v-text-anchor:middle;" fillcolor="#FFFFFF [3201]" filled="t" stroked="t" coordsize="21600,21600" o:gfxdata="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Q4xa8AAAA&#10;3AAAAA8AAAAAAAAAAQAgAAAAIgAAAGRycy9kb3ducmV2LnhtbFBLAQIUABQAAAAIAIdO4kAzLwWe&#10;OwAAADkAAAAQAAAAAAAAAAEAIAAAAAsBAABkcnMvc2hhcGV4bWwueG1sUEsFBgAAAAAGAAYAWwEA&#10;ALUDA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自己输题</w:t>
                                    </w:r>
                                  </w:p>
                                </w:txbxContent>
                              </v:textbox>
                            </v:rect>
                            <v:shape id="肘形连接符 224" o:spid="_x0000_s1026" o:spt="34" type="#_x0000_t34" style="position:absolute;left:7677;top:197169;height:1282;width:465;rotation:5898240f;" filled="f" stroked="t" coordsize="21600,21600" o:gfxdata="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2Qdur4A&#10;AADcAAAADwAAAAAAAAABACAAAAAiAAAAZHJzL2Rvd25yZXYueG1sUEsBAhQAFAAAAAgAh07iQDMv&#10;BZ47AAAAOQAAABAAAAAAAAAAAQAgAAAADQEAAGRycy9zaGFwZXhtbC54bWxQSwUGAAAAAAYABgBb&#10;AQAAtwMAAAAA&#10;" adj="10800">
                              <v:fill on="f" focussize="0,0"/>
                              <v:stroke color="#000000 [3213]" joinstyle="round" endarrow="open"/>
                              <v:imagedata o:title=""/>
                              <o:lock v:ext="edit" aspectratio="f"/>
                            </v:shape>
                          </v:group>
                          <v:shape id="直接箭头连接符 229" o:spid="_x0000_s1026" o:spt="32" type="#_x0000_t32" style="position:absolute;left:9915;top:198498;height:399;width:7;" filled="f" stroked="t" coordsize="21600,21600" o:gfxdata="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eI/IugAAANwA&#10;AAAPAAAAAAAAAAEAIAAAACIAAABkcnMvZG93bnJldi54bWxQSwECFAAUAAAACACHTuJAMy8FnjsA&#10;AAA5AAAAEAAAAAAAAAABACAAAAAJAQAAZHJzL3NoYXBleG1sLnhtbFBLBQYAAAAABgAGAFsBAACz&#10;AwAAAAA=&#10;">
                            <v:fill on="f" focussize="0,0"/>
                            <v:stroke color="#000000 [3200]" joinstyle="round" endarrow="open"/>
                            <v:imagedata o:title=""/>
                            <o:lock v:ext="edit" aspectratio="f"/>
                          </v:shape>
                        </v:group>
                      </v:group>
                      <v:group id="组合 506" o:spid="_x0000_s1026" o:spt="203" style="position:absolute;left:7890;top:201864;height:1253;width:1829;" coordorigin="7890,201864" coordsize="1829,1253" o:gfxdata="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sED+SvwAAANwAAAAPAAAAAAAAAAEAIAAAACIAAABkcnMvZG93bnJldi54&#10;bWxQSwECFAAUAAAACACHTuJAMy8FnjsAAAA5AAAAFQAAAAAAAAABACAAAAAOAQAAZHJzL2dyb3Vw&#10;c2hhcGV4bWwueG1sUEsFBgAAAAAGAAYAYAEAAMsDAAAAAA==&#10;">
                        <o:lock v:ext="edit" aspectratio="f"/>
                        <v:rect id="矩形 188" o:spid="_x0000_s1026" o:spt="1" style="position:absolute;left:7890;top:201864;height:565;width:1829;v-text-anchor:middle;" fillcolor="#FFFFFF [3201]" filled="t" stroked="t" coordsize="21600,21600" o:gfxdata="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phQiG/&#10;AAAA3AAAAA8AAAAAAAAAAQAgAAAAIgAAAGRycy9kb3ducmV2LnhtbFBLAQIUABQAAAAIAIdO4kAz&#10;LwWeOwAAADkAAAAQAAAAAAAAAAEAIAAAAA4BAABkcnMvc2hhcGV4bWwueG1sUEsFBgAAAAAGAAYA&#10;WwEAALgDAAAAAA==&#10;">
                          <v:fill on="t" focussize="0,0"/>
                          <v:stroke weight="0.5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设定完成时间</w:t>
                                </w:r>
                              </w:p>
                            </w:txbxContent>
                          </v:textbox>
                        </v:rect>
                        <v:rect id="矩形 188" o:spid="_x0000_s1026" o:spt="1" style="position:absolute;left:8107;top:202584;height:533;width:1397;v-text-anchor:middle;" fillcolor="#FFFFFF [3201]" filled="t" stroked="t" coordsize="21600,21600" o:gfxdata="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t57q/&#10;AAAA3AAAAA8AAAAAAAAAAQAgAAAAIgAAAGRycy9kb3ducmV2LnhtbFBLAQIUABQAAAAIAIdO4kAz&#10;LwWeOwAAADkAAAAQAAAAAAAAAAEAIAAAAA4BAABkcnMvc2hhcGV4bWwueG1sUEsFBgAAAAAGAAYA&#10;WwEAALgDAAAAAA==&#10;">
                          <v:fill on="t" focussize="0,0"/>
                          <v:stroke weight="0.5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发布作业</w:t>
                                </w:r>
                              </w:p>
                            </w:txbxContent>
                          </v:textbox>
                        </v:rect>
                      </v:group>
                    </v:group>
                  </v:group>
                </v:group>
              </v:group>
            </w:pict>
          </mc:Fallback>
        </mc:AlternateContent>
      </w:r>
      <w:r>
        <w:rPr>
          <w:rFonts w:hint="eastAsia" w:ascii="黑体" w:hAnsi="黑体" w:cs="黑体"/>
          <w:lang w:val="en-US" w:eastAsia="zh-CN"/>
        </w:rPr>
        <w:t xml:space="preserve">   老师在发布作业时可以选择题库中的题目按照题型进行添加题目，也可以自己添加题目，选择完题后输入作业名并选择需要发布的班级进行发布。如图7-3所示。</w:t>
      </w:r>
    </w:p>
    <w:p>
      <w:pPr>
        <w:rPr>
          <w:rFonts w:hint="eastAsia" w:ascii="黑体" w:hAnsi="黑体" w:cs="黑体"/>
          <w:lang w:val="en-US" w:eastAsia="zh-CN"/>
        </w:rPr>
      </w:pPr>
    </w:p>
    <w:p>
      <w:r>
        <w:rPr>
          <w:rFonts w:hint="eastAsia" w:ascii="黑体" w:hAnsi="黑体" w:cs="黑体"/>
          <w:lang w:val="en-US" w:eastAsia="zh-CN"/>
        </w:rPr>
        <w:t xml:space="preserve">                     </w:t>
      </w:r>
    </w:p>
    <w:p>
      <w:pPr>
        <w:autoSpaceDE w:val="0"/>
        <w:autoSpaceDN w:val="0"/>
        <w:adjustRightInd w:val="0"/>
        <w:snapToGrid w:val="0"/>
        <w:spacing w:before="156" w:beforeLines="50" w:after="156" w:afterLines="50" w:line="360" w:lineRule="auto"/>
        <w:jc w:val="both"/>
        <w:rPr>
          <w:rFonts w:hint="eastAsia"/>
          <w:lang w:val="en-US" w:eastAsia="zh-CN"/>
        </w:rPr>
      </w:pPr>
      <w:r>
        <w:rPr>
          <w:sz w:val="24"/>
        </w:rPr>
        <mc:AlternateContent>
          <mc:Choice Requires="wps">
            <w:drawing>
              <wp:anchor distT="0" distB="0" distL="114300" distR="114300" simplePos="0" relativeHeight="3517306880" behindDoc="0" locked="0" layoutInCell="1" allowOverlap="1">
                <wp:simplePos x="0" y="0"/>
                <wp:positionH relativeFrom="column">
                  <wp:posOffset>1485900</wp:posOffset>
                </wp:positionH>
                <wp:positionV relativeFrom="paragraph">
                  <wp:posOffset>408940</wp:posOffset>
                </wp:positionV>
                <wp:extent cx="889000" cy="454025"/>
                <wp:effectExtent l="5080" t="0" r="17145" b="63500"/>
                <wp:wrapNone/>
                <wp:docPr id="667" name="肘形连接符 667"/>
                <wp:cNvGraphicFramePr/>
                <a:graphic xmlns:a="http://schemas.openxmlformats.org/drawingml/2006/main">
                  <a:graphicData uri="http://schemas.microsoft.com/office/word/2010/wordprocessingShape">
                    <wps:wsp>
                      <wps:cNvCnPr/>
                      <wps:spPr>
                        <a:xfrm rot="5400000" flipV="1">
                          <a:off x="2647315" y="5845810"/>
                          <a:ext cx="889000" cy="454025"/>
                        </a:xfrm>
                        <a:prstGeom prst="bentConnector2">
                          <a:avLst/>
                        </a:prstGeom>
                        <a:ln w="63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17pt;margin-top:32.2pt;height:35.75pt;width:70pt;rotation:-5898240f;z-index:-777660416;mso-width-relative:page;mso-height-relative:page;" filled="f" stroked="t" coordsize="21600,21600" o:gfxdata="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aaJNm2AAAAAoBAAAPAAAAAAAAAAEAIAAAACIAAABkcnMvZG93bnJldi54bWxQ&#10;SwECFAAUAAAACACHTuJAITKZo/cBAACaAwAADgAAAAAAAAABACAAAAAnAQAAZHJzL2Uyb0RvYy54&#10;bWxQSwUGAAAAAAYABgBZAQAAkAUAAAAA&#10;">
                <v:fill on="f" focussize="0,0"/>
                <v:stroke weight="0.05pt" color="#000000 [3213]" joinstyle="round" endarrow="open"/>
                <v:imagedata o:title=""/>
                <o:lock v:ext="edit" aspectratio="f"/>
              </v:shape>
            </w:pict>
          </mc:Fallback>
        </mc:AlternateContent>
      </w:r>
      <w:r>
        <w:rPr>
          <w:rFonts w:hint="eastAsia"/>
          <w:lang w:val="en-US" w:eastAsia="zh-CN"/>
        </w:rPr>
        <w:t xml:space="preserve">                  </w:t>
      </w: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ascii="黑体" w:hAnsi="黑体" w:cs="黑体"/>
          <w:lang w:val="en-US" w:eastAsia="zh-CN"/>
        </w:rPr>
      </w:pPr>
      <w:r>
        <w:rPr>
          <w:rFonts w:hint="eastAsia"/>
          <w:lang w:val="en-US" w:eastAsia="zh-CN"/>
        </w:rPr>
        <w:t xml:space="preserve">                         </w:t>
      </w:r>
      <w:r>
        <w:rPr>
          <w:rFonts w:hint="eastAsia"/>
          <w:sz w:val="21"/>
          <w:szCs w:val="21"/>
          <w:lang w:val="en-US" w:eastAsia="zh-CN"/>
        </w:rPr>
        <w:t xml:space="preserve">图7.3 </w:t>
      </w:r>
      <w:r>
        <w:rPr>
          <w:rFonts w:hint="eastAsia"/>
          <w:sz w:val="21"/>
          <w:szCs w:val="21"/>
          <w:highlight w:val="none"/>
          <w:lang w:val="en-US" w:eastAsia="zh-CN"/>
        </w:rPr>
        <w:t>老师作业练习流程图</w:t>
      </w:r>
      <w:bookmarkStart w:id="102" w:name="_Toc20074"/>
    </w:p>
    <w:p>
      <w:pPr>
        <w:pStyle w:val="3"/>
        <w:rPr>
          <w:rFonts w:hint="eastAsia" w:ascii="黑体" w:hAnsi="黑体" w:cs="黑体"/>
          <w:lang w:val="en-US" w:eastAsia="zh-CN"/>
        </w:rPr>
      </w:pPr>
      <w:r>
        <w:rPr>
          <w:rFonts w:hint="eastAsia" w:ascii="黑体" w:hAnsi="黑体" w:cs="黑体"/>
          <w:lang w:val="en-US" w:eastAsia="zh-CN"/>
        </w:rPr>
        <w:t>7</w:t>
      </w:r>
      <w:r>
        <w:rPr>
          <w:rFonts w:hint="eastAsia" w:ascii="黑体" w:hAnsi="黑体" w:eastAsia="黑体" w:cs="黑体"/>
          <w:lang w:val="en-US" w:eastAsia="zh-CN"/>
        </w:rPr>
        <w:t>.</w:t>
      </w:r>
      <w:r>
        <w:rPr>
          <w:rFonts w:hint="eastAsia" w:ascii="黑体" w:hAnsi="黑体" w:cs="黑体"/>
          <w:lang w:val="en-US" w:eastAsia="zh-CN"/>
        </w:rPr>
        <w:t>4</w:t>
      </w:r>
      <w:r>
        <w:rPr>
          <w:rFonts w:hint="eastAsia" w:ascii="黑体" w:hAnsi="宋体" w:eastAsia="黑体"/>
          <w:sz w:val="28"/>
          <w:szCs w:val="24"/>
        </w:rPr>
        <w:t xml:space="preserve">  </w:t>
      </w:r>
      <w:r>
        <w:rPr>
          <w:rFonts w:hint="eastAsia" w:ascii="黑体" w:hAnsi="黑体" w:cs="黑体"/>
          <w:lang w:val="en-US" w:eastAsia="zh-CN"/>
        </w:rPr>
        <w:t>老师创建班级功能</w:t>
      </w:r>
      <w:bookmarkEnd w:id="102"/>
    </w:p>
    <w:p>
      <w:pPr>
        <w:rPr>
          <w:rFonts w:hint="eastAsia" w:ascii="黑体" w:hAnsi="黑体" w:cs="黑体"/>
          <w:lang w:val="en-US" w:eastAsia="zh-CN"/>
        </w:rPr>
      </w:pPr>
      <w:r>
        <w:rPr>
          <w:rFonts w:hint="eastAsia" w:ascii="黑体" w:hAnsi="黑体" w:cs="黑体"/>
          <w:lang w:val="en-US" w:eastAsia="zh-CN"/>
        </w:rPr>
        <w:t xml:space="preserve">   进入创建班级老师可以查看已存在的班级，如果不存在，老师可以自己创建班级，并且给班级添加学生进行分班。如图7-4所示。</w:t>
      </w:r>
    </w:p>
    <w:p>
      <w:pPr>
        <w:rPr>
          <w:rFonts w:hint="eastAsia" w:ascii="黑体" w:hAnsi="黑体" w:cs="黑体"/>
          <w:lang w:val="en-US" w:eastAsia="zh-CN"/>
        </w:rPr>
      </w:pPr>
      <w:r>
        <w:rPr>
          <w:sz w:val="21"/>
        </w:rPr>
        <mc:AlternateContent>
          <mc:Choice Requires="wpg">
            <w:drawing>
              <wp:anchor distT="0" distB="0" distL="114300" distR="114300" simplePos="0" relativeHeight="2102902784" behindDoc="0" locked="0" layoutInCell="1" allowOverlap="1">
                <wp:simplePos x="0" y="0"/>
                <wp:positionH relativeFrom="column">
                  <wp:posOffset>1261745</wp:posOffset>
                </wp:positionH>
                <wp:positionV relativeFrom="paragraph">
                  <wp:posOffset>177800</wp:posOffset>
                </wp:positionV>
                <wp:extent cx="3133090" cy="3415030"/>
                <wp:effectExtent l="4445" t="4445" r="5715" b="9525"/>
                <wp:wrapNone/>
                <wp:docPr id="61" name="组合 61"/>
                <wp:cNvGraphicFramePr/>
                <a:graphic xmlns:a="http://schemas.openxmlformats.org/drawingml/2006/main">
                  <a:graphicData uri="http://schemas.microsoft.com/office/word/2010/wordprocessingGroup">
                    <wpg:wgp>
                      <wpg:cNvGrpSpPr/>
                      <wpg:grpSpPr>
                        <a:xfrm>
                          <a:off x="0" y="0"/>
                          <a:ext cx="3133090" cy="3415030"/>
                          <a:chOff x="5844" y="569301"/>
                          <a:chExt cx="4934" cy="5378"/>
                        </a:xfrm>
                      </wpg:grpSpPr>
                      <wps:wsp>
                        <wps:cNvPr id="58" name="直接箭头连接符 58"/>
                        <wps:cNvCnPr>
                          <a:stCxn id="50" idx="2"/>
                          <a:endCxn id="52" idx="0"/>
                        </wps:cNvCnPr>
                        <wps:spPr>
                          <a:xfrm flipH="1">
                            <a:off x="7214" y="570531"/>
                            <a:ext cx="11" cy="5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60" name="组合 60"/>
                        <wpg:cNvGrpSpPr/>
                        <wpg:grpSpPr>
                          <a:xfrm>
                            <a:off x="5844" y="569301"/>
                            <a:ext cx="4934" cy="5379"/>
                            <a:chOff x="5501" y="569352"/>
                            <a:chExt cx="5952" cy="6259"/>
                          </a:xfrm>
                        </wpg:grpSpPr>
                        <wpg:grpSp>
                          <wpg:cNvPr id="502" name="组合 502"/>
                          <wpg:cNvGrpSpPr/>
                          <wpg:grpSpPr>
                            <a:xfrm>
                              <a:off x="5501" y="569352"/>
                              <a:ext cx="5952" cy="6259"/>
                              <a:chOff x="8351" y="207186"/>
                              <a:chExt cx="5952" cy="6259"/>
                            </a:xfrm>
                          </wpg:grpSpPr>
                          <wps:wsp>
                            <wps:cNvPr id="2" name="直接箭头连接符 265"/>
                            <wps:cNvCnPr/>
                            <wps:spPr>
                              <a:xfrm>
                                <a:off x="9811" y="211341"/>
                                <a:ext cx="0" cy="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488" name="组合 488"/>
                            <wpg:cNvGrpSpPr/>
                            <wpg:grpSpPr>
                              <a:xfrm>
                                <a:off x="8351" y="207186"/>
                                <a:ext cx="5952" cy="6259"/>
                                <a:chOff x="7556" y="207396"/>
                                <a:chExt cx="5952" cy="6259"/>
                              </a:xfrm>
                            </wpg:grpSpPr>
                            <wps:wsp>
                              <wps:cNvPr id="47" name="矩形 188"/>
                              <wps:cNvSpPr/>
                              <wps:spPr>
                                <a:xfrm>
                                  <a:off x="8244" y="212076"/>
                                  <a:ext cx="2259" cy="546"/>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成为该班级老师</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11" name="组合 511"/>
                              <wpg:cNvGrpSpPr/>
                              <wpg:grpSpPr>
                                <a:xfrm>
                                  <a:off x="7556" y="207396"/>
                                  <a:ext cx="5952" cy="6259"/>
                                  <a:chOff x="5958" y="207501"/>
                                  <a:chExt cx="5952" cy="6259"/>
                                </a:xfrm>
                              </wpg:grpSpPr>
                              <wpg:grpSp>
                                <wpg:cNvPr id="48" name="组合 236"/>
                                <wpg:cNvGrpSpPr/>
                                <wpg:grpSpPr>
                                  <a:xfrm>
                                    <a:off x="5958" y="207501"/>
                                    <a:ext cx="3304" cy="6259"/>
                                    <a:chOff x="7683" y="88041"/>
                                    <a:chExt cx="3304" cy="6259"/>
                                  </a:xfrm>
                                </wpg:grpSpPr>
                                <wps:wsp>
                                  <wps:cNvPr id="49" name="圆角矩形 185"/>
                                  <wps:cNvSpPr/>
                                  <wps:spPr>
                                    <a:xfrm>
                                      <a:off x="8782" y="88041"/>
                                      <a:ext cx="1338" cy="568"/>
                                    </a:xfrm>
                                    <a:prstGeom prst="round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矩形 186"/>
                                  <wps:cNvSpPr/>
                                  <wps:spPr>
                                    <a:xfrm>
                                      <a:off x="8524" y="88992"/>
                                      <a:ext cx="1650" cy="479"/>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输入班级名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矩形 188"/>
                                  <wps:cNvSpPr/>
                                  <wps:spPr>
                                    <a:xfrm>
                                      <a:off x="8406" y="91707"/>
                                      <a:ext cx="1413" cy="493"/>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eastAsia" w:eastAsiaTheme="minorEastAsia"/>
                                            <w:sz w:val="21"/>
                                            <w:szCs w:val="21"/>
                                            <w:lang w:eastAsia="zh-CN"/>
                                          </w:rPr>
                                        </w:pPr>
                                        <w:r>
                                          <w:rPr>
                                            <w:rFonts w:hint="eastAsia"/>
                                            <w:sz w:val="21"/>
                                            <w:szCs w:val="21"/>
                                            <w:lang w:eastAsia="zh-CN"/>
                                          </w:rPr>
                                          <w:t>添加学生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菱形 189"/>
                                  <wps:cNvSpPr/>
                                  <wps:spPr>
                                    <a:xfrm>
                                      <a:off x="7683" y="90077"/>
                                      <a:ext cx="3304" cy="934"/>
                                    </a:xfrm>
                                    <a:prstGeom prst="diamond">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val="en-US" w:eastAsia="zh-CN"/>
                                          </w:rPr>
                                          <w:t>是否已存在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箭头连接符 198"/>
                                  <wps:cNvCnPr/>
                                  <wps:spPr>
                                    <a:xfrm flipH="1">
                                      <a:off x="9279" y="90995"/>
                                      <a:ext cx="8" cy="73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200"/>
                                  <wps:cNvCnPr/>
                                  <wps:spPr>
                                    <a:xfrm>
                                      <a:off x="9379" y="88590"/>
                                      <a:ext cx="8" cy="4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9" name="圆角矩形 204"/>
                                  <wps:cNvSpPr/>
                                  <wps:spPr>
                                    <a:xfrm>
                                      <a:off x="8625" y="93790"/>
                                      <a:ext cx="1171" cy="510"/>
                                    </a:xfrm>
                                    <a:prstGeom prst="round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直接箭头连接符 205"/>
                                  <wps:cNvCnPr>
                                    <a:stCxn id="188" idx="2"/>
                                    <a:endCxn id="204" idx="0"/>
                                  </wps:cNvCnPr>
                                  <wps:spPr>
                                    <a:xfrm>
                                      <a:off x="9158" y="93297"/>
                                      <a:ext cx="8" cy="492"/>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56" name="矩形 188"/>
                                <wps:cNvSpPr/>
                                <wps:spPr>
                                  <a:xfrm>
                                    <a:off x="9637" y="209649"/>
                                    <a:ext cx="2273" cy="524"/>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查询已存在班级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 name="肘形连接符 253"/>
                                <wps:cNvCnPr>
                                  <a:stCxn id="251" idx="2"/>
                                  <a:endCxn id="241" idx="3"/>
                                </wps:cNvCnPr>
                                <wps:spPr>
                                  <a:xfrm rot="5400000">
                                    <a:off x="8527" y="209720"/>
                                    <a:ext cx="1208" cy="2182"/>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grpSp>
                        </wpg:grpSp>
                        <wps:wsp>
                          <wps:cNvPr id="59" name="直接箭头连接符 59"/>
                          <wps:cNvCnPr/>
                          <wps:spPr>
                            <a:xfrm flipV="1">
                              <a:off x="8829" y="571858"/>
                              <a:ext cx="391" cy="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99.35pt;margin-top:14pt;height:268.9pt;width:246.7pt;z-index:2102902784;mso-width-relative:page;mso-height-relative:page;" coordorigin="5844,569301" coordsize="4934,5378" o:gfxdata="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">
                <o:lock v:ext="edit" aspectratio="f"/>
                <v:shape id="_x0000_s1026" o:spid="_x0000_s1026" o:spt="32" type="#_x0000_t32" style="position:absolute;left:7214;top:570531;flip:x;height:520;width:11;" filled="f" stroked="t" coordsize="21600,21600" o:gfxdata="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rBy4ugAAANs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group id="_x0000_s1026" o:spid="_x0000_s1026" o:spt="203" style="position:absolute;left:5844;top:569301;height:5379;width:4934;" coordorigin="5501,569352" coordsize="5952,6259"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5501;top:569352;height:6259;width:5952;" coordorigin="8351,207186" coordsize="5952,6259" o:gfxdata="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JiwokvwAAANwAAAAPAAAAAAAAAAEAIAAAACIAAABkcnMvZG93bnJldi54&#10;bWxQSwECFAAUAAAACACHTuJAMy8FnjsAAAA5AAAAFQAAAAAAAAABACAAAAAOAQAAZHJzL2dyb3Vw&#10;c2hhcGV4bWwueG1sUEsFBgAAAAAGAAYAYAEAAMsDAAAAAA==&#10;">
                    <o:lock v:ext="edit" aspectratio="f"/>
                    <v:shape id="直接箭头连接符 265" o:spid="_x0000_s1026" o:spt="32" type="#_x0000_t32" style="position:absolute;left:9811;top:211341;height:525;width:0;" filled="f" stroked="t" coordsize="21600,21600" o:gfxdata="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Voe8AAAA&#10;2g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group id="_x0000_s1026" o:spid="_x0000_s1026" o:spt="203" style="position:absolute;left:8351;top:207186;height:6259;width:5952;" coordorigin="7556,207396" coordsize="5952,6259" o:gfxdata="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NRMQm7AAAA3AAAAA8AAAAAAAAAAQAgAAAAIgAAAGRycy9kb3ducmV2LnhtbFBL&#10;AQIUABQAAAAIAIdO4kAzLwWeOwAAADkAAAAVAAAAAAAAAAEAIAAAAAoBAABkcnMvZ3JvdXBzaGFw&#10;ZXhtbC54bWxQSwUGAAAAAAYABgBgAQAAxwMAAAAA&#10;">
                      <o:lock v:ext="edit" aspectratio="f"/>
                      <v:rect id="矩形 188" o:spid="_x0000_s1026" o:spt="1" style="position:absolute;left:8244;top:212076;height:546;width:2259;v-text-anchor:middle;" fillcolor="#FFFFFF [3201]" filled="t" stroked="t" coordsize="21600,21600" o:gfxdata="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s/+vQAA&#10;ANsAAAAPAAAAAAAAAAEAIAAAACIAAABkcnMvZG93bnJldi54bWxQSwECFAAUAAAACACHTuJAMy8F&#10;njsAAAA5AAAAEAAAAAAAAAABACAAAAAMAQAAZHJzL3NoYXBleG1sLnhtbFBLBQYAAAAABgAGAFsB&#10;AAC2AwAAAAA=&#10;">
                        <v:fill on="t" focussize="0,0"/>
                        <v:stroke weight="0.5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成为该班级老师</w:t>
                              </w:r>
                            </w:p>
                          </w:txbxContent>
                        </v:textbox>
                      </v:rect>
                      <v:group id="_x0000_s1026" o:spid="_x0000_s1026" o:spt="203" style="position:absolute;left:7556;top:207396;height:6259;width:5952;" coordorigin="5958,207501" coordsize="5952,6259" o:gfxdata="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IACjr0AAADcAAAADwAAAAAAAAABACAAAAAiAAAAZHJzL2Rvd25yZXYueG1s&#10;UEsBAhQAFAAAAAgAh07iQDMvBZ47AAAAOQAAABUAAAAAAAAAAQAgAAAADAEAAGRycy9ncm91cHNo&#10;YXBleG1sLnhtbFBLBQYAAAAABgAGAGABAADJAwAAAAA=&#10;">
                        <o:lock v:ext="edit" aspectratio="f"/>
                        <v:group id="组合 236" o:spid="_x0000_s1026" o:spt="203" style="position:absolute;left:5958;top:207501;height:6259;width:3304;" coordorigin="7683,88041" coordsize="3304,6259"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roundrect id="圆角矩形 185" o:spid="_x0000_s1026" o:spt="2" style="position:absolute;left:8782;top:88041;height:568;width:1338;v-text-anchor:middle;" fillcolor="#FFFFFF [3201]" filled="t" stroked="t" coordsize="21600,21600" arcsize="0.166666666666667" o:gfxdata="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PbQR7sAAADb&#10;AAAADwAAAAAAAAABACAAAAAiAAAAZHJzL2Rvd25yZXYueG1sUEsBAhQAFAAAAAgAh07iQDMvBZ47&#10;AAAAOQAAABAAAAAAAAAAAQAgAAAACgEAAGRycy9zaGFwZXhtbC54bWxQSwUGAAAAAAYABgBbAQAA&#10;tAMAAAAA&#10;">
                            <v:fill on="t" focussize="0,0"/>
                            <v:stroke weight="0.5pt" color="#000000 [3213]"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开始</w:t>
                                  </w:r>
                                </w:p>
                              </w:txbxContent>
                            </v:textbox>
                          </v:roundrect>
                          <v:rect id="矩形 186" o:spid="_x0000_s1026" o:spt="1" style="position:absolute;left:8524;top:88992;height:479;width:1650;v-text-anchor:middle;" fillcolor="#FFFFFF [3201]" filled="t" stroked="t" coordsize="21600,21600" o:gfxdata="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ysFXugAAANsA&#10;AAAPAAAAAAAAAAEAIAAAACIAAABkcnMvZG93bnJldi54bWxQSwECFAAUAAAACACHTuJAMy8FnjsA&#10;AAA5AAAAEAAAAAAAAAABACAAAAAJAQAAZHJzL3NoYXBleG1sLnhtbFBLBQYAAAAABgAGAFsBAACz&#10;Aw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输入班级名</w:t>
                                  </w:r>
                                </w:p>
                              </w:txbxContent>
                            </v:textbox>
                          </v:rect>
                          <v:rect id="矩形 188" o:spid="_x0000_s1026" o:spt="1" style="position:absolute;left:8406;top:91707;height:493;width:1413;v-text-anchor:middle;" fillcolor="#FFFFFF [3201]" filled="t" stroked="t" coordsize="21600,21600" o:gfxdata="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oZkzL4A&#10;AADb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w:txbxContent>
                                <w:p>
                                  <w:pPr>
                                    <w:spacing w:line="240" w:lineRule="auto"/>
                                    <w:jc w:val="both"/>
                                    <w:rPr>
                                      <w:rFonts w:hint="eastAsia" w:eastAsiaTheme="minorEastAsia"/>
                                      <w:sz w:val="21"/>
                                      <w:szCs w:val="21"/>
                                      <w:lang w:eastAsia="zh-CN"/>
                                    </w:rPr>
                                  </w:pPr>
                                  <w:r>
                                    <w:rPr>
                                      <w:rFonts w:hint="eastAsia"/>
                                      <w:sz w:val="21"/>
                                      <w:szCs w:val="21"/>
                                      <w:lang w:eastAsia="zh-CN"/>
                                    </w:rPr>
                                    <w:t>添加学生</w:t>
                                  </w:r>
                                </w:p>
                              </w:txbxContent>
                            </v:textbox>
                          </v:rect>
                          <v:shape id="菱形 189" o:spid="_x0000_s1026" o:spt="4" type="#_x0000_t4" style="position:absolute;left:7683;top:90077;height:934;width:3304;v-text-anchor:middle;" fillcolor="#FFFFFF [3201]" filled="t" stroked="t" coordsize="21600,21600" o:gfxdata="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KdbsAAADb&#10;AAAADwAAAAAAAAABACAAAAAiAAAAZHJzL2Rvd25yZXYueG1sUEsBAhQAFAAAAAgAh07iQDMvBZ47&#10;AAAAOQAAABAAAAAAAAAAAQAgAAAACgEAAGRycy9zaGFwZXhtbC54bWxQSwUGAAAAAAYABgBbAQAA&#10;tAM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val="en-US" w:eastAsia="zh-CN"/>
                                    </w:rPr>
                                    <w:t>是否已存在</w:t>
                                  </w:r>
                                </w:p>
                              </w:txbxContent>
                            </v:textbox>
                          </v:shape>
                          <v:shape id="直接箭头连接符 198" o:spid="_x0000_s1026" o:spt="32" type="#_x0000_t32" style="position:absolute;left:9279;top:90995;flip:x;height:733;width:8;" filled="f" stroked="t" coordsize="21600,21600" o:gfxdata="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wiOyb4A&#10;AADb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shape>
                          <v:shape id="直接箭头连接符 200" o:spid="_x0000_s1026" o:spt="32" type="#_x0000_t32" style="position:absolute;left:9379;top:88590;height:420;width:8;" filled="f" stroked="t" coordsize="21600,21600" o:gfxdata="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oXorsAAADb&#10;AAAADwAAAAAAAAABACAAAAAiAAAAZHJzL2Rvd25yZXYueG1sUEsBAhQAFAAAAAgAh07iQDMvBZ47&#10;AAAAOQAAABAAAAAAAAAAAQAgAAAACgEAAGRycy9zaGFwZXhtbC54bWxQSwUGAAAAAAYABgBbAQAA&#10;tAMAAAAA&#10;">
                            <v:fill on="f" focussize="0,0"/>
                            <v:stroke color="#000000 [3213]" joinstyle="round" endarrow="open"/>
                            <v:imagedata o:title=""/>
                            <o:lock v:ext="edit" aspectratio="f"/>
                          </v:shape>
                          <v:roundrect id="圆角矩形 204" o:spid="_x0000_s1026" o:spt="2" style="position:absolute;left:8625;top:93790;height:510;width:1171;v-text-anchor:middle;" fillcolor="#FFFFFF [3201]" filled="t" stroked="t" coordsize="21600,21600" arcsize="0.166666666666667" o:gfxdata="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exT97sAAADc&#10;AAAADwAAAAAAAAABACAAAAAiAAAAZHJzL2Rvd25yZXYueG1sUEsBAhQAFAAAAAgAh07iQDMvBZ47&#10;AAAAOQAAABAAAAAAAAAAAQAgAAAACgEAAGRycy9zaGFwZXhtbC54bWxQSwUGAAAAAAYABgBbAQAA&#10;tAM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结束</w:t>
                                  </w:r>
                                </w:p>
                              </w:txbxContent>
                            </v:textbox>
                          </v:roundrect>
                          <v:shape id="直接箭头连接符 205" o:spid="_x0000_s1026" o:spt="32" type="#_x0000_t32" style="position:absolute;left:9158;top:93297;height:492;width:8;" filled="f" stroked="t" coordsize="21600,21600" o:gfxdata="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Gsjm8AAAA&#10;2w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group>
                        <v:rect id="矩形 188" o:spid="_x0000_s1026" o:spt="1" style="position:absolute;left:9637;top:209649;height:524;width:2273;v-text-anchor:middle;" fillcolor="#FFFFFF [3201]" filled="t" stroked="t" coordsize="21600,21600" o:gfxdata="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8uL4A&#10;AADb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查询已存在班级</w:t>
                                </w:r>
                              </w:p>
                            </w:txbxContent>
                          </v:textbox>
                        </v:rect>
                        <v:shape id="肘形连接符 253" o:spid="_x0000_s1026" o:spt="33" type="#_x0000_t33" style="position:absolute;left:8527;top:209720;height:2182;width:1208;rotation:5898240f;" filled="f" stroked="t" coordsize="21600,21600" o:gfxdata="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4cw5r4A&#10;AADbAAAADwAAAAAAAAABACAAAAAiAAAAZHJzL2Rvd25yZXYueG1sUEsBAhQAFAAAAAgAh07iQDMv&#10;BZ47AAAAOQAAABAAAAAAAAAAAQAgAAAADQEAAGRycy9zaGFwZXhtbC54bWxQSwUGAAAAAAYABgBb&#10;AQAAtwMAAAAA&#10;">
                          <v:fill on="f" focussize="0,0"/>
                          <v:stroke color="#000000 [3200]" joinstyle="round" endarrow="open"/>
                          <v:imagedata o:title=""/>
                          <o:lock v:ext="edit" aspectratio="f"/>
                        </v:shape>
                      </v:group>
                    </v:group>
                  </v:group>
                  <v:shape id="_x0000_s1026" o:spid="_x0000_s1026" o:spt="32" type="#_x0000_t32" style="position:absolute;left:8829;top:571858;flip:y;height:7;width:391;" filled="f" stroked="t" coordsize="21600,21600" o:gfxdata="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C5I74A&#10;AADb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shape>
                </v:group>
              </v:group>
            </w:pict>
          </mc:Fallback>
        </mc:AlternateContent>
      </w:r>
    </w:p>
    <w:p>
      <w:r>
        <w:rPr>
          <w:rFonts w:hint="eastAsia"/>
          <w:lang w:val="en-US" w:eastAsia="zh-CN"/>
        </w:rPr>
        <w:t xml:space="preserve">                     </w:t>
      </w:r>
    </w:p>
    <w:p>
      <w:pPr>
        <w:autoSpaceDE w:val="0"/>
        <w:autoSpaceDN w:val="0"/>
        <w:adjustRightInd w:val="0"/>
        <w:snapToGrid w:val="0"/>
        <w:spacing w:before="156" w:beforeLines="50" w:after="156" w:afterLines="50" w:line="360" w:lineRule="auto"/>
        <w:jc w:val="both"/>
        <w:rPr>
          <w:rFonts w:hint="eastAsia"/>
          <w:lang w:val="en-US" w:eastAsia="zh-CN"/>
        </w:rPr>
      </w:pPr>
      <w:r>
        <w:rPr>
          <w:rFonts w:hint="eastAsia"/>
          <w:lang w:val="en-US" w:eastAsia="zh-CN"/>
        </w:rPr>
        <w:t xml:space="preserve">                  </w:t>
      </w: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r>
        <w:rPr>
          <w:sz w:val="21"/>
        </w:rPr>
        <mc:AlternateContent>
          <mc:Choice Requires="wps">
            <w:drawing>
              <wp:anchor distT="0" distB="0" distL="114300" distR="114300" simplePos="0" relativeHeight="1575954432" behindDoc="0" locked="0" layoutInCell="1" allowOverlap="1">
                <wp:simplePos x="0" y="0"/>
                <wp:positionH relativeFrom="column">
                  <wp:posOffset>1156335</wp:posOffset>
                </wp:positionH>
                <wp:positionV relativeFrom="paragraph">
                  <wp:posOffset>331470</wp:posOffset>
                </wp:positionV>
                <wp:extent cx="656590" cy="275590"/>
                <wp:effectExtent l="5080" t="4445" r="5080" b="5715"/>
                <wp:wrapNone/>
                <wp:docPr id="62" name="文本框 62"/>
                <wp:cNvGraphicFramePr/>
                <a:graphic xmlns:a="http://schemas.openxmlformats.org/drawingml/2006/main">
                  <a:graphicData uri="http://schemas.microsoft.com/office/word/2010/wordprocessingShape">
                    <wps:wsp>
                      <wps:cNvSpPr txBox="1"/>
                      <wps:spPr>
                        <a:xfrm>
                          <a:off x="0" y="0"/>
                          <a:ext cx="656590" cy="2755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eastAsia" w:eastAsiaTheme="minorEastAsia"/>
                                <w:lang w:eastAsia="zh-CN"/>
                              </w:rPr>
                            </w:pPr>
                            <w:r>
                              <w:rPr>
                                <w:rFonts w:hint="eastAsia"/>
                                <w:sz w:val="21"/>
                                <w:szCs w:val="21"/>
                                <w:lang w:eastAsia="zh-CN"/>
                              </w:rPr>
                              <w:t>不存在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05pt;margin-top:26.1pt;height:21.7pt;width:51.7pt;z-index:1575954432;mso-width-relative:page;mso-height-relative:page;" fillcolor="#FFFFFF [3201]" filled="t" stroked="t" coordsize="21600,21600" o:gfxdata="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8CcmpdcAAAAJAQAADwAAAAAAAAABACAAAAAiAAAAZHJzL2Rvd25yZXYu&#10;eG1sUEsBAhQAFAAAAAgAh07iQMgRti41AgAAawQAAA4AAAAAAAAAAQAgAAAAJgEAAGRycy9lMm9E&#10;b2MueG1sUEsFBgAAAAAGAAYAWQEAAM0FAAAAAA==&#10;">
                <v:fill on="t" focussize="0,0"/>
                <v:stroke weight="0.5pt" color="#FFFFFF [3212]" joinstyle="round"/>
                <v:imagedata o:title=""/>
                <o:lock v:ext="edit" aspectratio="f"/>
                <v:textbox>
                  <w:txbxContent>
                    <w:p>
                      <w:pPr>
                        <w:spacing w:line="240" w:lineRule="auto"/>
                        <w:rPr>
                          <w:rFonts w:hint="eastAsia" w:eastAsiaTheme="minorEastAsia"/>
                          <w:lang w:eastAsia="zh-CN"/>
                        </w:rPr>
                      </w:pPr>
                      <w:r>
                        <w:rPr>
                          <w:rFonts w:hint="eastAsia"/>
                          <w:sz w:val="21"/>
                          <w:szCs w:val="21"/>
                          <w:lang w:eastAsia="zh-CN"/>
                        </w:rPr>
                        <w:t>不存在</w:t>
                      </w:r>
                    </w:p>
                  </w:txbxContent>
                </v:textbox>
              </v:shape>
            </w:pict>
          </mc:Fallback>
        </mc:AlternateContent>
      </w:r>
    </w:p>
    <w:p>
      <w:pPr>
        <w:autoSpaceDE w:val="0"/>
        <w:autoSpaceDN w:val="0"/>
        <w:adjustRightInd w:val="0"/>
        <w:snapToGrid w:val="0"/>
        <w:spacing w:before="156" w:beforeLines="50" w:after="156" w:afterLines="50" w:line="360" w:lineRule="auto"/>
        <w:jc w:val="both"/>
        <w:rPr>
          <w:rFonts w:hint="eastAsia"/>
          <w:lang w:val="en-US" w:eastAsia="zh-CN"/>
        </w:rPr>
      </w:pPr>
      <w:r>
        <w:rPr>
          <w:sz w:val="21"/>
        </w:rPr>
        <mc:AlternateContent>
          <mc:Choice Requires="wps">
            <w:drawing>
              <wp:anchor distT="0" distB="0" distL="114300" distR="114300" simplePos="0" relativeHeight="3427200000" behindDoc="0" locked="0" layoutInCell="1" allowOverlap="1">
                <wp:simplePos x="0" y="0"/>
                <wp:positionH relativeFrom="column">
                  <wp:posOffset>3604260</wp:posOffset>
                </wp:positionH>
                <wp:positionV relativeFrom="paragraph">
                  <wp:posOffset>269875</wp:posOffset>
                </wp:positionV>
                <wp:extent cx="656590" cy="275590"/>
                <wp:effectExtent l="5080" t="4445" r="5080" b="5715"/>
                <wp:wrapNone/>
                <wp:docPr id="63" name="文本框 63"/>
                <wp:cNvGraphicFramePr/>
                <a:graphic xmlns:a="http://schemas.openxmlformats.org/drawingml/2006/main">
                  <a:graphicData uri="http://schemas.microsoft.com/office/word/2010/wordprocessingShape">
                    <wps:wsp>
                      <wps:cNvSpPr txBox="1"/>
                      <wps:spPr>
                        <a:xfrm>
                          <a:off x="0" y="0"/>
                          <a:ext cx="656590" cy="2755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eastAsia" w:eastAsiaTheme="minorEastAsia"/>
                                <w:lang w:eastAsia="zh-CN"/>
                              </w:rPr>
                            </w:pPr>
                            <w:r>
                              <w:rPr>
                                <w:rFonts w:hint="eastAsia"/>
                                <w:sz w:val="21"/>
                                <w:szCs w:val="21"/>
                                <w:lang w:eastAsia="zh-CN"/>
                              </w:rPr>
                              <w:t>存在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8pt;margin-top:21.25pt;height:21.7pt;width:51.7pt;z-index:-867767296;mso-width-relative:page;mso-height-relative:page;" fillcolor="#FFFFFF [3201]" filled="t" stroked="t" coordsize="21600,21600" o:gfxdata="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aYCd9gAAAAJAQAADwAAAAAAAAABACAAAAAiAAAAZHJzL2Rvd25yZXYu&#10;eG1sUEsBAhQAFAAAAAgAh07iQC6psF80AgAAawQAAA4AAAAAAAAAAQAgAAAAJwEAAGRycy9lMm9E&#10;b2MueG1sUEsFBgAAAAAGAAYAWQEAAM0FAAAAAA==&#10;">
                <v:fill on="t" focussize="0,0"/>
                <v:stroke weight="0.5pt" color="#FFFFFF [3212]" joinstyle="round"/>
                <v:imagedata o:title=""/>
                <o:lock v:ext="edit" aspectratio="f"/>
                <v:textbox>
                  <w:txbxContent>
                    <w:p>
                      <w:pPr>
                        <w:spacing w:line="240" w:lineRule="auto"/>
                        <w:rPr>
                          <w:rFonts w:hint="eastAsia" w:eastAsiaTheme="minorEastAsia"/>
                          <w:lang w:eastAsia="zh-CN"/>
                        </w:rPr>
                      </w:pPr>
                      <w:r>
                        <w:rPr>
                          <w:rFonts w:hint="eastAsia"/>
                          <w:sz w:val="21"/>
                          <w:szCs w:val="21"/>
                          <w:lang w:eastAsia="zh-CN"/>
                        </w:rPr>
                        <w:t>存在</w:t>
                      </w:r>
                    </w:p>
                  </w:txbxContent>
                </v:textbox>
              </v:shape>
            </w:pict>
          </mc:Fallback>
        </mc:AlternateContent>
      </w: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sz w:val="21"/>
          <w:szCs w:val="21"/>
          <w:highlight w:val="none"/>
          <w:lang w:val="en-US" w:eastAsia="zh-CN"/>
        </w:rPr>
      </w:pPr>
      <w:r>
        <w:rPr>
          <w:rFonts w:hint="eastAsia"/>
          <w:sz w:val="21"/>
          <w:szCs w:val="21"/>
          <w:lang w:val="en-US" w:eastAsia="zh-CN"/>
        </w:rPr>
        <w:t xml:space="preserve">                    图7.4 </w:t>
      </w:r>
      <w:r>
        <w:rPr>
          <w:rFonts w:hint="eastAsia"/>
          <w:sz w:val="21"/>
          <w:szCs w:val="21"/>
          <w:highlight w:val="none"/>
          <w:lang w:val="en-US" w:eastAsia="zh-CN"/>
        </w:rPr>
        <w:t>老师个人中心创建班级流程图</w:t>
      </w:r>
    </w:p>
    <w:p>
      <w:pPr>
        <w:autoSpaceDE w:val="0"/>
        <w:autoSpaceDN w:val="0"/>
        <w:adjustRightInd w:val="0"/>
        <w:snapToGrid w:val="0"/>
        <w:spacing w:before="156" w:beforeLines="50" w:after="156" w:afterLines="50" w:line="360" w:lineRule="auto"/>
        <w:jc w:val="both"/>
        <w:rPr>
          <w:rFonts w:hint="eastAsia"/>
          <w:sz w:val="24"/>
          <w:highlight w:val="none"/>
          <w:lang w:val="en-US" w:eastAsia="zh-CN"/>
        </w:rPr>
      </w:pPr>
      <w:r>
        <w:rPr>
          <w:rFonts w:hint="eastAsia"/>
          <w:sz w:val="24"/>
          <w:highlight w:val="none"/>
          <w:lang w:val="en-US" w:eastAsia="zh-CN"/>
        </w:rPr>
        <w:t>核心代码如下：</w:t>
      </w:r>
    </w:p>
    <w:tbl>
      <w:tblPr>
        <w:tblStyle w:val="18"/>
        <w:tblW w:w="8100" w:type="dxa"/>
        <w:tblInd w:w="3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0" w:type="dxa"/>
          </w:tcPr>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&lt;</w:t>
            </w:r>
            <w:r>
              <w:rPr>
                <w:rFonts w:hint="default" w:ascii="Times New Roman" w:hAnsi="Times New Roman" w:eastAsia="Consolas" w:cs="Times New Roman"/>
                <w:color w:val="000000" w:themeColor="text1"/>
                <w:sz w:val="24"/>
                <w:highlight w:val="lightGray"/>
                <w14:textFill>
                  <w14:solidFill>
                    <w14:schemeClr w14:val="tx1"/>
                  </w14:solidFill>
                </w14:textFill>
              </w:rPr>
              <w:t>script</w:t>
            </w:r>
            <w:r>
              <w:rPr>
                <w:rFonts w:hint="default" w:ascii="Times New Roman" w:hAnsi="Times New Roman" w:eastAsia="Consolas" w:cs="Times New Roman"/>
                <w:color w:val="000000" w:themeColor="text1"/>
                <w:sz w:val="24"/>
                <w14:textFill>
                  <w14:solidFill>
                    <w14:schemeClr w14:val="tx1"/>
                  </w14:solidFill>
                </w14:textFill>
              </w:rPr>
              <w:t>&gt;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b w:val="0"/>
                <w:bCs/>
                <w:color w:val="000000" w:themeColor="text1"/>
                <w:sz w:val="24"/>
                <w14:textFill>
                  <w14:solidFill>
                    <w14:schemeClr w14:val="tx1"/>
                  </w14:solidFill>
                </w14:textFill>
              </w:rPr>
              <w:t xml:space="preserve">var </w:t>
            </w:r>
            <w:r>
              <w:rPr>
                <w:rFonts w:hint="default" w:ascii="Times New Roman" w:hAnsi="Times New Roman" w:eastAsia="Consolas" w:cs="Times New Roman"/>
                <w:color w:val="000000" w:themeColor="text1"/>
                <w:sz w:val="24"/>
                <w14:textFill>
                  <w14:solidFill>
                    <w14:schemeClr w14:val="tx1"/>
                  </w14:solidFill>
                </w14:textFill>
              </w:rPr>
              <w:t>app = angular.module("app",[]);</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app.controller("teacherController",["$scope","$http",</w:t>
            </w:r>
            <w:r>
              <w:rPr>
                <w:rFonts w:hint="default" w:ascii="Times New Roman" w:hAnsi="Times New Roman" w:eastAsia="Consolas" w:cs="Times New Roman"/>
                <w:b w:val="0"/>
                <w:bCs/>
                <w:color w:val="000000" w:themeColor="text1"/>
                <w:sz w:val="24"/>
                <w14:textFill>
                  <w14:solidFill>
                    <w14:schemeClr w14:val="tx1"/>
                  </w14:solidFill>
                </w14:textFill>
              </w:rPr>
              <w:t>function</w:t>
            </w:r>
            <w:r>
              <w:rPr>
                <w:rFonts w:hint="default" w:ascii="Times New Roman" w:hAnsi="Times New Roman" w:eastAsia="Consolas" w:cs="Times New Roman"/>
                <w:color w:val="000000" w:themeColor="text1"/>
                <w:sz w:val="24"/>
                <w14:textFill>
                  <w14:solidFill>
                    <w14:schemeClr w14:val="tx1"/>
                  </w14:solidFill>
                </w14:textFill>
              </w:rPr>
              <w:t>($scope,$http){</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$scope.className = "";</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$scope.students = [];</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$scope.classes = [];</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 xml:space="preserve">$scope.selectClass = </w:t>
            </w:r>
            <w:r>
              <w:rPr>
                <w:rFonts w:hint="default" w:ascii="Times New Roman" w:hAnsi="Times New Roman" w:eastAsia="Consolas" w:cs="Times New Roman"/>
                <w:b w:val="0"/>
                <w:bCs/>
                <w:color w:val="000000" w:themeColor="text1"/>
                <w:sz w:val="24"/>
                <w14:textFill>
                  <w14:solidFill>
                    <w14:schemeClr w14:val="tx1"/>
                  </w14:solidFill>
                </w14:textFill>
              </w:rPr>
              <w:t>null</w:t>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 xml:space="preserve">$scope.init = </w:t>
            </w:r>
            <w:r>
              <w:rPr>
                <w:rFonts w:hint="default" w:ascii="Times New Roman" w:hAnsi="Times New Roman" w:eastAsia="Consolas" w:cs="Times New Roman"/>
                <w:b w:val="0"/>
                <w:bCs/>
                <w:color w:val="000000" w:themeColor="text1"/>
                <w:sz w:val="24"/>
                <w14:textFill>
                  <w14:solidFill>
                    <w14:schemeClr w14:val="tx1"/>
                  </w14:solidFill>
                </w14:textFill>
              </w:rPr>
              <w:t>function</w:t>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$http({</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url:"/XUEXI/GetStudent",method:"GET",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}).then(</w:t>
            </w:r>
            <w:r>
              <w:rPr>
                <w:rFonts w:hint="default" w:ascii="Times New Roman" w:hAnsi="Times New Roman" w:eastAsia="Consolas" w:cs="Times New Roman"/>
                <w:b w:val="0"/>
                <w:bCs/>
                <w:color w:val="000000" w:themeColor="text1"/>
                <w:sz w:val="24"/>
                <w14:textFill>
                  <w14:solidFill>
                    <w14:schemeClr w14:val="tx1"/>
                  </w14:solidFill>
                </w14:textFill>
              </w:rPr>
              <w:t>function</w:t>
            </w:r>
            <w:r>
              <w:rPr>
                <w:rFonts w:hint="default" w:ascii="Times New Roman" w:hAnsi="Times New Roman" w:eastAsia="Consolas" w:cs="Times New Roman"/>
                <w:color w:val="000000" w:themeColor="text1"/>
                <w:sz w:val="24"/>
                <w14:textFill>
                  <w14:solidFill>
                    <w14:schemeClr w14:val="tx1"/>
                  </w14:solidFill>
                </w14:textFill>
              </w:rPr>
              <w:t>(response){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$scope.students = response.data;</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getClasses();</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r>
              <w:rPr>
                <w:rFonts w:hint="default" w:ascii="Times New Roman" w:hAnsi="Times New Roman" w:eastAsia="Consolas" w:cs="Times New Roman"/>
                <w:b w:val="0"/>
                <w:bCs/>
                <w:color w:val="000000" w:themeColor="text1"/>
                <w:sz w:val="24"/>
                <w14:textFill>
                  <w14:solidFill>
                    <w14:schemeClr w14:val="tx1"/>
                  </w14:solidFill>
                </w14:textFill>
              </w:rPr>
              <w:t>function</w:t>
            </w:r>
            <w:r>
              <w:rPr>
                <w:rFonts w:hint="default" w:ascii="Times New Roman" w:hAnsi="Times New Roman" w:eastAsia="Consolas" w:cs="Times New Roman"/>
                <w:color w:val="000000" w:themeColor="text1"/>
                <w:sz w:val="24"/>
                <w14:textFill>
                  <w14:solidFill>
                    <w14:schemeClr w14:val="tx1"/>
                  </w14:solidFill>
                </w14:textFill>
              </w:rPr>
              <w:t>(response){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window.alert(response);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 xml:space="preserve">$scope.createClass = </w:t>
            </w:r>
            <w:r>
              <w:rPr>
                <w:rFonts w:hint="default" w:ascii="Times New Roman" w:hAnsi="Times New Roman" w:eastAsia="Consolas" w:cs="Times New Roman"/>
                <w:b w:val="0"/>
                <w:bCs/>
                <w:color w:val="000000" w:themeColor="text1"/>
                <w:sz w:val="24"/>
                <w14:textFill>
                  <w14:solidFill>
                    <w14:schemeClr w14:val="tx1"/>
                  </w14:solidFill>
                </w14:textFill>
              </w:rPr>
              <w:t>function</w:t>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b w:val="0"/>
                <w:bCs/>
                <w:color w:val="000000" w:themeColor="text1"/>
                <w:sz w:val="24"/>
                <w14:textFill>
                  <w14:solidFill>
                    <w14:schemeClr w14:val="tx1"/>
                  </w14:solidFill>
                </w14:textFill>
              </w:rPr>
              <w:t>if</w:t>
            </w:r>
            <w:r>
              <w:rPr>
                <w:rFonts w:hint="default" w:ascii="Times New Roman" w:hAnsi="Times New Roman" w:eastAsia="Consolas" w:cs="Times New Roman"/>
                <w:color w:val="000000" w:themeColor="text1"/>
                <w:sz w:val="24"/>
                <w14:textFill>
                  <w14:solidFill>
                    <w14:schemeClr w14:val="tx1"/>
                  </w14:solidFill>
                </w14:textFill>
              </w:rPr>
              <w:t>( $scope.className === "" ){</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window.alert("请输入班级名称");</w:t>
            </w:r>
            <w:r>
              <w:rPr>
                <w:rFonts w:hint="eastAsia" w:ascii="Times New Roman" w:hAnsi="Times New Roman" w:cs="Times New Roman"/>
                <w:color w:val="000000" w:themeColor="text1"/>
                <w:sz w:val="24"/>
                <w:lang w:val="en-US" w:eastAsia="zh-CN"/>
                <w14:textFill>
                  <w14:solidFill>
                    <w14:schemeClr w14:val="tx1"/>
                  </w14:solidFill>
                </w14:textFill>
              </w:rPr>
              <w:t xml:space="preserve"> </w:t>
            </w:r>
            <w:r>
              <w:rPr>
                <w:rFonts w:hint="default" w:ascii="Times New Roman" w:hAnsi="Times New Roman" w:eastAsia="Consolas" w:cs="Times New Roman"/>
                <w:b w:val="0"/>
                <w:bCs/>
                <w:color w:val="000000" w:themeColor="text1"/>
                <w:sz w:val="24"/>
                <w14:textFill>
                  <w14:solidFill>
                    <w14:schemeClr w14:val="tx1"/>
                  </w14:solidFill>
                </w14:textFill>
              </w:rPr>
              <w:t>return</w:t>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$http({</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url:"/XUEXI/CreateClass",method:"GET",params:{"className":$scope.className}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}).then(</w:t>
            </w:r>
            <w:r>
              <w:rPr>
                <w:rFonts w:hint="default" w:ascii="Times New Roman" w:hAnsi="Times New Roman" w:eastAsia="Consolas" w:cs="Times New Roman"/>
                <w:b w:val="0"/>
                <w:bCs/>
                <w:color w:val="000000" w:themeColor="text1"/>
                <w:sz w:val="24"/>
                <w14:textFill>
                  <w14:solidFill>
                    <w14:schemeClr w14:val="tx1"/>
                  </w14:solidFill>
                </w14:textFill>
              </w:rPr>
              <w:t>function</w:t>
            </w:r>
            <w:r>
              <w:rPr>
                <w:rFonts w:hint="default" w:ascii="Times New Roman" w:hAnsi="Times New Roman" w:eastAsia="Consolas" w:cs="Times New Roman"/>
                <w:color w:val="000000" w:themeColor="text1"/>
                <w:sz w:val="24"/>
                <w14:textFill>
                  <w14:solidFill>
                    <w14:schemeClr w14:val="tx1"/>
                  </w14:solidFill>
                </w14:textFill>
              </w:rPr>
              <w:t>(response){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b w:val="0"/>
                <w:bCs/>
                <w:color w:val="000000" w:themeColor="text1"/>
                <w:sz w:val="24"/>
                <w14:textFill>
                  <w14:solidFill>
                    <w14:schemeClr w14:val="tx1"/>
                  </w14:solidFill>
                </w14:textFill>
              </w:rPr>
              <w:t>if</w:t>
            </w:r>
            <w:r>
              <w:rPr>
                <w:rFonts w:hint="default" w:ascii="Times New Roman" w:hAnsi="Times New Roman" w:eastAsia="Consolas" w:cs="Times New Roman"/>
                <w:color w:val="000000" w:themeColor="text1"/>
                <w:sz w:val="24"/>
                <w14:textFill>
                  <w14:solidFill>
                    <w14:schemeClr w14:val="tx1"/>
                  </w14:solidFill>
                </w14:textFill>
              </w:rPr>
              <w:t>( response.data === "true"){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window.alert("添加班级成功");</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r>
              <w:rPr>
                <w:rFonts w:hint="default" w:ascii="Times New Roman" w:hAnsi="Times New Roman" w:eastAsia="Consolas" w:cs="Times New Roman"/>
                <w:b w:val="0"/>
                <w:bCs/>
                <w:color w:val="000000" w:themeColor="text1"/>
                <w:sz w:val="24"/>
                <w14:textFill>
                  <w14:solidFill>
                    <w14:schemeClr w14:val="tx1"/>
                  </w14:solidFill>
                </w14:textFill>
              </w:rPr>
              <w:t>else</w:t>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window.alert("该班级已存在");</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r>
              <w:rPr>
                <w:rFonts w:hint="default" w:ascii="Times New Roman" w:hAnsi="Times New Roman" w:eastAsia="Consolas" w:cs="Times New Roman"/>
                <w:color w:val="000000" w:themeColor="text1"/>
                <w:sz w:val="24"/>
                <w14:textFill>
                  <w14:solidFill>
                    <w14:schemeClr w14:val="tx1"/>
                  </w14:solidFill>
                </w14:textFill>
              </w:rPr>
              <w:tab/>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r>
              <w:rPr>
                <w:rFonts w:hint="default" w:ascii="Times New Roman" w:hAnsi="Times New Roman" w:eastAsia="Consolas" w:cs="Times New Roman"/>
                <w:b w:val="0"/>
                <w:bCs/>
                <w:color w:val="000000" w:themeColor="text1"/>
                <w:sz w:val="24"/>
                <w14:textFill>
                  <w14:solidFill>
                    <w14:schemeClr w14:val="tx1"/>
                  </w14:solidFill>
                </w14:textFill>
              </w:rPr>
              <w:t>function</w:t>
            </w:r>
            <w:r>
              <w:rPr>
                <w:rFonts w:hint="default" w:ascii="Times New Roman" w:hAnsi="Times New Roman" w:eastAsia="Consolas" w:cs="Times New Roman"/>
                <w:color w:val="000000" w:themeColor="text1"/>
                <w:sz w:val="24"/>
                <w14:textFill>
                  <w14:solidFill>
                    <w14:schemeClr w14:val="tx1"/>
                  </w14:solidFill>
                </w14:textFill>
              </w:rPr>
              <w:t>(response){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window.alert(response);});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 xml:space="preserve">$scope.distributionClass = </w:t>
            </w:r>
            <w:r>
              <w:rPr>
                <w:rFonts w:hint="default" w:ascii="Times New Roman" w:hAnsi="Times New Roman" w:eastAsia="Consolas" w:cs="Times New Roman"/>
                <w:b w:val="0"/>
                <w:bCs/>
                <w:color w:val="000000" w:themeColor="text1"/>
                <w:sz w:val="24"/>
                <w14:textFill>
                  <w14:solidFill>
                    <w14:schemeClr w14:val="tx1"/>
                  </w14:solidFill>
                </w14:textFill>
              </w:rPr>
              <w:t>function</w:t>
            </w:r>
            <w:r>
              <w:rPr>
                <w:rFonts w:hint="default" w:ascii="Times New Roman" w:hAnsi="Times New Roman" w:eastAsia="Consolas" w:cs="Times New Roman"/>
                <w:color w:val="000000" w:themeColor="text1"/>
                <w:sz w:val="24"/>
                <w14:textFill>
                  <w14:solidFill>
                    <w14:schemeClr w14:val="tx1"/>
                  </w14:solidFill>
                </w14:textFill>
              </w:rPr>
              <w:t>(item){</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b w:val="0"/>
                <w:bCs/>
                <w:color w:val="000000" w:themeColor="text1"/>
                <w:sz w:val="24"/>
                <w14:textFill>
                  <w14:solidFill>
                    <w14:schemeClr w14:val="tx1"/>
                  </w14:solidFill>
                </w14:textFill>
              </w:rPr>
              <w:t xml:space="preserve">var </w:t>
            </w:r>
            <w:r>
              <w:rPr>
                <w:rFonts w:hint="default" w:ascii="Times New Roman" w:hAnsi="Times New Roman" w:eastAsia="Consolas" w:cs="Times New Roman"/>
                <w:color w:val="000000" w:themeColor="text1"/>
                <w:sz w:val="24"/>
                <w14:textFill>
                  <w14:solidFill>
                    <w14:schemeClr w14:val="tx1"/>
                  </w14:solidFill>
                </w14:textFill>
              </w:rPr>
              <w:t>data = {</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classId:"",</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studentIds:[]</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data.classId = item.classId;</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 xml:space="preserve">$scope.students.forEach( </w:t>
            </w:r>
            <w:r>
              <w:rPr>
                <w:rFonts w:hint="default" w:ascii="Times New Roman" w:hAnsi="Times New Roman" w:eastAsia="Consolas" w:cs="Times New Roman"/>
                <w:b w:val="0"/>
                <w:bCs/>
                <w:color w:val="000000" w:themeColor="text1"/>
                <w:sz w:val="24"/>
                <w14:textFill>
                  <w14:solidFill>
                    <w14:schemeClr w14:val="tx1"/>
                  </w14:solidFill>
                </w14:textFill>
              </w:rPr>
              <w:t>function</w:t>
            </w:r>
            <w:r>
              <w:rPr>
                <w:rFonts w:hint="default" w:ascii="Times New Roman" w:hAnsi="Times New Roman" w:eastAsia="Consolas" w:cs="Times New Roman"/>
                <w:color w:val="000000" w:themeColor="text1"/>
                <w:sz w:val="24"/>
                <w14:textFill>
                  <w14:solidFill>
                    <w14:schemeClr w14:val="tx1"/>
                  </w14:solidFill>
                </w14:textFill>
              </w:rPr>
              <w:t>(std){</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b w:val="0"/>
                <w:bCs/>
                <w:color w:val="000000" w:themeColor="text1"/>
                <w:sz w:val="24"/>
                <w14:textFill>
                  <w14:solidFill>
                    <w14:schemeClr w14:val="tx1"/>
                  </w14:solidFill>
                </w14:textFill>
              </w:rPr>
              <w:t>if</w:t>
            </w:r>
            <w:r>
              <w:rPr>
                <w:rFonts w:hint="default" w:ascii="Times New Roman" w:hAnsi="Times New Roman" w:eastAsia="Consolas" w:cs="Times New Roman"/>
                <w:color w:val="000000" w:themeColor="text1"/>
                <w:sz w:val="24"/>
                <w14:textFill>
                  <w14:solidFill>
                    <w14:schemeClr w14:val="tx1"/>
                  </w14:solidFill>
                </w14:textFill>
              </w:rPr>
              <w:t>( std.isChecked){</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data.studentIds.push(std.userID);</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b/>
                <w:color w:val="000000" w:themeColor="text1"/>
                <w:sz w:val="24"/>
                <w14:textFill>
                  <w14:solidFill>
                    <w14:schemeClr w14:val="tx1"/>
                  </w14:solidFill>
                </w14:textFill>
              </w:rPr>
              <w:t>if</w:t>
            </w:r>
            <w:r>
              <w:rPr>
                <w:rFonts w:hint="default" w:ascii="Times New Roman" w:hAnsi="Times New Roman" w:eastAsia="Consolas" w:cs="Times New Roman"/>
                <w:color w:val="000000" w:themeColor="text1"/>
                <w:sz w:val="24"/>
                <w14:textFill>
                  <w14:solidFill>
                    <w14:schemeClr w14:val="tx1"/>
                  </w14:solidFill>
                </w14:textFill>
              </w:rPr>
              <w:t>( data.studentIds.length === 0 ){</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window.alert("请选择学生");</w:t>
            </w:r>
            <w:r>
              <w:rPr>
                <w:rFonts w:hint="eastAsia" w:ascii="Times New Roman" w:hAnsi="Times New Roman" w:cs="Times New Roman"/>
                <w:color w:val="000000" w:themeColor="text1"/>
                <w:sz w:val="24"/>
                <w:lang w:val="en-US" w:eastAsia="zh-CN"/>
                <w14:textFill>
                  <w14:solidFill>
                    <w14:schemeClr w14:val="tx1"/>
                  </w14:solidFill>
                </w14:textFill>
              </w:rPr>
              <w:t xml:space="preserve"> </w:t>
            </w:r>
            <w:r>
              <w:rPr>
                <w:rFonts w:hint="default" w:ascii="Times New Roman" w:hAnsi="Times New Roman" w:eastAsia="Consolas" w:cs="Times New Roman"/>
                <w:b w:val="0"/>
                <w:bCs/>
                <w:color w:val="000000" w:themeColor="text1"/>
                <w:sz w:val="24"/>
                <w14:textFill>
                  <w14:solidFill>
                    <w14:schemeClr w14:val="tx1"/>
                  </w14:solidFill>
                </w14:textFill>
              </w:rPr>
              <w:t>return</w:t>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$http({</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url:"/XUEXI/UpdateStudentClassId",method:"POST",data:data</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}).then(</w:t>
            </w:r>
            <w:r>
              <w:rPr>
                <w:rFonts w:hint="default" w:ascii="Times New Roman" w:hAnsi="Times New Roman" w:eastAsia="Consolas" w:cs="Times New Roman"/>
                <w:b w:val="0"/>
                <w:bCs/>
                <w:color w:val="000000" w:themeColor="text1"/>
                <w:sz w:val="24"/>
                <w14:textFill>
                  <w14:solidFill>
                    <w14:schemeClr w14:val="tx1"/>
                  </w14:solidFill>
                </w14:textFill>
              </w:rPr>
              <w:t>function</w:t>
            </w:r>
            <w:r>
              <w:rPr>
                <w:rFonts w:hint="default" w:ascii="Times New Roman" w:hAnsi="Times New Roman" w:eastAsia="Consolas" w:cs="Times New Roman"/>
                <w:color w:val="000000" w:themeColor="text1"/>
                <w:sz w:val="24"/>
                <w14:textFill>
                  <w14:solidFill>
                    <w14:schemeClr w14:val="tx1"/>
                  </w14:solidFill>
                </w14:textFill>
              </w:rPr>
              <w:t>(response){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b w:val="0"/>
                <w:bCs/>
                <w:color w:val="000000" w:themeColor="text1"/>
                <w:sz w:val="24"/>
                <w14:textFill>
                  <w14:solidFill>
                    <w14:schemeClr w14:val="tx1"/>
                  </w14:solidFill>
                </w14:textFill>
              </w:rPr>
              <w:t>if</w:t>
            </w:r>
            <w:r>
              <w:rPr>
                <w:rFonts w:hint="default" w:ascii="Times New Roman" w:hAnsi="Times New Roman" w:eastAsia="Consolas" w:cs="Times New Roman"/>
                <w:color w:val="000000" w:themeColor="text1"/>
                <w:sz w:val="24"/>
                <w14:textFill>
                  <w14:solidFill>
                    <w14:schemeClr w14:val="tx1"/>
                  </w14:solidFill>
                </w14:textFill>
              </w:rPr>
              <w:t>( response.data === "true"){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$http({</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url:"/XUEXI/GetStudent",method:"GET",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}).then(</w:t>
            </w:r>
            <w:r>
              <w:rPr>
                <w:rFonts w:hint="default" w:ascii="Times New Roman" w:hAnsi="Times New Roman" w:eastAsia="Consolas" w:cs="Times New Roman"/>
                <w:b w:val="0"/>
                <w:bCs/>
                <w:color w:val="000000" w:themeColor="text1"/>
                <w:sz w:val="24"/>
                <w14:textFill>
                  <w14:solidFill>
                    <w14:schemeClr w14:val="tx1"/>
                  </w14:solidFill>
                </w14:textFill>
              </w:rPr>
              <w:t>function</w:t>
            </w:r>
            <w:r>
              <w:rPr>
                <w:rFonts w:hint="default" w:ascii="Times New Roman" w:hAnsi="Times New Roman" w:eastAsia="Consolas" w:cs="Times New Roman"/>
                <w:color w:val="000000" w:themeColor="text1"/>
                <w:sz w:val="24"/>
                <w14:textFill>
                  <w14:solidFill>
                    <w14:schemeClr w14:val="tx1"/>
                  </w14:solidFill>
                </w14:textFill>
              </w:rPr>
              <w:t>(response){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$scope.students = response.data;</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r>
              <w:rPr>
                <w:rFonts w:hint="default" w:ascii="Times New Roman" w:hAnsi="Times New Roman" w:eastAsia="Consolas" w:cs="Times New Roman"/>
                <w:b w:val="0"/>
                <w:bCs/>
                <w:color w:val="000000" w:themeColor="text1"/>
                <w:sz w:val="24"/>
                <w14:textFill>
                  <w14:solidFill>
                    <w14:schemeClr w14:val="tx1"/>
                  </w14:solidFill>
                </w14:textFill>
              </w:rPr>
              <w:t>function</w:t>
            </w:r>
            <w:r>
              <w:rPr>
                <w:rFonts w:hint="default" w:ascii="Times New Roman" w:hAnsi="Times New Roman" w:eastAsia="Consolas" w:cs="Times New Roman"/>
                <w:color w:val="000000" w:themeColor="text1"/>
                <w:sz w:val="24"/>
                <w14:textFill>
                  <w14:solidFill>
                    <w14:schemeClr w14:val="tx1"/>
                  </w14:solidFill>
                </w14:textFill>
              </w:rPr>
              <w:t>(response){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window.alert(response);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r>
              <w:rPr>
                <w:rFonts w:hint="default" w:ascii="Times New Roman" w:hAnsi="Times New Roman" w:eastAsia="Consolas" w:cs="Times New Roman"/>
                <w:b w:val="0"/>
                <w:bCs/>
                <w:color w:val="000000" w:themeColor="text1"/>
                <w:sz w:val="24"/>
                <w14:textFill>
                  <w14:solidFill>
                    <w14:schemeClr w14:val="tx1"/>
                  </w14:solidFill>
                </w14:textFill>
              </w:rPr>
              <w:t>function</w:t>
            </w:r>
            <w:r>
              <w:rPr>
                <w:rFonts w:hint="default" w:ascii="Times New Roman" w:hAnsi="Times New Roman" w:eastAsia="Consolas" w:cs="Times New Roman"/>
                <w:color w:val="000000" w:themeColor="text1"/>
                <w:sz w:val="24"/>
                <w14:textFill>
                  <w14:solidFill>
                    <w14:schemeClr w14:val="tx1"/>
                  </w14:solidFill>
                </w14:textFill>
              </w:rPr>
              <w:t>(response){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window.alert(response);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 xml:space="preserve">$scope.showClassStudents = </w:t>
            </w:r>
            <w:r>
              <w:rPr>
                <w:rFonts w:hint="default" w:ascii="Times New Roman" w:hAnsi="Times New Roman" w:eastAsia="Consolas" w:cs="Times New Roman"/>
                <w:b w:val="0"/>
                <w:bCs/>
                <w:color w:val="000000" w:themeColor="text1"/>
                <w:sz w:val="24"/>
                <w14:textFill>
                  <w14:solidFill>
                    <w14:schemeClr w14:val="tx1"/>
                  </w14:solidFill>
                </w14:textFill>
              </w:rPr>
              <w:t>function</w:t>
            </w:r>
            <w:r>
              <w:rPr>
                <w:rFonts w:hint="default" w:ascii="Times New Roman" w:hAnsi="Times New Roman" w:eastAsia="Consolas" w:cs="Times New Roman"/>
                <w:color w:val="000000" w:themeColor="text1"/>
                <w:sz w:val="24"/>
                <w14:textFill>
                  <w14:solidFill>
                    <w14:schemeClr w14:val="tx1"/>
                  </w14:solidFill>
                </w14:textFill>
              </w:rPr>
              <w:t>(classItem){</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$scope.selectClass = classItem;</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$http({</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url:"/XUEXI/GetAllClassStudent",method:"GET",params:{classid:classItem.classId}</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}).then(</w:t>
            </w:r>
            <w:r>
              <w:rPr>
                <w:rFonts w:hint="default" w:ascii="Times New Roman" w:hAnsi="Times New Roman" w:eastAsia="Consolas" w:cs="Times New Roman"/>
                <w:b w:val="0"/>
                <w:bCs/>
                <w:color w:val="000000" w:themeColor="text1"/>
                <w:sz w:val="24"/>
                <w14:textFill>
                  <w14:solidFill>
                    <w14:schemeClr w14:val="tx1"/>
                  </w14:solidFill>
                </w14:textFill>
              </w:rPr>
              <w:t>function</w:t>
            </w:r>
            <w:r>
              <w:rPr>
                <w:rFonts w:hint="default" w:ascii="Times New Roman" w:hAnsi="Times New Roman" w:eastAsia="Consolas" w:cs="Times New Roman"/>
                <w:color w:val="000000" w:themeColor="text1"/>
                <w:sz w:val="24"/>
                <w14:textFill>
                  <w14:solidFill>
                    <w14:schemeClr w14:val="tx1"/>
                  </w14:solidFill>
                </w14:textFill>
              </w:rPr>
              <w:t>(response){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$scope.selectClass.students = response.data;</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r>
              <w:rPr>
                <w:rFonts w:hint="default" w:ascii="Times New Roman" w:hAnsi="Times New Roman" w:eastAsia="Consolas" w:cs="Times New Roman"/>
                <w:b w:val="0"/>
                <w:bCs/>
                <w:color w:val="000000" w:themeColor="text1"/>
                <w:sz w:val="24"/>
                <w14:textFill>
                  <w14:solidFill>
                    <w14:schemeClr w14:val="tx1"/>
                  </w14:solidFill>
                </w14:textFill>
              </w:rPr>
              <w:t>function</w:t>
            </w:r>
            <w:r>
              <w:rPr>
                <w:rFonts w:hint="default" w:ascii="Times New Roman" w:hAnsi="Times New Roman" w:eastAsia="Consolas" w:cs="Times New Roman"/>
                <w:color w:val="000000" w:themeColor="text1"/>
                <w:sz w:val="24"/>
                <w14:textFill>
                  <w14:solidFill>
                    <w14:schemeClr w14:val="tx1"/>
                  </w14:solidFill>
                </w14:textFill>
              </w:rPr>
              <w:t>(response){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window.alert(response);</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 xml:space="preserve">    </w:t>
            </w:r>
            <w:r>
              <w:rPr>
                <w:rFonts w:hint="default" w:ascii="Times New Roman" w:hAnsi="Times New Roman" w:eastAsia="Consolas" w:cs="Times New Roman"/>
                <w:color w:val="000000" w:themeColor="text1"/>
                <w:sz w:val="24"/>
                <w14:textFill>
                  <w14:solidFill>
                    <w14:schemeClr w14:val="tx1"/>
                  </w14:solidFill>
                </w14:textFill>
              </w:rPr>
              <w:tab/>
            </w:r>
            <w:r>
              <w:rPr>
                <w:rFonts w:hint="default" w:ascii="Times New Roman" w:hAnsi="Times New Roman" w:eastAsia="Consolas" w:cs="Times New Roman"/>
                <w:color w:val="000000" w:themeColor="text1"/>
                <w:sz w:val="24"/>
                <w14:textFill>
                  <w14:solidFill>
                    <w14:schemeClr w14:val="tx1"/>
                  </w14:solidFill>
                </w14:textFill>
              </w:rPr>
              <w:t>});}</w:t>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ab/>
            </w:r>
          </w:p>
          <w:p>
            <w:pPr>
              <w:spacing w:beforeLines="0" w:afterLines="0" w:line="240" w:lineRule="auto"/>
              <w:jc w:val="left"/>
              <w:rPr>
                <w:rFonts w:hint="default" w:ascii="Times New Roman" w:hAnsi="Times New Roman" w:eastAsia="Consolas" w:cs="Times New Roman"/>
                <w:color w:val="000000" w:themeColor="text1"/>
                <w:sz w:val="24"/>
                <w14:textFill>
                  <w14:solidFill>
                    <w14:schemeClr w14:val="tx1"/>
                  </w14:solidFill>
                </w14:textFill>
              </w:rPr>
            </w:pPr>
            <w:r>
              <w:rPr>
                <w:rFonts w:hint="default" w:ascii="Times New Roman" w:hAnsi="Times New Roman" w:eastAsia="Consolas" w:cs="Times New Roman"/>
                <w:color w:val="000000" w:themeColor="text1"/>
                <w:sz w:val="24"/>
                <w14:textFill>
                  <w14:solidFill>
                    <w14:schemeClr w14:val="tx1"/>
                  </w14:solidFill>
                </w14:textFill>
              </w:rPr>
              <w:t>}]);</w:t>
            </w:r>
          </w:p>
          <w:p>
            <w:pPr>
              <w:autoSpaceDE w:val="0"/>
              <w:autoSpaceDN w:val="0"/>
              <w:adjustRightInd w:val="0"/>
              <w:snapToGrid w:val="0"/>
              <w:spacing w:before="156" w:beforeLines="50" w:after="156" w:afterLines="50" w:line="240" w:lineRule="auto"/>
              <w:jc w:val="both"/>
              <w:rPr>
                <w:rFonts w:hint="eastAsia"/>
                <w:sz w:val="24"/>
                <w:highlight w:val="none"/>
                <w:vertAlign w:val="baseline"/>
                <w:lang w:val="en-US" w:eastAsia="zh-CN"/>
              </w:rPr>
            </w:pPr>
            <w:r>
              <w:rPr>
                <w:rFonts w:hint="default" w:ascii="Times New Roman" w:hAnsi="Times New Roman" w:eastAsia="Consolas" w:cs="Times New Roman"/>
                <w:color w:val="000000" w:themeColor="text1"/>
                <w:sz w:val="24"/>
                <w14:textFill>
                  <w14:solidFill>
                    <w14:schemeClr w14:val="tx1"/>
                  </w14:solidFill>
                </w14:textFill>
              </w:rPr>
              <w:t>&lt;/</w:t>
            </w:r>
            <w:r>
              <w:rPr>
                <w:rFonts w:hint="default" w:ascii="Times New Roman" w:hAnsi="Times New Roman" w:eastAsia="Consolas" w:cs="Times New Roman"/>
                <w:color w:val="000000" w:themeColor="text1"/>
                <w:sz w:val="24"/>
                <w:highlight w:val="lightGray"/>
                <w14:textFill>
                  <w14:solidFill>
                    <w14:schemeClr w14:val="tx1"/>
                  </w14:solidFill>
                </w14:textFill>
              </w:rPr>
              <w:t>script</w:t>
            </w:r>
            <w:r>
              <w:rPr>
                <w:rFonts w:hint="default" w:ascii="Times New Roman" w:hAnsi="Times New Roman" w:eastAsia="Consolas" w:cs="Times New Roman"/>
                <w:color w:val="000000" w:themeColor="text1"/>
                <w:sz w:val="24"/>
                <w14:textFill>
                  <w14:solidFill>
                    <w14:schemeClr w14:val="tx1"/>
                  </w14:solidFill>
                </w14:textFill>
              </w:rPr>
              <w:t>&gt;</w:t>
            </w:r>
          </w:p>
        </w:tc>
      </w:tr>
    </w:tbl>
    <w:p>
      <w:pPr>
        <w:pageBreakBefore w:val="0"/>
        <w:widowControl w:val="0"/>
        <w:kinsoku/>
        <w:wordWrap/>
        <w:overflowPunct/>
        <w:topLinePunct w:val="0"/>
        <w:autoSpaceDE w:val="0"/>
        <w:autoSpaceDN w:val="0"/>
        <w:bidi w:val="0"/>
        <w:adjustRightInd w:val="0"/>
        <w:snapToGrid w:val="0"/>
        <w:spacing w:line="360" w:lineRule="auto"/>
        <w:ind w:left="0" w:leftChars="0" w:right="0" w:rightChars="0" w:firstLine="0" w:firstLineChars="0"/>
        <w:jc w:val="both"/>
        <w:textAlignment w:val="auto"/>
        <w:rPr>
          <w:rFonts w:hint="eastAsia"/>
          <w:sz w:val="24"/>
          <w:highlight w:val="none"/>
          <w:lang w:val="en-US" w:eastAsia="zh-CN"/>
        </w:rPr>
      </w:pPr>
    </w:p>
    <w:p>
      <w:pPr>
        <w:pStyle w:val="3"/>
        <w:pageBreakBefore w:val="0"/>
        <w:widowControl w:val="0"/>
        <w:kinsoku/>
        <w:wordWrap/>
        <w:overflowPunct/>
        <w:topLinePunct w:val="0"/>
        <w:bidi w:val="0"/>
        <w:ind w:left="0" w:leftChars="0" w:right="0" w:rightChars="0" w:firstLine="0" w:firstLineChars="0"/>
        <w:jc w:val="both"/>
        <w:textAlignment w:val="auto"/>
        <w:rPr>
          <w:rFonts w:hint="eastAsia" w:ascii="黑体" w:hAnsi="黑体" w:cs="黑体"/>
          <w:lang w:val="en-US" w:eastAsia="zh-CN"/>
        </w:rPr>
      </w:pPr>
      <w:bookmarkStart w:id="103" w:name="_Toc25607"/>
      <w:r>
        <w:rPr>
          <w:rFonts w:hint="eastAsia" w:ascii="黑体" w:hAnsi="黑体" w:cs="黑体"/>
          <w:lang w:val="en-US" w:eastAsia="zh-CN"/>
        </w:rPr>
        <w:t>7</w:t>
      </w:r>
      <w:r>
        <w:rPr>
          <w:rFonts w:hint="eastAsia" w:ascii="黑体" w:hAnsi="黑体" w:eastAsia="黑体" w:cs="黑体"/>
          <w:lang w:val="en-US" w:eastAsia="zh-CN"/>
        </w:rPr>
        <w:t>.</w:t>
      </w:r>
      <w:r>
        <w:rPr>
          <w:rFonts w:hint="eastAsia" w:ascii="黑体" w:hAnsi="黑体" w:cs="黑体"/>
          <w:lang w:val="en-US" w:eastAsia="zh-CN"/>
        </w:rPr>
        <w:t>5</w:t>
      </w:r>
      <w:r>
        <w:rPr>
          <w:rFonts w:hint="eastAsia" w:ascii="黑体" w:hAnsi="宋体" w:eastAsia="黑体"/>
          <w:sz w:val="28"/>
          <w:szCs w:val="24"/>
        </w:rPr>
        <w:t xml:space="preserve">  </w:t>
      </w:r>
      <w:r>
        <w:rPr>
          <w:rFonts w:hint="eastAsia" w:ascii="黑体" w:hAnsi="黑体" w:cs="黑体"/>
          <w:lang w:val="en-US" w:eastAsia="zh-CN"/>
        </w:rPr>
        <w:t>学生在线测试功能</w:t>
      </w:r>
      <w:bookmarkEnd w:id="103"/>
    </w:p>
    <w:p>
      <w:pPr>
        <w:rPr>
          <w:rFonts w:hint="eastAsia" w:ascii="黑体" w:hAnsi="黑体" w:cs="黑体"/>
          <w:lang w:val="en-US" w:eastAsia="zh-CN"/>
        </w:rPr>
      </w:pPr>
      <w:r>
        <w:rPr>
          <w:sz w:val="21"/>
        </w:rPr>
        <mc:AlternateContent>
          <mc:Choice Requires="wpg">
            <w:drawing>
              <wp:anchor distT="0" distB="0" distL="114300" distR="114300" simplePos="0" relativeHeight="3427201024" behindDoc="0" locked="0" layoutInCell="1" allowOverlap="1">
                <wp:simplePos x="0" y="0"/>
                <wp:positionH relativeFrom="column">
                  <wp:posOffset>1737360</wp:posOffset>
                </wp:positionH>
                <wp:positionV relativeFrom="paragraph">
                  <wp:posOffset>532765</wp:posOffset>
                </wp:positionV>
                <wp:extent cx="1645920" cy="3500120"/>
                <wp:effectExtent l="4445" t="4445" r="254635" b="19685"/>
                <wp:wrapNone/>
                <wp:docPr id="214" name="组合 214"/>
                <wp:cNvGraphicFramePr/>
                <a:graphic xmlns:a="http://schemas.openxmlformats.org/drawingml/2006/main">
                  <a:graphicData uri="http://schemas.microsoft.com/office/word/2010/wordprocessingGroup">
                    <wpg:wgp>
                      <wpg:cNvGrpSpPr/>
                      <wpg:grpSpPr>
                        <a:xfrm>
                          <a:off x="0" y="0"/>
                          <a:ext cx="1645920" cy="3500120"/>
                          <a:chOff x="6128" y="617952"/>
                          <a:chExt cx="2592" cy="5512"/>
                        </a:xfrm>
                      </wpg:grpSpPr>
                      <wpg:grpSp>
                        <wpg:cNvPr id="64" name="组合 64"/>
                        <wpg:cNvGrpSpPr/>
                        <wpg:grpSpPr>
                          <a:xfrm>
                            <a:off x="6128" y="617952"/>
                            <a:ext cx="2592" cy="5512"/>
                            <a:chOff x="5205" y="111636"/>
                            <a:chExt cx="2592" cy="5512"/>
                          </a:xfrm>
                        </wpg:grpSpPr>
                        <wps:wsp>
                          <wps:cNvPr id="65" name="矩形 188"/>
                          <wps:cNvSpPr/>
                          <wps:spPr>
                            <a:xfrm>
                              <a:off x="6000" y="115698"/>
                              <a:ext cx="1215" cy="495"/>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查看得分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直接箭头连接符 283"/>
                          <wps:cNvCnPr>
                            <a:stCxn id="271" idx="2"/>
                            <a:endCxn id="277" idx="0"/>
                          </wps:cNvCnPr>
                          <wps:spPr>
                            <a:xfrm>
                              <a:off x="6488" y="113943"/>
                              <a:ext cx="14" cy="4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67" name="组合 298"/>
                          <wpg:cNvGrpSpPr/>
                          <wpg:grpSpPr>
                            <a:xfrm>
                              <a:off x="5205" y="111636"/>
                              <a:ext cx="2592" cy="5512"/>
                              <a:chOff x="5205" y="111636"/>
                              <a:chExt cx="2592" cy="5512"/>
                            </a:xfrm>
                          </wpg:grpSpPr>
                          <wps:wsp>
                            <wps:cNvPr id="68" name="菱形 189"/>
                            <wps:cNvSpPr/>
                            <wps:spPr>
                              <a:xfrm>
                                <a:off x="5205" y="114393"/>
                                <a:ext cx="2593" cy="943"/>
                              </a:xfrm>
                              <a:prstGeom prst="diamond">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val="en-US" w:eastAsia="zh-CN"/>
                                    </w:rPr>
                                    <w:t>是否提交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69" name="组合 287"/>
                            <wpg:cNvGrpSpPr/>
                            <wpg:grpSpPr>
                              <a:xfrm>
                                <a:off x="5685" y="111636"/>
                                <a:ext cx="2112" cy="5512"/>
                                <a:chOff x="5685" y="111636"/>
                                <a:chExt cx="2112" cy="5512"/>
                              </a:xfrm>
                            </wpg:grpSpPr>
                            <wpg:grpSp>
                              <wpg:cNvPr id="71" name="组合 268"/>
                              <wpg:cNvGrpSpPr/>
                              <wpg:grpSpPr>
                                <a:xfrm>
                                  <a:off x="5685" y="111636"/>
                                  <a:ext cx="1650" cy="5513"/>
                                  <a:chOff x="8370" y="88110"/>
                                  <a:chExt cx="1650" cy="5513"/>
                                </a:xfrm>
                              </wpg:grpSpPr>
                              <wps:wsp>
                                <wps:cNvPr id="72" name="圆角矩形 185"/>
                                <wps:cNvSpPr/>
                                <wps:spPr>
                                  <a:xfrm>
                                    <a:off x="8565" y="88110"/>
                                    <a:ext cx="1229" cy="480"/>
                                  </a:xfrm>
                                  <a:prstGeom prst="round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矩形 186"/>
                                <wps:cNvSpPr/>
                                <wps:spPr>
                                  <a:xfrm>
                                    <a:off x="8370" y="89025"/>
                                    <a:ext cx="1650" cy="479"/>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选择学科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 name="矩形 188"/>
                                <wps:cNvSpPr/>
                                <wps:spPr>
                                  <a:xfrm>
                                    <a:off x="8565" y="89922"/>
                                    <a:ext cx="1215" cy="495"/>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进入测试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直接箭头连接符 200"/>
                                <wps:cNvCnPr/>
                                <wps:spPr>
                                  <a:xfrm>
                                    <a:off x="9180" y="88590"/>
                                    <a:ext cx="8" cy="4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6" name="圆角矩形 204"/>
                                <wps:cNvSpPr/>
                                <wps:spPr>
                                  <a:xfrm>
                                    <a:off x="8685" y="93129"/>
                                    <a:ext cx="1081" cy="494"/>
                                  </a:xfrm>
                                  <a:prstGeom prst="round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7" name="直接箭头连接符 205"/>
                                <wps:cNvCnPr>
                                  <a:stCxn id="68" idx="2"/>
                                </wps:cNvCnPr>
                                <wps:spPr>
                                  <a:xfrm>
                                    <a:off x="9187" y="91810"/>
                                    <a:ext cx="9" cy="35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121" name="直接箭头连接符 280"/>
                              <wps:cNvCnPr>
                                <a:stCxn id="270" idx="2"/>
                                <a:endCxn id="271" idx="0"/>
                              </wps:cNvCnPr>
                              <wps:spPr>
                                <a:xfrm flipH="1">
                                  <a:off x="6488" y="113030"/>
                                  <a:ext cx="22" cy="41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2" name="肘形连接符 281"/>
                              <wps:cNvCnPr>
                                <a:stCxn id="277" idx="3"/>
                                <a:endCxn id="271" idx="3"/>
                              </wps:cNvCnPr>
                              <wps:spPr>
                                <a:xfrm flipH="1" flipV="1">
                                  <a:off x="7095" y="113696"/>
                                  <a:ext cx="703" cy="1169"/>
                                </a:xfrm>
                                <a:prstGeom prst="bentConnector3">
                                  <a:avLst>
                                    <a:gd name="adj1" fmla="val -5334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202" name="直接箭头连接符 202"/>
                        <wps:cNvCnPr>
                          <a:endCxn id="76" idx="0"/>
                        </wps:cNvCnPr>
                        <wps:spPr>
                          <a:xfrm>
                            <a:off x="7455" y="622550"/>
                            <a:ext cx="9" cy="42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36.8pt;margin-top:41.95pt;height:275.6pt;width:129.6pt;z-index:-867766272;mso-width-relative:page;mso-height-relative:page;" coordorigin="6128,617952" coordsize="2592,5512" o:gfxdata="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">
                <o:lock v:ext="edit" aspectratio="f"/>
                <v:group id="_x0000_s1026" o:spid="_x0000_s1026" o:spt="203" style="position:absolute;left:6128;top:617952;height:5512;width:2592;" coordorigin="5205,111636" coordsize="2592,5512"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rect id="矩形 188" o:spid="_x0000_s1026" o:spt="1" style="position:absolute;left:6000;top:115698;height:495;width:1215;v-text-anchor:middle;" fillcolor="#FFFFFF [3201]" filled="t" stroked="t" coordsize="21600,21600" o:gfxdata="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9Gocr4A&#10;AADb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查看得分</w:t>
                          </w:r>
                        </w:p>
                      </w:txbxContent>
                    </v:textbox>
                  </v:rect>
                  <v:shape id="直接箭头连接符 283" o:spid="_x0000_s1026" o:spt="32" type="#_x0000_t32" style="position:absolute;left:6488;top:113943;height:450;width:14;" filled="f" stroked="t" coordsize="21600,21600" o:gfxdata="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45vO8AAAA&#10;2w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group id="组合 298" o:spid="_x0000_s1026" o:spt="203" style="position:absolute;left:5205;top:111636;height:5512;width:2592;" coordorigin="5205,111636" coordsize="2592,5512"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菱形 189" o:spid="_x0000_s1026" o:spt="4" type="#_x0000_t4" style="position:absolute;left:5205;top:114393;height:943;width:2593;v-text-anchor:middle;" fillcolor="#FFFFFF [3201]" filled="t" stroked="t" coordsize="21600,21600" o:gfxdata="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Z7ciugAAANsA&#10;AAAPAAAAAAAAAAEAIAAAACIAAABkcnMvZG93bnJldi54bWxQSwECFAAUAAAACACHTuJAMy8FnjsA&#10;AAA5AAAAEAAAAAAAAAABACAAAAAJAQAAZHJzL3NoYXBleG1sLnhtbFBLBQYAAAAABgAGAFsBAACz&#10;Aw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val="en-US" w:eastAsia="zh-CN"/>
                              </w:rPr>
                              <w:t>是否提交</w:t>
                            </w:r>
                          </w:p>
                        </w:txbxContent>
                      </v:textbox>
                    </v:shape>
                    <v:group id="组合 287" o:spid="_x0000_s1026" o:spt="203" style="position:absolute;left:5685;top:111636;height:5512;width:2112;" coordorigin="5685,111636" coordsize="2112,5512"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group id="组合 268" o:spid="_x0000_s1026" o:spt="203" style="position:absolute;left:5685;top:111636;height:5513;width:1650;" coordorigin="8370,88110" coordsize="1650,5513"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roundrect id="圆角矩形 185" o:spid="_x0000_s1026" o:spt="2" style="position:absolute;left:8565;top:88110;height:480;width:1229;v-text-anchor:middle;" fillcolor="#FFFFFF [3201]" filled="t" stroked="t" coordsize="21600,21600" arcsize="0.166666666666667" o:gfxdata="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D6Ii7sAAADb&#10;AAAADwAAAAAAAAABACAAAAAiAAAAZHJzL2Rvd25yZXYueG1sUEsBAhQAFAAAAAgAh07iQDMvBZ47&#10;AAAAOQAAABAAAAAAAAAAAQAgAAAACgEAAGRycy9zaGFwZXhtbC54bWxQSwUGAAAAAAYABgBbAQAA&#10;tAMAAAAA&#10;">
                          <v:fill on="t" focussize="0,0"/>
                          <v:stroke weight="0.5pt" color="#000000 [3213]"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开始</w:t>
                                </w:r>
                              </w:p>
                            </w:txbxContent>
                          </v:textbox>
                        </v:roundrect>
                        <v:rect id="矩形 186" o:spid="_x0000_s1026" o:spt="1" style="position:absolute;left:8370;top:89025;height:479;width:1650;v-text-anchor:middle;" fillcolor="#FFFFFF [3201]" filled="t" stroked="t" coordsize="21600,21600" o:gfxdata="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rQNAvQAA&#10;ANsAAAAPAAAAAAAAAAEAIAAAACIAAABkcnMvZG93bnJldi54bWxQSwECFAAUAAAACACHTuJAMy8F&#10;njsAAAA5AAAAEAAAAAAAAAABACAAAAAMAQAAZHJzL3NoYXBleG1sLnhtbFBLBQYAAAAABgAGAFsB&#10;AAC2Aw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选择学科</w:t>
                                </w:r>
                              </w:p>
                            </w:txbxContent>
                          </v:textbox>
                        </v:rect>
                        <v:rect id="矩形 188" o:spid="_x0000_s1026" o:spt="1" style="position:absolute;left:8565;top:89922;height:495;width:1215;v-text-anchor:middle;" fillcolor="#FFFFFF [3201]" filled="t" stroked="t" coordsize="21600,21600" o:gfxdata="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RJs0vQAA&#10;ANsAAAAPAAAAAAAAAAEAIAAAACIAAABkcnMvZG93bnJldi54bWxQSwECFAAUAAAACACHTuJAMy8F&#10;njsAAAA5AAAAEAAAAAAAAAABACAAAAAMAQAAZHJzL3NoYXBleG1sLnhtbFBLBQYAAAAABgAGAFsB&#10;AAC2AwAAAAA=&#10;">
                          <v:fill on="t" focussize="0,0"/>
                          <v:stroke weight="0.5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进入测试</w:t>
                                </w:r>
                              </w:p>
                            </w:txbxContent>
                          </v:textbox>
                        </v:rect>
                        <v:shape id="直接箭头连接符 200" o:spid="_x0000_s1026" o:spt="32" type="#_x0000_t32" style="position:absolute;left:9180;top:88590;height:420;width:8;" filled="f" stroked="t" coordsize="21600,21600" o:gfxdata="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z7lm8AAAA&#10;2w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roundrect id="圆角矩形 204" o:spid="_x0000_s1026" o:spt="2" style="position:absolute;left:8685;top:93129;height:494;width:1081;v-text-anchor:middle;" fillcolor="#FFFFFF [3201]" filled="t" stroked="t" coordsize="21600,21600" arcsize="0.166666666666667" o:gfxdata="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WOiLsAAADb&#10;AAAADwAAAAAAAAABACAAAAAiAAAAZHJzL2Rvd25yZXYueG1sUEsBAhQAFAAAAAgAh07iQDMvBZ47&#10;AAAAOQAAABAAAAAAAAAAAQAgAAAACgEAAGRycy9zaGFwZXhtbC54bWxQSwUGAAAAAAYABgBbAQAA&#10;tAM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结束</w:t>
                                </w:r>
                              </w:p>
                            </w:txbxContent>
                          </v:textbox>
                        </v:roundrect>
                        <v:shape id="直接箭头连接符 205" o:spid="_x0000_s1026" o:spt="32" type="#_x0000_t32" style="position:absolute;left:9187;top:91810;height:359;width:9;" filled="f" stroked="t" coordsize="21600,21600" o:gfxdata="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5t1bW8AAAA&#10;2w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group>
                      <v:shape id="直接箭头连接符 280" o:spid="_x0000_s1026" o:spt="32" type="#_x0000_t32" style="position:absolute;left:6488;top:113030;flip:x;height:418;width:22;" filled="f" stroked="t" coordsize="21600,21600" o:gfxdata="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FCFe8AAAA&#10;3AAAAA8AAAAAAAAAAQAgAAAAIgAAAGRycy9kb3ducmV2LnhtbFBLAQIUABQAAAAIAIdO4kAzLwWe&#10;OwAAADkAAAAQAAAAAAAAAAEAIAAAAAsBAABkcnMvc2hhcGV4bWwueG1sUEsFBgAAAAAGAAYAWwEA&#10;ALUDAAAAAA==&#10;">
                        <v:fill on="f" focussize="0,0"/>
                        <v:stroke color="#000000 [3200]" joinstyle="round" endarrow="open"/>
                        <v:imagedata o:title=""/>
                        <o:lock v:ext="edit" aspectratio="f"/>
                      </v:shape>
                      <v:shape id="肘形连接符 281" o:spid="_x0000_s1026" o:spt="34" type="#_x0000_t34" style="position:absolute;left:7095;top:113696;flip:x y;height:1169;width:703;" filled="f" stroked="t" coordsize="21600,21600" o:gfxdata="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z0J1ugAAANwA&#10;AAAPAAAAAAAAAAEAIAAAACIAAABkcnMvZG93bnJldi54bWxQSwECFAAUAAAACACHTuJAMy8FnjsA&#10;AAA5AAAAEAAAAAAAAAABACAAAAAJAQAAZHJzL3NoYXBleG1sLnhtbFBLBQYAAAAABgAGAFsBAACz&#10;AwAAAAA=&#10;" adj="-11522">
                        <v:fill on="f" focussize="0,0"/>
                        <v:stroke color="#000000 [3213]" joinstyle="round" endarrow="open"/>
                        <v:imagedata o:title=""/>
                        <o:lock v:ext="edit" aspectratio="f"/>
                      </v:shape>
                    </v:group>
                  </v:group>
                </v:group>
                <v:shape id="_x0000_s1026" o:spid="_x0000_s1026" o:spt="32" type="#_x0000_t32" style="position:absolute;left:7455;top:622550;height:421;width:9;" filled="f" stroked="t" coordsize="21600,21600" o:gfxdata="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F0oC8AAAA&#10;3A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group>
            </w:pict>
          </mc:Fallback>
        </mc:AlternateContent>
      </w:r>
      <w:r>
        <w:rPr>
          <w:rFonts w:hint="eastAsia" w:ascii="黑体" w:hAnsi="黑体" w:cs="黑体"/>
          <w:lang w:val="en-US" w:eastAsia="zh-CN"/>
        </w:rPr>
        <w:t xml:space="preserve">   学生选择相应的学科后查看学科试卷进行答题，答题完后点击提交会有个测试分数，如图7.5所示。</w:t>
      </w:r>
    </w:p>
    <w:p>
      <w:r>
        <w:rPr>
          <w:rFonts w:hint="eastAsia" w:ascii="黑体" w:hAnsi="黑体" w:cs="黑体"/>
          <w:lang w:val="en-US" w:eastAsia="zh-CN"/>
        </w:rPr>
        <w:t xml:space="preserve">                         </w:t>
      </w:r>
    </w:p>
    <w:p>
      <w:pPr>
        <w:autoSpaceDE w:val="0"/>
        <w:autoSpaceDN w:val="0"/>
        <w:adjustRightInd w:val="0"/>
        <w:snapToGrid w:val="0"/>
        <w:spacing w:before="156" w:beforeLines="50" w:after="156" w:afterLines="50" w:line="360" w:lineRule="auto"/>
        <w:jc w:val="both"/>
        <w:rPr>
          <w:rFonts w:hint="eastAsia"/>
          <w:lang w:val="en-US" w:eastAsia="zh-CN"/>
        </w:rPr>
      </w:pPr>
      <w:r>
        <w:rPr>
          <w:rFonts w:hint="eastAsia"/>
          <w:lang w:val="en-US" w:eastAsia="zh-CN"/>
        </w:rPr>
        <w:t xml:space="preserve">               </w:t>
      </w: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r>
        <w:rPr>
          <w:sz w:val="21"/>
        </w:rPr>
        <mc:AlternateContent>
          <mc:Choice Requires="wps">
            <w:drawing>
              <wp:anchor distT="0" distB="0" distL="114300" distR="114300" simplePos="0" relativeHeight="2900293632" behindDoc="0" locked="0" layoutInCell="1" allowOverlap="1">
                <wp:simplePos x="0" y="0"/>
                <wp:positionH relativeFrom="column">
                  <wp:posOffset>3868420</wp:posOffset>
                </wp:positionH>
                <wp:positionV relativeFrom="paragraph">
                  <wp:posOffset>280670</wp:posOffset>
                </wp:positionV>
                <wp:extent cx="523875" cy="323850"/>
                <wp:effectExtent l="4445" t="4445" r="5080" b="14605"/>
                <wp:wrapNone/>
                <wp:docPr id="215" name="文本框 215"/>
                <wp:cNvGraphicFramePr/>
                <a:graphic xmlns:a="http://schemas.openxmlformats.org/drawingml/2006/main">
                  <a:graphicData uri="http://schemas.microsoft.com/office/word/2010/wordprocessingShape">
                    <wps:wsp>
                      <wps:cNvSpPr txBox="1"/>
                      <wps:spPr>
                        <a:xfrm>
                          <a:off x="0" y="0"/>
                          <a:ext cx="523875" cy="3238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1"/>
                                <w:szCs w:val="21"/>
                                <w:lang w:eastAsia="zh-CN"/>
                              </w:rPr>
                            </w:pPr>
                            <w:r>
                              <w:rPr>
                                <w:rFonts w:hint="eastAsia"/>
                                <w:sz w:val="21"/>
                                <w:szCs w:val="21"/>
                                <w:lang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6pt;margin-top:22.1pt;height:25.5pt;width:41.25pt;z-index:-1394673664;mso-width-relative:page;mso-height-relative:page;" fillcolor="#FFFFFF [3201]" filled="t" stroked="t" coordsize="21600,21600" o:gfxdata="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a/quzZAAAACQEAAA8AAAAAAAAAAQAgAAAAIgAAAGRycy9kb3ducmV2&#10;LnhtbFBLAQIUABQAAAAIAIdO4kCQQEGzNAIAAG0EAAAOAAAAAAAAAAEAIAAAACgBAABkcnMvZTJv&#10;RG9jLnhtbFBLBQYAAAAABgAGAFkBAADOBQAAAAA=&#10;">
                <v:fill on="t" focussize="0,0"/>
                <v:stroke weight="0.5pt" color="#FFFFFF [3212]" joinstyle="round"/>
                <v:imagedata o:title=""/>
                <o:lock v:ext="edit" aspectratio="f"/>
                <v:textbox>
                  <w:txbxContent>
                    <w:p>
                      <w:pPr>
                        <w:rPr>
                          <w:rFonts w:hint="eastAsia" w:eastAsiaTheme="minorEastAsia"/>
                          <w:sz w:val="21"/>
                          <w:szCs w:val="21"/>
                          <w:lang w:eastAsia="zh-CN"/>
                        </w:rPr>
                      </w:pPr>
                      <w:r>
                        <w:rPr>
                          <w:rFonts w:hint="eastAsia"/>
                          <w:sz w:val="21"/>
                          <w:szCs w:val="21"/>
                          <w:lang w:eastAsia="zh-CN"/>
                        </w:rPr>
                        <w:t>否</w:t>
                      </w:r>
                    </w:p>
                  </w:txbxContent>
                </v:textbox>
              </v:shape>
            </w:pict>
          </mc:Fallback>
        </mc:AlternateContent>
      </w: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r>
        <w:rPr>
          <w:sz w:val="21"/>
        </w:rPr>
        <mc:AlternateContent>
          <mc:Choice Requires="wps">
            <w:drawing>
              <wp:anchor distT="0" distB="0" distL="114300" distR="114300" simplePos="0" relativeHeight="2900253696" behindDoc="0" locked="0" layoutInCell="1" allowOverlap="1">
                <wp:simplePos x="0" y="0"/>
                <wp:positionH relativeFrom="column">
                  <wp:posOffset>1583055</wp:posOffset>
                </wp:positionH>
                <wp:positionV relativeFrom="paragraph">
                  <wp:posOffset>242570</wp:posOffset>
                </wp:positionV>
                <wp:extent cx="570230" cy="314325"/>
                <wp:effectExtent l="4445" t="5080" r="15875" b="4445"/>
                <wp:wrapNone/>
                <wp:docPr id="216" name="文本框 216"/>
                <wp:cNvGraphicFramePr/>
                <a:graphic xmlns:a="http://schemas.openxmlformats.org/drawingml/2006/main">
                  <a:graphicData uri="http://schemas.microsoft.com/office/word/2010/wordprocessingShape">
                    <wps:wsp>
                      <wps:cNvSpPr txBox="1"/>
                      <wps:spPr>
                        <a:xfrm>
                          <a:off x="0" y="0"/>
                          <a:ext cx="570230" cy="3143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1"/>
                                <w:szCs w:val="21"/>
                                <w:lang w:eastAsia="zh-CN"/>
                              </w:rPr>
                            </w:pPr>
                            <w:r>
                              <w:rPr>
                                <w:rFonts w:hint="eastAsia"/>
                                <w:sz w:val="21"/>
                                <w:szCs w:val="21"/>
                                <w:lang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65pt;margin-top:19.1pt;height:24.75pt;width:44.9pt;z-index:-1394713600;mso-width-relative:page;mso-height-relative:page;" fillcolor="#FFFFFF [3201]" filled="t" stroked="t" coordsize="21600,21600" o:gfxdata="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kF7VH2AAAAAkBAAAPAAAAAAAAAAEAIAAAACIAAABkcnMvZG93&#10;bnJldi54bWxQSwECFAAUAAAACACHTuJAaiOw2TkCAABtBAAADgAAAAAAAAABACAAAAAnAQAAZHJz&#10;L2Uyb0RvYy54bWxQSwUGAAAAAAYABgBZAQAA0gUAAAAA&#10;">
                <v:fill on="t" focussize="0,0"/>
                <v:stroke weight="0.5pt" color="#FFFFFF [3212]" joinstyle="round"/>
                <v:imagedata o:title=""/>
                <o:lock v:ext="edit" aspectratio="f"/>
                <v:textbox>
                  <w:txbxContent>
                    <w:p>
                      <w:pPr>
                        <w:rPr>
                          <w:rFonts w:hint="eastAsia" w:eastAsiaTheme="minorEastAsia"/>
                          <w:sz w:val="21"/>
                          <w:szCs w:val="21"/>
                          <w:lang w:eastAsia="zh-CN"/>
                        </w:rPr>
                      </w:pPr>
                      <w:r>
                        <w:rPr>
                          <w:rFonts w:hint="eastAsia"/>
                          <w:sz w:val="21"/>
                          <w:szCs w:val="21"/>
                          <w:lang w:eastAsia="zh-CN"/>
                        </w:rPr>
                        <w:t>是</w:t>
                      </w:r>
                    </w:p>
                  </w:txbxContent>
                </v:textbox>
              </v:shape>
            </w:pict>
          </mc:Fallback>
        </mc:AlternateContent>
      </w: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lang w:val="en-US" w:eastAsia="zh-CN"/>
        </w:rPr>
      </w:pPr>
    </w:p>
    <w:p>
      <w:pPr>
        <w:autoSpaceDE w:val="0"/>
        <w:autoSpaceDN w:val="0"/>
        <w:adjustRightInd w:val="0"/>
        <w:snapToGrid w:val="0"/>
        <w:spacing w:before="156" w:beforeLines="50" w:after="156" w:afterLines="50" w:line="360" w:lineRule="auto"/>
        <w:jc w:val="both"/>
        <w:rPr>
          <w:rFonts w:hint="eastAsia"/>
          <w:sz w:val="21"/>
          <w:szCs w:val="21"/>
          <w:lang w:val="en-US" w:eastAsia="zh-CN"/>
        </w:rPr>
      </w:pPr>
    </w:p>
    <w:p>
      <w:pPr>
        <w:autoSpaceDE w:val="0"/>
        <w:autoSpaceDN w:val="0"/>
        <w:adjustRightInd w:val="0"/>
        <w:snapToGrid w:val="0"/>
        <w:spacing w:before="156" w:beforeLines="50" w:after="156" w:afterLines="50" w:line="360" w:lineRule="auto"/>
        <w:jc w:val="both"/>
        <w:rPr>
          <w:rFonts w:hint="eastAsia"/>
          <w:sz w:val="21"/>
          <w:szCs w:val="21"/>
          <w:highlight w:val="none"/>
          <w:lang w:val="en-US" w:eastAsia="zh-CN"/>
        </w:rPr>
      </w:pPr>
      <w:r>
        <w:rPr>
          <w:rFonts w:hint="eastAsia"/>
          <w:sz w:val="21"/>
          <w:szCs w:val="21"/>
          <w:lang w:val="en-US" w:eastAsia="zh-CN"/>
        </w:rPr>
        <w:t xml:space="preserve">                           图7.5 </w:t>
      </w:r>
      <w:r>
        <w:rPr>
          <w:rFonts w:hint="eastAsia" w:ascii="黑体" w:hAnsi="黑体" w:cs="黑体"/>
          <w:sz w:val="21"/>
          <w:szCs w:val="21"/>
          <w:lang w:val="en-US" w:eastAsia="zh-CN"/>
        </w:rPr>
        <w:t>学生在线测试</w:t>
      </w:r>
      <w:r>
        <w:rPr>
          <w:rFonts w:hint="eastAsia"/>
          <w:sz w:val="21"/>
          <w:szCs w:val="21"/>
          <w:highlight w:val="none"/>
          <w:lang w:val="en-US" w:eastAsia="zh-CN"/>
        </w:rPr>
        <w:t>流程图</w:t>
      </w:r>
    </w:p>
    <w:p>
      <w:pPr>
        <w:pStyle w:val="3"/>
        <w:rPr>
          <w:rFonts w:hint="eastAsia" w:ascii="黑体" w:hAnsi="黑体" w:cs="黑体"/>
          <w:lang w:val="en-US" w:eastAsia="zh-CN"/>
        </w:rPr>
      </w:pPr>
      <w:bookmarkStart w:id="104" w:name="_Toc4673"/>
      <w:r>
        <w:rPr>
          <w:rFonts w:hint="eastAsia" w:ascii="黑体" w:hAnsi="黑体" w:cs="黑体"/>
          <w:lang w:val="en-US" w:eastAsia="zh-CN"/>
        </w:rPr>
        <w:t>7</w:t>
      </w:r>
      <w:r>
        <w:rPr>
          <w:rFonts w:hint="eastAsia" w:ascii="黑体" w:hAnsi="黑体" w:eastAsia="黑体" w:cs="黑体"/>
          <w:lang w:val="en-US" w:eastAsia="zh-CN"/>
        </w:rPr>
        <w:t>.</w:t>
      </w:r>
      <w:r>
        <w:rPr>
          <w:rFonts w:hint="eastAsia" w:ascii="黑体" w:hAnsi="黑体" w:cs="黑体"/>
          <w:lang w:val="en-US" w:eastAsia="zh-CN"/>
        </w:rPr>
        <w:t>6</w:t>
      </w:r>
      <w:r>
        <w:rPr>
          <w:rFonts w:hint="eastAsia" w:ascii="黑体" w:hAnsi="宋体" w:eastAsia="黑体"/>
          <w:sz w:val="28"/>
          <w:szCs w:val="24"/>
        </w:rPr>
        <w:t xml:space="preserve">  </w:t>
      </w:r>
      <w:r>
        <w:rPr>
          <w:rFonts w:hint="eastAsia" w:ascii="黑体" w:hAnsi="黑体" w:cs="黑体"/>
          <w:lang w:val="en-US" w:eastAsia="zh-CN"/>
        </w:rPr>
        <w:t>学生在线作业模块</w:t>
      </w:r>
      <w:bookmarkEnd w:id="104"/>
    </w:p>
    <w:p>
      <w:pPr>
        <w:rPr>
          <w:rFonts w:hint="eastAsia" w:ascii="黑体" w:hAnsi="黑体" w:cs="黑体"/>
          <w:lang w:val="en-US" w:eastAsia="zh-CN"/>
        </w:rPr>
      </w:pPr>
      <w:r>
        <w:rPr>
          <w:rFonts w:hint="eastAsia" w:ascii="黑体" w:hAnsi="黑体" w:cs="黑体"/>
          <w:lang w:val="en-US" w:eastAsia="zh-CN"/>
        </w:rPr>
        <w:t xml:space="preserve">   学生选择相应的学科后查看作业进行答题，答题完后提交。如果都是判断题和选择题系统会自动批改正确与否。图7.6所示。</w:t>
      </w:r>
    </w:p>
    <w:p>
      <w:r>
        <w:rPr>
          <w:rFonts w:hint="eastAsia" w:ascii="黑体" w:hAnsi="黑体" w:cs="黑体"/>
          <w:lang w:val="en-US" w:eastAsia="zh-CN"/>
        </w:rPr>
        <w:t xml:space="preserve">                     </w:t>
      </w:r>
    </w:p>
    <w:p>
      <w:pPr>
        <w:autoSpaceDE w:val="0"/>
        <w:autoSpaceDN w:val="0"/>
        <w:adjustRightInd w:val="0"/>
        <w:snapToGrid w:val="0"/>
        <w:spacing w:before="156" w:beforeLines="50" w:after="156" w:afterLines="50" w:line="360" w:lineRule="auto"/>
        <w:jc w:val="both"/>
        <w:rPr>
          <w:rFonts w:hint="eastAsia"/>
          <w:sz w:val="21"/>
          <w:szCs w:val="21"/>
          <w:lang w:val="en-US" w:eastAsia="zh-CN"/>
        </w:rPr>
      </w:pPr>
      <w:r>
        <w:rPr>
          <w:rFonts w:hint="eastAsia"/>
          <w:lang w:val="en-US" w:eastAsia="zh-CN"/>
        </w:rPr>
        <w:t xml:space="preserve">                   </w:t>
      </w:r>
      <w:r>
        <w:rPr>
          <w:rFonts w:hint="eastAsia"/>
          <w:sz w:val="21"/>
          <w:szCs w:val="21"/>
          <w:lang w:val="en-US" w:eastAsia="zh-CN"/>
        </w:rPr>
        <w:t xml:space="preserve"> </w:t>
      </w:r>
    </w:p>
    <w:p>
      <w:pPr>
        <w:autoSpaceDE w:val="0"/>
        <w:autoSpaceDN w:val="0"/>
        <w:adjustRightInd w:val="0"/>
        <w:snapToGrid w:val="0"/>
        <w:spacing w:before="156" w:beforeLines="50" w:after="156" w:afterLines="50" w:line="360" w:lineRule="auto"/>
        <w:jc w:val="both"/>
        <w:rPr>
          <w:rFonts w:hint="eastAsia"/>
          <w:sz w:val="21"/>
          <w:szCs w:val="21"/>
          <w:lang w:val="en-US" w:eastAsia="zh-CN"/>
        </w:rPr>
      </w:pPr>
      <w:r>
        <w:rPr>
          <w:sz w:val="21"/>
        </w:rPr>
        <mc:AlternateContent>
          <mc:Choice Requires="wpg">
            <w:drawing>
              <wp:anchor distT="0" distB="0" distL="114300" distR="114300" simplePos="0" relativeHeight="2397881344" behindDoc="0" locked="0" layoutInCell="1" allowOverlap="1">
                <wp:simplePos x="0" y="0"/>
                <wp:positionH relativeFrom="column">
                  <wp:posOffset>1937385</wp:posOffset>
                </wp:positionH>
                <wp:positionV relativeFrom="paragraph">
                  <wp:posOffset>4445</wp:posOffset>
                </wp:positionV>
                <wp:extent cx="1645920" cy="3500120"/>
                <wp:effectExtent l="4445" t="4445" r="254635" b="19685"/>
                <wp:wrapNone/>
                <wp:docPr id="634" name="组合 634"/>
                <wp:cNvGraphicFramePr/>
                <a:graphic xmlns:a="http://schemas.openxmlformats.org/drawingml/2006/main">
                  <a:graphicData uri="http://schemas.microsoft.com/office/word/2010/wordprocessingGroup">
                    <wpg:wgp>
                      <wpg:cNvGrpSpPr/>
                      <wpg:grpSpPr>
                        <a:xfrm>
                          <a:off x="0" y="0"/>
                          <a:ext cx="1645920" cy="3500120"/>
                          <a:chOff x="6128" y="617952"/>
                          <a:chExt cx="2592" cy="5512"/>
                        </a:xfrm>
                      </wpg:grpSpPr>
                      <wpg:grpSp>
                        <wpg:cNvPr id="635" name="组合 64"/>
                        <wpg:cNvGrpSpPr/>
                        <wpg:grpSpPr>
                          <a:xfrm>
                            <a:off x="6128" y="617952"/>
                            <a:ext cx="2592" cy="5512"/>
                            <a:chOff x="5205" y="111636"/>
                            <a:chExt cx="2592" cy="5512"/>
                          </a:xfrm>
                        </wpg:grpSpPr>
                        <wps:wsp>
                          <wps:cNvPr id="636" name="矩形 188"/>
                          <wps:cNvSpPr/>
                          <wps:spPr>
                            <a:xfrm>
                              <a:off x="6000" y="115698"/>
                              <a:ext cx="1215" cy="495"/>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系统批改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7" name="直接箭头连接符 283"/>
                          <wps:cNvCnPr>
                            <a:stCxn id="271" idx="2"/>
                            <a:endCxn id="277" idx="0"/>
                          </wps:cNvCnPr>
                          <wps:spPr>
                            <a:xfrm>
                              <a:off x="6488" y="113943"/>
                              <a:ext cx="14" cy="4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638" name="组合 298"/>
                          <wpg:cNvGrpSpPr/>
                          <wpg:grpSpPr>
                            <a:xfrm>
                              <a:off x="5205" y="111636"/>
                              <a:ext cx="2592" cy="5512"/>
                              <a:chOff x="5205" y="111636"/>
                              <a:chExt cx="2592" cy="5512"/>
                            </a:xfrm>
                          </wpg:grpSpPr>
                          <wps:wsp>
                            <wps:cNvPr id="639" name="菱形 189"/>
                            <wps:cNvSpPr/>
                            <wps:spPr>
                              <a:xfrm>
                                <a:off x="5205" y="114393"/>
                                <a:ext cx="2593" cy="943"/>
                              </a:xfrm>
                              <a:prstGeom prst="diamond">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val="en-US" w:eastAsia="zh-CN"/>
                                    </w:rPr>
                                    <w:t>是否提交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640" name="组合 287"/>
                            <wpg:cNvGrpSpPr/>
                            <wpg:grpSpPr>
                              <a:xfrm>
                                <a:off x="5685" y="111636"/>
                                <a:ext cx="2112" cy="5512"/>
                                <a:chOff x="5685" y="111636"/>
                                <a:chExt cx="2112" cy="5512"/>
                              </a:xfrm>
                            </wpg:grpSpPr>
                            <wpg:grpSp>
                              <wpg:cNvPr id="641" name="组合 268"/>
                              <wpg:cNvGrpSpPr/>
                              <wpg:grpSpPr>
                                <a:xfrm>
                                  <a:off x="5685" y="111636"/>
                                  <a:ext cx="1650" cy="5513"/>
                                  <a:chOff x="8370" y="88110"/>
                                  <a:chExt cx="1650" cy="5513"/>
                                </a:xfrm>
                              </wpg:grpSpPr>
                              <wps:wsp>
                                <wps:cNvPr id="642" name="圆角矩形 185"/>
                                <wps:cNvSpPr/>
                                <wps:spPr>
                                  <a:xfrm>
                                    <a:off x="8565" y="88110"/>
                                    <a:ext cx="1229" cy="480"/>
                                  </a:xfrm>
                                  <a:prstGeom prst="round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3" name="矩形 186"/>
                                <wps:cNvSpPr/>
                                <wps:spPr>
                                  <a:xfrm>
                                    <a:off x="8370" y="89025"/>
                                    <a:ext cx="1650" cy="479"/>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选择学科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4" name="矩形 188"/>
                                <wps:cNvSpPr/>
                                <wps:spPr>
                                  <a:xfrm>
                                    <a:off x="8565" y="89922"/>
                                    <a:ext cx="1215" cy="495"/>
                                  </a:xfrm>
                                  <a:prstGeom prst="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lang w:eastAsia="zh-CN"/>
                                        </w:rPr>
                                      </w:pPr>
                                      <w:r>
                                        <w:rPr>
                                          <w:rFonts w:hint="eastAsia"/>
                                          <w:sz w:val="21"/>
                                          <w:szCs w:val="21"/>
                                          <w:lang w:eastAsia="zh-CN"/>
                                        </w:rPr>
                                        <w:t>进入作业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5" name="直接箭头连接符 200"/>
                                <wps:cNvCnPr/>
                                <wps:spPr>
                                  <a:xfrm>
                                    <a:off x="9180" y="88590"/>
                                    <a:ext cx="8" cy="4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6" name="圆角矩形 204"/>
                                <wps:cNvSpPr/>
                                <wps:spPr>
                                  <a:xfrm>
                                    <a:off x="8685" y="93129"/>
                                    <a:ext cx="1081" cy="494"/>
                                  </a:xfrm>
                                  <a:prstGeom prst="roundRect">
                                    <a:avLst/>
                                  </a:prstGeom>
                                  <a:ln w="635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eastAsia" w:eastAsiaTheme="minorEastAsia"/>
                                          <w:sz w:val="21"/>
                                          <w:szCs w:val="21"/>
                                          <w:lang w:eastAsia="zh-CN"/>
                                        </w:rPr>
                                      </w:pPr>
                                      <w:r>
                                        <w:rPr>
                                          <w:rFonts w:hint="eastAsia"/>
                                          <w:sz w:val="21"/>
                                          <w:szCs w:val="21"/>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7" name="直接箭头连接符 205"/>
                                <wps:cNvCnPr>
                                  <a:stCxn id="68" idx="2"/>
                                </wps:cNvCnPr>
                                <wps:spPr>
                                  <a:xfrm>
                                    <a:off x="9187" y="91810"/>
                                    <a:ext cx="9" cy="35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648" name="直接箭头连接符 280"/>
                              <wps:cNvCnPr>
                                <a:stCxn id="270" idx="2"/>
                                <a:endCxn id="271" idx="0"/>
                              </wps:cNvCnPr>
                              <wps:spPr>
                                <a:xfrm flipH="1">
                                  <a:off x="6488" y="113030"/>
                                  <a:ext cx="22" cy="41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49" name="肘形连接符 281"/>
                              <wps:cNvCnPr>
                                <a:stCxn id="277" idx="3"/>
                                <a:endCxn id="271" idx="3"/>
                              </wps:cNvCnPr>
                              <wps:spPr>
                                <a:xfrm flipH="1" flipV="1">
                                  <a:off x="7095" y="113696"/>
                                  <a:ext cx="703" cy="1169"/>
                                </a:xfrm>
                                <a:prstGeom prst="bentConnector3">
                                  <a:avLst>
                                    <a:gd name="adj1" fmla="val -5334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650" name="直接箭头连接符 202"/>
                        <wps:cNvCnPr>
                          <a:endCxn id="76" idx="0"/>
                        </wps:cNvCnPr>
                        <wps:spPr>
                          <a:xfrm>
                            <a:off x="7455" y="622550"/>
                            <a:ext cx="9" cy="42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52.55pt;margin-top:0.35pt;height:275.6pt;width:129.6pt;z-index:-1897085952;mso-width-relative:page;mso-height-relative:page;" coordorigin="6128,617952" coordsize="2592,5512" o:gfxdata="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">
                <o:lock v:ext="edit" aspectratio="f"/>
                <v:group id="组合 64" o:spid="_x0000_s1026" o:spt="203" style="position:absolute;left:6128;top:617952;height:5512;width:2592;" coordorigin="5205,111636" coordsize="2592,5512" o:gfxdata="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kys5kcAAAADcAAAADwAAAAAAAAABACAAAAAiAAAAZHJzL2Rvd25yZXYu&#10;eG1sUEsBAhQAFAAAAAgAh07iQDMvBZ47AAAAOQAAABUAAAAAAAAAAQAgAAAADwEAAGRycy9ncm91&#10;cHNoYXBleG1sLnhtbFBLBQYAAAAABgAGAGABAADMAwAAAAA=&#10;">
                  <o:lock v:ext="edit" aspectratio="f"/>
                  <v:rect id="矩形 188" o:spid="_x0000_s1026" o:spt="1" style="position:absolute;left:6000;top:115698;height:495;width:1215;v-text-anchor:middle;" fillcolor="#FFFFFF [3201]" filled="t" stroked="t" coordsize="21600,21600" o:gfxdata="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VpEIr4A&#10;AADc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系统批改</w:t>
                          </w:r>
                        </w:p>
                      </w:txbxContent>
                    </v:textbox>
                  </v:rect>
                  <v:shape id="直接箭头连接符 283" o:spid="_x0000_s1026" o:spt="32" type="#_x0000_t32" style="position:absolute;left:6488;top:113943;height:450;width:14;" filled="f" stroked="t" coordsize="21600,21600" o:gfxdata="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pEXvL4A&#10;AADcAAAADwAAAAAAAAABACAAAAAiAAAAZHJzL2Rvd25yZXYueG1sUEsBAhQAFAAAAAgAh07iQDMv&#10;BZ47AAAAOQAAABAAAAAAAAAAAQAgAAAADQEAAGRycy9zaGFwZXhtbC54bWxQSwUGAAAAAAYABgBb&#10;AQAAtwMAAAAA&#10;">
                    <v:fill on="f" focussize="0,0"/>
                    <v:stroke color="#000000 [3200]" joinstyle="round" endarrow="open"/>
                    <v:imagedata o:title=""/>
                    <o:lock v:ext="edit" aspectratio="f"/>
                  </v:shape>
                  <v:group id="组合 298" o:spid="_x0000_s1026" o:spt="203" style="position:absolute;left:5205;top:111636;height:5512;width:2592;" coordorigin="5205,111636" coordsize="2592,5512" o:gfxdata="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9KpYPvAAAANwAAAAPAAAAAAAAAAEAIAAAACIAAABkcnMvZG93bnJldi54bWxQ&#10;SwECFAAUAAAACACHTuJAMy8FnjsAAAA5AAAAFQAAAAAAAAABACAAAAALAQAAZHJzL2dyb3Vwc2hh&#10;cGV4bWwueG1sUEsFBgAAAAAGAAYAYAEAAMgDAAAAAA==&#10;">
                    <o:lock v:ext="edit" aspectratio="f"/>
                    <v:shape id="菱形 189" o:spid="_x0000_s1026" o:spt="4" type="#_x0000_t4" style="position:absolute;left:5205;top:114393;height:943;width:2593;v-text-anchor:middle;" fillcolor="#FFFFFF [3201]" filled="t" stroked="t" coordsize="21600,21600" o:gfxdata="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U6emvQAA&#10;ANwAAAAPAAAAAAAAAAEAIAAAACIAAABkcnMvZG93bnJldi54bWxQSwECFAAUAAAACACHTuJAMy8F&#10;njsAAAA5AAAAEAAAAAAAAAABACAAAAAMAQAAZHJzL3NoYXBleG1sLnhtbFBLBQYAAAAABgAGAFsB&#10;AAC2Aw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val="en-US" w:eastAsia="zh-CN"/>
                              </w:rPr>
                              <w:t>是否提交</w:t>
                            </w:r>
                          </w:p>
                        </w:txbxContent>
                      </v:textbox>
                    </v:shape>
                    <v:group id="组合 287" o:spid="_x0000_s1026" o:spt="203" style="position:absolute;left:5685;top:111636;height:5512;width:2112;" coordorigin="5685,111636" coordsize="2112,5512" o:gfxdata="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ta6XS7AAAA3AAAAA8AAAAAAAAAAQAgAAAAIgAAAGRycy9kb3ducmV2LnhtbFBL&#10;AQIUABQAAAAIAIdO4kAzLwWeOwAAADkAAAAVAAAAAAAAAAEAIAAAAAoBAABkcnMvZ3JvdXBzaGFw&#10;ZXhtbC54bWxQSwUGAAAAAAYABgBgAQAAxwMAAAAA&#10;">
                      <o:lock v:ext="edit" aspectratio="f"/>
                      <v:group id="组合 268" o:spid="_x0000_s1026" o:spt="203" style="position:absolute;left:5685;top:111636;height:5513;width:1650;" coordorigin="8370,88110" coordsize="1650,5513" o:gfxdata="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0FkzvvwAAANwAAAAPAAAAAAAAAAEAIAAAACIAAABkcnMvZG93bnJldi54&#10;bWxQSwECFAAUAAAACACHTuJAMy8FnjsAAAA5AAAAFQAAAAAAAAABACAAAAAOAQAAZHJzL2dyb3Vw&#10;c2hhcGV4bWwueG1sUEsFBgAAAAAGAAYAYAEAAMsDAAAAAA==&#10;">
                        <o:lock v:ext="edit" aspectratio="f"/>
                        <v:roundrect id="圆角矩形 185" o:spid="_x0000_s1026" o:spt="2" style="position:absolute;left:8565;top:88110;height:480;width:1229;v-text-anchor:middle;" fillcolor="#FFFFFF [3201]" filled="t" stroked="t" coordsize="21600,21600" arcsize="0.166666666666667" o:gfxdata="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HbZ+8AAAA&#10;3AAAAA8AAAAAAAAAAQAgAAAAIgAAAGRycy9kb3ducmV2LnhtbFBLAQIUABQAAAAIAIdO4kAzLwWe&#10;OwAAADkAAAAQAAAAAAAAAAEAIAAAAAsBAABkcnMvc2hhcGV4bWwueG1sUEsFBgAAAAAGAAYAWwEA&#10;ALUDAAAAAA==&#10;">
                          <v:fill on="t" focussize="0,0"/>
                          <v:stroke weight="0.5pt" color="#000000 [3213]"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开始</w:t>
                                </w:r>
                              </w:p>
                            </w:txbxContent>
                          </v:textbox>
                        </v:roundrect>
                        <v:rect id="矩形 186" o:spid="_x0000_s1026" o:spt="1" style="position:absolute;left:8370;top:89025;height:479;width:1650;v-text-anchor:middle;" fillcolor="#FFFFFF [3201]" filled="t" stroked="t" coordsize="21600,21600" o:gfxdata="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SuUx74A&#10;AADc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选择学科</w:t>
                                </w:r>
                              </w:p>
                            </w:txbxContent>
                          </v:textbox>
                        </v:rect>
                        <v:rect id="矩形 188" o:spid="_x0000_s1026" o:spt="1" style="position:absolute;left:8565;top:89922;height:495;width:1215;v-text-anchor:middle;" fillcolor="#FFFFFF [3201]" filled="t" stroked="t" coordsize="21600,21600" o:gfxdata="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CDLO/&#10;AAAA3AAAAA8AAAAAAAAAAQAgAAAAIgAAAGRycy9kb3ducmV2LnhtbFBLAQIUABQAAAAIAIdO4kAz&#10;LwWeOwAAADkAAAAQAAAAAAAAAAEAIAAAAA4BAABkcnMvc2hhcGV4bWwueG1sUEsFBgAAAAAGAAYA&#10;WwEAALgDAAAAAA==&#10;">
                          <v:fill on="t" focussize="0,0"/>
                          <v:stroke weight="0.5pt" color="#000000 [3200]" joinstyle="round"/>
                          <v:imagedata o:title=""/>
                          <o:lock v:ext="edit" aspectratio="f"/>
                          <v:textbox>
                            <w:txbxContent>
                              <w:p>
                                <w:pPr>
                                  <w:spacing w:line="240" w:lineRule="auto"/>
                                  <w:jc w:val="center"/>
                                  <w:rPr>
                                    <w:rFonts w:hint="eastAsia" w:eastAsiaTheme="minorEastAsia"/>
                                    <w:lang w:eastAsia="zh-CN"/>
                                  </w:rPr>
                                </w:pPr>
                                <w:r>
                                  <w:rPr>
                                    <w:rFonts w:hint="eastAsia"/>
                                    <w:sz w:val="21"/>
                                    <w:szCs w:val="21"/>
                                    <w:lang w:eastAsia="zh-CN"/>
                                  </w:rPr>
                                  <w:t>进入作业</w:t>
                                </w:r>
                              </w:p>
                            </w:txbxContent>
                          </v:textbox>
                        </v:rect>
                        <v:shape id="直接箭头连接符 200" o:spid="_x0000_s1026" o:spt="32" type="#_x0000_t32" style="position:absolute;left:9180;top:88590;height:420;width:8;" filled="f" stroked="t" coordsize="21600,21600" o:gfxdata="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CV8tvQAA&#10;ANwAAAAPAAAAAAAAAAEAIAAAACIAAABkcnMvZG93bnJldi54bWxQSwECFAAUAAAACACHTuJAMy8F&#10;njsAAAA5AAAAEAAAAAAAAAABACAAAAAMAQAAZHJzL3NoYXBleG1sLnhtbFBLBQYAAAAABgAGAFsB&#10;AAC2AwAAAAA=&#10;">
                          <v:fill on="f" focussize="0,0"/>
                          <v:stroke color="#000000 [3213]" joinstyle="round" endarrow="open"/>
                          <v:imagedata o:title=""/>
                          <o:lock v:ext="edit" aspectratio="f"/>
                        </v:shape>
                        <v:roundrect id="圆角矩形 204" o:spid="_x0000_s1026" o:spt="2" style="position:absolute;left:8685;top:93129;height:494;width:1081;v-text-anchor:middle;" fillcolor="#FFFFFF [3201]" filled="t" stroked="t" coordsize="21600,21600" arcsize="0.166666666666667" o:gfxdata="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GucugAAANwA&#10;AAAPAAAAAAAAAAEAIAAAACIAAABkcnMvZG93bnJldi54bWxQSwECFAAUAAAACACHTuJAMy8FnjsA&#10;AAA5AAAAEAAAAAAAAAABACAAAAAJAQAAZHJzL3NoYXBleG1sLnhtbFBLBQYAAAAABgAGAFsBAACz&#10;AwAAAAA=&#10;">
                          <v:fill on="t" focussize="0,0"/>
                          <v:stroke weight="0.5pt" color="#000000 [3200]" joinstyle="round"/>
                          <v:imagedata o:title=""/>
                          <o:lock v:ext="edit" aspectratio="f"/>
                          <v:textbox>
                            <w:txbxContent>
                              <w:p>
                                <w:pPr>
                                  <w:spacing w:line="240" w:lineRule="auto"/>
                                  <w:jc w:val="center"/>
                                  <w:rPr>
                                    <w:rFonts w:hint="eastAsia" w:eastAsiaTheme="minorEastAsia"/>
                                    <w:sz w:val="21"/>
                                    <w:szCs w:val="21"/>
                                    <w:lang w:eastAsia="zh-CN"/>
                                  </w:rPr>
                                </w:pPr>
                                <w:r>
                                  <w:rPr>
                                    <w:rFonts w:hint="eastAsia"/>
                                    <w:sz w:val="21"/>
                                    <w:szCs w:val="21"/>
                                    <w:lang w:eastAsia="zh-CN"/>
                                  </w:rPr>
                                  <w:t>结束</w:t>
                                </w:r>
                              </w:p>
                            </w:txbxContent>
                          </v:textbox>
                        </v:roundrect>
                        <v:shape id="直接箭头连接符 205" o:spid="_x0000_s1026" o:spt="32" type="#_x0000_t32" style="position:absolute;left:9187;top:91810;height:359;width:9;" filled="f" stroked="t" coordsize="21600,21600" o:gfxdata="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dkwb4A&#10;AADcAAAADwAAAAAAAAABACAAAAAiAAAAZHJzL2Rvd25yZXYueG1sUEsBAhQAFAAAAAgAh07iQDMv&#10;BZ47AAAAOQAAABAAAAAAAAAAAQAgAAAADQEAAGRycy9zaGFwZXhtbC54bWxQSwUGAAAAAAYABgBb&#10;AQAAtwMAAAAA&#10;">
                          <v:fill on="f" focussize="0,0"/>
                          <v:stroke color="#000000 [3200]" joinstyle="round" endarrow="open"/>
                          <v:imagedata o:title=""/>
                          <o:lock v:ext="edit" aspectratio="f"/>
                        </v:shape>
                      </v:group>
                      <v:shape id="直接箭头连接符 280" o:spid="_x0000_s1026" o:spt="32" type="#_x0000_t32" style="position:absolute;left:6488;top:113030;flip:x;height:418;width:22;" filled="f" stroked="t" coordsize="21600,21600" o:gfxdata="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oqJD7sAAADc&#10;AAAADwAAAAAAAAABACAAAAAiAAAAZHJzL2Rvd25yZXYueG1sUEsBAhQAFAAAAAgAh07iQDMvBZ47&#10;AAAAOQAAABAAAAAAAAAAAQAgAAAACgEAAGRycy9zaGFwZXhtbC54bWxQSwUGAAAAAAYABgBbAQAA&#10;tAMAAAAA&#10;">
                        <v:fill on="f" focussize="0,0"/>
                        <v:stroke color="#000000 [3200]" joinstyle="round" endarrow="open"/>
                        <v:imagedata o:title=""/>
                        <o:lock v:ext="edit" aspectratio="f"/>
                      </v:shape>
                      <v:shape id="肘形连接符 281" o:spid="_x0000_s1026" o:spt="34" type="#_x0000_t34" style="position:absolute;left:7095;top:113696;flip:x y;height:1169;width:703;" filled="f" stroked="t" coordsize="21600,21600" o:gfxdata="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HvjBvQAA&#10;ANwAAAAPAAAAAAAAAAEAIAAAACIAAABkcnMvZG93bnJldi54bWxQSwECFAAUAAAACACHTuJAMy8F&#10;njsAAAA5AAAAEAAAAAAAAAABACAAAAAMAQAAZHJzL3NoYXBleG1sLnhtbFBLBQYAAAAABgAGAFsB&#10;AAC2AwAAAAA=&#10;" adj="-11522">
                        <v:fill on="f" focussize="0,0"/>
                        <v:stroke color="#000000 [3213]" joinstyle="round" endarrow="open"/>
                        <v:imagedata o:title=""/>
                        <o:lock v:ext="edit" aspectratio="f"/>
                      </v:shape>
                    </v:group>
                  </v:group>
                </v:group>
                <v:shape id="直接箭头连接符 202" o:spid="_x0000_s1026" o:spt="32" type="#_x0000_t32" style="position:absolute;left:7455;top:622550;height:421;width:9;" filled="f" stroked="t" coordsize="21600,21600" o:gfxdata="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nami5AAAA3AAA&#10;AA8AAAAAAAAAAQAgAAAAIgAAAGRycy9kb3ducmV2LnhtbFBLAQIUABQAAAAIAIdO4kAzLwWeOwAA&#10;ADkAAAAQAAAAAAAAAAEAIAAAAAgBAABkcnMvc2hhcGV4bWwueG1sUEsFBgAAAAAGAAYAWwEAALID&#10;AAAAAA==&#10;">
                  <v:fill on="f" focussize="0,0"/>
                  <v:stroke color="#000000 [3213]" joinstyle="round" endarrow="open"/>
                  <v:imagedata o:title=""/>
                  <o:lock v:ext="edit" aspectratio="f"/>
                </v:shape>
              </v:group>
            </w:pict>
          </mc:Fallback>
        </mc:AlternateContent>
      </w:r>
    </w:p>
    <w:p>
      <w:pPr>
        <w:autoSpaceDE w:val="0"/>
        <w:autoSpaceDN w:val="0"/>
        <w:adjustRightInd w:val="0"/>
        <w:snapToGrid w:val="0"/>
        <w:spacing w:before="156" w:beforeLines="50" w:after="156" w:afterLines="50" w:line="360" w:lineRule="auto"/>
        <w:jc w:val="both"/>
        <w:rPr>
          <w:rFonts w:hint="eastAsia"/>
          <w:sz w:val="21"/>
          <w:szCs w:val="21"/>
          <w:lang w:val="en-US" w:eastAsia="zh-CN"/>
        </w:rPr>
      </w:pPr>
    </w:p>
    <w:p>
      <w:pPr>
        <w:autoSpaceDE w:val="0"/>
        <w:autoSpaceDN w:val="0"/>
        <w:adjustRightInd w:val="0"/>
        <w:snapToGrid w:val="0"/>
        <w:spacing w:before="156" w:beforeLines="50" w:after="156" w:afterLines="50" w:line="360" w:lineRule="auto"/>
        <w:jc w:val="both"/>
        <w:rPr>
          <w:rFonts w:hint="eastAsia"/>
          <w:sz w:val="21"/>
          <w:szCs w:val="21"/>
          <w:lang w:val="en-US" w:eastAsia="zh-CN"/>
        </w:rPr>
      </w:pPr>
    </w:p>
    <w:p>
      <w:pPr>
        <w:autoSpaceDE w:val="0"/>
        <w:autoSpaceDN w:val="0"/>
        <w:adjustRightInd w:val="0"/>
        <w:snapToGrid w:val="0"/>
        <w:spacing w:before="156" w:beforeLines="50" w:after="156" w:afterLines="50" w:line="360" w:lineRule="auto"/>
        <w:jc w:val="both"/>
        <w:rPr>
          <w:rFonts w:hint="eastAsia"/>
          <w:sz w:val="21"/>
          <w:szCs w:val="21"/>
          <w:lang w:val="en-US" w:eastAsia="zh-CN"/>
        </w:rPr>
      </w:pPr>
    </w:p>
    <w:p>
      <w:pPr>
        <w:autoSpaceDE w:val="0"/>
        <w:autoSpaceDN w:val="0"/>
        <w:adjustRightInd w:val="0"/>
        <w:snapToGrid w:val="0"/>
        <w:spacing w:before="156" w:beforeLines="50" w:after="156" w:afterLines="50" w:line="360" w:lineRule="auto"/>
        <w:jc w:val="both"/>
        <w:rPr>
          <w:rFonts w:hint="eastAsia"/>
          <w:sz w:val="21"/>
          <w:szCs w:val="21"/>
          <w:lang w:val="en-US" w:eastAsia="zh-CN"/>
        </w:rPr>
      </w:pPr>
    </w:p>
    <w:p>
      <w:pPr>
        <w:autoSpaceDE w:val="0"/>
        <w:autoSpaceDN w:val="0"/>
        <w:adjustRightInd w:val="0"/>
        <w:snapToGrid w:val="0"/>
        <w:spacing w:before="156" w:beforeLines="50" w:after="156" w:afterLines="50" w:line="360" w:lineRule="auto"/>
        <w:jc w:val="both"/>
        <w:rPr>
          <w:rFonts w:hint="eastAsia"/>
          <w:sz w:val="21"/>
          <w:szCs w:val="21"/>
          <w:lang w:val="en-US" w:eastAsia="zh-CN"/>
        </w:rPr>
      </w:pPr>
    </w:p>
    <w:p>
      <w:pPr>
        <w:autoSpaceDE w:val="0"/>
        <w:autoSpaceDN w:val="0"/>
        <w:adjustRightInd w:val="0"/>
        <w:snapToGrid w:val="0"/>
        <w:spacing w:before="156" w:beforeLines="50" w:after="156" w:afterLines="50" w:line="360" w:lineRule="auto"/>
        <w:jc w:val="both"/>
        <w:rPr>
          <w:rFonts w:hint="eastAsia"/>
          <w:sz w:val="21"/>
          <w:szCs w:val="21"/>
          <w:lang w:val="en-US" w:eastAsia="zh-CN"/>
        </w:rPr>
      </w:pPr>
    </w:p>
    <w:p>
      <w:pPr>
        <w:autoSpaceDE w:val="0"/>
        <w:autoSpaceDN w:val="0"/>
        <w:adjustRightInd w:val="0"/>
        <w:snapToGrid w:val="0"/>
        <w:spacing w:before="156" w:beforeLines="50" w:after="156" w:afterLines="50" w:line="360" w:lineRule="auto"/>
        <w:jc w:val="both"/>
        <w:rPr>
          <w:rFonts w:hint="eastAsia"/>
          <w:sz w:val="21"/>
          <w:szCs w:val="21"/>
          <w:lang w:val="en-US" w:eastAsia="zh-CN"/>
        </w:rPr>
      </w:pPr>
    </w:p>
    <w:p>
      <w:pPr>
        <w:autoSpaceDE w:val="0"/>
        <w:autoSpaceDN w:val="0"/>
        <w:adjustRightInd w:val="0"/>
        <w:snapToGrid w:val="0"/>
        <w:spacing w:before="156" w:beforeLines="50" w:after="156" w:afterLines="50" w:line="360" w:lineRule="auto"/>
        <w:jc w:val="both"/>
        <w:rPr>
          <w:rFonts w:hint="eastAsia"/>
          <w:sz w:val="21"/>
          <w:szCs w:val="21"/>
          <w:lang w:val="en-US" w:eastAsia="zh-CN"/>
        </w:rPr>
      </w:pPr>
    </w:p>
    <w:p>
      <w:pPr>
        <w:autoSpaceDE w:val="0"/>
        <w:autoSpaceDN w:val="0"/>
        <w:adjustRightInd w:val="0"/>
        <w:snapToGrid w:val="0"/>
        <w:spacing w:before="156" w:beforeLines="50" w:after="156" w:afterLines="50" w:line="360" w:lineRule="auto"/>
        <w:jc w:val="both"/>
        <w:rPr>
          <w:rFonts w:hint="eastAsia"/>
          <w:sz w:val="21"/>
          <w:szCs w:val="21"/>
          <w:lang w:val="en-US" w:eastAsia="zh-CN"/>
        </w:rPr>
      </w:pPr>
      <w:r>
        <w:rPr>
          <w:rFonts w:hint="eastAsia"/>
          <w:sz w:val="21"/>
          <w:szCs w:val="21"/>
          <w:lang w:val="en-US" w:eastAsia="zh-CN"/>
        </w:rPr>
        <w:t xml:space="preserve">                          </w:t>
      </w:r>
    </w:p>
    <w:p>
      <w:pPr>
        <w:autoSpaceDE w:val="0"/>
        <w:autoSpaceDN w:val="0"/>
        <w:adjustRightInd w:val="0"/>
        <w:snapToGrid w:val="0"/>
        <w:spacing w:before="156" w:beforeLines="50" w:after="156" w:afterLines="50" w:line="360" w:lineRule="auto"/>
        <w:jc w:val="both"/>
        <w:rPr>
          <w:rFonts w:hint="eastAsia"/>
          <w:sz w:val="21"/>
          <w:szCs w:val="21"/>
          <w:lang w:val="en-US" w:eastAsia="zh-CN"/>
        </w:rPr>
      </w:pPr>
    </w:p>
    <w:p>
      <w:pPr>
        <w:autoSpaceDE w:val="0"/>
        <w:autoSpaceDN w:val="0"/>
        <w:adjustRightInd w:val="0"/>
        <w:snapToGrid w:val="0"/>
        <w:spacing w:before="156" w:beforeLines="50" w:after="156" w:afterLines="50" w:line="360" w:lineRule="auto"/>
        <w:jc w:val="both"/>
        <w:rPr>
          <w:rFonts w:hint="eastAsia"/>
          <w:sz w:val="21"/>
          <w:szCs w:val="21"/>
          <w:highlight w:val="none"/>
          <w:lang w:val="en-US" w:eastAsia="zh-CN"/>
        </w:rPr>
      </w:pPr>
      <w:r>
        <w:rPr>
          <w:rFonts w:hint="eastAsia"/>
          <w:sz w:val="21"/>
          <w:szCs w:val="21"/>
          <w:lang w:val="en-US" w:eastAsia="zh-CN"/>
        </w:rPr>
        <w:t xml:space="preserve">                           图7.6 </w:t>
      </w:r>
      <w:r>
        <w:rPr>
          <w:rFonts w:hint="eastAsia" w:ascii="黑体" w:hAnsi="黑体" w:cs="黑体"/>
          <w:sz w:val="21"/>
          <w:szCs w:val="21"/>
          <w:lang w:val="en-US" w:eastAsia="zh-CN"/>
        </w:rPr>
        <w:t>学生在线作业</w:t>
      </w:r>
      <w:r>
        <w:rPr>
          <w:rFonts w:hint="eastAsia"/>
          <w:sz w:val="21"/>
          <w:szCs w:val="21"/>
          <w:highlight w:val="none"/>
          <w:lang w:val="en-US" w:eastAsia="zh-CN"/>
        </w:rPr>
        <w:t>流程图</w:t>
      </w:r>
    </w:p>
    <w:p>
      <w:pPr>
        <w:autoSpaceDE w:val="0"/>
        <w:autoSpaceDN w:val="0"/>
        <w:adjustRightInd w:val="0"/>
        <w:snapToGrid w:val="0"/>
        <w:spacing w:before="156" w:beforeLines="50" w:after="156" w:afterLines="50" w:line="360" w:lineRule="auto"/>
        <w:jc w:val="both"/>
        <w:rPr>
          <w:rFonts w:hint="eastAsia"/>
          <w:sz w:val="21"/>
          <w:szCs w:val="21"/>
          <w:highlight w:val="none"/>
          <w:lang w:val="en-US" w:eastAsia="zh-CN"/>
        </w:rPr>
      </w:pPr>
    </w:p>
    <w:p>
      <w:pPr>
        <w:autoSpaceDE w:val="0"/>
        <w:autoSpaceDN w:val="0"/>
        <w:adjustRightInd w:val="0"/>
        <w:snapToGrid w:val="0"/>
        <w:spacing w:before="156" w:beforeLines="50" w:after="156" w:afterLines="50" w:line="360" w:lineRule="auto"/>
        <w:jc w:val="both"/>
        <w:rPr>
          <w:rFonts w:hint="eastAsia"/>
          <w:sz w:val="21"/>
          <w:szCs w:val="21"/>
          <w:highlight w:val="none"/>
          <w:lang w:val="en-US" w:eastAsia="zh-CN"/>
        </w:rPr>
      </w:pPr>
    </w:p>
    <w:p>
      <w:pPr>
        <w:autoSpaceDE w:val="0"/>
        <w:autoSpaceDN w:val="0"/>
        <w:adjustRightInd w:val="0"/>
        <w:snapToGrid w:val="0"/>
        <w:spacing w:before="156" w:beforeLines="50" w:after="156" w:afterLines="50" w:line="360" w:lineRule="auto"/>
        <w:jc w:val="both"/>
        <w:rPr>
          <w:rFonts w:hint="eastAsia"/>
          <w:sz w:val="21"/>
          <w:szCs w:val="21"/>
          <w:highlight w:val="none"/>
          <w:lang w:val="en-US" w:eastAsia="zh-CN"/>
        </w:rPr>
      </w:pPr>
    </w:p>
    <w:p>
      <w:pPr>
        <w:pStyle w:val="2"/>
        <w:jc w:val="center"/>
        <w:rPr>
          <w:rFonts w:hint="eastAsia"/>
          <w:lang w:val="en-US" w:eastAsia="zh-CN"/>
        </w:rPr>
      </w:pPr>
    </w:p>
    <w:p>
      <w:pPr>
        <w:pStyle w:val="2"/>
        <w:jc w:val="center"/>
        <w:rPr>
          <w:rFonts w:hint="eastAsia"/>
          <w:lang w:val="en-US" w:eastAsia="zh-CN"/>
        </w:rPr>
      </w:pPr>
    </w:p>
    <w:p>
      <w:pPr>
        <w:pStyle w:val="2"/>
        <w:jc w:val="cente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pPr>
      <w:bookmarkStart w:id="105" w:name="_Toc28687"/>
    </w:p>
    <w:p>
      <w:pPr>
        <w:pStyle w:val="2"/>
        <w:jc w:val="center"/>
        <w:rPr>
          <w:rFonts w:hint="eastAsia"/>
          <w:lang w:val="en-US" w:eastAsia="zh-CN"/>
        </w:rPr>
      </w:pPr>
      <w:r>
        <w:rPr>
          <w:rFonts w:hint="eastAsia"/>
          <w:lang w:val="en-US" w:eastAsia="zh-CN"/>
        </w:rPr>
        <w:t>结论</w:t>
      </w:r>
      <w:bookmarkEnd w:id="105"/>
    </w:p>
    <w:p>
      <w:pPr>
        <w:rPr>
          <w:rFonts w:hint="eastAsia"/>
          <w:lang w:val="en-US" w:eastAsia="zh-CN"/>
        </w:rPr>
      </w:pPr>
    </w:p>
    <w:p>
      <w:pPr>
        <w:numPr>
          <w:ilvl w:val="0"/>
          <w:numId w:val="0"/>
        </w:numPr>
        <w:jc w:val="both"/>
        <w:rPr>
          <w:rFonts w:hint="eastAsia"/>
          <w:lang w:val="en-US" w:eastAsia="zh-CN"/>
        </w:rPr>
      </w:pPr>
      <w:r>
        <w:rPr>
          <w:rFonts w:hint="eastAsia"/>
          <w:lang w:val="en-US" w:eastAsia="zh-CN"/>
        </w:rPr>
        <w:t xml:space="preserve">    从选题到开题报告到程序设计，经过了几个月的时间。</w:t>
      </w:r>
    </w:p>
    <w:p>
      <w:pPr>
        <w:numPr>
          <w:ilvl w:val="0"/>
          <w:numId w:val="0"/>
        </w:numPr>
        <w:jc w:val="both"/>
        <w:rPr>
          <w:rFonts w:hint="eastAsia"/>
          <w:lang w:val="en-US" w:eastAsia="zh-CN"/>
        </w:rPr>
      </w:pPr>
      <w:r>
        <w:rPr>
          <w:rFonts w:hint="eastAsia"/>
          <w:lang w:val="en-US" w:eastAsia="zh-CN"/>
        </w:rPr>
        <w:t xml:space="preserve">    做这个系统最大的感悟就是不能一股脑的直接敲代码，一定要把程序设计详细的完成，数据库应该怎么设计。这些都不只是想想就能确定的，对于程序每个页面大概怎样，需要哪些数据，功能应该怎样分布以及功能权限每个方面都要考虑清楚，才开始敲代码，可能有些细节无法考虑全面，但是对我们后续的程序实现也不会造成太大的改变。如果考虑不当，后期可能改动的代码量就很大了。我起初就是设计不当，后来在做的过程中发现数据不对，又重新把整个系统设计了一遍。</w:t>
      </w:r>
    </w:p>
    <w:p>
      <w:pPr>
        <w:numPr>
          <w:ilvl w:val="0"/>
          <w:numId w:val="0"/>
        </w:numPr>
        <w:jc w:val="both"/>
        <w:rPr>
          <w:rFonts w:hint="eastAsia"/>
          <w:lang w:val="en-US" w:eastAsia="zh-CN"/>
        </w:rPr>
      </w:pPr>
      <w:r>
        <w:rPr>
          <w:rFonts w:hint="eastAsia"/>
          <w:lang w:val="en-US" w:eastAsia="zh-CN"/>
        </w:rPr>
        <w:t xml:space="preserve">   本系统的功能比较多，且很多都是要用到前端的知识，仅仅用jsp,html无法实现网页动态，我选择了用js的一种框架angularjs。所以我认为还是应该多学些技术才有利于未来的发展，不能局限于课本上的知识。</w:t>
      </w:r>
    </w:p>
    <w:p>
      <w:pPr>
        <w:rPr>
          <w:rFonts w:hint="eastAsia"/>
          <w:lang w:val="en-US" w:eastAsia="zh-CN"/>
        </w:rPr>
      </w:pPr>
      <w:r>
        <w:rPr>
          <w:rFonts w:hint="eastAsia"/>
          <w:lang w:val="en-US" w:eastAsia="zh-CN"/>
        </w:rPr>
        <w:t xml:space="preserve">   因为这次的毕业设计，我意识到自己的能力还是处于菜鸟的阶段，很多东西都没学到，比如说调网页样式，各种前端知识，这些我都非常欠缺。</w:t>
      </w:r>
      <w:bookmarkStart w:id="107" w:name="_GoBack"/>
      <w:bookmarkEnd w:id="107"/>
    </w:p>
    <w:p>
      <w:pPr>
        <w:pStyle w:val="2"/>
        <w:jc w:val="center"/>
        <w:rPr>
          <w:rFonts w:hint="eastAsia"/>
          <w:lang w:val="en-US" w:eastAsia="zh-CN"/>
        </w:rPr>
      </w:pPr>
    </w:p>
    <w:p>
      <w:pPr>
        <w:pStyle w:val="2"/>
        <w:jc w:val="center"/>
        <w:rPr>
          <w:rFonts w:hint="eastAsia"/>
          <w:lang w:val="en-US" w:eastAsia="zh-CN"/>
        </w:rPr>
      </w:pPr>
    </w:p>
    <w:p>
      <w:pPr>
        <w:pStyle w:val="2"/>
        <w:jc w:val="center"/>
        <w:rPr>
          <w:rFonts w:hint="eastAsia"/>
          <w:lang w:val="en-US" w:eastAsia="zh-CN"/>
        </w:rPr>
      </w:pPr>
    </w:p>
    <w:p>
      <w:pPr>
        <w:pStyle w:val="2"/>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both"/>
        <w:rPr>
          <w:rFonts w:hint="eastAsia"/>
          <w:lang w:val="en-US" w:eastAsia="zh-CN"/>
        </w:rPr>
      </w:pPr>
    </w:p>
    <w:p>
      <w:pPr>
        <w:numPr>
          <w:ilvl w:val="0"/>
          <w:numId w:val="0"/>
        </w:numPr>
        <w:jc w:val="cente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致谢</w:t>
      </w:r>
    </w:p>
    <w:p>
      <w:pPr>
        <w:numPr>
          <w:ilvl w:val="0"/>
          <w:numId w:val="0"/>
        </w:numPr>
        <w:jc w:val="left"/>
        <w:rPr>
          <w:rFonts w:hint="eastAsia" w:ascii="黑体" w:hAnsi="黑体" w:eastAsia="黑体" w:cs="黑体"/>
          <w:b/>
          <w:bCs/>
          <w:sz w:val="30"/>
          <w:szCs w:val="30"/>
          <w:lang w:val="en-US" w:eastAsia="zh-CN"/>
        </w:rPr>
      </w:pPr>
    </w:p>
    <w:p>
      <w:pPr>
        <w:numPr>
          <w:ilvl w:val="0"/>
          <w:numId w:val="0"/>
        </w:numPr>
        <w:jc w:val="left"/>
        <w:rPr>
          <w:rFonts w:hint="eastAsia"/>
          <w:lang w:val="en-US" w:eastAsia="zh-CN"/>
        </w:rPr>
      </w:pPr>
      <w:r>
        <w:rPr>
          <w:rFonts w:hint="eastAsia"/>
          <w:lang w:val="en-US" w:eastAsia="zh-CN"/>
        </w:rPr>
        <w:t xml:space="preserve">    毕业设计是考验我们四年学习到的知识。因为很多考虑上的不周到以及技术上的问题，我咨询了我的指导老师何岸老师，谢谢老师耐心的讲解回答，解除我心中的疑惑！</w:t>
      </w:r>
    </w:p>
    <w:p>
      <w:pPr>
        <w:numPr>
          <w:ilvl w:val="0"/>
          <w:numId w:val="0"/>
        </w:numPr>
        <w:jc w:val="left"/>
        <w:rPr>
          <w:rFonts w:hint="eastAsia"/>
          <w:lang w:val="en-US" w:eastAsia="zh-CN"/>
        </w:rPr>
      </w:pPr>
      <w:r>
        <w:rPr>
          <w:rFonts w:hint="eastAsia"/>
          <w:lang w:val="en-US" w:eastAsia="zh-CN"/>
        </w:rPr>
        <w:t xml:space="preserve">   在做毕业设计的过程中遇到的困难很多，每次都要查阅资料，我觉得自身的基础还是太差，我更加清楚的认识到了自我，以后在工作中要用到的知识很多，我需要不断的补充自己，否则工作将会变得十分被动。</w:t>
      </w:r>
    </w:p>
    <w:p>
      <w:pPr>
        <w:numPr>
          <w:ilvl w:val="0"/>
          <w:numId w:val="0"/>
        </w:numPr>
        <w:jc w:val="left"/>
        <w:rPr>
          <w:rFonts w:hint="eastAsia"/>
          <w:color w:val="000000" w:themeColor="text1"/>
          <w:lang w:val="en-US" w:eastAsia="zh-CN"/>
          <w14:textFill>
            <w14:solidFill>
              <w14:schemeClr w14:val="tx1"/>
            </w14:solidFill>
          </w14:textFill>
        </w:rPr>
      </w:pPr>
      <w:r>
        <w:rPr>
          <w:rFonts w:hint="eastAsia"/>
          <w:lang w:val="en-US" w:eastAsia="zh-CN"/>
        </w:rPr>
        <w:t xml:space="preserve">   这次的毕业设计我觉得单靠我自己一个人的力量是无法完成的，我很感谢每位帮助过我的人。大学四年，过得很快，感谢那些曾经在我身边过的人。</w:t>
      </w:r>
      <w:r>
        <w:rPr>
          <w:rFonts w:ascii="宋体" w:hAnsi="宋体" w:eastAsia="宋体" w:cs="宋体"/>
          <w:b w:val="0"/>
          <w:i w:val="0"/>
          <w:caps w:val="0"/>
          <w:color w:val="000000" w:themeColor="text1"/>
          <w:spacing w:val="0"/>
          <w:sz w:val="24"/>
          <w:szCs w:val="24"/>
          <w14:textFill>
            <w14:solidFill>
              <w14:schemeClr w14:val="tx1"/>
            </w14:solidFill>
          </w14:textFill>
        </w:rPr>
        <w:t>金无足赤，人无完人。由于我的学术水平有限</w:t>
      </w:r>
      <w:r>
        <w:rPr>
          <w:rFonts w:hint="eastAsia" w:ascii="宋体" w:hAnsi="宋体" w:cs="宋体"/>
          <w:b w:val="0"/>
          <w:i w:val="0"/>
          <w:caps w:val="0"/>
          <w:color w:val="000000" w:themeColor="text1"/>
          <w:spacing w:val="0"/>
          <w:sz w:val="24"/>
          <w:szCs w:val="24"/>
          <w:lang w:eastAsia="zh-CN"/>
          <w14:textFill>
            <w14:solidFill>
              <w14:schemeClr w14:val="tx1"/>
            </w14:solidFill>
          </w14:textFill>
        </w:rPr>
        <w:t>，系统可能设计的不是那么好，但是我付出了我的努力。</w:t>
      </w:r>
    </w:p>
    <w:p>
      <w:pPr>
        <w:rPr>
          <w:rFonts w:hint="eastAsia"/>
          <w:sz w:val="24"/>
          <w:lang w:val="en-US" w:eastAsia="zh-CN"/>
        </w:rPr>
      </w:pPr>
    </w:p>
    <w:p>
      <w:pPr>
        <w:pStyle w:val="2"/>
        <w:jc w:val="both"/>
        <w:rPr>
          <w:rFonts w:hint="eastAsia"/>
        </w:rPr>
      </w:pPr>
    </w:p>
    <w:p>
      <w:pPr>
        <w:rPr>
          <w:rFonts w:hint="eastAsia"/>
        </w:rPr>
      </w:pPr>
    </w:p>
    <w:p>
      <w:pPr>
        <w:rPr>
          <w:rFonts w:hint="eastAsia"/>
        </w:rPr>
      </w:pPr>
    </w:p>
    <w:p>
      <w:pPr>
        <w:rPr>
          <w:rFonts w:hint="eastAsia"/>
        </w:rPr>
      </w:pPr>
    </w:p>
    <w:p>
      <w:pPr>
        <w:pStyle w:val="2"/>
        <w:jc w:val="center"/>
        <w:rPr>
          <w:rFonts w:hint="eastAsia"/>
        </w:rPr>
      </w:pPr>
    </w:p>
    <w:p>
      <w:pPr>
        <w:pStyle w:val="2"/>
        <w:jc w:val="center"/>
        <w:rPr>
          <w:rFonts w:hint="eastAsia"/>
        </w:rPr>
      </w:pPr>
    </w:p>
    <w:p>
      <w:pPr>
        <w:pStyle w:val="2"/>
        <w:jc w:val="center"/>
        <w:rPr>
          <w:rFonts w:hint="eastAsia"/>
        </w:rPr>
      </w:pPr>
    </w:p>
    <w:p>
      <w:pPr>
        <w:pStyle w:val="2"/>
        <w:jc w:val="both"/>
        <w:rPr>
          <w:rFonts w:hint="eastAsia"/>
        </w:rPr>
      </w:pPr>
    </w:p>
    <w:p>
      <w:pPr>
        <w:rPr>
          <w:rFonts w:hint="eastAsia"/>
        </w:rPr>
      </w:pPr>
    </w:p>
    <w:p>
      <w:pPr>
        <w:rPr>
          <w:rFonts w:hint="eastAsia"/>
        </w:rPr>
      </w:pPr>
    </w:p>
    <w:p>
      <w:pPr>
        <w:rPr>
          <w:rFonts w:hint="eastAsia"/>
        </w:rPr>
      </w:pPr>
    </w:p>
    <w:p>
      <w:pPr>
        <w:pStyle w:val="2"/>
        <w:jc w:val="center"/>
        <w:rPr>
          <w:rFonts w:hint="eastAsia"/>
        </w:rPr>
      </w:pPr>
    </w:p>
    <w:p>
      <w:pPr>
        <w:pStyle w:val="2"/>
        <w:jc w:val="center"/>
        <w:rPr>
          <w:rFonts w:hint="eastAsia"/>
        </w:rPr>
      </w:pPr>
      <w:r>
        <w:rPr>
          <w:rFonts w:hint="eastAsia"/>
          <w:lang w:val="en-US" w:eastAsia="zh-CN"/>
        </w:rPr>
        <w:t xml:space="preserve"> </w:t>
      </w:r>
      <w:bookmarkStart w:id="106" w:name="_Toc15395"/>
      <w:r>
        <w:rPr>
          <w:rFonts w:hint="eastAsia"/>
        </w:rPr>
        <w:t>参考文献</w:t>
      </w:r>
      <w:bookmarkEnd w:id="106"/>
    </w:p>
    <w:p>
      <w:pPr>
        <w:rPr>
          <w:rFonts w:hint="eastAsia"/>
        </w:rPr>
      </w:pPr>
    </w:p>
    <w:p>
      <w:pPr>
        <w:autoSpaceDN w:val="0"/>
        <w:spacing w:line="360" w:lineRule="auto"/>
        <w:jc w:val="left"/>
        <w:rPr>
          <w:b w:val="0"/>
          <w:bCs w:val="0"/>
          <w:sz w:val="24"/>
        </w:rPr>
      </w:pPr>
      <w:r>
        <w:rPr>
          <w:sz w:val="24"/>
        </w:rPr>
        <w:t>[</w:t>
      </w:r>
      <w:r>
        <w:rPr>
          <w:b w:val="0"/>
          <w:bCs w:val="0"/>
          <w:sz w:val="24"/>
        </w:rPr>
        <w:t xml:space="preserve">1] </w:t>
      </w:r>
      <w:r>
        <w:rPr>
          <w:rFonts w:hint="eastAsia"/>
          <w:b w:val="0"/>
          <w:bCs w:val="0"/>
          <w:sz w:val="24"/>
          <w:lang w:eastAsia="zh-CN"/>
        </w:rPr>
        <w:t>贾素玲，王强</w:t>
      </w:r>
      <w:r>
        <w:rPr>
          <w:rFonts w:hint="eastAsia"/>
          <w:b w:val="0"/>
          <w:bCs w:val="0"/>
          <w:sz w:val="24"/>
        </w:rPr>
        <w:t>.</w:t>
      </w:r>
      <w:r>
        <w:rPr>
          <w:b w:val="0"/>
          <w:bCs w:val="0"/>
          <w:sz w:val="24"/>
        </w:rPr>
        <w:t>《</w:t>
      </w:r>
      <w:r>
        <w:rPr>
          <w:rFonts w:hint="eastAsia"/>
          <w:b w:val="0"/>
          <w:bCs w:val="0"/>
          <w:sz w:val="24"/>
          <w:lang w:val="en-US" w:eastAsia="zh-CN"/>
        </w:rPr>
        <w:t>JSP应用开发与技术</w:t>
      </w:r>
      <w:r>
        <w:rPr>
          <w:b w:val="0"/>
          <w:bCs w:val="0"/>
          <w:sz w:val="24"/>
        </w:rPr>
        <w:t>》</w:t>
      </w:r>
      <w:r>
        <w:rPr>
          <w:rFonts w:hint="eastAsia"/>
          <w:b w:val="0"/>
          <w:bCs w:val="0"/>
          <w:sz w:val="24"/>
          <w:lang w:val="en-US" w:eastAsia="zh-CN"/>
        </w:rPr>
        <w:t>.</w:t>
      </w:r>
      <w:r>
        <w:rPr>
          <w:b w:val="0"/>
          <w:bCs w:val="0"/>
          <w:sz w:val="24"/>
        </w:rPr>
        <w:t>北京:</w:t>
      </w:r>
      <w:r>
        <w:rPr>
          <w:rFonts w:hint="eastAsia"/>
          <w:b w:val="0"/>
          <w:bCs w:val="0"/>
          <w:sz w:val="24"/>
          <w:lang w:eastAsia="zh-CN"/>
        </w:rPr>
        <w:t>清华大学</w:t>
      </w:r>
      <w:r>
        <w:rPr>
          <w:b w:val="0"/>
          <w:bCs w:val="0"/>
          <w:sz w:val="24"/>
        </w:rPr>
        <w:t>出版社</w:t>
      </w:r>
      <w:r>
        <w:rPr>
          <w:rFonts w:hint="eastAsia"/>
          <w:b w:val="0"/>
          <w:bCs w:val="0"/>
          <w:sz w:val="24"/>
          <w:lang w:val="en-US" w:eastAsia="zh-CN"/>
        </w:rPr>
        <w:t>,2007年06月</w:t>
      </w:r>
    </w:p>
    <w:p>
      <w:pPr>
        <w:autoSpaceDN w:val="0"/>
        <w:spacing w:line="360" w:lineRule="auto"/>
        <w:jc w:val="left"/>
        <w:rPr>
          <w:b w:val="0"/>
          <w:bCs w:val="0"/>
          <w:sz w:val="24"/>
        </w:rPr>
      </w:pPr>
      <w:r>
        <w:rPr>
          <w:b w:val="0"/>
          <w:bCs w:val="0"/>
          <w:sz w:val="24"/>
        </w:rPr>
        <w:t>[2]</w:t>
      </w:r>
      <w:r>
        <w:rPr>
          <w:rFonts w:hint="eastAsia"/>
          <w:b w:val="0"/>
          <w:bCs w:val="0"/>
          <w:sz w:val="24"/>
          <w:lang w:val="en-US" w:eastAsia="zh-CN"/>
        </w:rPr>
        <w:t xml:space="preserve"> 张奇伟.</w:t>
      </w:r>
      <w:r>
        <w:rPr>
          <w:b w:val="0"/>
          <w:bCs w:val="0"/>
          <w:sz w:val="24"/>
        </w:rPr>
        <w:t>《</w:t>
      </w:r>
      <w:r>
        <w:rPr>
          <w:rFonts w:hint="eastAsia"/>
          <w:b w:val="0"/>
          <w:bCs w:val="0"/>
          <w:sz w:val="24"/>
          <w:lang w:val="en-US" w:eastAsia="zh-CN"/>
        </w:rPr>
        <w:t>基于HTML5的移动应用的研究与开发</w:t>
      </w:r>
      <w:r>
        <w:rPr>
          <w:b w:val="0"/>
          <w:bCs w:val="0"/>
          <w:sz w:val="24"/>
        </w:rPr>
        <w:t>》</w:t>
      </w:r>
      <w:r>
        <w:rPr>
          <w:rFonts w:hint="eastAsia"/>
          <w:b w:val="0"/>
          <w:bCs w:val="0"/>
          <w:sz w:val="24"/>
          <w:lang w:val="en-US" w:eastAsia="zh-CN"/>
        </w:rPr>
        <w:t>. 北京：邮电大学出版社,2013</w:t>
      </w:r>
    </w:p>
    <w:p>
      <w:pPr>
        <w:autoSpaceDN w:val="0"/>
        <w:spacing w:line="360" w:lineRule="auto"/>
        <w:jc w:val="left"/>
        <w:rPr>
          <w:b w:val="0"/>
          <w:bCs w:val="0"/>
          <w:sz w:val="24"/>
        </w:rPr>
      </w:pPr>
      <w:r>
        <w:rPr>
          <w:b w:val="0"/>
          <w:bCs w:val="0"/>
          <w:sz w:val="24"/>
        </w:rPr>
        <w:t xml:space="preserve">[3] </w:t>
      </w:r>
      <w:r>
        <w:rPr>
          <w:rFonts w:hint="eastAsia"/>
          <w:b w:val="0"/>
          <w:bCs w:val="0"/>
          <w:sz w:val="24"/>
          <w:lang w:eastAsia="zh-CN"/>
        </w:rPr>
        <w:t>宋昆、李严著</w:t>
      </w:r>
      <w:r>
        <w:rPr>
          <w:b w:val="0"/>
          <w:bCs w:val="0"/>
          <w:sz w:val="24"/>
        </w:rPr>
        <w:t>. 《</w:t>
      </w:r>
      <w:r>
        <w:rPr>
          <w:rFonts w:hint="eastAsia"/>
          <w:b w:val="0"/>
          <w:bCs w:val="0"/>
          <w:sz w:val="24"/>
          <w:lang w:val="en-US" w:eastAsia="zh-CN"/>
        </w:rPr>
        <w:t>SQL Server数据库开发实例解析</w:t>
      </w:r>
      <w:r>
        <w:rPr>
          <w:b w:val="0"/>
          <w:bCs w:val="0"/>
          <w:sz w:val="24"/>
        </w:rPr>
        <w:t xml:space="preserve">》. </w:t>
      </w:r>
      <w:r>
        <w:rPr>
          <w:rFonts w:hint="eastAsia"/>
          <w:b w:val="0"/>
          <w:bCs w:val="0"/>
          <w:sz w:val="24"/>
          <w:lang w:eastAsia="zh-CN"/>
        </w:rPr>
        <w:t>北京：</w:t>
      </w:r>
      <w:r>
        <w:rPr>
          <w:b w:val="0"/>
          <w:bCs w:val="0"/>
          <w:sz w:val="24"/>
        </w:rPr>
        <w:t>机械工业出版社.20</w:t>
      </w:r>
      <w:r>
        <w:rPr>
          <w:rFonts w:hint="eastAsia"/>
          <w:b w:val="0"/>
          <w:bCs w:val="0"/>
          <w:sz w:val="24"/>
          <w:lang w:val="en-US" w:eastAsia="zh-CN"/>
        </w:rPr>
        <w:t>06</w:t>
      </w:r>
      <w:r>
        <w:rPr>
          <w:b w:val="0"/>
          <w:bCs w:val="0"/>
          <w:sz w:val="24"/>
        </w:rPr>
        <w:t xml:space="preserve"> </w:t>
      </w:r>
    </w:p>
    <w:p>
      <w:pPr>
        <w:autoSpaceDN w:val="0"/>
        <w:spacing w:line="360" w:lineRule="auto"/>
        <w:jc w:val="left"/>
        <w:rPr>
          <w:b w:val="0"/>
          <w:bCs w:val="0"/>
          <w:sz w:val="24"/>
        </w:rPr>
      </w:pPr>
      <w:r>
        <w:rPr>
          <w:b w:val="0"/>
          <w:bCs w:val="0"/>
          <w:sz w:val="24"/>
        </w:rPr>
        <w:t xml:space="preserve">[4] </w:t>
      </w:r>
      <w:r>
        <w:rPr>
          <w:rFonts w:hint="eastAsia"/>
          <w:b w:val="0"/>
          <w:bCs w:val="0"/>
          <w:sz w:val="24"/>
          <w:lang w:eastAsia="zh-CN"/>
        </w:rPr>
        <w:t>陈威、白伟明、李楠著</w:t>
      </w:r>
      <w:r>
        <w:rPr>
          <w:b w:val="0"/>
          <w:bCs w:val="0"/>
          <w:sz w:val="24"/>
        </w:rPr>
        <w:t>. 《</w:t>
      </w:r>
      <w:r>
        <w:rPr>
          <w:rFonts w:hint="eastAsia"/>
          <w:b w:val="0"/>
          <w:bCs w:val="0"/>
          <w:sz w:val="24"/>
          <w:lang w:val="en-US" w:eastAsia="zh-CN"/>
        </w:rPr>
        <w:t>JSP工程应用与项目实践</w:t>
      </w:r>
      <w:r>
        <w:rPr>
          <w:rFonts w:hint="eastAsia"/>
          <w:b w:val="0"/>
          <w:bCs w:val="0"/>
          <w:sz w:val="24"/>
        </w:rPr>
        <w:t>》</w:t>
      </w:r>
      <w:r>
        <w:rPr>
          <w:b w:val="0"/>
          <w:bCs w:val="0"/>
          <w:sz w:val="24"/>
        </w:rPr>
        <w:t xml:space="preserve">. </w:t>
      </w:r>
      <w:r>
        <w:rPr>
          <w:rFonts w:hint="eastAsia"/>
          <w:b w:val="0"/>
          <w:bCs w:val="0"/>
          <w:sz w:val="24"/>
          <w:lang w:eastAsia="zh-CN"/>
        </w:rPr>
        <w:t>北京：</w:t>
      </w:r>
      <w:r>
        <w:rPr>
          <w:b w:val="0"/>
          <w:bCs w:val="0"/>
          <w:sz w:val="24"/>
        </w:rPr>
        <w:t>机械工业出版社.20</w:t>
      </w:r>
      <w:r>
        <w:rPr>
          <w:rFonts w:hint="eastAsia"/>
          <w:b w:val="0"/>
          <w:bCs w:val="0"/>
          <w:sz w:val="24"/>
          <w:lang w:val="en-US" w:eastAsia="zh-CN"/>
        </w:rPr>
        <w:t>05</w:t>
      </w:r>
    </w:p>
    <w:p>
      <w:pPr>
        <w:autoSpaceDN w:val="0"/>
        <w:spacing w:line="360" w:lineRule="auto"/>
        <w:jc w:val="left"/>
        <w:rPr>
          <w:rFonts w:ascii="Arial" w:hAnsi="Arial" w:cs="Arial"/>
          <w:b w:val="0"/>
          <w:bCs w:val="0"/>
          <w:color w:val="333333"/>
          <w:szCs w:val="21"/>
        </w:rPr>
      </w:pPr>
      <w:r>
        <w:rPr>
          <w:b w:val="0"/>
          <w:bCs w:val="0"/>
          <w:sz w:val="24"/>
        </w:rPr>
        <w:t xml:space="preserve">[5] </w:t>
      </w:r>
      <w:r>
        <w:rPr>
          <w:rFonts w:hint="eastAsia"/>
          <w:b w:val="0"/>
          <w:bCs w:val="0"/>
          <w:sz w:val="24"/>
          <w:lang w:eastAsia="zh-CN"/>
        </w:rPr>
        <w:t>姚小春、郑文清著</w:t>
      </w:r>
      <w:r>
        <w:rPr>
          <w:rFonts w:hint="eastAsia"/>
          <w:b w:val="0"/>
          <w:bCs w:val="0"/>
          <w:sz w:val="24"/>
          <w:lang w:val="en-US" w:eastAsia="zh-CN"/>
        </w:rPr>
        <w:t>.</w:t>
      </w:r>
      <w:r>
        <w:rPr>
          <w:b w:val="0"/>
          <w:bCs w:val="0"/>
          <w:sz w:val="24"/>
        </w:rPr>
        <w:t>《</w:t>
      </w:r>
      <w:r>
        <w:rPr>
          <w:rFonts w:hint="eastAsia"/>
          <w:b w:val="0"/>
          <w:bCs w:val="0"/>
          <w:sz w:val="24"/>
          <w:lang w:val="en-US" w:eastAsia="zh-CN"/>
        </w:rPr>
        <w:t>Java2编程技术教程</w:t>
      </w:r>
      <w:r>
        <w:rPr>
          <w:rFonts w:hint="eastAsia"/>
          <w:b w:val="0"/>
          <w:bCs w:val="0"/>
          <w:sz w:val="24"/>
        </w:rPr>
        <w:t>》</w:t>
      </w:r>
      <w:r>
        <w:rPr>
          <w:rFonts w:hint="eastAsia"/>
          <w:b w:val="0"/>
          <w:bCs w:val="0"/>
          <w:sz w:val="24"/>
          <w:lang w:val="en-US" w:eastAsia="zh-CN"/>
        </w:rPr>
        <w:t>.北京：清华大学出版社.1999</w:t>
      </w:r>
    </w:p>
    <w:p>
      <w:pPr>
        <w:autoSpaceDN w:val="0"/>
        <w:spacing w:line="360" w:lineRule="auto"/>
        <w:jc w:val="left"/>
        <w:rPr>
          <w:rFonts w:hint="eastAsia"/>
          <w:b w:val="0"/>
          <w:bCs w:val="0"/>
          <w:sz w:val="24"/>
        </w:rPr>
      </w:pPr>
      <w:r>
        <w:rPr>
          <w:b w:val="0"/>
          <w:bCs w:val="0"/>
          <w:sz w:val="24"/>
        </w:rPr>
        <w:t xml:space="preserve">[6] </w:t>
      </w:r>
      <w:r>
        <w:rPr>
          <w:rFonts w:hint="eastAsia"/>
          <w:b w:val="0"/>
          <w:bCs w:val="0"/>
          <w:sz w:val="24"/>
          <w:lang w:eastAsia="zh-CN"/>
        </w:rPr>
        <w:t>弗兰纳根著</w:t>
      </w:r>
      <w:r>
        <w:rPr>
          <w:rFonts w:hint="eastAsia"/>
          <w:b w:val="0"/>
          <w:bCs w:val="0"/>
          <w:sz w:val="24"/>
          <w:lang w:val="en-US" w:eastAsia="zh-CN"/>
        </w:rPr>
        <w:t>.</w:t>
      </w:r>
      <w:r>
        <w:rPr>
          <w:b w:val="0"/>
          <w:bCs w:val="0"/>
          <w:sz w:val="24"/>
        </w:rPr>
        <w:t>《</w:t>
      </w:r>
      <w:r>
        <w:rPr>
          <w:rFonts w:hint="eastAsia"/>
          <w:b w:val="0"/>
          <w:bCs w:val="0"/>
          <w:sz w:val="24"/>
          <w:lang w:val="en-US" w:eastAsia="zh-CN"/>
        </w:rPr>
        <w:t>Javascript权威指南</w:t>
      </w:r>
      <w:r>
        <w:rPr>
          <w:rFonts w:hint="eastAsia"/>
          <w:b w:val="0"/>
          <w:bCs w:val="0"/>
          <w:sz w:val="24"/>
        </w:rPr>
        <w:t>》</w:t>
      </w:r>
      <w:r>
        <w:rPr>
          <w:rFonts w:hint="eastAsia"/>
          <w:b w:val="0"/>
          <w:bCs w:val="0"/>
          <w:sz w:val="24"/>
          <w:lang w:val="en-US" w:eastAsia="zh-CN"/>
        </w:rPr>
        <w:t>.北京：</w:t>
      </w:r>
      <w:r>
        <w:rPr>
          <w:b w:val="0"/>
          <w:bCs w:val="0"/>
          <w:sz w:val="24"/>
        </w:rPr>
        <w:t>机械工业</w:t>
      </w:r>
      <w:r>
        <w:rPr>
          <w:rFonts w:hint="eastAsia"/>
          <w:b w:val="0"/>
          <w:bCs w:val="0"/>
          <w:sz w:val="24"/>
          <w:lang w:val="en-US" w:eastAsia="zh-CN"/>
        </w:rPr>
        <w:t>出版社.2012</w:t>
      </w:r>
    </w:p>
    <w:p>
      <w:pPr>
        <w:autoSpaceDN w:val="0"/>
        <w:spacing w:line="360" w:lineRule="auto"/>
        <w:jc w:val="left"/>
        <w:rPr>
          <w:rFonts w:hint="eastAsia"/>
          <w:b w:val="0"/>
          <w:bCs w:val="0"/>
          <w:sz w:val="24"/>
          <w:lang w:val="en-US" w:eastAsia="zh-CN"/>
        </w:rPr>
      </w:pPr>
      <w:r>
        <w:rPr>
          <w:b w:val="0"/>
          <w:bCs w:val="0"/>
          <w:sz w:val="24"/>
        </w:rPr>
        <w:t xml:space="preserve">[7] </w:t>
      </w:r>
      <w:r>
        <w:rPr>
          <w:rFonts w:hint="eastAsia"/>
          <w:b w:val="0"/>
          <w:bCs w:val="0"/>
          <w:sz w:val="24"/>
          <w:lang w:eastAsia="zh-CN"/>
        </w:rPr>
        <w:t>黄斯伟编著</w:t>
      </w:r>
      <w:r>
        <w:rPr>
          <w:rFonts w:hint="eastAsia"/>
          <w:b w:val="0"/>
          <w:bCs w:val="0"/>
          <w:sz w:val="24"/>
          <w:lang w:val="en-US" w:eastAsia="zh-CN"/>
        </w:rPr>
        <w:t>.</w:t>
      </w:r>
      <w:r>
        <w:rPr>
          <w:b w:val="0"/>
          <w:bCs w:val="0"/>
          <w:sz w:val="24"/>
        </w:rPr>
        <w:t>《</w:t>
      </w:r>
      <w:r>
        <w:rPr>
          <w:rFonts w:hint="eastAsia"/>
          <w:b w:val="0"/>
          <w:bCs w:val="0"/>
          <w:sz w:val="24"/>
          <w:lang w:val="en-US" w:eastAsia="zh-CN"/>
        </w:rPr>
        <w:t>CSS完全使用详解</w:t>
      </w:r>
      <w:r>
        <w:rPr>
          <w:rFonts w:hint="eastAsia"/>
          <w:b w:val="0"/>
          <w:bCs w:val="0"/>
          <w:sz w:val="24"/>
        </w:rPr>
        <w:t>》</w:t>
      </w:r>
      <w:r>
        <w:rPr>
          <w:rFonts w:hint="eastAsia"/>
          <w:b w:val="0"/>
          <w:bCs w:val="0"/>
          <w:sz w:val="24"/>
          <w:lang w:val="en-US" w:eastAsia="zh-CN"/>
        </w:rPr>
        <w:t>.人民邮电出版社</w:t>
      </w:r>
    </w:p>
    <w:p>
      <w:pPr>
        <w:autoSpaceDN w:val="0"/>
        <w:spacing w:line="360" w:lineRule="auto"/>
        <w:jc w:val="left"/>
        <w:rPr>
          <w:rFonts w:hint="eastAsia"/>
          <w:b w:val="0"/>
          <w:bCs w:val="0"/>
          <w:sz w:val="24"/>
          <w:lang w:val="en-US" w:eastAsia="zh-CN"/>
        </w:rPr>
      </w:pPr>
      <w:r>
        <w:rPr>
          <w:b w:val="0"/>
          <w:bCs w:val="0"/>
          <w:sz w:val="24"/>
        </w:rPr>
        <w:t>[</w:t>
      </w:r>
      <w:r>
        <w:rPr>
          <w:rFonts w:hint="eastAsia"/>
          <w:b w:val="0"/>
          <w:bCs w:val="0"/>
          <w:sz w:val="24"/>
          <w:lang w:val="en-US" w:eastAsia="zh-CN"/>
        </w:rPr>
        <w:t>8</w:t>
      </w:r>
      <w:r>
        <w:rPr>
          <w:b w:val="0"/>
          <w:bCs w:val="0"/>
          <w:sz w:val="24"/>
        </w:rPr>
        <w:t xml:space="preserve">] </w:t>
      </w:r>
      <w:r>
        <w:rPr>
          <w:rFonts w:hint="eastAsia"/>
          <w:b w:val="0"/>
          <w:bCs w:val="0"/>
          <w:sz w:val="24"/>
          <w:lang w:eastAsia="zh-CN"/>
        </w:rPr>
        <w:t>俞</w:t>
      </w:r>
      <w:r>
        <w:rPr>
          <w:rFonts w:hint="eastAsia" w:ascii="宋体" w:hAnsi="宋体" w:eastAsia="宋体" w:cs="宋体"/>
          <w:b w:val="0"/>
          <w:bCs w:val="0"/>
          <w:i w:val="0"/>
          <w:caps w:val="0"/>
          <w:color w:val="000000"/>
          <w:spacing w:val="-11"/>
          <w:sz w:val="24"/>
          <w:szCs w:val="24"/>
          <w:shd w:val="clear" w:color="auto" w:fill="FFFFFF"/>
        </w:rPr>
        <w:t>黎</w:t>
      </w:r>
      <w:r>
        <w:rPr>
          <w:rFonts w:hint="eastAsia"/>
          <w:b w:val="0"/>
          <w:bCs w:val="0"/>
          <w:sz w:val="24"/>
          <w:lang w:eastAsia="zh-CN"/>
        </w:rPr>
        <w:t>敏译</w:t>
      </w:r>
      <w:r>
        <w:rPr>
          <w:rFonts w:hint="eastAsia"/>
          <w:b w:val="0"/>
          <w:bCs w:val="0"/>
          <w:sz w:val="24"/>
          <w:lang w:val="en-US" w:eastAsia="zh-CN"/>
        </w:rPr>
        <w:t>.</w:t>
      </w:r>
      <w:r>
        <w:rPr>
          <w:b w:val="0"/>
          <w:bCs w:val="0"/>
          <w:sz w:val="24"/>
        </w:rPr>
        <w:t>《</w:t>
      </w:r>
      <w:r>
        <w:rPr>
          <w:rFonts w:hint="eastAsia"/>
          <w:b w:val="0"/>
          <w:bCs w:val="0"/>
          <w:sz w:val="24"/>
          <w:lang w:val="en-US" w:eastAsia="zh-CN"/>
        </w:rPr>
        <w:t>CSS实战手册</w:t>
      </w:r>
      <w:r>
        <w:rPr>
          <w:rFonts w:hint="eastAsia"/>
          <w:b w:val="0"/>
          <w:bCs w:val="0"/>
          <w:sz w:val="24"/>
        </w:rPr>
        <w:t>》</w:t>
      </w:r>
      <w:r>
        <w:rPr>
          <w:rFonts w:hint="eastAsia"/>
          <w:b w:val="0"/>
          <w:bCs w:val="0"/>
          <w:sz w:val="24"/>
          <w:lang w:val="en-US" w:eastAsia="zh-CN"/>
        </w:rPr>
        <w:t>.电子工业出版社</w:t>
      </w:r>
    </w:p>
    <w:p>
      <w:pPr>
        <w:autoSpaceDN w:val="0"/>
        <w:spacing w:line="360" w:lineRule="auto"/>
        <w:jc w:val="left"/>
        <w:rPr>
          <w:rFonts w:hint="eastAsia"/>
          <w:b w:val="0"/>
          <w:bCs w:val="0"/>
          <w:sz w:val="24"/>
          <w:lang w:val="en-US" w:eastAsia="zh-CN"/>
        </w:rPr>
      </w:pPr>
      <w:r>
        <w:rPr>
          <w:b w:val="0"/>
          <w:bCs w:val="0"/>
          <w:sz w:val="24"/>
        </w:rPr>
        <w:t>[</w:t>
      </w:r>
      <w:r>
        <w:rPr>
          <w:rFonts w:hint="eastAsia"/>
          <w:b w:val="0"/>
          <w:bCs w:val="0"/>
          <w:sz w:val="24"/>
          <w:lang w:val="en-US" w:eastAsia="zh-CN"/>
        </w:rPr>
        <w:t>9</w:t>
      </w:r>
      <w:r>
        <w:rPr>
          <w:b w:val="0"/>
          <w:bCs w:val="0"/>
          <w:sz w:val="24"/>
        </w:rPr>
        <w:t xml:space="preserve">] </w:t>
      </w:r>
      <w:r>
        <w:rPr>
          <w:rFonts w:hint="eastAsia"/>
          <w:b w:val="0"/>
          <w:bCs w:val="0"/>
          <w:sz w:val="24"/>
          <w:lang w:val="en-US" w:eastAsia="zh-CN"/>
        </w:rPr>
        <w:t xml:space="preserve"> </w:t>
      </w:r>
      <w:r>
        <w:rPr>
          <w:rFonts w:hint="eastAsia"/>
          <w:b w:val="0"/>
          <w:bCs w:val="0"/>
          <w:sz w:val="24"/>
          <w:lang w:eastAsia="zh-CN"/>
        </w:rPr>
        <w:t>王俭敏编著</w:t>
      </w:r>
      <w:r>
        <w:rPr>
          <w:rFonts w:hint="eastAsia"/>
          <w:b w:val="0"/>
          <w:bCs w:val="0"/>
          <w:sz w:val="24"/>
          <w:lang w:val="en-US" w:eastAsia="zh-CN"/>
        </w:rPr>
        <w:t>.</w:t>
      </w:r>
      <w:r>
        <w:rPr>
          <w:b w:val="0"/>
          <w:bCs w:val="0"/>
          <w:sz w:val="24"/>
        </w:rPr>
        <w:t>《</w:t>
      </w:r>
      <w:r>
        <w:rPr>
          <w:rFonts w:hint="eastAsia"/>
          <w:b w:val="0"/>
          <w:bCs w:val="0"/>
          <w:sz w:val="24"/>
          <w:lang w:val="en-US" w:eastAsia="zh-CN"/>
        </w:rPr>
        <w:t>CSS+DIV网页样式与布局</w:t>
      </w:r>
      <w:r>
        <w:rPr>
          <w:rFonts w:hint="eastAsia"/>
          <w:b w:val="0"/>
          <w:bCs w:val="0"/>
          <w:sz w:val="24"/>
        </w:rPr>
        <w:t>》</w:t>
      </w:r>
      <w:r>
        <w:rPr>
          <w:rFonts w:hint="eastAsia"/>
          <w:b w:val="0"/>
          <w:bCs w:val="0"/>
          <w:sz w:val="24"/>
          <w:lang w:val="en-US" w:eastAsia="zh-CN"/>
        </w:rPr>
        <w:t>.电子工业出版社</w:t>
      </w:r>
    </w:p>
    <w:p>
      <w:pPr>
        <w:autoSpaceDN w:val="0"/>
        <w:spacing w:line="360" w:lineRule="auto"/>
        <w:jc w:val="left"/>
        <w:rPr>
          <w:b w:val="0"/>
          <w:bCs w:val="0"/>
          <w:sz w:val="24"/>
        </w:rPr>
      </w:pPr>
      <w:r>
        <w:rPr>
          <w:b w:val="0"/>
          <w:bCs w:val="0"/>
          <w:sz w:val="24"/>
        </w:rPr>
        <w:t>[1</w:t>
      </w:r>
      <w:r>
        <w:rPr>
          <w:rFonts w:hint="eastAsia"/>
          <w:b w:val="0"/>
          <w:bCs w:val="0"/>
          <w:sz w:val="24"/>
          <w:lang w:val="en-US" w:eastAsia="zh-CN"/>
        </w:rPr>
        <w:t>0</w:t>
      </w:r>
      <w:r>
        <w:rPr>
          <w:b w:val="0"/>
          <w:bCs w:val="0"/>
          <w:sz w:val="24"/>
        </w:rPr>
        <w:t xml:space="preserve">] </w:t>
      </w:r>
      <w:r>
        <w:rPr>
          <w:rFonts w:hint="eastAsia"/>
          <w:b w:val="0"/>
          <w:bCs w:val="0"/>
          <w:sz w:val="24"/>
          <w:lang w:eastAsia="zh-CN"/>
        </w:rPr>
        <w:t>锡德霍姆</w:t>
      </w:r>
      <w:r>
        <w:rPr>
          <w:rFonts w:hint="eastAsia"/>
          <w:b w:val="0"/>
          <w:bCs w:val="0"/>
          <w:sz w:val="24"/>
          <w:lang w:val="en-US" w:eastAsia="zh-CN"/>
        </w:rPr>
        <w:t>(美)</w:t>
      </w:r>
      <w:r>
        <w:rPr>
          <w:rFonts w:hint="eastAsia"/>
          <w:b w:val="0"/>
          <w:bCs w:val="0"/>
          <w:sz w:val="24"/>
          <w:lang w:eastAsia="zh-CN"/>
        </w:rPr>
        <w:t>编著，常可</w:t>
      </w:r>
      <w:r>
        <w:rPr>
          <w:rFonts w:hint="eastAsia"/>
          <w:b w:val="0"/>
          <w:bCs w:val="0"/>
          <w:sz w:val="24"/>
          <w:lang w:val="en-US" w:eastAsia="zh-CN"/>
        </w:rPr>
        <w:t xml:space="preserve"> </w:t>
      </w:r>
      <w:r>
        <w:rPr>
          <w:rFonts w:hint="eastAsia"/>
          <w:b w:val="0"/>
          <w:bCs w:val="0"/>
          <w:sz w:val="24"/>
        </w:rPr>
        <w:t>译</w:t>
      </w:r>
      <w:r>
        <w:rPr>
          <w:b w:val="0"/>
          <w:bCs w:val="0"/>
          <w:sz w:val="24"/>
        </w:rPr>
        <w:t xml:space="preserve">. </w:t>
      </w:r>
      <w:r>
        <w:rPr>
          <w:rFonts w:hint="eastAsia"/>
          <w:b w:val="0"/>
          <w:bCs w:val="0"/>
          <w:sz w:val="24"/>
        </w:rPr>
        <w:t>《</w:t>
      </w:r>
      <w:r>
        <w:rPr>
          <w:rFonts w:hint="eastAsia"/>
          <w:b w:val="0"/>
          <w:bCs w:val="0"/>
          <w:sz w:val="24"/>
          <w:lang w:val="en-US" w:eastAsia="zh-CN"/>
        </w:rPr>
        <w:t>Web标准实战</w:t>
      </w:r>
      <w:r>
        <w:rPr>
          <w:rFonts w:hint="eastAsia"/>
          <w:b w:val="0"/>
          <w:bCs w:val="0"/>
          <w:sz w:val="24"/>
        </w:rPr>
        <w:t>》</w:t>
      </w:r>
      <w:r>
        <w:rPr>
          <w:b w:val="0"/>
          <w:bCs w:val="0"/>
          <w:sz w:val="24"/>
        </w:rPr>
        <w:t xml:space="preserve">. </w:t>
      </w:r>
      <w:r>
        <w:rPr>
          <w:rFonts w:hint="eastAsia"/>
          <w:b w:val="0"/>
          <w:bCs w:val="0"/>
          <w:sz w:val="24"/>
          <w:lang w:eastAsia="zh-CN"/>
        </w:rPr>
        <w:t>人民邮电</w:t>
      </w:r>
      <w:r>
        <w:rPr>
          <w:rFonts w:hint="eastAsia"/>
          <w:b w:val="0"/>
          <w:bCs w:val="0"/>
          <w:sz w:val="24"/>
        </w:rPr>
        <w:t>出版社</w:t>
      </w:r>
    </w:p>
    <w:p>
      <w:pPr>
        <w:autoSpaceDN w:val="0"/>
        <w:spacing w:line="360" w:lineRule="auto"/>
        <w:jc w:val="left"/>
        <w:rPr>
          <w:b w:val="0"/>
          <w:bCs w:val="0"/>
          <w:sz w:val="24"/>
        </w:rPr>
      </w:pPr>
      <w:r>
        <w:rPr>
          <w:b w:val="0"/>
          <w:bCs w:val="0"/>
          <w:sz w:val="24"/>
        </w:rPr>
        <w:t>[1</w:t>
      </w:r>
      <w:r>
        <w:rPr>
          <w:rFonts w:hint="eastAsia"/>
          <w:b w:val="0"/>
          <w:bCs w:val="0"/>
          <w:sz w:val="24"/>
          <w:lang w:val="en-US" w:eastAsia="zh-CN"/>
        </w:rPr>
        <w:t>1</w:t>
      </w:r>
      <w:r>
        <w:rPr>
          <w:b w:val="0"/>
          <w:bCs w:val="0"/>
          <w:sz w:val="24"/>
        </w:rPr>
        <w:t xml:space="preserve">] </w:t>
      </w:r>
      <w:r>
        <w:rPr>
          <w:rFonts w:hint="eastAsia"/>
          <w:b w:val="0"/>
          <w:bCs w:val="0"/>
          <w:sz w:val="24"/>
          <w:lang w:val="en-US" w:eastAsia="zh-CN"/>
        </w:rPr>
        <w:t xml:space="preserve"> Cay S.Horstmann Gary Cornell(美)</w:t>
      </w:r>
      <w:r>
        <w:rPr>
          <w:rFonts w:hint="eastAsia"/>
          <w:b w:val="0"/>
          <w:bCs w:val="0"/>
          <w:sz w:val="24"/>
          <w:lang w:eastAsia="zh-CN"/>
        </w:rPr>
        <w:t>编著，叶乃文等</w:t>
      </w:r>
      <w:r>
        <w:rPr>
          <w:rFonts w:hint="eastAsia"/>
          <w:b w:val="0"/>
          <w:bCs w:val="0"/>
          <w:sz w:val="24"/>
        </w:rPr>
        <w:t>译</w:t>
      </w:r>
      <w:r>
        <w:rPr>
          <w:b w:val="0"/>
          <w:bCs w:val="0"/>
          <w:sz w:val="24"/>
        </w:rPr>
        <w:t xml:space="preserve">. </w:t>
      </w:r>
      <w:r>
        <w:rPr>
          <w:rFonts w:hint="eastAsia"/>
          <w:b w:val="0"/>
          <w:bCs w:val="0"/>
          <w:sz w:val="24"/>
        </w:rPr>
        <w:t>《</w:t>
      </w:r>
      <w:r>
        <w:rPr>
          <w:rFonts w:hint="eastAsia"/>
          <w:b w:val="0"/>
          <w:bCs w:val="0"/>
          <w:sz w:val="24"/>
          <w:lang w:val="en-US" w:eastAsia="zh-CN"/>
        </w:rPr>
        <w:t>JAVA核心技术卷I</w:t>
      </w:r>
      <w:r>
        <w:rPr>
          <w:rFonts w:hint="eastAsia"/>
          <w:b w:val="0"/>
          <w:bCs w:val="0"/>
          <w:sz w:val="24"/>
        </w:rPr>
        <w:t>》</w:t>
      </w:r>
      <w:r>
        <w:rPr>
          <w:b w:val="0"/>
          <w:bCs w:val="0"/>
          <w:sz w:val="24"/>
        </w:rPr>
        <w:t xml:space="preserve">. </w:t>
      </w:r>
      <w:r>
        <w:rPr>
          <w:rFonts w:hint="eastAsia"/>
          <w:b w:val="0"/>
          <w:bCs w:val="0"/>
          <w:sz w:val="24"/>
          <w:lang w:eastAsia="zh-CN"/>
        </w:rPr>
        <w:t>机械工业</w:t>
      </w:r>
      <w:r>
        <w:rPr>
          <w:rFonts w:hint="eastAsia"/>
          <w:b w:val="0"/>
          <w:bCs w:val="0"/>
          <w:sz w:val="24"/>
        </w:rPr>
        <w:t>出版社</w:t>
      </w:r>
    </w:p>
    <w:p>
      <w:pPr>
        <w:autoSpaceDN w:val="0"/>
        <w:spacing w:line="360" w:lineRule="auto"/>
        <w:jc w:val="left"/>
        <w:rPr>
          <w:rFonts w:hint="eastAsia"/>
          <w:b w:val="0"/>
          <w:bCs w:val="0"/>
          <w:sz w:val="24"/>
          <w:lang w:val="en-US" w:eastAsia="zh-CN"/>
        </w:rPr>
      </w:pPr>
      <w:r>
        <w:rPr>
          <w:b w:val="0"/>
          <w:bCs w:val="0"/>
          <w:sz w:val="24"/>
        </w:rPr>
        <w:t>[1</w:t>
      </w:r>
      <w:r>
        <w:rPr>
          <w:rFonts w:hint="eastAsia"/>
          <w:b w:val="0"/>
          <w:bCs w:val="0"/>
          <w:sz w:val="24"/>
          <w:lang w:val="en-US" w:eastAsia="zh-CN"/>
        </w:rPr>
        <w:t>2</w:t>
      </w:r>
      <w:r>
        <w:rPr>
          <w:b w:val="0"/>
          <w:bCs w:val="0"/>
          <w:sz w:val="24"/>
        </w:rPr>
        <w:t xml:space="preserve">] </w:t>
      </w:r>
      <w:r>
        <w:rPr>
          <w:rFonts w:hint="eastAsia"/>
          <w:b w:val="0"/>
          <w:bCs w:val="0"/>
          <w:sz w:val="24"/>
          <w:lang w:val="en-US" w:eastAsia="zh-CN"/>
        </w:rPr>
        <w:t xml:space="preserve"> Cay S.Horstmann Gary Cornell(美)</w:t>
      </w:r>
      <w:r>
        <w:rPr>
          <w:rFonts w:hint="eastAsia"/>
          <w:b w:val="0"/>
          <w:bCs w:val="0"/>
          <w:sz w:val="24"/>
          <w:lang w:eastAsia="zh-CN"/>
        </w:rPr>
        <w:t>编著，</w:t>
      </w:r>
      <w:r>
        <w:rPr>
          <w:rFonts w:hint="eastAsia" w:ascii="Arial" w:hAnsi="Arial" w:eastAsia="宋体" w:cs="Arial"/>
          <w:b w:val="0"/>
          <w:bCs w:val="0"/>
          <w:i w:val="0"/>
          <w:caps w:val="0"/>
          <w:color w:val="000000"/>
          <w:spacing w:val="0"/>
          <w:sz w:val="24"/>
          <w:szCs w:val="24"/>
          <w:shd w:val="clear" w:color="auto" w:fill="FFFFFF"/>
        </w:rPr>
        <w:t>陈昊鹏、王浩、姚建平</w:t>
      </w:r>
      <w:r>
        <w:rPr>
          <w:rFonts w:hint="eastAsia"/>
          <w:b w:val="0"/>
          <w:bCs w:val="0"/>
          <w:sz w:val="24"/>
          <w:lang w:eastAsia="zh-CN"/>
        </w:rPr>
        <w:t>等</w:t>
      </w:r>
      <w:r>
        <w:rPr>
          <w:rFonts w:hint="eastAsia"/>
          <w:b w:val="0"/>
          <w:bCs w:val="0"/>
          <w:sz w:val="24"/>
        </w:rPr>
        <w:t>译</w:t>
      </w:r>
      <w:r>
        <w:rPr>
          <w:b w:val="0"/>
          <w:bCs w:val="0"/>
          <w:sz w:val="24"/>
        </w:rPr>
        <w:t xml:space="preserve">. </w:t>
      </w:r>
      <w:r>
        <w:rPr>
          <w:rFonts w:hint="eastAsia"/>
          <w:b w:val="0"/>
          <w:bCs w:val="0"/>
          <w:sz w:val="24"/>
        </w:rPr>
        <w:t>《</w:t>
      </w:r>
      <w:r>
        <w:rPr>
          <w:rFonts w:hint="eastAsia"/>
          <w:b w:val="0"/>
          <w:bCs w:val="0"/>
          <w:sz w:val="24"/>
          <w:lang w:val="en-US" w:eastAsia="zh-CN"/>
        </w:rPr>
        <w:t>JAVA核心技术卷II</w:t>
      </w:r>
      <w:r>
        <w:rPr>
          <w:rFonts w:hint="eastAsia"/>
          <w:b w:val="0"/>
          <w:bCs w:val="0"/>
          <w:sz w:val="24"/>
        </w:rPr>
        <w:t>》</w:t>
      </w:r>
      <w:r>
        <w:rPr>
          <w:b w:val="0"/>
          <w:bCs w:val="0"/>
          <w:sz w:val="24"/>
        </w:rPr>
        <w:t xml:space="preserve">. </w:t>
      </w:r>
      <w:r>
        <w:rPr>
          <w:rFonts w:hint="eastAsia"/>
          <w:b w:val="0"/>
          <w:bCs w:val="0"/>
          <w:sz w:val="24"/>
          <w:lang w:eastAsia="zh-CN"/>
        </w:rPr>
        <w:t>机械工业</w:t>
      </w:r>
      <w:r>
        <w:rPr>
          <w:rFonts w:hint="eastAsia"/>
          <w:b w:val="0"/>
          <w:bCs w:val="0"/>
          <w:sz w:val="24"/>
        </w:rPr>
        <w:t>出版社</w:t>
      </w:r>
    </w:p>
    <w:p>
      <w:pPr>
        <w:autoSpaceDN w:val="0"/>
        <w:spacing w:line="360" w:lineRule="auto"/>
        <w:jc w:val="left"/>
        <w:rPr>
          <w:b w:val="0"/>
          <w:bCs w:val="0"/>
          <w:sz w:val="24"/>
        </w:rPr>
      </w:pPr>
      <w:r>
        <w:rPr>
          <w:b w:val="0"/>
          <w:bCs w:val="0"/>
          <w:sz w:val="24"/>
        </w:rPr>
        <w:t>[1</w:t>
      </w:r>
      <w:r>
        <w:rPr>
          <w:rFonts w:hint="eastAsia"/>
          <w:b w:val="0"/>
          <w:bCs w:val="0"/>
          <w:sz w:val="24"/>
        </w:rPr>
        <w:t>3</w:t>
      </w:r>
      <w:r>
        <w:rPr>
          <w:b w:val="0"/>
          <w:bCs w:val="0"/>
          <w:sz w:val="24"/>
        </w:rPr>
        <w:t xml:space="preserve">] </w:t>
      </w:r>
      <w:r>
        <w:rPr>
          <w:rFonts w:hint="eastAsia"/>
          <w:b w:val="0"/>
          <w:bCs w:val="0"/>
          <w:sz w:val="24"/>
        </w:rPr>
        <w:t>埃克尔著</w:t>
      </w:r>
      <w:r>
        <w:rPr>
          <w:b w:val="0"/>
          <w:bCs w:val="0"/>
          <w:sz w:val="24"/>
        </w:rPr>
        <w:t xml:space="preserve">. </w:t>
      </w:r>
      <w:r>
        <w:rPr>
          <w:rFonts w:hint="eastAsia"/>
          <w:b w:val="0"/>
          <w:bCs w:val="0"/>
          <w:sz w:val="24"/>
        </w:rPr>
        <w:t>陈昊鹏译</w:t>
      </w:r>
      <w:r>
        <w:rPr>
          <w:b w:val="0"/>
          <w:bCs w:val="0"/>
          <w:sz w:val="24"/>
        </w:rPr>
        <w:t xml:space="preserve">. </w:t>
      </w:r>
      <w:r>
        <w:rPr>
          <w:rFonts w:hint="eastAsia"/>
          <w:b w:val="0"/>
          <w:bCs w:val="0"/>
          <w:sz w:val="24"/>
        </w:rPr>
        <w:t>《</w:t>
      </w:r>
      <w:r>
        <w:rPr>
          <w:b w:val="0"/>
          <w:bCs w:val="0"/>
          <w:sz w:val="24"/>
        </w:rPr>
        <w:t>Java</w:t>
      </w:r>
      <w:r>
        <w:rPr>
          <w:rFonts w:hint="eastAsia"/>
          <w:b w:val="0"/>
          <w:bCs w:val="0"/>
          <w:sz w:val="24"/>
        </w:rPr>
        <w:t>编程思想》</w:t>
      </w:r>
      <w:r>
        <w:rPr>
          <w:b w:val="0"/>
          <w:bCs w:val="0"/>
          <w:sz w:val="24"/>
        </w:rPr>
        <w:t xml:space="preserve">. </w:t>
      </w:r>
      <w:r>
        <w:rPr>
          <w:rFonts w:hint="eastAsia"/>
          <w:b w:val="0"/>
          <w:bCs w:val="0"/>
          <w:sz w:val="24"/>
        </w:rPr>
        <w:t>机械工业出版社</w:t>
      </w:r>
    </w:p>
    <w:p>
      <w:pPr>
        <w:autoSpaceDN w:val="0"/>
        <w:spacing w:line="360" w:lineRule="auto"/>
        <w:jc w:val="left"/>
        <w:rPr>
          <w:rFonts w:hint="eastAsia"/>
          <w:b w:val="0"/>
          <w:bCs w:val="0"/>
          <w:sz w:val="24"/>
        </w:rPr>
      </w:pPr>
      <w:r>
        <w:rPr>
          <w:b w:val="0"/>
          <w:bCs w:val="0"/>
          <w:sz w:val="24"/>
        </w:rPr>
        <w:t>[1</w:t>
      </w:r>
      <w:r>
        <w:rPr>
          <w:rFonts w:hint="eastAsia"/>
          <w:b w:val="0"/>
          <w:bCs w:val="0"/>
          <w:sz w:val="24"/>
        </w:rPr>
        <w:t>4</w:t>
      </w:r>
      <w:r>
        <w:rPr>
          <w:b w:val="0"/>
          <w:bCs w:val="0"/>
          <w:sz w:val="24"/>
        </w:rPr>
        <w:t xml:space="preserve">] </w:t>
      </w:r>
      <w:r>
        <w:rPr>
          <w:rFonts w:hint="eastAsia"/>
          <w:b w:val="0"/>
          <w:bCs w:val="0"/>
          <w:sz w:val="24"/>
        </w:rPr>
        <w:t>孙卫琴</w:t>
      </w:r>
      <w:r>
        <w:rPr>
          <w:b w:val="0"/>
          <w:bCs w:val="0"/>
          <w:sz w:val="24"/>
        </w:rPr>
        <w:t xml:space="preserve">. </w:t>
      </w:r>
      <w:r>
        <w:rPr>
          <w:rFonts w:hint="eastAsia"/>
          <w:b w:val="0"/>
          <w:bCs w:val="0"/>
          <w:sz w:val="24"/>
        </w:rPr>
        <w:t>《</w:t>
      </w:r>
      <w:r>
        <w:rPr>
          <w:b w:val="0"/>
          <w:bCs w:val="0"/>
          <w:sz w:val="24"/>
        </w:rPr>
        <w:t>Java</w:t>
      </w:r>
      <w:r>
        <w:rPr>
          <w:rFonts w:hint="eastAsia"/>
          <w:b w:val="0"/>
          <w:bCs w:val="0"/>
          <w:sz w:val="24"/>
        </w:rPr>
        <w:t>面向对象编程》</w:t>
      </w:r>
      <w:r>
        <w:rPr>
          <w:b w:val="0"/>
          <w:bCs w:val="0"/>
          <w:sz w:val="24"/>
        </w:rPr>
        <w:t xml:space="preserve">. </w:t>
      </w:r>
      <w:r>
        <w:rPr>
          <w:rFonts w:hint="eastAsia"/>
          <w:b w:val="0"/>
          <w:bCs w:val="0"/>
          <w:sz w:val="24"/>
        </w:rPr>
        <w:t>电子工业出版社</w:t>
      </w:r>
    </w:p>
    <w:p>
      <w:pPr>
        <w:spacing w:line="360" w:lineRule="auto"/>
        <w:rPr>
          <w:b w:val="0"/>
          <w:bCs w:val="0"/>
          <w:sz w:val="24"/>
        </w:rPr>
      </w:pPr>
      <w:r>
        <w:rPr>
          <w:rFonts w:hint="eastAsia"/>
          <w:b w:val="0"/>
          <w:bCs w:val="0"/>
          <w:sz w:val="24"/>
        </w:rPr>
        <w:t>[15]</w:t>
      </w:r>
      <w:r>
        <w:rPr>
          <w:b w:val="0"/>
          <w:bCs w:val="0"/>
          <w:sz w:val="24"/>
        </w:rPr>
        <w:t xml:space="preserve"> </w:t>
      </w:r>
      <w:r>
        <w:rPr>
          <w:rFonts w:hint="eastAsia"/>
          <w:b w:val="0"/>
          <w:bCs w:val="0"/>
          <w:sz w:val="24"/>
        </w:rPr>
        <w:t>张海潘 编著.《软件工程》.清华大学出版社</w:t>
      </w:r>
    </w:p>
    <w:p>
      <w:pPr>
        <w:autoSpaceDN w:val="0"/>
        <w:spacing w:line="360" w:lineRule="auto"/>
        <w:jc w:val="left"/>
        <w:rPr>
          <w:bCs/>
          <w:sz w:val="24"/>
        </w:rPr>
      </w:pPr>
      <w:r>
        <w:rPr>
          <w:rFonts w:hint="eastAsia"/>
          <w:b w:val="0"/>
          <w:bCs w:val="0"/>
          <w:sz w:val="24"/>
        </w:rPr>
        <w:t xml:space="preserve">[16] </w:t>
      </w:r>
      <w:r>
        <w:rPr>
          <w:b w:val="0"/>
          <w:bCs w:val="0"/>
          <w:sz w:val="24"/>
        </w:rPr>
        <w:t>Bruce Eckel《Think in Java》.机械工业出版社（第四版）</w:t>
      </w:r>
    </w:p>
    <w:p>
      <w:pPr>
        <w:keepNext w:val="0"/>
        <w:keepLines w:val="0"/>
        <w:pageBreakBefore w:val="0"/>
        <w:widowControl w:val="0"/>
        <w:kinsoku/>
        <w:wordWrap/>
        <w:overflowPunct/>
        <w:topLinePunct w:val="0"/>
        <w:autoSpaceDE/>
        <w:autoSpaceDN/>
        <w:bidi w:val="0"/>
        <w:adjustRightInd w:val="0"/>
        <w:snapToGrid w:val="0"/>
        <w:spacing w:line="360" w:lineRule="exact"/>
        <w:ind w:left="0" w:leftChars="0" w:right="0" w:rightChars="0" w:firstLine="0" w:firstLineChars="0"/>
        <w:jc w:val="both"/>
        <w:textAlignment w:val="auto"/>
        <w:outlineLvl w:val="9"/>
        <w:rPr>
          <w:rFonts w:hint="eastAsia" w:ascii="宋体" w:hAnsi="宋体" w:eastAsia="宋体" w:cs="宋体"/>
          <w:kern w:val="2"/>
          <w:sz w:val="24"/>
          <w:szCs w:val="24"/>
          <w:lang w:val="en-US" w:eastAsia="zh-CN" w:bidi="ar-SA"/>
        </w:rPr>
      </w:pP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modern"/>
    <w:pitch w:val="default"/>
    <w:sig w:usb0="E0002AFF" w:usb1="C0007843" w:usb2="00000009" w:usb3="00000000" w:csb0="400001FF" w:csb1="FFFF0000"/>
  </w:font>
  <w:font w:name="ˎ̥">
    <w:altName w:val="Times New Roman"/>
    <w:panose1 w:val="00000000000000000000"/>
    <w:charset w:val="00"/>
    <w:family w:val="decorative"/>
    <w:pitch w:val="default"/>
    <w:sig w:usb0="00000000" w:usb1="00000000" w:usb2="00000000" w:usb3="00000000" w:csb0="00040001" w:csb1="00000000"/>
  </w:font>
  <w:font w:name="方正小标宋简体">
    <w:altName w:val="宋体"/>
    <w:panose1 w:val="02010601030101010101"/>
    <w:charset w:val="86"/>
    <w:family w:val="auto"/>
    <w:pitch w:val="default"/>
    <w:sig w:usb0="00000000" w:usb1="00000000" w:usb2="00000010" w:usb3="00000000" w:csb0="00040000" w:csb1="00000000"/>
  </w:font>
  <w:font w:name="Calibri Light">
    <w:altName w:val="Calibri"/>
    <w:panose1 w:val="020F0302020204030204"/>
    <w:charset w:val="00"/>
    <w:family w:val="auto"/>
    <w:pitch w:val="default"/>
    <w:sig w:usb0="00000000" w:usb1="00000000" w:usb2="00000000" w:usb3="00000000" w:csb0="2000019F"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Adobe 仿宋 Std R">
    <w:altName w:val="仿宋"/>
    <w:panose1 w:val="00000000000000000000"/>
    <w:charset w:val="86"/>
    <w:family w:val="roman"/>
    <w:pitch w:val="default"/>
    <w:sig w:usb0="00000000" w:usb1="00000000" w:usb2="00000016" w:usb3="00000000" w:csb0="00060007" w:csb1="00000000"/>
  </w:font>
  <w:font w:name="TimesNewRomanPSMT">
    <w:altName w:val="Times New Roman"/>
    <w:panose1 w:val="00000000000000000000"/>
    <w:charset w:val="00"/>
    <w:family w:val="roman"/>
    <w:pitch w:val="default"/>
    <w:sig w:usb0="00000000" w:usb1="00000000" w:usb2="00000000" w:usb3="00000000" w:csb0="00000001" w:csb1="00000000"/>
  </w:font>
  <w:font w:name="MingLiU">
    <w:panose1 w:val="02020509000000000000"/>
    <w:charset w:val="88"/>
    <w:family w:val="modern"/>
    <w:pitch w:val="default"/>
    <w:sig w:usb0="A00002FF" w:usb1="28CFFCFA" w:usb2="00000016" w:usb3="00000000" w:csb0="00100001" w:csb1="00000000"/>
  </w:font>
  <w:font w:name="仿宋_GB2312">
    <w:altName w:val="仿宋"/>
    <w:panose1 w:val="02010609030101010101"/>
    <w:charset w:val="86"/>
    <w:family w:val="modern"/>
    <w:pitch w:val="default"/>
    <w:sig w:usb0="00000000" w:usb1="00000000" w:usb2="00000010" w:usb3="00000000" w:csb0="00040000" w:csb1="00000000"/>
  </w:font>
  <w:font w:name="Euclid Extra">
    <w:altName w:val="MT Extra"/>
    <w:panose1 w:val="02050502000505020303"/>
    <w:charset w:val="02"/>
    <w:family w:val="roman"/>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MT Extra">
    <w:panose1 w:val="05050102010205020202"/>
    <w:charset w:val="02"/>
    <w:family w:val="roman"/>
    <w:pitch w:val="default"/>
    <w:sig w:usb0="80000000" w:usb1="00000000" w:usb2="00000000" w:usb3="00000000" w:csb0="00000000" w:csb1="00000000"/>
  </w:font>
  <w:font w:name="隶书">
    <w:altName w:val="微软雅黑"/>
    <w:panose1 w:val="02010509060101010101"/>
    <w:charset w:val="86"/>
    <w:family w:val="modern"/>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Courier New ! important">
    <w:altName w:val="Courier New"/>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华文新魏">
    <w:altName w:val="宋体"/>
    <w:panose1 w:val="02010800040101010101"/>
    <w:charset w:val="86"/>
    <w:family w:val="auto"/>
    <w:pitch w:val="default"/>
    <w:sig w:usb0="00000000" w:usb1="00000000" w:usb2="00000000" w:usb3="00000000" w:csb0="00040000" w:csb1="00000000"/>
  </w:font>
  <w:font w:name="Arial">
    <w:panose1 w:val="020B0604020202020204"/>
    <w:charset w:val="86"/>
    <w:family w:val="auto"/>
    <w:pitch w:val="default"/>
    <w:sig w:usb0="E0002AFF" w:usb1="C0007843" w:usb2="00000009" w:usb3="00000000" w:csb0="400001FF" w:csb1="FFFF0000"/>
  </w:font>
  <w:font w:name="????????">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幼圆">
    <w:altName w:val="宋体"/>
    <w:panose1 w:val="02010509060101010101"/>
    <w:charset w:val="86"/>
    <w:family w:val="auto"/>
    <w:pitch w:val="default"/>
    <w:sig w:usb0="00000000" w:usb1="00000000" w:usb2="00000000" w:usb3="00000000" w:csb0="00040000" w:csb1="00000000"/>
  </w:font>
  <w:font w:name="Courier New">
    <w:panose1 w:val="02070309020205020404"/>
    <w:charset w:val="86"/>
    <w:family w:val="auto"/>
    <w:pitch w:val="default"/>
    <w:sig w:usb0="E0002AFF" w:usb1="C0007843" w:usb2="00000009" w:usb3="00000000" w:csb0="400001FF" w:csb1="FFFF0000"/>
  </w:font>
  <w:font w:name="方正大标宋简体">
    <w:altName w:val="微软雅黑"/>
    <w:panose1 w:val="03000509000000000000"/>
    <w:charset w:val="86"/>
    <w:family w:val="script"/>
    <w:pitch w:val="default"/>
    <w:sig w:usb0="00000000" w:usb1="00000000" w:usb2="00000010" w:usb3="00000000" w:csb0="00040000" w:csb1="00000000"/>
  </w:font>
  <w:font w:name="Liberation Serif">
    <w:altName w:val="宋体"/>
    <w:panose1 w:val="00000000000000000000"/>
    <w:charset w:val="80"/>
    <w:family w:val="roman"/>
    <w:pitch w:val="default"/>
    <w:sig w:usb0="00000000" w:usb1="00000000" w:usb2="00000000" w:usb3="00000000" w:csb0="00040001" w:csb1="00000000"/>
  </w:font>
  <w:font w:name="文泉驿微米黑">
    <w:altName w:val="宋体"/>
    <w:panose1 w:val="00000000000000000000"/>
    <w:charset w:val="86"/>
    <w:family w:val="roman"/>
    <w:pitch w:val="default"/>
    <w:sig w:usb0="00000000" w:usb1="00000000" w:usb2="00000000" w:usb3="00000000" w:csb0="00040001" w:csb1="00000000"/>
  </w:font>
  <w:font w:name="Lohit Hindi">
    <w:altName w:val="Times New Roman"/>
    <w:panose1 w:val="00000000000000000000"/>
    <w:charset w:val="00"/>
    <w:family w:val="roman"/>
    <w:pitch w:val="default"/>
    <w:sig w:usb0="00000000" w:usb1="00000000" w:usb2="00000000" w:usb3="00000000" w:csb0="00040001" w:csb1="00000000"/>
  </w:font>
  <w:font w:name="DejaVu Sans Mono">
    <w:altName w:val="Times New Roman"/>
    <w:panose1 w:val="00000000000000000000"/>
    <w:charset w:val="00"/>
    <w:family w:val="roman"/>
    <w:pitch w:val="default"/>
    <w:sig w:usb0="00000000" w:usb1="00000000" w:usb2="00000000" w:usb3="00000000" w:csb0="00040001" w:csb1="00000000"/>
  </w:font>
  <w:font w:name="Lucida Grande">
    <w:altName w:val="Segoe Print"/>
    <w:panose1 w:val="00000000000000000000"/>
    <w:charset w:val="00"/>
    <w:family w:val="auto"/>
    <w:pitch w:val="default"/>
    <w:sig w:usb0="00000000" w:usb1="00000000" w:usb2="00000000" w:usb3="00000000" w:csb0="00040001" w:csb1="00000000"/>
  </w:font>
  <w:font w:name="方正舒体">
    <w:altName w:val="宋体"/>
    <w:panose1 w:val="02010601030101010101"/>
    <w:charset w:val="86"/>
    <w:family w:val="auto"/>
    <w:pitch w:val="default"/>
    <w:sig w:usb0="00000000" w:usb1="00000000" w:usb2="00000000" w:usb3="00000000" w:csb0="00040000" w:csb1="00000000"/>
  </w:font>
  <w:font w:name="MS Shell Dlg">
    <w:altName w:val="Microsoft Sans Serif"/>
    <w:panose1 w:val="00000000000000000000"/>
    <w:charset w:val="00"/>
    <w:family w:val="auto"/>
    <w:pitch w:val="default"/>
    <w:sig w:usb0="00000000" w:usb1="00000000" w:usb2="0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Batang">
    <w:panose1 w:val="02030600000101010101"/>
    <w:charset w:val="81"/>
    <w:family w:val="auto"/>
    <w:pitch w:val="default"/>
    <w:sig w:usb0="B00002AF" w:usb1="69D77CFB" w:usb2="00000030" w:usb3="00000000" w:csb0="4008009F" w:csb1="DFD70000"/>
  </w:font>
  <w:font w:name="Open Sans">
    <w:altName w:val="Segoe Print"/>
    <w:panose1 w:val="00000000000000000000"/>
    <w:charset w:val="00"/>
    <w:family w:val="auto"/>
    <w:pitch w:val="default"/>
    <w:sig w:usb0="00000000" w:usb1="00000000" w:usb2="00000000" w:usb3="00000000" w:csb0="00000000" w:csb1="00000000"/>
  </w:font>
  <w:font w:name="Cordia New">
    <w:panose1 w:val="020B0304020202020204"/>
    <w:charset w:val="00"/>
    <w:family w:val="auto"/>
    <w:pitch w:val="default"/>
    <w:sig w:usb0="81000003" w:usb1="00000000" w:usb2="00000000" w:usb3="00000000" w:csb0="00010001" w:csb1="0000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6" name="文本框 2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ZgVLJFgIAABcEAAAOAAAAAAAA&#10;AAEAIAAAAB8BAABkcnMvZTJvRG9jLnhtbFBLBQYAAAAABgAGAFkBAACn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spacing w:val="20"/>
        <w:kern w:val="18"/>
      </w:rPr>
      <w:t>中南林业科技大学本科毕业论文</w:t>
    </w:r>
    <w:r>
      <w:rPr>
        <w:rFonts w:hint="eastAsia"/>
        <w:spacing w:val="20"/>
        <w:kern w:val="18"/>
        <w:lang w:val="en-US" w:eastAsia="zh-CN"/>
      </w:rPr>
      <w:t xml:space="preserve">                 基于移动终端的学习平台设计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decimal"/>
      <w:suff w:val="nothing"/>
      <w:lvlText w:val="（%1）"/>
      <w:lvlJc w:val="left"/>
    </w:lvl>
  </w:abstractNum>
  <w:abstractNum w:abstractNumId="1">
    <w:nsid w:val="00000002"/>
    <w:multiLevelType w:val="singleLevel"/>
    <w:tmpl w:val="00000002"/>
    <w:lvl w:ilvl="0" w:tentative="0">
      <w:start w:val="2"/>
      <w:numFmt w:val="decimal"/>
      <w:suff w:val="nothing"/>
      <w:lvlText w:val="（%1）"/>
      <w:lvlJc w:val="left"/>
    </w:lvl>
  </w:abstractNum>
  <w:abstractNum w:abstractNumId="2">
    <w:nsid w:val="00000003"/>
    <w:multiLevelType w:val="singleLevel"/>
    <w:tmpl w:val="00000003"/>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442A5"/>
    <w:rsid w:val="016472DA"/>
    <w:rsid w:val="0272102E"/>
    <w:rsid w:val="02744D82"/>
    <w:rsid w:val="030D2146"/>
    <w:rsid w:val="039F65F5"/>
    <w:rsid w:val="03F45E2F"/>
    <w:rsid w:val="041272AB"/>
    <w:rsid w:val="042D6850"/>
    <w:rsid w:val="05342A0B"/>
    <w:rsid w:val="059262F1"/>
    <w:rsid w:val="05ED4A76"/>
    <w:rsid w:val="068276F9"/>
    <w:rsid w:val="07A54C77"/>
    <w:rsid w:val="07B4344F"/>
    <w:rsid w:val="082F60E8"/>
    <w:rsid w:val="08343B3F"/>
    <w:rsid w:val="092C7AAE"/>
    <w:rsid w:val="09357157"/>
    <w:rsid w:val="09975DB6"/>
    <w:rsid w:val="0A3B3B08"/>
    <w:rsid w:val="0B1935D6"/>
    <w:rsid w:val="0B5E79E5"/>
    <w:rsid w:val="0B5F21CF"/>
    <w:rsid w:val="0BB14E0B"/>
    <w:rsid w:val="0C152C59"/>
    <w:rsid w:val="0C1A3EE5"/>
    <w:rsid w:val="0C1C6D07"/>
    <w:rsid w:val="0C6A0E51"/>
    <w:rsid w:val="0CB20BFC"/>
    <w:rsid w:val="0D8955ED"/>
    <w:rsid w:val="0E6417A2"/>
    <w:rsid w:val="0EEC52C0"/>
    <w:rsid w:val="0F172139"/>
    <w:rsid w:val="0F281BF3"/>
    <w:rsid w:val="0F436F6A"/>
    <w:rsid w:val="10CE29F3"/>
    <w:rsid w:val="10FA29DD"/>
    <w:rsid w:val="11061B79"/>
    <w:rsid w:val="1140735C"/>
    <w:rsid w:val="11DC03A3"/>
    <w:rsid w:val="12745682"/>
    <w:rsid w:val="12BF5C14"/>
    <w:rsid w:val="13A84C9D"/>
    <w:rsid w:val="140D6210"/>
    <w:rsid w:val="150B5223"/>
    <w:rsid w:val="158D56AF"/>
    <w:rsid w:val="167F6246"/>
    <w:rsid w:val="169003AA"/>
    <w:rsid w:val="16957DA9"/>
    <w:rsid w:val="16E63B89"/>
    <w:rsid w:val="16F16698"/>
    <w:rsid w:val="17907633"/>
    <w:rsid w:val="17AB60F9"/>
    <w:rsid w:val="17B97B44"/>
    <w:rsid w:val="18665D9D"/>
    <w:rsid w:val="189B7805"/>
    <w:rsid w:val="19570B23"/>
    <w:rsid w:val="19957954"/>
    <w:rsid w:val="19F40ED2"/>
    <w:rsid w:val="1A1B6E90"/>
    <w:rsid w:val="1A224815"/>
    <w:rsid w:val="1A5737ED"/>
    <w:rsid w:val="1A8145F5"/>
    <w:rsid w:val="1ADD1D10"/>
    <w:rsid w:val="1AE812A7"/>
    <w:rsid w:val="1B096501"/>
    <w:rsid w:val="1B1D7233"/>
    <w:rsid w:val="1B737B7A"/>
    <w:rsid w:val="1BA16BA9"/>
    <w:rsid w:val="1BAF6DF6"/>
    <w:rsid w:val="1CC418DE"/>
    <w:rsid w:val="1D0639B5"/>
    <w:rsid w:val="1D3751C5"/>
    <w:rsid w:val="1D96019E"/>
    <w:rsid w:val="1DA3231D"/>
    <w:rsid w:val="1DD75CF9"/>
    <w:rsid w:val="1E067693"/>
    <w:rsid w:val="1E333E6F"/>
    <w:rsid w:val="1E580ECF"/>
    <w:rsid w:val="1F8730AC"/>
    <w:rsid w:val="1F8D1B92"/>
    <w:rsid w:val="20A4047D"/>
    <w:rsid w:val="210D2818"/>
    <w:rsid w:val="21181489"/>
    <w:rsid w:val="21475BC0"/>
    <w:rsid w:val="21511A97"/>
    <w:rsid w:val="21E11902"/>
    <w:rsid w:val="21FF42D0"/>
    <w:rsid w:val="227320A1"/>
    <w:rsid w:val="22DE06EC"/>
    <w:rsid w:val="234D4078"/>
    <w:rsid w:val="2393401A"/>
    <w:rsid w:val="23BE201A"/>
    <w:rsid w:val="24A26CDF"/>
    <w:rsid w:val="24C40B23"/>
    <w:rsid w:val="255B32AD"/>
    <w:rsid w:val="25757DBC"/>
    <w:rsid w:val="269535AD"/>
    <w:rsid w:val="26C8188D"/>
    <w:rsid w:val="27054EF3"/>
    <w:rsid w:val="275853DE"/>
    <w:rsid w:val="27641E5B"/>
    <w:rsid w:val="27835537"/>
    <w:rsid w:val="27D4412C"/>
    <w:rsid w:val="28222DAD"/>
    <w:rsid w:val="283E7BE3"/>
    <w:rsid w:val="288548E0"/>
    <w:rsid w:val="290565DF"/>
    <w:rsid w:val="29163196"/>
    <w:rsid w:val="2A783808"/>
    <w:rsid w:val="2AAA4342"/>
    <w:rsid w:val="2B126CEB"/>
    <w:rsid w:val="2B5440BD"/>
    <w:rsid w:val="2B7548D7"/>
    <w:rsid w:val="2C650772"/>
    <w:rsid w:val="2F850875"/>
    <w:rsid w:val="30AE7A1B"/>
    <w:rsid w:val="315E39BE"/>
    <w:rsid w:val="317C5069"/>
    <w:rsid w:val="319F01C1"/>
    <w:rsid w:val="31C45A5B"/>
    <w:rsid w:val="32627611"/>
    <w:rsid w:val="337A1B61"/>
    <w:rsid w:val="33CD5139"/>
    <w:rsid w:val="33F06F4B"/>
    <w:rsid w:val="34B06372"/>
    <w:rsid w:val="34D14AAD"/>
    <w:rsid w:val="3543273E"/>
    <w:rsid w:val="35A22CBB"/>
    <w:rsid w:val="35AE5A29"/>
    <w:rsid w:val="362F7698"/>
    <w:rsid w:val="36606D76"/>
    <w:rsid w:val="372C3491"/>
    <w:rsid w:val="37512AEE"/>
    <w:rsid w:val="37E256AC"/>
    <w:rsid w:val="37F46D62"/>
    <w:rsid w:val="385805F1"/>
    <w:rsid w:val="391E40E6"/>
    <w:rsid w:val="39710CF6"/>
    <w:rsid w:val="3A165286"/>
    <w:rsid w:val="3A6675C8"/>
    <w:rsid w:val="3A79411D"/>
    <w:rsid w:val="3AD01C20"/>
    <w:rsid w:val="3B2A15A7"/>
    <w:rsid w:val="3B333B27"/>
    <w:rsid w:val="3B625D93"/>
    <w:rsid w:val="3B6E082D"/>
    <w:rsid w:val="3B8638A4"/>
    <w:rsid w:val="3B99104D"/>
    <w:rsid w:val="3BE614E7"/>
    <w:rsid w:val="3C357784"/>
    <w:rsid w:val="3CC719E1"/>
    <w:rsid w:val="3D171F98"/>
    <w:rsid w:val="3D313814"/>
    <w:rsid w:val="3F6A07BE"/>
    <w:rsid w:val="3FC2458D"/>
    <w:rsid w:val="3FC50D66"/>
    <w:rsid w:val="3FD96A61"/>
    <w:rsid w:val="40002E75"/>
    <w:rsid w:val="40184DC5"/>
    <w:rsid w:val="40225BA4"/>
    <w:rsid w:val="40402C92"/>
    <w:rsid w:val="404145FC"/>
    <w:rsid w:val="407F3295"/>
    <w:rsid w:val="40841C0B"/>
    <w:rsid w:val="40AB4018"/>
    <w:rsid w:val="40CF18F8"/>
    <w:rsid w:val="41700746"/>
    <w:rsid w:val="419040D0"/>
    <w:rsid w:val="41B26991"/>
    <w:rsid w:val="41C92413"/>
    <w:rsid w:val="422410D0"/>
    <w:rsid w:val="4266495D"/>
    <w:rsid w:val="42F0306A"/>
    <w:rsid w:val="43274F1C"/>
    <w:rsid w:val="434652B9"/>
    <w:rsid w:val="4369781D"/>
    <w:rsid w:val="43847610"/>
    <w:rsid w:val="444844C5"/>
    <w:rsid w:val="44C766B3"/>
    <w:rsid w:val="454B197A"/>
    <w:rsid w:val="45DA42BF"/>
    <w:rsid w:val="471271F4"/>
    <w:rsid w:val="4715050A"/>
    <w:rsid w:val="47184287"/>
    <w:rsid w:val="47E7357A"/>
    <w:rsid w:val="47ED298D"/>
    <w:rsid w:val="48583E00"/>
    <w:rsid w:val="486F2031"/>
    <w:rsid w:val="49DF52D9"/>
    <w:rsid w:val="49F90C6B"/>
    <w:rsid w:val="49FB0D3C"/>
    <w:rsid w:val="4A2071E1"/>
    <w:rsid w:val="4A451688"/>
    <w:rsid w:val="4A5B3706"/>
    <w:rsid w:val="4AAA6FDF"/>
    <w:rsid w:val="4AB26DB1"/>
    <w:rsid w:val="4B511D72"/>
    <w:rsid w:val="4BCB1F50"/>
    <w:rsid w:val="4D5A21DB"/>
    <w:rsid w:val="4E156237"/>
    <w:rsid w:val="4EA1369E"/>
    <w:rsid w:val="4F0D3739"/>
    <w:rsid w:val="4F9A67A8"/>
    <w:rsid w:val="4FDD47BC"/>
    <w:rsid w:val="50C34FC6"/>
    <w:rsid w:val="50D83CA0"/>
    <w:rsid w:val="50DF51C5"/>
    <w:rsid w:val="51397AFE"/>
    <w:rsid w:val="518F3C4E"/>
    <w:rsid w:val="51AB146E"/>
    <w:rsid w:val="51B61235"/>
    <w:rsid w:val="51D31C29"/>
    <w:rsid w:val="51EC0502"/>
    <w:rsid w:val="520D12C6"/>
    <w:rsid w:val="529C6AFC"/>
    <w:rsid w:val="531A587B"/>
    <w:rsid w:val="537070F9"/>
    <w:rsid w:val="539B278B"/>
    <w:rsid w:val="54410FC8"/>
    <w:rsid w:val="54452861"/>
    <w:rsid w:val="544B0C40"/>
    <w:rsid w:val="54783FA0"/>
    <w:rsid w:val="547C40AC"/>
    <w:rsid w:val="55101BCD"/>
    <w:rsid w:val="554F45C6"/>
    <w:rsid w:val="55903438"/>
    <w:rsid w:val="573C484C"/>
    <w:rsid w:val="578020CB"/>
    <w:rsid w:val="5785388A"/>
    <w:rsid w:val="57D553A7"/>
    <w:rsid w:val="57EE4DF8"/>
    <w:rsid w:val="586963E5"/>
    <w:rsid w:val="59250E5A"/>
    <w:rsid w:val="5BAA473E"/>
    <w:rsid w:val="5C34106B"/>
    <w:rsid w:val="5D1326E8"/>
    <w:rsid w:val="5D5F4FD9"/>
    <w:rsid w:val="5DDB10B3"/>
    <w:rsid w:val="5E223464"/>
    <w:rsid w:val="5EA02FC9"/>
    <w:rsid w:val="5F1D517A"/>
    <w:rsid w:val="5F9332B6"/>
    <w:rsid w:val="5FFF447F"/>
    <w:rsid w:val="60F44747"/>
    <w:rsid w:val="61126650"/>
    <w:rsid w:val="613120CD"/>
    <w:rsid w:val="613B7DD4"/>
    <w:rsid w:val="61EE6B9C"/>
    <w:rsid w:val="62013577"/>
    <w:rsid w:val="63926ED2"/>
    <w:rsid w:val="63BC0CE7"/>
    <w:rsid w:val="64AA50EC"/>
    <w:rsid w:val="64E0776A"/>
    <w:rsid w:val="64FF6B1A"/>
    <w:rsid w:val="6530297F"/>
    <w:rsid w:val="65E85524"/>
    <w:rsid w:val="6605032E"/>
    <w:rsid w:val="662C13D5"/>
    <w:rsid w:val="665A5C93"/>
    <w:rsid w:val="666128D6"/>
    <w:rsid w:val="66D02AF9"/>
    <w:rsid w:val="66E03E6F"/>
    <w:rsid w:val="66EF51CC"/>
    <w:rsid w:val="67363361"/>
    <w:rsid w:val="67A412A3"/>
    <w:rsid w:val="687626E2"/>
    <w:rsid w:val="68893D78"/>
    <w:rsid w:val="688C7BC2"/>
    <w:rsid w:val="68A87585"/>
    <w:rsid w:val="69616DF5"/>
    <w:rsid w:val="69A37D65"/>
    <w:rsid w:val="69AF28E9"/>
    <w:rsid w:val="69BB6CA7"/>
    <w:rsid w:val="6ACD3BFC"/>
    <w:rsid w:val="6B0D02ED"/>
    <w:rsid w:val="6B0F104B"/>
    <w:rsid w:val="6B9D356E"/>
    <w:rsid w:val="6C304306"/>
    <w:rsid w:val="6C5F3C14"/>
    <w:rsid w:val="6CE72F83"/>
    <w:rsid w:val="6E1821A2"/>
    <w:rsid w:val="6E28567C"/>
    <w:rsid w:val="6E3063DD"/>
    <w:rsid w:val="6EEE575B"/>
    <w:rsid w:val="6F0A3B6A"/>
    <w:rsid w:val="701B00D7"/>
    <w:rsid w:val="702C7349"/>
    <w:rsid w:val="704E288C"/>
    <w:rsid w:val="70CB389B"/>
    <w:rsid w:val="71297EBD"/>
    <w:rsid w:val="716A7479"/>
    <w:rsid w:val="724A268F"/>
    <w:rsid w:val="733C2B23"/>
    <w:rsid w:val="73757C55"/>
    <w:rsid w:val="73893940"/>
    <w:rsid w:val="74211D40"/>
    <w:rsid w:val="753A15EF"/>
    <w:rsid w:val="756454CA"/>
    <w:rsid w:val="758176D6"/>
    <w:rsid w:val="759E7730"/>
    <w:rsid w:val="75BF0AF8"/>
    <w:rsid w:val="75FA0312"/>
    <w:rsid w:val="77052107"/>
    <w:rsid w:val="7708105F"/>
    <w:rsid w:val="770D3112"/>
    <w:rsid w:val="775940F0"/>
    <w:rsid w:val="77902B0F"/>
    <w:rsid w:val="77C264C8"/>
    <w:rsid w:val="785D730F"/>
    <w:rsid w:val="78F139D0"/>
    <w:rsid w:val="79B1771D"/>
    <w:rsid w:val="7A515AA2"/>
    <w:rsid w:val="7AF91272"/>
    <w:rsid w:val="7B804444"/>
    <w:rsid w:val="7BB27B55"/>
    <w:rsid w:val="7BE20235"/>
    <w:rsid w:val="7BF10AEE"/>
    <w:rsid w:val="7C4B46CC"/>
    <w:rsid w:val="7C827CA0"/>
    <w:rsid w:val="7C8B2530"/>
    <w:rsid w:val="7CB975B9"/>
    <w:rsid w:val="7D3E3865"/>
    <w:rsid w:val="7DA13B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宋体"/>
      <w:kern w:val="2"/>
      <w:sz w:val="24"/>
      <w:szCs w:val="24"/>
      <w:lang w:val="en-US" w:eastAsia="zh-CN" w:bidi="ar-SA"/>
    </w:rPr>
  </w:style>
  <w:style w:type="paragraph" w:styleId="2">
    <w:name w:val="heading 1"/>
    <w:basedOn w:val="1"/>
    <w:next w:val="1"/>
    <w:qFormat/>
    <w:uiPriority w:val="0"/>
    <w:pPr>
      <w:keepNext/>
      <w:keepLines/>
      <w:spacing w:before="10" w:beforeAutospacing="0" w:after="10" w:afterAutospacing="0" w:line="576" w:lineRule="auto"/>
      <w:outlineLvl w:val="0"/>
    </w:pPr>
    <w:rPr>
      <w:rFonts w:ascii="Calibri" w:hAnsi="Calibri" w:eastAsia="黑体" w:cs="Times New Roman"/>
      <w:b/>
      <w:kern w:val="44"/>
      <w:sz w:val="30"/>
      <w:szCs w:val="22"/>
    </w:rPr>
  </w:style>
  <w:style w:type="paragraph" w:styleId="3">
    <w:name w:val="heading 2"/>
    <w:basedOn w:val="1"/>
    <w:next w:val="1"/>
    <w:qFormat/>
    <w:uiPriority w:val="0"/>
    <w:pPr>
      <w:keepNext/>
      <w:keepLines/>
      <w:spacing w:beforeAutospacing="0" w:afterAutospacing="0" w:line="413" w:lineRule="auto"/>
      <w:outlineLvl w:val="1"/>
    </w:pPr>
    <w:rPr>
      <w:rFonts w:ascii="Arial" w:hAnsi="Arial" w:eastAsia="黑体" w:cs="Times New Roman"/>
      <w:b/>
      <w:sz w:val="28"/>
      <w:szCs w:val="22"/>
    </w:rPr>
  </w:style>
  <w:style w:type="paragraph" w:styleId="4">
    <w:name w:val="heading 3"/>
    <w:basedOn w:val="1"/>
    <w:next w:val="1"/>
    <w:qFormat/>
    <w:uiPriority w:val="0"/>
    <w:pPr>
      <w:keepNext/>
      <w:keepLines/>
      <w:spacing w:beforeAutospacing="0" w:afterAutospacing="0" w:line="413" w:lineRule="auto"/>
      <w:outlineLvl w:val="2"/>
    </w:pPr>
    <w:rPr>
      <w:rFonts w:ascii="Times New Roman" w:hAnsi="Times New Roman" w:eastAsia="黑体" w:cs="Times New Roman"/>
      <w:sz w:val="24"/>
      <w:szCs w:val="22"/>
    </w:rPr>
  </w:style>
  <w:style w:type="character" w:default="1" w:styleId="13">
    <w:name w:val="Default Paragraph Font"/>
    <w:qFormat/>
    <w:uiPriority w:val="0"/>
  </w:style>
  <w:style w:type="table" w:default="1" w:styleId="17">
    <w:name w:val="Normal Table"/>
    <w:qFormat/>
    <w:uiPriority w:val="0"/>
    <w:tblPr>
      <w:tblLayout w:type="fixed"/>
      <w:tblCellMar>
        <w:top w:w="0" w:type="dxa"/>
        <w:left w:w="108" w:type="dxa"/>
        <w:bottom w:w="0" w:type="dxa"/>
        <w:right w:w="108" w:type="dxa"/>
      </w:tblCellMar>
    </w:tblPr>
  </w:style>
  <w:style w:type="paragraph" w:styleId="5">
    <w:name w:val="Body Text"/>
    <w:basedOn w:val="1"/>
    <w:qFormat/>
    <w:uiPriority w:val="0"/>
    <w:pPr>
      <w:jc w:val="center"/>
    </w:pPr>
    <w:rPr>
      <w:rFonts w:eastAsia="方正大标宋简体"/>
      <w:sz w:val="76"/>
    </w:rPr>
  </w:style>
  <w:style w:type="paragraph" w:styleId="6">
    <w:name w:val="Body Text Indent"/>
    <w:basedOn w:val="1"/>
    <w:qFormat/>
    <w:uiPriority w:val="0"/>
    <w:pPr>
      <w:spacing w:line="360" w:lineRule="exact"/>
      <w:ind w:left="538" w:hanging="538" w:hangingChars="192"/>
    </w:pPr>
    <w:rPr>
      <w:sz w:val="28"/>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rPr>
  </w:style>
  <w:style w:type="character" w:styleId="14">
    <w:name w:val="Strong"/>
    <w:basedOn w:val="13"/>
    <w:qFormat/>
    <w:uiPriority w:val="0"/>
    <w:rPr>
      <w:b/>
    </w:rPr>
  </w:style>
  <w:style w:type="character" w:styleId="15">
    <w:name w:val="page number"/>
    <w:basedOn w:val="13"/>
    <w:qFormat/>
    <w:uiPriority w:val="0"/>
  </w:style>
  <w:style w:type="character" w:styleId="16">
    <w:name w:val="Hyperlink"/>
    <w:basedOn w:val="13"/>
    <w:qFormat/>
    <w:uiPriority w:val="0"/>
    <w:rPr>
      <w:color w:val="136EC2"/>
      <w:u w:val="single"/>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apple-converted-space"/>
    <w:basedOn w:val="13"/>
    <w:qFormat/>
    <w:uiPriority w:val="0"/>
  </w:style>
  <w:style w:type="paragraph" w:customStyle="1" w:styleId="20">
    <w:name w:val="列出段落1"/>
    <w:basedOn w:val="1"/>
    <w:qFormat/>
    <w:uiPriority w:val="34"/>
    <w:pPr>
      <w:spacing w:line="360" w:lineRule="auto"/>
      <w:ind w:firstLine="420" w:firstLineChars="200"/>
    </w:pPr>
    <w:rPr>
      <w:rFonts w:ascii="Calibri" w:hAnsi="Calibri" w:eastAsia="宋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11955</Words>
  <Characters>15981</Characters>
  <Lines>0</Lines>
  <Paragraphs>1443</Paragraphs>
  <ScaleCrop>false</ScaleCrop>
  <LinksUpToDate>false</LinksUpToDate>
  <CharactersWithSpaces>18105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2017-03-26T14:04:00Z</dcterms:created>
  <dc:creator>Administrator</dc:creator>
  <cp:lastModifiedBy>happytuw</cp:lastModifiedBy>
  <dcterms:modified xsi:type="dcterms:W3CDTF">2017-05-08T02:23:49Z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